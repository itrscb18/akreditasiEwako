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4BB0" w:rsidRPr="00763C5E" w:rsidRDefault="00974BB0" w:rsidP="00763C5E">
      <w:pPr>
        <w:rPr>
          <w:rFonts w:ascii="Calibri" w:hAnsi="Calibri" w:cs="Calibri"/>
          <w:lang w:val="id-ID"/>
        </w:rPr>
      </w:pPr>
    </w:p>
    <w:p w:rsidR="00993865" w:rsidRPr="00B7111D" w:rsidRDefault="00993865" w:rsidP="00105356">
      <w:pPr>
        <w:jc w:val="center"/>
        <w:rPr>
          <w:rFonts w:ascii="Calibri" w:hAnsi="Calibri" w:cs="Calibri"/>
          <w:lang w:val="sv-SE"/>
        </w:rPr>
      </w:pPr>
    </w:p>
    <w:p w:rsidR="00974BB0" w:rsidRPr="00B7111D" w:rsidRDefault="00974BB0" w:rsidP="00105356">
      <w:pPr>
        <w:jc w:val="center"/>
        <w:rPr>
          <w:rFonts w:ascii="Calibri" w:hAnsi="Calibri" w:cs="Calibri"/>
          <w:lang w:val="sv-SE"/>
        </w:rPr>
      </w:pPr>
      <w:r w:rsidRPr="00B7111D">
        <w:rPr>
          <w:rFonts w:ascii="Calibri" w:hAnsi="Calibri" w:cs="Calibri"/>
          <w:lang w:val="sv-SE"/>
        </w:rPr>
        <w:t>SURAT KEPUTUSAN</w:t>
      </w:r>
    </w:p>
    <w:p w:rsidR="00974BB0" w:rsidRPr="00763C5E" w:rsidRDefault="00974BB0" w:rsidP="00105356">
      <w:pPr>
        <w:jc w:val="center"/>
        <w:rPr>
          <w:rFonts w:ascii="Calibri" w:hAnsi="Calibri" w:cs="Calibri"/>
          <w:lang w:val="id-ID"/>
        </w:rPr>
      </w:pPr>
      <w:r w:rsidRPr="00B7111D">
        <w:rPr>
          <w:rFonts w:ascii="Calibri" w:hAnsi="Calibri" w:cs="Calibri"/>
          <w:lang w:val="sv-SE"/>
        </w:rPr>
        <w:t xml:space="preserve">DIREKTUR </w:t>
      </w:r>
      <w:r w:rsidR="003A0C3E">
        <w:rPr>
          <w:rFonts w:ascii="Calibri" w:hAnsi="Calibri" w:cs="Calibri"/>
          <w:lang w:val="sv-SE"/>
        </w:rPr>
        <w:t>RUMAH SAKIT UMUM DAERAH DOMPU</w:t>
      </w:r>
    </w:p>
    <w:p w:rsidR="00974BB0" w:rsidRPr="002A6226" w:rsidRDefault="00974BB0" w:rsidP="00105356">
      <w:pPr>
        <w:jc w:val="center"/>
        <w:rPr>
          <w:rFonts w:ascii="Calibri" w:hAnsi="Calibri" w:cs="Calibri"/>
        </w:rPr>
      </w:pPr>
      <w:r w:rsidRPr="00B7111D">
        <w:rPr>
          <w:rFonts w:ascii="Calibri" w:hAnsi="Calibri" w:cs="Calibri"/>
          <w:lang w:val="sv-SE"/>
        </w:rPr>
        <w:t xml:space="preserve">NOMOR :     </w:t>
      </w:r>
      <w:r w:rsidR="008B0FD0" w:rsidRPr="00B7111D">
        <w:rPr>
          <w:rFonts w:ascii="Calibri" w:hAnsi="Calibri" w:cs="Calibri"/>
          <w:lang w:val="sv-SE"/>
        </w:rPr>
        <w:t>/SK</w:t>
      </w:r>
      <w:r w:rsidR="008C25D9" w:rsidRPr="00B7111D">
        <w:rPr>
          <w:rFonts w:ascii="Calibri" w:hAnsi="Calibri" w:cs="Calibri"/>
          <w:lang w:val="sv-SE"/>
        </w:rPr>
        <w:t xml:space="preserve"> </w:t>
      </w:r>
      <w:r w:rsidRPr="00B7111D">
        <w:rPr>
          <w:rFonts w:ascii="Calibri" w:hAnsi="Calibri" w:cs="Calibri"/>
          <w:lang w:val="sv-SE"/>
        </w:rPr>
        <w:t>/  / TAHUN 201</w:t>
      </w:r>
      <w:r w:rsidR="002A6226">
        <w:rPr>
          <w:rFonts w:ascii="Calibri" w:hAnsi="Calibri" w:cs="Calibri"/>
        </w:rPr>
        <w:t>6</w:t>
      </w:r>
    </w:p>
    <w:p w:rsidR="00974BB0" w:rsidRPr="00B7111D" w:rsidRDefault="00974BB0" w:rsidP="00105356">
      <w:pPr>
        <w:jc w:val="center"/>
        <w:rPr>
          <w:rFonts w:ascii="Calibri" w:hAnsi="Calibri" w:cs="Calibri"/>
          <w:lang w:val="sv-SE"/>
        </w:rPr>
      </w:pPr>
    </w:p>
    <w:p w:rsidR="00974BB0" w:rsidRPr="00B7111D" w:rsidRDefault="00974BB0" w:rsidP="00105356">
      <w:pPr>
        <w:jc w:val="center"/>
        <w:rPr>
          <w:rFonts w:ascii="Calibri" w:hAnsi="Calibri" w:cs="Calibri"/>
          <w:lang w:val="sv-SE"/>
        </w:rPr>
      </w:pPr>
      <w:r w:rsidRPr="00B7111D">
        <w:rPr>
          <w:rFonts w:ascii="Calibri" w:hAnsi="Calibri" w:cs="Calibri"/>
          <w:lang w:val="sv-SE"/>
        </w:rPr>
        <w:t>TENTANG</w:t>
      </w:r>
    </w:p>
    <w:p w:rsidR="00974BB0" w:rsidRPr="00B7111D" w:rsidRDefault="00974BB0" w:rsidP="00105356">
      <w:pPr>
        <w:jc w:val="center"/>
        <w:rPr>
          <w:rFonts w:ascii="Calibri" w:hAnsi="Calibri" w:cs="Calibri"/>
          <w:lang w:val="sv-SE"/>
        </w:rPr>
      </w:pPr>
    </w:p>
    <w:p w:rsidR="00974BB0" w:rsidRPr="00B7111D" w:rsidRDefault="0040743C" w:rsidP="00105356">
      <w:pPr>
        <w:jc w:val="center"/>
        <w:rPr>
          <w:rFonts w:ascii="Calibri" w:hAnsi="Calibri" w:cs="Calibri"/>
          <w:lang w:val="sv-SE"/>
        </w:rPr>
      </w:pPr>
      <w:r w:rsidRPr="00B7111D">
        <w:rPr>
          <w:rFonts w:ascii="Calibri" w:hAnsi="Calibri" w:cs="Calibri"/>
          <w:lang w:val="sv-SE"/>
        </w:rPr>
        <w:t>Panduan Pengisian Berkas</w:t>
      </w:r>
      <w:r w:rsidR="00974BB0" w:rsidRPr="00B7111D">
        <w:rPr>
          <w:rFonts w:ascii="Calibri" w:hAnsi="Calibri" w:cs="Calibri"/>
          <w:lang w:val="sv-SE"/>
        </w:rPr>
        <w:t xml:space="preserve"> Rekam Medis</w:t>
      </w:r>
    </w:p>
    <w:p w:rsidR="00974BB0" w:rsidRPr="00B7111D" w:rsidRDefault="00974BB0" w:rsidP="00105356">
      <w:pPr>
        <w:jc w:val="center"/>
        <w:rPr>
          <w:rFonts w:ascii="Calibri" w:hAnsi="Calibri" w:cs="Calibri"/>
        </w:rPr>
      </w:pPr>
    </w:p>
    <w:p w:rsidR="00974BB0" w:rsidRPr="00B7111D" w:rsidRDefault="00974BB0" w:rsidP="00105356">
      <w:pPr>
        <w:jc w:val="center"/>
        <w:rPr>
          <w:rFonts w:ascii="Calibri" w:hAnsi="Calibri" w:cs="Calibri"/>
        </w:rPr>
      </w:pPr>
    </w:p>
    <w:p w:rsidR="00974BB0" w:rsidRPr="00763C5E" w:rsidRDefault="00974BB0" w:rsidP="00105356">
      <w:pPr>
        <w:jc w:val="center"/>
        <w:rPr>
          <w:rFonts w:ascii="Calibri" w:hAnsi="Calibri" w:cs="Calibri"/>
          <w:lang w:val="id-ID"/>
        </w:rPr>
      </w:pPr>
      <w:r w:rsidRPr="00B7111D">
        <w:rPr>
          <w:rFonts w:ascii="Calibri" w:hAnsi="Calibri" w:cs="Calibri"/>
          <w:lang w:val="sv-SE"/>
        </w:rPr>
        <w:t xml:space="preserve">DIREKTUR </w:t>
      </w:r>
      <w:r w:rsidR="003A0C3E">
        <w:rPr>
          <w:rFonts w:ascii="Calibri" w:hAnsi="Calibri" w:cs="Calibri"/>
          <w:lang w:val="sv-SE"/>
        </w:rPr>
        <w:t>RUMAH SAKIT UMUM DAERAH DOMPU</w:t>
      </w:r>
    </w:p>
    <w:p w:rsidR="00974BB0" w:rsidRPr="00B7111D" w:rsidRDefault="00974BB0" w:rsidP="00105356">
      <w:pPr>
        <w:rPr>
          <w:rFonts w:ascii="Calibri" w:hAnsi="Calibri" w:cs="Calibri"/>
        </w:rPr>
      </w:pPr>
    </w:p>
    <w:p w:rsidR="00974BB0" w:rsidRPr="00B7111D" w:rsidRDefault="00974BB0" w:rsidP="00105356">
      <w:pPr>
        <w:rPr>
          <w:rFonts w:ascii="Calibri" w:hAnsi="Calibri" w:cs="Calibri"/>
        </w:rPr>
      </w:pPr>
    </w:p>
    <w:tbl>
      <w:tblPr>
        <w:tblW w:w="0" w:type="auto"/>
        <w:tblInd w:w="108" w:type="dxa"/>
        <w:tblLook w:val="01E0" w:firstRow="1" w:lastRow="1" w:firstColumn="1" w:lastColumn="1" w:noHBand="0" w:noVBand="0"/>
      </w:tblPr>
      <w:tblGrid>
        <w:gridCol w:w="1907"/>
        <w:gridCol w:w="522"/>
        <w:gridCol w:w="6643"/>
      </w:tblGrid>
      <w:tr w:rsidR="00974BB0" w:rsidRPr="00B7111D" w:rsidTr="00FB2E5B">
        <w:trPr>
          <w:trHeight w:val="2269"/>
        </w:trPr>
        <w:tc>
          <w:tcPr>
            <w:tcW w:w="1907" w:type="dxa"/>
          </w:tcPr>
          <w:p w:rsidR="00974BB0" w:rsidRPr="00B7111D" w:rsidRDefault="00974BB0" w:rsidP="00105356">
            <w:pPr>
              <w:rPr>
                <w:rFonts w:ascii="Calibri" w:hAnsi="Calibri" w:cs="Calibri"/>
              </w:rPr>
            </w:pPr>
            <w:r w:rsidRPr="00B7111D">
              <w:rPr>
                <w:rFonts w:ascii="Calibri" w:hAnsi="Calibri" w:cs="Calibri"/>
              </w:rPr>
              <w:t>Menimbang:</w:t>
            </w:r>
          </w:p>
          <w:p w:rsidR="00974BB0" w:rsidRPr="00B7111D" w:rsidRDefault="00974BB0" w:rsidP="00105356">
            <w:pPr>
              <w:rPr>
                <w:rFonts w:ascii="Calibri" w:hAnsi="Calibri" w:cs="Calibri"/>
              </w:rPr>
            </w:pPr>
          </w:p>
          <w:p w:rsidR="00974BB0" w:rsidRPr="00B7111D" w:rsidRDefault="00974BB0" w:rsidP="00105356">
            <w:pPr>
              <w:rPr>
                <w:rFonts w:ascii="Calibri" w:hAnsi="Calibri" w:cs="Calibri"/>
              </w:rPr>
            </w:pPr>
          </w:p>
          <w:p w:rsidR="00974BB0" w:rsidRPr="00B7111D" w:rsidRDefault="00974BB0" w:rsidP="00105356">
            <w:pPr>
              <w:rPr>
                <w:rFonts w:ascii="Calibri" w:hAnsi="Calibri" w:cs="Calibri"/>
              </w:rPr>
            </w:pPr>
          </w:p>
          <w:p w:rsidR="00974BB0" w:rsidRPr="00B7111D" w:rsidRDefault="00974BB0" w:rsidP="00105356">
            <w:pPr>
              <w:rPr>
                <w:rFonts w:ascii="Calibri" w:hAnsi="Calibri" w:cs="Calibri"/>
              </w:rPr>
            </w:pPr>
          </w:p>
          <w:p w:rsidR="00974BB0" w:rsidRPr="00B7111D" w:rsidRDefault="00974BB0" w:rsidP="00105356">
            <w:pPr>
              <w:rPr>
                <w:rFonts w:ascii="Calibri" w:hAnsi="Calibri" w:cs="Calibri"/>
              </w:rPr>
            </w:pPr>
          </w:p>
          <w:p w:rsidR="00974BB0" w:rsidRPr="00B7111D" w:rsidRDefault="00974BB0" w:rsidP="00105356">
            <w:pPr>
              <w:rPr>
                <w:rFonts w:ascii="Calibri" w:hAnsi="Calibri" w:cs="Calibri"/>
              </w:rPr>
            </w:pPr>
          </w:p>
          <w:p w:rsidR="00460DCF" w:rsidRPr="00B7111D" w:rsidRDefault="00460DCF" w:rsidP="00105356">
            <w:pPr>
              <w:rPr>
                <w:rFonts w:ascii="Calibri" w:hAnsi="Calibri" w:cs="Calibri"/>
              </w:rPr>
            </w:pPr>
          </w:p>
          <w:p w:rsidR="0040743C" w:rsidRPr="00B7111D" w:rsidRDefault="0040743C" w:rsidP="00105356">
            <w:pPr>
              <w:rPr>
                <w:rFonts w:ascii="Calibri" w:hAnsi="Calibri" w:cs="Calibri"/>
              </w:rPr>
            </w:pPr>
          </w:p>
          <w:p w:rsidR="0040743C" w:rsidRPr="00B7111D" w:rsidRDefault="0040743C" w:rsidP="00105356">
            <w:pPr>
              <w:rPr>
                <w:rFonts w:ascii="Calibri" w:hAnsi="Calibri" w:cs="Calibri"/>
              </w:rPr>
            </w:pPr>
          </w:p>
          <w:p w:rsidR="0040743C" w:rsidRPr="00B7111D" w:rsidRDefault="0040743C" w:rsidP="00105356">
            <w:pPr>
              <w:rPr>
                <w:rFonts w:ascii="Calibri" w:hAnsi="Calibri" w:cs="Calibri"/>
              </w:rPr>
            </w:pPr>
          </w:p>
          <w:p w:rsidR="00993865" w:rsidRPr="00B7111D" w:rsidRDefault="00993865" w:rsidP="00105356">
            <w:pPr>
              <w:rPr>
                <w:rFonts w:ascii="Calibri" w:hAnsi="Calibri" w:cs="Calibri"/>
              </w:rPr>
            </w:pPr>
          </w:p>
          <w:p w:rsidR="00974BB0" w:rsidRPr="00B7111D" w:rsidRDefault="00974BB0" w:rsidP="00105356">
            <w:pPr>
              <w:rPr>
                <w:rFonts w:ascii="Calibri" w:hAnsi="Calibri" w:cs="Calibri"/>
              </w:rPr>
            </w:pPr>
            <w:r w:rsidRPr="00B7111D">
              <w:rPr>
                <w:rFonts w:ascii="Calibri" w:hAnsi="Calibri" w:cs="Calibri"/>
              </w:rPr>
              <w:t>Mengingat:</w:t>
            </w:r>
          </w:p>
        </w:tc>
        <w:tc>
          <w:tcPr>
            <w:tcW w:w="522" w:type="dxa"/>
          </w:tcPr>
          <w:p w:rsidR="00974BB0" w:rsidRPr="00B7111D" w:rsidRDefault="00974BB0" w:rsidP="00105356">
            <w:pPr>
              <w:jc w:val="center"/>
              <w:rPr>
                <w:rFonts w:ascii="Calibri" w:hAnsi="Calibri" w:cs="Calibri"/>
              </w:rPr>
            </w:pPr>
            <w:r w:rsidRPr="00B7111D">
              <w:rPr>
                <w:rFonts w:ascii="Calibri" w:hAnsi="Calibri" w:cs="Calibri"/>
              </w:rPr>
              <w:t>a.</w:t>
            </w:r>
          </w:p>
          <w:p w:rsidR="00974BB0" w:rsidRPr="00B7111D" w:rsidRDefault="00974BB0" w:rsidP="00105356">
            <w:pPr>
              <w:rPr>
                <w:rFonts w:ascii="Calibri" w:hAnsi="Calibri" w:cs="Calibri"/>
              </w:rPr>
            </w:pPr>
          </w:p>
          <w:p w:rsidR="00974BB0" w:rsidRPr="00B7111D" w:rsidRDefault="00974BB0" w:rsidP="00105356">
            <w:pPr>
              <w:rPr>
                <w:rFonts w:ascii="Calibri" w:hAnsi="Calibri" w:cs="Calibri"/>
              </w:rPr>
            </w:pPr>
          </w:p>
          <w:p w:rsidR="00974BB0" w:rsidRPr="00B7111D" w:rsidRDefault="00974BB0" w:rsidP="00105356">
            <w:pPr>
              <w:rPr>
                <w:rFonts w:ascii="Calibri" w:hAnsi="Calibri" w:cs="Calibri"/>
              </w:rPr>
            </w:pPr>
            <w:r w:rsidRPr="00B7111D">
              <w:rPr>
                <w:rFonts w:ascii="Calibri" w:hAnsi="Calibri" w:cs="Calibri"/>
              </w:rPr>
              <w:t xml:space="preserve"> b.</w:t>
            </w:r>
          </w:p>
          <w:p w:rsidR="00974BB0" w:rsidRPr="00B7111D" w:rsidRDefault="00974BB0" w:rsidP="00105356">
            <w:pPr>
              <w:rPr>
                <w:rFonts w:ascii="Calibri" w:hAnsi="Calibri" w:cs="Calibri"/>
              </w:rPr>
            </w:pPr>
          </w:p>
          <w:p w:rsidR="00460DCF" w:rsidRPr="00B7111D" w:rsidRDefault="00460DCF" w:rsidP="00105356">
            <w:pPr>
              <w:jc w:val="center"/>
              <w:rPr>
                <w:rFonts w:ascii="Calibri" w:hAnsi="Calibri" w:cs="Calibri"/>
              </w:rPr>
            </w:pPr>
          </w:p>
          <w:p w:rsidR="0040743C" w:rsidRPr="00B7111D" w:rsidRDefault="0040743C" w:rsidP="00105356">
            <w:pPr>
              <w:jc w:val="center"/>
              <w:rPr>
                <w:rFonts w:ascii="Calibri" w:hAnsi="Calibri" w:cs="Calibri"/>
              </w:rPr>
            </w:pPr>
          </w:p>
          <w:p w:rsidR="0040743C" w:rsidRPr="00B7111D" w:rsidRDefault="0040743C" w:rsidP="00105356">
            <w:pPr>
              <w:jc w:val="center"/>
              <w:rPr>
                <w:rFonts w:ascii="Calibri" w:hAnsi="Calibri" w:cs="Calibri"/>
              </w:rPr>
            </w:pPr>
          </w:p>
          <w:p w:rsidR="0040743C" w:rsidRPr="00B7111D" w:rsidRDefault="0040743C" w:rsidP="00105356">
            <w:pPr>
              <w:jc w:val="center"/>
              <w:rPr>
                <w:rFonts w:ascii="Calibri" w:hAnsi="Calibri" w:cs="Calibri"/>
              </w:rPr>
            </w:pPr>
          </w:p>
          <w:p w:rsidR="00974BB0" w:rsidRPr="00B7111D" w:rsidRDefault="00974BB0" w:rsidP="00105356">
            <w:pPr>
              <w:jc w:val="center"/>
              <w:rPr>
                <w:rFonts w:ascii="Calibri" w:hAnsi="Calibri" w:cs="Calibri"/>
              </w:rPr>
            </w:pPr>
            <w:r w:rsidRPr="00B7111D">
              <w:rPr>
                <w:rFonts w:ascii="Calibri" w:hAnsi="Calibri" w:cs="Calibri"/>
              </w:rPr>
              <w:t>c.</w:t>
            </w:r>
          </w:p>
          <w:p w:rsidR="00974BB0" w:rsidRPr="00B7111D" w:rsidRDefault="00974BB0" w:rsidP="00105356">
            <w:pPr>
              <w:rPr>
                <w:rFonts w:ascii="Calibri" w:hAnsi="Calibri" w:cs="Calibri"/>
              </w:rPr>
            </w:pPr>
          </w:p>
          <w:p w:rsidR="00993865" w:rsidRPr="00B7111D" w:rsidRDefault="00993865" w:rsidP="00105356">
            <w:pPr>
              <w:rPr>
                <w:rFonts w:ascii="Calibri" w:hAnsi="Calibri" w:cs="Calibri"/>
              </w:rPr>
            </w:pPr>
          </w:p>
          <w:p w:rsidR="00974BB0" w:rsidRPr="00B7111D" w:rsidRDefault="00974BB0" w:rsidP="00105356">
            <w:pPr>
              <w:jc w:val="center"/>
              <w:rPr>
                <w:rFonts w:ascii="Calibri" w:hAnsi="Calibri" w:cs="Calibri"/>
              </w:rPr>
            </w:pPr>
            <w:r w:rsidRPr="00B7111D">
              <w:rPr>
                <w:rFonts w:ascii="Calibri" w:hAnsi="Calibri" w:cs="Calibri"/>
              </w:rPr>
              <w:t>1.</w:t>
            </w:r>
          </w:p>
          <w:p w:rsidR="00974BB0" w:rsidRPr="00B7111D" w:rsidRDefault="00974BB0" w:rsidP="00105356">
            <w:pPr>
              <w:jc w:val="center"/>
              <w:rPr>
                <w:rFonts w:ascii="Calibri" w:hAnsi="Calibri" w:cs="Calibri"/>
              </w:rPr>
            </w:pPr>
          </w:p>
          <w:p w:rsidR="00974BB0" w:rsidRPr="00B7111D" w:rsidRDefault="00974BB0" w:rsidP="00105356">
            <w:pPr>
              <w:jc w:val="center"/>
              <w:rPr>
                <w:rFonts w:ascii="Calibri" w:hAnsi="Calibri" w:cs="Calibri"/>
              </w:rPr>
            </w:pPr>
          </w:p>
          <w:p w:rsidR="00974BB0" w:rsidRPr="00B7111D" w:rsidRDefault="00974BB0" w:rsidP="00105356">
            <w:pPr>
              <w:jc w:val="center"/>
              <w:rPr>
                <w:rFonts w:ascii="Calibri" w:hAnsi="Calibri" w:cs="Calibri"/>
              </w:rPr>
            </w:pPr>
          </w:p>
          <w:p w:rsidR="00993865" w:rsidRPr="00B7111D" w:rsidRDefault="00993865" w:rsidP="00105356">
            <w:pPr>
              <w:jc w:val="center"/>
              <w:rPr>
                <w:rFonts w:ascii="Calibri" w:hAnsi="Calibri" w:cs="Calibri"/>
              </w:rPr>
            </w:pPr>
          </w:p>
          <w:p w:rsidR="00974BB0" w:rsidRPr="00B7111D" w:rsidRDefault="00974BB0" w:rsidP="00105356">
            <w:pPr>
              <w:jc w:val="center"/>
              <w:rPr>
                <w:rFonts w:ascii="Calibri" w:hAnsi="Calibri" w:cs="Calibri"/>
              </w:rPr>
            </w:pPr>
            <w:r w:rsidRPr="00B7111D">
              <w:rPr>
                <w:rFonts w:ascii="Calibri" w:hAnsi="Calibri" w:cs="Calibri"/>
              </w:rPr>
              <w:t>2.</w:t>
            </w:r>
          </w:p>
          <w:p w:rsidR="00974BB0" w:rsidRPr="00B7111D" w:rsidRDefault="00974BB0" w:rsidP="00105356">
            <w:pPr>
              <w:rPr>
                <w:rFonts w:ascii="Calibri" w:hAnsi="Calibri" w:cs="Calibri"/>
              </w:rPr>
            </w:pPr>
          </w:p>
          <w:p w:rsidR="00974BB0" w:rsidRPr="00B7111D" w:rsidRDefault="00974BB0" w:rsidP="00105356">
            <w:pPr>
              <w:jc w:val="center"/>
              <w:rPr>
                <w:rFonts w:ascii="Calibri" w:hAnsi="Calibri" w:cs="Calibri"/>
              </w:rPr>
            </w:pPr>
            <w:r w:rsidRPr="00B7111D">
              <w:rPr>
                <w:rFonts w:ascii="Calibri" w:hAnsi="Calibri" w:cs="Calibri"/>
              </w:rPr>
              <w:t>3.</w:t>
            </w:r>
          </w:p>
          <w:p w:rsidR="00974BB0" w:rsidRPr="00B7111D" w:rsidRDefault="00974BB0" w:rsidP="00105356">
            <w:pPr>
              <w:jc w:val="center"/>
              <w:rPr>
                <w:rFonts w:ascii="Calibri" w:hAnsi="Calibri" w:cs="Calibri"/>
              </w:rPr>
            </w:pPr>
          </w:p>
          <w:p w:rsidR="00974BB0" w:rsidRPr="00B7111D" w:rsidRDefault="00974BB0" w:rsidP="00105356">
            <w:pPr>
              <w:jc w:val="center"/>
              <w:rPr>
                <w:rFonts w:ascii="Calibri" w:hAnsi="Calibri" w:cs="Calibri"/>
              </w:rPr>
            </w:pPr>
          </w:p>
          <w:p w:rsidR="00974BB0" w:rsidRPr="00B7111D" w:rsidRDefault="00974BB0" w:rsidP="00105356">
            <w:pPr>
              <w:rPr>
                <w:rFonts w:ascii="Calibri" w:hAnsi="Calibri" w:cs="Calibri"/>
              </w:rPr>
            </w:pPr>
          </w:p>
          <w:p w:rsidR="00974BB0" w:rsidRPr="00B7111D" w:rsidRDefault="00974BB0" w:rsidP="00105356">
            <w:pPr>
              <w:jc w:val="center"/>
              <w:rPr>
                <w:rFonts w:ascii="Calibri" w:hAnsi="Calibri" w:cs="Calibri"/>
              </w:rPr>
            </w:pPr>
          </w:p>
          <w:p w:rsidR="00974BB0" w:rsidRPr="00B7111D" w:rsidRDefault="00974BB0" w:rsidP="00105356">
            <w:pPr>
              <w:jc w:val="center"/>
              <w:rPr>
                <w:rFonts w:ascii="Calibri" w:hAnsi="Calibri" w:cs="Calibri"/>
              </w:rPr>
            </w:pPr>
          </w:p>
          <w:p w:rsidR="00974BB0" w:rsidRPr="00B7111D" w:rsidRDefault="00974BB0" w:rsidP="00105356">
            <w:pPr>
              <w:jc w:val="center"/>
              <w:rPr>
                <w:rFonts w:ascii="Calibri" w:hAnsi="Calibri" w:cs="Calibri"/>
              </w:rPr>
            </w:pPr>
          </w:p>
          <w:p w:rsidR="00974BB0" w:rsidRPr="00B7111D" w:rsidRDefault="00974BB0" w:rsidP="00105356">
            <w:pPr>
              <w:jc w:val="center"/>
              <w:rPr>
                <w:rFonts w:ascii="Calibri" w:hAnsi="Calibri" w:cs="Calibri"/>
              </w:rPr>
            </w:pPr>
          </w:p>
          <w:p w:rsidR="00974BB0" w:rsidRPr="00B7111D" w:rsidRDefault="00974BB0" w:rsidP="00105356">
            <w:pPr>
              <w:jc w:val="center"/>
              <w:rPr>
                <w:rFonts w:ascii="Calibri" w:hAnsi="Calibri" w:cs="Calibri"/>
              </w:rPr>
            </w:pPr>
            <w:r w:rsidRPr="00B7111D">
              <w:rPr>
                <w:rFonts w:ascii="Calibri" w:hAnsi="Calibri" w:cs="Calibri"/>
              </w:rPr>
              <w:t>4.</w:t>
            </w:r>
          </w:p>
          <w:p w:rsidR="00974BB0" w:rsidRPr="00B7111D" w:rsidRDefault="00974BB0" w:rsidP="00105356">
            <w:pPr>
              <w:jc w:val="center"/>
              <w:rPr>
                <w:rFonts w:ascii="Calibri" w:hAnsi="Calibri" w:cs="Calibri"/>
              </w:rPr>
            </w:pPr>
          </w:p>
          <w:p w:rsidR="00974BB0" w:rsidRPr="00B7111D" w:rsidRDefault="00974BB0" w:rsidP="00105356">
            <w:pPr>
              <w:rPr>
                <w:rFonts w:ascii="Calibri" w:hAnsi="Calibri" w:cs="Calibri"/>
              </w:rPr>
            </w:pPr>
          </w:p>
          <w:p w:rsidR="00974BB0" w:rsidRPr="00B7111D" w:rsidRDefault="00974BB0" w:rsidP="00105356">
            <w:pPr>
              <w:jc w:val="center"/>
              <w:rPr>
                <w:rFonts w:ascii="Calibri" w:hAnsi="Calibri" w:cs="Calibri"/>
              </w:rPr>
            </w:pPr>
            <w:r w:rsidRPr="00B7111D">
              <w:rPr>
                <w:rFonts w:ascii="Calibri" w:hAnsi="Calibri" w:cs="Calibri"/>
              </w:rPr>
              <w:t>5.</w:t>
            </w:r>
          </w:p>
          <w:p w:rsidR="00974BB0" w:rsidRPr="00B7111D" w:rsidRDefault="00974BB0" w:rsidP="00105356">
            <w:pPr>
              <w:jc w:val="center"/>
              <w:rPr>
                <w:rFonts w:ascii="Calibri" w:hAnsi="Calibri" w:cs="Calibri"/>
              </w:rPr>
            </w:pPr>
          </w:p>
          <w:p w:rsidR="00974BB0" w:rsidRPr="00B7111D" w:rsidRDefault="00974BB0" w:rsidP="00105356">
            <w:pPr>
              <w:rPr>
                <w:rFonts w:ascii="Calibri" w:hAnsi="Calibri" w:cs="Calibri"/>
              </w:rPr>
            </w:pPr>
          </w:p>
          <w:p w:rsidR="00974BB0" w:rsidRPr="00B7111D" w:rsidRDefault="00974BB0" w:rsidP="00105356">
            <w:pPr>
              <w:rPr>
                <w:rFonts w:ascii="Calibri" w:hAnsi="Calibri" w:cs="Calibri"/>
              </w:rPr>
            </w:pPr>
            <w:r w:rsidRPr="00B7111D">
              <w:rPr>
                <w:rFonts w:ascii="Calibri" w:hAnsi="Calibri" w:cs="Calibri"/>
              </w:rPr>
              <w:lastRenderedPageBreak/>
              <w:t xml:space="preserve"> 6.</w:t>
            </w:r>
          </w:p>
          <w:p w:rsidR="00974BB0" w:rsidRPr="00B7111D" w:rsidRDefault="00974BB0" w:rsidP="00105356">
            <w:pPr>
              <w:jc w:val="center"/>
              <w:rPr>
                <w:rFonts w:ascii="Calibri" w:hAnsi="Calibri" w:cs="Calibri"/>
              </w:rPr>
            </w:pPr>
          </w:p>
          <w:p w:rsidR="00974BB0" w:rsidRPr="00B7111D" w:rsidRDefault="00974BB0" w:rsidP="00105356">
            <w:pPr>
              <w:jc w:val="center"/>
              <w:rPr>
                <w:rFonts w:ascii="Calibri" w:hAnsi="Calibri" w:cs="Calibri"/>
              </w:rPr>
            </w:pPr>
          </w:p>
          <w:p w:rsidR="00974BB0" w:rsidRPr="00B7111D" w:rsidRDefault="00974BB0" w:rsidP="00105356">
            <w:pPr>
              <w:jc w:val="center"/>
              <w:rPr>
                <w:rFonts w:ascii="Calibri" w:hAnsi="Calibri" w:cs="Calibri"/>
              </w:rPr>
            </w:pPr>
          </w:p>
          <w:p w:rsidR="00974BB0" w:rsidRPr="00B7111D" w:rsidRDefault="00974BB0" w:rsidP="00105356">
            <w:pPr>
              <w:rPr>
                <w:rFonts w:ascii="Calibri" w:hAnsi="Calibri" w:cs="Calibri"/>
              </w:rPr>
            </w:pPr>
          </w:p>
          <w:p w:rsidR="00974BB0" w:rsidRPr="00B7111D" w:rsidRDefault="00974BB0" w:rsidP="00105356">
            <w:pPr>
              <w:rPr>
                <w:rFonts w:ascii="Calibri" w:hAnsi="Calibri" w:cs="Calibri"/>
              </w:rPr>
            </w:pPr>
          </w:p>
          <w:p w:rsidR="00974BB0" w:rsidRPr="00B7111D" w:rsidRDefault="00974BB0" w:rsidP="00105356">
            <w:pPr>
              <w:jc w:val="center"/>
              <w:rPr>
                <w:rFonts w:ascii="Calibri" w:hAnsi="Calibri" w:cs="Calibri"/>
              </w:rPr>
            </w:pPr>
          </w:p>
          <w:p w:rsidR="00974BB0" w:rsidRPr="00B7111D" w:rsidRDefault="00974BB0" w:rsidP="00105356">
            <w:pPr>
              <w:jc w:val="center"/>
              <w:rPr>
                <w:rFonts w:ascii="Calibri" w:hAnsi="Calibri" w:cs="Calibri"/>
              </w:rPr>
            </w:pPr>
          </w:p>
          <w:p w:rsidR="00974BB0" w:rsidRPr="00B7111D" w:rsidRDefault="00974BB0" w:rsidP="00105356">
            <w:pPr>
              <w:rPr>
                <w:rFonts w:ascii="Calibri" w:hAnsi="Calibri" w:cs="Calibri"/>
              </w:rPr>
            </w:pPr>
          </w:p>
          <w:p w:rsidR="00974BB0" w:rsidRPr="00763C5E" w:rsidRDefault="00974BB0" w:rsidP="00763C5E">
            <w:pPr>
              <w:rPr>
                <w:rFonts w:ascii="Calibri" w:hAnsi="Calibri" w:cs="Calibri"/>
                <w:lang w:val="id-ID"/>
              </w:rPr>
            </w:pPr>
          </w:p>
          <w:p w:rsidR="00974BB0" w:rsidRPr="00B7111D" w:rsidRDefault="00974BB0" w:rsidP="00105356">
            <w:pPr>
              <w:jc w:val="center"/>
              <w:rPr>
                <w:rFonts w:ascii="Calibri" w:hAnsi="Calibri" w:cs="Calibri"/>
              </w:rPr>
            </w:pPr>
          </w:p>
          <w:p w:rsidR="00974BB0" w:rsidRPr="00B7111D" w:rsidRDefault="00974BB0" w:rsidP="00105356">
            <w:pPr>
              <w:jc w:val="center"/>
              <w:rPr>
                <w:rFonts w:ascii="Calibri" w:hAnsi="Calibri" w:cs="Calibri"/>
              </w:rPr>
            </w:pPr>
          </w:p>
          <w:p w:rsidR="00974BB0" w:rsidRPr="00B7111D" w:rsidRDefault="00974BB0" w:rsidP="00105356">
            <w:pPr>
              <w:rPr>
                <w:rFonts w:ascii="Calibri" w:hAnsi="Calibri" w:cs="Calibri"/>
              </w:rPr>
            </w:pPr>
          </w:p>
        </w:tc>
        <w:tc>
          <w:tcPr>
            <w:tcW w:w="6643" w:type="dxa"/>
          </w:tcPr>
          <w:p w:rsidR="0040743C" w:rsidRPr="00B7111D" w:rsidRDefault="00993865" w:rsidP="00105356">
            <w:pPr>
              <w:ind w:right="-108"/>
              <w:jc w:val="both"/>
              <w:rPr>
                <w:rFonts w:ascii="Calibri" w:hAnsi="Calibri" w:cs="Calibri"/>
              </w:rPr>
            </w:pPr>
            <w:r w:rsidRPr="00B7111D">
              <w:rPr>
                <w:rFonts w:ascii="Calibri" w:hAnsi="Calibri" w:cs="Calibri"/>
              </w:rPr>
              <w:lastRenderedPageBreak/>
              <w:t>bahwa untuk menunjang tercapainya tertib administrasi dalam rangka upaya peningkatan pelayanan kesehatan di rumah sakit wajib mempunyai data statistic yang up to date;</w:t>
            </w:r>
            <w:r w:rsidR="0040743C" w:rsidRPr="00B7111D">
              <w:rPr>
                <w:rFonts w:ascii="Calibri" w:hAnsi="Calibri" w:cs="Calibri"/>
                <w:lang w:val="id-ID"/>
              </w:rPr>
              <w:t xml:space="preserve"> </w:t>
            </w:r>
          </w:p>
          <w:p w:rsidR="0040743C" w:rsidRPr="00B7111D" w:rsidRDefault="0040743C" w:rsidP="00105356">
            <w:pPr>
              <w:pStyle w:val="PlainText"/>
              <w:jc w:val="both"/>
              <w:rPr>
                <w:rFonts w:ascii="Calibri" w:hAnsi="Calibri" w:cs="Calibri"/>
                <w:sz w:val="24"/>
                <w:szCs w:val="24"/>
              </w:rPr>
            </w:pPr>
            <w:r w:rsidRPr="00B7111D">
              <w:rPr>
                <w:rFonts w:ascii="Calibri" w:hAnsi="Calibri" w:cs="Calibri"/>
                <w:sz w:val="24"/>
                <w:szCs w:val="24"/>
                <w:lang w:val="id-ID"/>
              </w:rPr>
              <w:t xml:space="preserve">bahwa agar pelayanan di </w:t>
            </w:r>
            <w:r w:rsidR="003A0C3E">
              <w:rPr>
                <w:rFonts w:ascii="Calibri" w:hAnsi="Calibri" w:cs="Calibri"/>
                <w:sz w:val="24"/>
                <w:szCs w:val="24"/>
                <w:lang w:val="id-ID"/>
              </w:rPr>
              <w:t>RUMAH SAKIT UMUM DAERAH DOMPU</w:t>
            </w:r>
            <w:r w:rsidRPr="00B7111D">
              <w:rPr>
                <w:rFonts w:ascii="Calibri" w:hAnsi="Calibri" w:cs="Calibri"/>
                <w:sz w:val="24"/>
                <w:szCs w:val="24"/>
                <w:lang w:val="id-ID"/>
              </w:rPr>
              <w:t xml:space="preserve"> dapat terlaksana dengan baik, perlu adanya Peraturan Direktur tentang </w:t>
            </w:r>
            <w:r w:rsidRPr="00B7111D">
              <w:rPr>
                <w:rFonts w:ascii="Calibri" w:hAnsi="Calibri" w:cs="Calibri"/>
                <w:sz w:val="24"/>
                <w:szCs w:val="24"/>
              </w:rPr>
              <w:t>Panduan Pengisian Berkas Rekam Medis</w:t>
            </w:r>
            <w:r w:rsidRPr="00B7111D">
              <w:rPr>
                <w:rFonts w:ascii="Calibri" w:hAnsi="Calibri" w:cs="Calibri"/>
                <w:sz w:val="24"/>
                <w:szCs w:val="24"/>
                <w:lang w:val="id-ID"/>
              </w:rPr>
              <w:t xml:space="preserve"> sebagai </w:t>
            </w:r>
            <w:r w:rsidRPr="00B7111D">
              <w:rPr>
                <w:rFonts w:ascii="Calibri" w:hAnsi="Calibri" w:cs="Calibri"/>
                <w:sz w:val="24"/>
                <w:szCs w:val="24"/>
              </w:rPr>
              <w:t>kewajiban</w:t>
            </w:r>
            <w:r w:rsidRPr="00B7111D">
              <w:rPr>
                <w:rFonts w:ascii="Calibri" w:hAnsi="Calibri" w:cs="Calibri"/>
                <w:sz w:val="24"/>
                <w:szCs w:val="24"/>
                <w:lang w:val="id-ID"/>
              </w:rPr>
              <w:t xml:space="preserve"> bagi </w:t>
            </w:r>
            <w:r w:rsidRPr="00B7111D">
              <w:rPr>
                <w:rFonts w:ascii="Calibri" w:hAnsi="Calibri" w:cs="Calibri"/>
                <w:sz w:val="24"/>
                <w:szCs w:val="24"/>
              </w:rPr>
              <w:t>petugas untuk mengisi berkas rekam medis di</w:t>
            </w:r>
            <w:r w:rsidRPr="00B7111D">
              <w:rPr>
                <w:rFonts w:ascii="Calibri" w:hAnsi="Calibri" w:cs="Calibri"/>
                <w:sz w:val="24"/>
                <w:szCs w:val="24"/>
                <w:lang w:val="id-ID"/>
              </w:rPr>
              <w:t>seluruh pelayanan</w:t>
            </w:r>
            <w:r w:rsidRPr="00B7111D">
              <w:rPr>
                <w:rFonts w:ascii="Calibri" w:hAnsi="Calibri" w:cs="Calibri"/>
                <w:sz w:val="24"/>
                <w:szCs w:val="24"/>
              </w:rPr>
              <w:t xml:space="preserve"> di RSU</w:t>
            </w:r>
            <w:r w:rsidRPr="00B7111D">
              <w:rPr>
                <w:rFonts w:ascii="Calibri" w:hAnsi="Calibri" w:cs="Calibri"/>
                <w:sz w:val="24"/>
                <w:szCs w:val="24"/>
                <w:lang w:val="id-ID"/>
              </w:rPr>
              <w:t>;</w:t>
            </w:r>
          </w:p>
          <w:p w:rsidR="0040743C" w:rsidRPr="00B7111D" w:rsidRDefault="0040743C" w:rsidP="00105356">
            <w:pPr>
              <w:pStyle w:val="PlainText"/>
              <w:jc w:val="both"/>
              <w:rPr>
                <w:rFonts w:ascii="Calibri" w:hAnsi="Calibri" w:cs="Calibri"/>
                <w:sz w:val="24"/>
                <w:szCs w:val="24"/>
              </w:rPr>
            </w:pPr>
            <w:r w:rsidRPr="00B7111D">
              <w:rPr>
                <w:rFonts w:ascii="Calibri" w:hAnsi="Calibri" w:cs="Calibri"/>
                <w:sz w:val="24"/>
                <w:szCs w:val="24"/>
                <w:lang w:val="id-ID"/>
              </w:rPr>
              <w:t>bahwa berdasarkan pertimbangan sebagaimana dimaksud dalam a dan b,</w:t>
            </w:r>
            <w:r w:rsidRPr="00B7111D">
              <w:rPr>
                <w:rFonts w:ascii="Calibri" w:hAnsi="Calibri" w:cs="Calibri"/>
                <w:sz w:val="24"/>
                <w:szCs w:val="24"/>
              </w:rPr>
              <w:t xml:space="preserve"> </w:t>
            </w:r>
            <w:r w:rsidRPr="00B7111D">
              <w:rPr>
                <w:rFonts w:ascii="Calibri" w:hAnsi="Calibri" w:cs="Calibri"/>
                <w:sz w:val="24"/>
                <w:szCs w:val="24"/>
                <w:lang w:val="id-ID"/>
              </w:rPr>
              <w:t xml:space="preserve">perlu ditetapkan dengan Keputusan Direktur </w:t>
            </w:r>
            <w:r w:rsidR="003A0C3E">
              <w:rPr>
                <w:rFonts w:ascii="Calibri" w:hAnsi="Calibri" w:cs="Calibri"/>
                <w:sz w:val="24"/>
                <w:szCs w:val="24"/>
                <w:lang w:val="id-ID"/>
              </w:rPr>
              <w:t>RUMAH SAKIT UMUM DAERAH DOMPU</w:t>
            </w:r>
            <w:r w:rsidRPr="00B7111D">
              <w:rPr>
                <w:rFonts w:ascii="Calibri" w:hAnsi="Calibri" w:cs="Calibri"/>
                <w:sz w:val="24"/>
                <w:szCs w:val="24"/>
              </w:rPr>
              <w:t>.</w:t>
            </w:r>
          </w:p>
          <w:p w:rsidR="00763C5E" w:rsidRDefault="00763C5E" w:rsidP="00105356">
            <w:pPr>
              <w:ind w:right="-108"/>
              <w:jc w:val="both"/>
              <w:rPr>
                <w:rFonts w:ascii="Calibri" w:hAnsi="Calibri" w:cs="Calibri"/>
                <w:lang w:val="id-ID"/>
              </w:rPr>
            </w:pPr>
          </w:p>
          <w:p w:rsidR="00974BB0" w:rsidRPr="00B7111D" w:rsidRDefault="00974BB0" w:rsidP="00105356">
            <w:pPr>
              <w:ind w:right="-108"/>
              <w:jc w:val="both"/>
              <w:rPr>
                <w:rFonts w:ascii="Calibri" w:hAnsi="Calibri" w:cs="Calibri"/>
                <w:lang w:val="sv-SE"/>
              </w:rPr>
            </w:pPr>
            <w:r w:rsidRPr="00B7111D">
              <w:rPr>
                <w:rFonts w:ascii="Calibri" w:hAnsi="Calibri" w:cs="Calibri"/>
                <w:lang w:val="sv-SE"/>
              </w:rPr>
              <w:t>Undang-Undang Republik Indonesia Nomor 29 Tahun 2004 tentang Praktik Kedokteran ;</w:t>
            </w:r>
          </w:p>
          <w:p w:rsidR="00974BB0" w:rsidRPr="00B7111D" w:rsidRDefault="00974BB0" w:rsidP="00105356">
            <w:pPr>
              <w:tabs>
                <w:tab w:val="left" w:pos="412"/>
                <w:tab w:val="left" w:pos="1440"/>
                <w:tab w:val="left" w:pos="1980"/>
              </w:tabs>
              <w:ind w:right="-108"/>
              <w:jc w:val="both"/>
              <w:rPr>
                <w:rFonts w:ascii="Calibri" w:hAnsi="Calibri" w:cs="Calibri"/>
                <w:lang w:val="sv-SE"/>
              </w:rPr>
            </w:pPr>
            <w:r w:rsidRPr="00B7111D">
              <w:rPr>
                <w:rFonts w:ascii="Calibri" w:hAnsi="Calibri" w:cs="Calibri"/>
                <w:lang w:val="sv-SE"/>
              </w:rPr>
              <w:t xml:space="preserve">Undang-Undang Nomor 32 Tahun 2004 tentang Pemerintahan Daerah (Lembaran Negara Republik Indonesia Tahun 2004 Nomor 125, Tambahan Lembaran Negara Republik Indonesia Nomor 4437) sebagaimana telah diubah beberapakali, terakhir dengan Undang-Undang Nomor 12 Tahun 2008 tentang Perubahan Kedua atas Undang-Undang Nomor 32 Tahun 2004 tentang Pemerintahan Daerah (Lembaran Negara Republik Indonesia Tahun 2008 Nomor 59, Tambahan Lembaran Negara Republik Indonesia Nomor 4844);  </w:t>
            </w:r>
          </w:p>
          <w:p w:rsidR="00974BB0" w:rsidRPr="00B7111D" w:rsidRDefault="00974BB0" w:rsidP="00105356">
            <w:pPr>
              <w:tabs>
                <w:tab w:val="left" w:pos="432"/>
              </w:tabs>
              <w:ind w:right="-108"/>
              <w:jc w:val="both"/>
              <w:rPr>
                <w:rFonts w:ascii="Calibri" w:hAnsi="Calibri" w:cs="Calibri"/>
                <w:lang w:val="sv-SE"/>
              </w:rPr>
            </w:pPr>
            <w:r w:rsidRPr="00B7111D">
              <w:rPr>
                <w:rFonts w:ascii="Calibri" w:hAnsi="Calibri" w:cs="Calibri"/>
                <w:lang w:val="sv-SE"/>
              </w:rPr>
              <w:t>Undang-Undang Nomor 36 Tahun 2009 tentang Kesehatan (Lembaran Negara Republik Indonesia Tahun 2009 Nomor 144, Tambahan Lembaran Negara Republik Indonesia Nomor 5063);</w:t>
            </w:r>
          </w:p>
          <w:p w:rsidR="00974BB0" w:rsidRPr="00B7111D" w:rsidRDefault="00974BB0" w:rsidP="00105356">
            <w:pPr>
              <w:tabs>
                <w:tab w:val="left" w:pos="432"/>
              </w:tabs>
              <w:ind w:left="-22" w:right="-108"/>
              <w:jc w:val="both"/>
              <w:rPr>
                <w:rFonts w:ascii="Calibri" w:hAnsi="Calibri" w:cs="Calibri"/>
                <w:lang w:val="sv-SE"/>
              </w:rPr>
            </w:pPr>
            <w:r w:rsidRPr="00B7111D">
              <w:rPr>
                <w:rFonts w:ascii="Calibri" w:hAnsi="Calibri" w:cs="Calibri"/>
                <w:lang w:val="sv-SE"/>
              </w:rPr>
              <w:t>Undang-Undang Nomor 44 Tahun 2009 tentang Rumah Sakit (Lembaran Negara Republik Indonesia Tahun 2009, Tambahan Lembaran Negara Republik Indonesia Nomor 5072) ;</w:t>
            </w:r>
          </w:p>
          <w:p w:rsidR="00974BB0" w:rsidRPr="00B7111D" w:rsidRDefault="00974BB0" w:rsidP="00105356">
            <w:pPr>
              <w:ind w:right="-108"/>
              <w:jc w:val="both"/>
              <w:rPr>
                <w:rFonts w:ascii="Calibri" w:hAnsi="Calibri" w:cs="Calibri"/>
                <w:lang w:val="sv-SE"/>
              </w:rPr>
            </w:pPr>
            <w:r w:rsidRPr="00B7111D">
              <w:rPr>
                <w:rFonts w:ascii="Calibri" w:hAnsi="Calibri" w:cs="Calibri"/>
                <w:lang w:val="sv-SE"/>
              </w:rPr>
              <w:t>Undang-Undang Nomor 12 Tahun 2011 tentang Pembentukan Peraturan-Perundang-undangan (Lembaran Negara Republik Indonesia Tahun 2011 Nomor 82, Tambahan Lembaran Negara Republik Indonesia Nomor 5234);</w:t>
            </w:r>
          </w:p>
          <w:p w:rsidR="00974BB0" w:rsidRPr="00B7111D" w:rsidRDefault="00974BB0" w:rsidP="00105356">
            <w:pPr>
              <w:tabs>
                <w:tab w:val="left" w:pos="6427"/>
              </w:tabs>
              <w:ind w:right="34"/>
              <w:jc w:val="both"/>
              <w:rPr>
                <w:rFonts w:ascii="Calibri" w:hAnsi="Calibri" w:cs="Calibri"/>
                <w:lang w:val="sv-SE"/>
              </w:rPr>
            </w:pPr>
            <w:r w:rsidRPr="00B7111D">
              <w:rPr>
                <w:rFonts w:ascii="Calibri" w:hAnsi="Calibri" w:cs="Calibri"/>
                <w:lang w:val="sv-SE"/>
              </w:rPr>
              <w:lastRenderedPageBreak/>
              <w:t>Peraturan Menteri Kesehatan Nomor 269/Menkes/Per/III/2008 tentang Rekam Medis;</w:t>
            </w:r>
          </w:p>
          <w:p w:rsidR="00974BB0" w:rsidRDefault="00974BB0" w:rsidP="00763C5E">
            <w:pPr>
              <w:tabs>
                <w:tab w:val="left" w:pos="452"/>
              </w:tabs>
              <w:ind w:right="-108"/>
              <w:jc w:val="both"/>
              <w:rPr>
                <w:rFonts w:ascii="Calibri" w:hAnsi="Calibri" w:cs="Calibri"/>
                <w:lang w:val="id-ID"/>
              </w:rPr>
            </w:pPr>
            <w:r w:rsidRPr="00B7111D">
              <w:rPr>
                <w:rFonts w:ascii="Calibri" w:hAnsi="Calibri" w:cs="Calibri"/>
                <w:lang w:val="sv-SE"/>
              </w:rPr>
              <w:t>Peraturan Menteri Kesehatan Nomor 755/Menkes/Per/IV/2011 tentang Penyelenggaraan Komite Medik;</w:t>
            </w:r>
          </w:p>
          <w:p w:rsidR="00763C5E" w:rsidRDefault="00763C5E" w:rsidP="00763C5E">
            <w:pPr>
              <w:tabs>
                <w:tab w:val="left" w:pos="452"/>
              </w:tabs>
              <w:ind w:right="-108"/>
              <w:jc w:val="both"/>
              <w:rPr>
                <w:rFonts w:ascii="Calibri" w:hAnsi="Calibri" w:cs="Calibri"/>
                <w:lang w:val="id-ID"/>
              </w:rPr>
            </w:pPr>
          </w:p>
          <w:p w:rsidR="00763C5E" w:rsidRDefault="00763C5E" w:rsidP="00763C5E">
            <w:pPr>
              <w:tabs>
                <w:tab w:val="left" w:pos="452"/>
              </w:tabs>
              <w:ind w:right="-108"/>
              <w:jc w:val="both"/>
              <w:rPr>
                <w:rFonts w:ascii="Calibri" w:hAnsi="Calibri" w:cs="Calibri"/>
                <w:lang w:val="id-ID"/>
              </w:rPr>
            </w:pPr>
          </w:p>
          <w:p w:rsidR="00763C5E" w:rsidRDefault="00763C5E" w:rsidP="00763C5E">
            <w:pPr>
              <w:tabs>
                <w:tab w:val="left" w:pos="452"/>
              </w:tabs>
              <w:ind w:right="-108"/>
              <w:jc w:val="both"/>
              <w:rPr>
                <w:rFonts w:ascii="Calibri" w:hAnsi="Calibri" w:cs="Calibri"/>
                <w:lang w:val="id-ID"/>
              </w:rPr>
            </w:pPr>
          </w:p>
          <w:p w:rsidR="00763C5E" w:rsidRDefault="00763C5E" w:rsidP="00763C5E">
            <w:pPr>
              <w:tabs>
                <w:tab w:val="left" w:pos="452"/>
              </w:tabs>
              <w:ind w:right="-108"/>
              <w:jc w:val="both"/>
              <w:rPr>
                <w:rFonts w:ascii="Calibri" w:hAnsi="Calibri" w:cs="Calibri"/>
                <w:lang w:val="id-ID"/>
              </w:rPr>
            </w:pPr>
          </w:p>
          <w:p w:rsidR="00763C5E" w:rsidRDefault="00763C5E" w:rsidP="00763C5E">
            <w:pPr>
              <w:tabs>
                <w:tab w:val="left" w:pos="452"/>
              </w:tabs>
              <w:ind w:right="-108"/>
              <w:jc w:val="both"/>
              <w:rPr>
                <w:rFonts w:ascii="Calibri" w:hAnsi="Calibri" w:cs="Calibri"/>
                <w:lang w:val="id-ID"/>
              </w:rPr>
            </w:pPr>
          </w:p>
          <w:p w:rsidR="00763C5E" w:rsidRDefault="00763C5E" w:rsidP="00763C5E">
            <w:pPr>
              <w:tabs>
                <w:tab w:val="left" w:pos="452"/>
              </w:tabs>
              <w:ind w:right="-108"/>
              <w:jc w:val="both"/>
              <w:rPr>
                <w:rFonts w:ascii="Calibri" w:hAnsi="Calibri" w:cs="Calibri"/>
                <w:lang w:val="id-ID"/>
              </w:rPr>
            </w:pPr>
          </w:p>
          <w:p w:rsidR="00763C5E" w:rsidRDefault="00763C5E" w:rsidP="00763C5E">
            <w:pPr>
              <w:tabs>
                <w:tab w:val="left" w:pos="452"/>
              </w:tabs>
              <w:ind w:right="-108"/>
              <w:jc w:val="both"/>
              <w:rPr>
                <w:rFonts w:ascii="Calibri" w:hAnsi="Calibri" w:cs="Calibri"/>
                <w:lang w:val="id-ID"/>
              </w:rPr>
            </w:pPr>
          </w:p>
          <w:p w:rsidR="00763C5E" w:rsidRDefault="00763C5E" w:rsidP="00763C5E">
            <w:pPr>
              <w:tabs>
                <w:tab w:val="left" w:pos="452"/>
              </w:tabs>
              <w:ind w:right="-108"/>
              <w:jc w:val="both"/>
              <w:rPr>
                <w:rFonts w:ascii="Calibri" w:hAnsi="Calibri" w:cs="Calibri"/>
                <w:lang w:val="id-ID"/>
              </w:rPr>
            </w:pPr>
          </w:p>
          <w:p w:rsidR="00763C5E" w:rsidRDefault="00763C5E" w:rsidP="00763C5E">
            <w:pPr>
              <w:tabs>
                <w:tab w:val="left" w:pos="452"/>
              </w:tabs>
              <w:ind w:right="-108"/>
              <w:jc w:val="both"/>
              <w:rPr>
                <w:rFonts w:ascii="Calibri" w:hAnsi="Calibri" w:cs="Calibri"/>
                <w:lang w:val="id-ID"/>
              </w:rPr>
            </w:pPr>
          </w:p>
          <w:p w:rsidR="00763C5E" w:rsidRDefault="00763C5E" w:rsidP="00763C5E">
            <w:pPr>
              <w:tabs>
                <w:tab w:val="left" w:pos="452"/>
              </w:tabs>
              <w:ind w:right="-108"/>
              <w:jc w:val="both"/>
              <w:rPr>
                <w:rFonts w:ascii="Calibri" w:hAnsi="Calibri" w:cs="Calibri"/>
                <w:lang w:val="id-ID"/>
              </w:rPr>
            </w:pPr>
          </w:p>
          <w:p w:rsidR="00763C5E" w:rsidRDefault="00763C5E" w:rsidP="00763C5E">
            <w:pPr>
              <w:tabs>
                <w:tab w:val="left" w:pos="452"/>
              </w:tabs>
              <w:ind w:right="-108"/>
              <w:jc w:val="both"/>
              <w:rPr>
                <w:rFonts w:ascii="Calibri" w:hAnsi="Calibri" w:cs="Calibri"/>
                <w:lang w:val="id-ID"/>
              </w:rPr>
            </w:pPr>
          </w:p>
          <w:p w:rsidR="00763C5E" w:rsidRDefault="00763C5E" w:rsidP="00763C5E">
            <w:pPr>
              <w:tabs>
                <w:tab w:val="left" w:pos="452"/>
              </w:tabs>
              <w:ind w:right="-108"/>
              <w:jc w:val="both"/>
              <w:rPr>
                <w:rFonts w:ascii="Calibri" w:hAnsi="Calibri" w:cs="Calibri"/>
                <w:lang w:val="id-ID"/>
              </w:rPr>
            </w:pPr>
          </w:p>
          <w:p w:rsidR="00763C5E" w:rsidRDefault="00763C5E" w:rsidP="00763C5E">
            <w:pPr>
              <w:tabs>
                <w:tab w:val="left" w:pos="452"/>
              </w:tabs>
              <w:ind w:right="-108"/>
              <w:jc w:val="both"/>
              <w:rPr>
                <w:rFonts w:ascii="Calibri" w:hAnsi="Calibri" w:cs="Calibri"/>
                <w:lang w:val="id-ID"/>
              </w:rPr>
            </w:pPr>
          </w:p>
          <w:p w:rsidR="00763C5E" w:rsidRDefault="00763C5E" w:rsidP="00763C5E">
            <w:pPr>
              <w:tabs>
                <w:tab w:val="left" w:pos="452"/>
              </w:tabs>
              <w:ind w:right="-108"/>
              <w:jc w:val="both"/>
              <w:rPr>
                <w:rFonts w:ascii="Calibri" w:hAnsi="Calibri" w:cs="Calibri"/>
                <w:lang w:val="id-ID"/>
              </w:rPr>
            </w:pPr>
          </w:p>
          <w:p w:rsidR="00763C5E" w:rsidRDefault="00763C5E" w:rsidP="00763C5E">
            <w:pPr>
              <w:tabs>
                <w:tab w:val="left" w:pos="452"/>
              </w:tabs>
              <w:ind w:right="-108"/>
              <w:jc w:val="both"/>
              <w:rPr>
                <w:rFonts w:ascii="Calibri" w:hAnsi="Calibri" w:cs="Calibri"/>
                <w:lang w:val="id-ID"/>
              </w:rPr>
            </w:pPr>
          </w:p>
          <w:p w:rsidR="00763C5E" w:rsidRDefault="00763C5E" w:rsidP="00763C5E">
            <w:pPr>
              <w:tabs>
                <w:tab w:val="left" w:pos="452"/>
              </w:tabs>
              <w:ind w:right="-108"/>
              <w:jc w:val="both"/>
              <w:rPr>
                <w:rFonts w:ascii="Calibri" w:hAnsi="Calibri" w:cs="Calibri"/>
                <w:lang w:val="id-ID"/>
              </w:rPr>
            </w:pPr>
          </w:p>
          <w:p w:rsidR="00763C5E" w:rsidRDefault="00763C5E" w:rsidP="00763C5E">
            <w:pPr>
              <w:tabs>
                <w:tab w:val="left" w:pos="452"/>
              </w:tabs>
              <w:ind w:right="-108"/>
              <w:jc w:val="both"/>
              <w:rPr>
                <w:rFonts w:ascii="Calibri" w:hAnsi="Calibri" w:cs="Calibri"/>
                <w:lang w:val="id-ID"/>
              </w:rPr>
            </w:pPr>
          </w:p>
          <w:p w:rsidR="00763C5E" w:rsidRDefault="00763C5E" w:rsidP="00763C5E">
            <w:pPr>
              <w:tabs>
                <w:tab w:val="left" w:pos="452"/>
              </w:tabs>
              <w:ind w:right="-108"/>
              <w:jc w:val="both"/>
              <w:rPr>
                <w:rFonts w:ascii="Calibri" w:hAnsi="Calibri" w:cs="Calibri"/>
                <w:lang w:val="id-ID"/>
              </w:rPr>
            </w:pPr>
          </w:p>
          <w:p w:rsidR="00763C5E" w:rsidRDefault="00763C5E" w:rsidP="00763C5E">
            <w:pPr>
              <w:tabs>
                <w:tab w:val="left" w:pos="452"/>
              </w:tabs>
              <w:ind w:right="-108"/>
              <w:jc w:val="both"/>
              <w:rPr>
                <w:rFonts w:ascii="Calibri" w:hAnsi="Calibri" w:cs="Calibri"/>
                <w:lang w:val="id-ID"/>
              </w:rPr>
            </w:pPr>
          </w:p>
          <w:p w:rsidR="00763C5E" w:rsidRDefault="00763C5E" w:rsidP="00763C5E">
            <w:pPr>
              <w:tabs>
                <w:tab w:val="left" w:pos="452"/>
              </w:tabs>
              <w:ind w:right="-108"/>
              <w:jc w:val="both"/>
              <w:rPr>
                <w:rFonts w:ascii="Calibri" w:hAnsi="Calibri" w:cs="Calibri"/>
                <w:lang w:val="id-ID"/>
              </w:rPr>
            </w:pPr>
          </w:p>
          <w:p w:rsidR="00763C5E" w:rsidRDefault="00763C5E" w:rsidP="00763C5E">
            <w:pPr>
              <w:tabs>
                <w:tab w:val="left" w:pos="452"/>
              </w:tabs>
              <w:ind w:right="-108"/>
              <w:jc w:val="both"/>
              <w:rPr>
                <w:rFonts w:ascii="Calibri" w:hAnsi="Calibri" w:cs="Calibri"/>
                <w:lang w:val="id-ID"/>
              </w:rPr>
            </w:pPr>
          </w:p>
          <w:p w:rsidR="00763C5E" w:rsidRDefault="00763C5E" w:rsidP="00763C5E">
            <w:pPr>
              <w:tabs>
                <w:tab w:val="left" w:pos="452"/>
              </w:tabs>
              <w:ind w:right="-108"/>
              <w:jc w:val="both"/>
              <w:rPr>
                <w:rFonts w:ascii="Calibri" w:hAnsi="Calibri" w:cs="Calibri"/>
                <w:lang w:val="id-ID"/>
              </w:rPr>
            </w:pPr>
          </w:p>
          <w:p w:rsidR="00763C5E" w:rsidRDefault="00763C5E" w:rsidP="00763C5E">
            <w:pPr>
              <w:tabs>
                <w:tab w:val="left" w:pos="452"/>
              </w:tabs>
              <w:ind w:right="-108"/>
              <w:jc w:val="both"/>
              <w:rPr>
                <w:rFonts w:ascii="Calibri" w:hAnsi="Calibri" w:cs="Calibri"/>
                <w:lang w:val="id-ID"/>
              </w:rPr>
            </w:pPr>
          </w:p>
          <w:p w:rsidR="00763C5E" w:rsidRDefault="00763C5E" w:rsidP="00763C5E">
            <w:pPr>
              <w:tabs>
                <w:tab w:val="left" w:pos="452"/>
              </w:tabs>
              <w:ind w:right="-108"/>
              <w:jc w:val="both"/>
              <w:rPr>
                <w:rFonts w:ascii="Calibri" w:hAnsi="Calibri" w:cs="Calibri"/>
                <w:lang w:val="id-ID"/>
              </w:rPr>
            </w:pPr>
          </w:p>
          <w:p w:rsidR="00763C5E" w:rsidRDefault="00763C5E" w:rsidP="00763C5E">
            <w:pPr>
              <w:tabs>
                <w:tab w:val="left" w:pos="452"/>
              </w:tabs>
              <w:ind w:right="-108"/>
              <w:jc w:val="both"/>
              <w:rPr>
                <w:rFonts w:ascii="Calibri" w:hAnsi="Calibri" w:cs="Calibri"/>
                <w:lang w:val="id-ID"/>
              </w:rPr>
            </w:pPr>
          </w:p>
          <w:p w:rsidR="00763C5E" w:rsidRDefault="00763C5E" w:rsidP="00763C5E">
            <w:pPr>
              <w:tabs>
                <w:tab w:val="left" w:pos="452"/>
              </w:tabs>
              <w:ind w:right="-108"/>
              <w:jc w:val="both"/>
              <w:rPr>
                <w:rFonts w:ascii="Calibri" w:hAnsi="Calibri" w:cs="Calibri"/>
                <w:lang w:val="id-ID"/>
              </w:rPr>
            </w:pPr>
          </w:p>
          <w:p w:rsidR="00763C5E" w:rsidRDefault="00763C5E" w:rsidP="00763C5E">
            <w:pPr>
              <w:tabs>
                <w:tab w:val="left" w:pos="452"/>
              </w:tabs>
              <w:ind w:right="-108"/>
              <w:jc w:val="both"/>
              <w:rPr>
                <w:rFonts w:ascii="Calibri" w:hAnsi="Calibri" w:cs="Calibri"/>
                <w:lang w:val="id-ID"/>
              </w:rPr>
            </w:pPr>
          </w:p>
          <w:p w:rsidR="00763C5E" w:rsidRDefault="00763C5E" w:rsidP="00763C5E">
            <w:pPr>
              <w:tabs>
                <w:tab w:val="left" w:pos="452"/>
              </w:tabs>
              <w:ind w:right="-108"/>
              <w:jc w:val="both"/>
              <w:rPr>
                <w:rFonts w:ascii="Calibri" w:hAnsi="Calibri" w:cs="Calibri"/>
                <w:lang w:val="id-ID"/>
              </w:rPr>
            </w:pPr>
          </w:p>
          <w:p w:rsidR="00763C5E" w:rsidRDefault="00763C5E" w:rsidP="00763C5E">
            <w:pPr>
              <w:tabs>
                <w:tab w:val="left" w:pos="452"/>
              </w:tabs>
              <w:ind w:right="-108"/>
              <w:jc w:val="both"/>
              <w:rPr>
                <w:rFonts w:ascii="Calibri" w:hAnsi="Calibri" w:cs="Calibri"/>
                <w:lang w:val="id-ID"/>
              </w:rPr>
            </w:pPr>
          </w:p>
          <w:p w:rsidR="00763C5E" w:rsidRDefault="00763C5E" w:rsidP="00763C5E">
            <w:pPr>
              <w:tabs>
                <w:tab w:val="left" w:pos="452"/>
              </w:tabs>
              <w:ind w:right="-108"/>
              <w:jc w:val="both"/>
              <w:rPr>
                <w:rFonts w:ascii="Calibri" w:hAnsi="Calibri" w:cs="Calibri"/>
                <w:lang w:val="id-ID"/>
              </w:rPr>
            </w:pPr>
          </w:p>
          <w:p w:rsidR="00763C5E" w:rsidRDefault="00763C5E" w:rsidP="00763C5E">
            <w:pPr>
              <w:tabs>
                <w:tab w:val="left" w:pos="452"/>
              </w:tabs>
              <w:ind w:right="-108"/>
              <w:jc w:val="both"/>
              <w:rPr>
                <w:rFonts w:ascii="Calibri" w:hAnsi="Calibri" w:cs="Calibri"/>
                <w:lang w:val="id-ID"/>
              </w:rPr>
            </w:pPr>
          </w:p>
          <w:p w:rsidR="00763C5E" w:rsidRDefault="00763C5E" w:rsidP="00763C5E">
            <w:pPr>
              <w:tabs>
                <w:tab w:val="left" w:pos="452"/>
              </w:tabs>
              <w:ind w:right="-108"/>
              <w:jc w:val="both"/>
              <w:rPr>
                <w:rFonts w:ascii="Calibri" w:hAnsi="Calibri" w:cs="Calibri"/>
                <w:lang w:val="id-ID"/>
              </w:rPr>
            </w:pPr>
          </w:p>
          <w:p w:rsidR="00763C5E" w:rsidRDefault="00763C5E" w:rsidP="00763C5E">
            <w:pPr>
              <w:tabs>
                <w:tab w:val="left" w:pos="452"/>
              </w:tabs>
              <w:ind w:right="-108"/>
              <w:jc w:val="both"/>
              <w:rPr>
                <w:rFonts w:ascii="Calibri" w:hAnsi="Calibri" w:cs="Calibri"/>
                <w:lang w:val="id-ID"/>
              </w:rPr>
            </w:pPr>
          </w:p>
          <w:p w:rsidR="00763C5E" w:rsidRDefault="00763C5E" w:rsidP="00763C5E">
            <w:pPr>
              <w:tabs>
                <w:tab w:val="left" w:pos="452"/>
              </w:tabs>
              <w:ind w:right="-108"/>
              <w:jc w:val="both"/>
              <w:rPr>
                <w:rFonts w:ascii="Calibri" w:hAnsi="Calibri" w:cs="Calibri"/>
                <w:lang w:val="id-ID"/>
              </w:rPr>
            </w:pPr>
          </w:p>
          <w:p w:rsidR="00763C5E" w:rsidRDefault="00763C5E" w:rsidP="00763C5E">
            <w:pPr>
              <w:tabs>
                <w:tab w:val="left" w:pos="452"/>
              </w:tabs>
              <w:ind w:right="-108"/>
              <w:jc w:val="both"/>
              <w:rPr>
                <w:rFonts w:ascii="Calibri" w:hAnsi="Calibri" w:cs="Calibri"/>
                <w:lang w:val="id-ID"/>
              </w:rPr>
            </w:pPr>
          </w:p>
          <w:p w:rsidR="00763C5E" w:rsidRDefault="00763C5E" w:rsidP="00763C5E">
            <w:pPr>
              <w:tabs>
                <w:tab w:val="left" w:pos="452"/>
              </w:tabs>
              <w:ind w:right="-108"/>
              <w:jc w:val="both"/>
              <w:rPr>
                <w:rFonts w:ascii="Calibri" w:hAnsi="Calibri" w:cs="Calibri"/>
                <w:lang w:val="id-ID"/>
              </w:rPr>
            </w:pPr>
          </w:p>
          <w:p w:rsidR="00763C5E" w:rsidRDefault="00763C5E" w:rsidP="00763C5E">
            <w:pPr>
              <w:tabs>
                <w:tab w:val="left" w:pos="452"/>
              </w:tabs>
              <w:ind w:right="-108"/>
              <w:jc w:val="both"/>
              <w:rPr>
                <w:rFonts w:ascii="Calibri" w:hAnsi="Calibri" w:cs="Calibri"/>
                <w:lang w:val="id-ID"/>
              </w:rPr>
            </w:pPr>
          </w:p>
          <w:p w:rsidR="00763C5E" w:rsidRDefault="00763C5E" w:rsidP="00763C5E">
            <w:pPr>
              <w:tabs>
                <w:tab w:val="left" w:pos="452"/>
              </w:tabs>
              <w:ind w:right="-108"/>
              <w:jc w:val="both"/>
              <w:rPr>
                <w:rFonts w:ascii="Calibri" w:hAnsi="Calibri" w:cs="Calibri"/>
                <w:lang w:val="id-ID"/>
              </w:rPr>
            </w:pPr>
          </w:p>
          <w:p w:rsidR="00763C5E" w:rsidRDefault="00763C5E" w:rsidP="00763C5E">
            <w:pPr>
              <w:tabs>
                <w:tab w:val="left" w:pos="452"/>
              </w:tabs>
              <w:ind w:right="-108"/>
              <w:jc w:val="both"/>
              <w:rPr>
                <w:rFonts w:ascii="Calibri" w:hAnsi="Calibri" w:cs="Calibri"/>
                <w:lang w:val="id-ID"/>
              </w:rPr>
            </w:pPr>
          </w:p>
          <w:p w:rsidR="00763C5E" w:rsidRDefault="00763C5E" w:rsidP="00763C5E">
            <w:pPr>
              <w:tabs>
                <w:tab w:val="left" w:pos="452"/>
              </w:tabs>
              <w:ind w:right="-108"/>
              <w:jc w:val="both"/>
              <w:rPr>
                <w:rFonts w:ascii="Calibri" w:hAnsi="Calibri" w:cs="Calibri"/>
                <w:lang w:val="id-ID"/>
              </w:rPr>
            </w:pPr>
          </w:p>
          <w:p w:rsidR="00763C5E" w:rsidRDefault="00763C5E" w:rsidP="00763C5E">
            <w:pPr>
              <w:tabs>
                <w:tab w:val="left" w:pos="452"/>
              </w:tabs>
              <w:ind w:right="-108"/>
              <w:jc w:val="both"/>
              <w:rPr>
                <w:rFonts w:ascii="Calibri" w:hAnsi="Calibri" w:cs="Calibri"/>
                <w:lang w:val="id-ID"/>
              </w:rPr>
            </w:pPr>
          </w:p>
          <w:p w:rsidR="00763C5E" w:rsidRPr="00763C5E" w:rsidRDefault="00763C5E" w:rsidP="00763C5E">
            <w:pPr>
              <w:tabs>
                <w:tab w:val="left" w:pos="452"/>
              </w:tabs>
              <w:ind w:right="-108"/>
              <w:jc w:val="both"/>
              <w:rPr>
                <w:rFonts w:ascii="Calibri" w:hAnsi="Calibri" w:cs="Calibri"/>
                <w:lang w:val="id-ID"/>
              </w:rPr>
            </w:pPr>
          </w:p>
        </w:tc>
      </w:tr>
    </w:tbl>
    <w:p w:rsidR="00974BB0" w:rsidRPr="00B7111D" w:rsidRDefault="00974BB0" w:rsidP="00105356">
      <w:pPr>
        <w:rPr>
          <w:rFonts w:ascii="Calibri" w:hAnsi="Calibri" w:cs="Calibri"/>
        </w:rPr>
      </w:pPr>
    </w:p>
    <w:p w:rsidR="00974BB0" w:rsidRPr="00B7111D" w:rsidRDefault="00974BB0" w:rsidP="00105356">
      <w:pPr>
        <w:ind w:left="-360" w:right="-892"/>
        <w:jc w:val="center"/>
        <w:rPr>
          <w:rFonts w:ascii="Calibri" w:hAnsi="Calibri" w:cs="Calibri"/>
          <w:b/>
          <w:lang w:val="sv-SE"/>
        </w:rPr>
      </w:pPr>
      <w:r w:rsidRPr="00B7111D">
        <w:rPr>
          <w:rFonts w:ascii="Calibri" w:hAnsi="Calibri" w:cs="Calibri"/>
          <w:b/>
          <w:lang w:val="sv-SE"/>
        </w:rPr>
        <w:lastRenderedPageBreak/>
        <w:t>MEMUTUSKAN</w:t>
      </w:r>
    </w:p>
    <w:p w:rsidR="00974BB0" w:rsidRPr="00B7111D" w:rsidRDefault="00974BB0" w:rsidP="00105356">
      <w:pPr>
        <w:ind w:left="142" w:right="4"/>
        <w:jc w:val="both"/>
        <w:rPr>
          <w:rFonts w:ascii="Calibri" w:hAnsi="Calibri" w:cs="Calibri"/>
          <w:lang w:val="sv-SE"/>
        </w:rPr>
      </w:pPr>
      <w:r w:rsidRPr="00B7111D">
        <w:rPr>
          <w:rFonts w:ascii="Calibri" w:hAnsi="Calibri" w:cs="Calibri"/>
          <w:lang w:val="sv-SE"/>
        </w:rPr>
        <w:t xml:space="preserve">Menetapkan  </w:t>
      </w:r>
      <w:r w:rsidRPr="00B7111D">
        <w:rPr>
          <w:rFonts w:ascii="Calibri" w:hAnsi="Calibri" w:cs="Calibri"/>
          <w:lang w:val="sv-SE"/>
        </w:rPr>
        <w:tab/>
        <w:t>:</w:t>
      </w:r>
    </w:p>
    <w:p w:rsidR="00C717A7" w:rsidRPr="00B7111D" w:rsidRDefault="00C717A7" w:rsidP="00105356">
      <w:pPr>
        <w:ind w:left="142" w:right="4"/>
        <w:jc w:val="both"/>
        <w:rPr>
          <w:rFonts w:ascii="Calibri" w:hAnsi="Calibri" w:cs="Calibri"/>
          <w:lang w:val="sv-SE"/>
        </w:rPr>
      </w:pPr>
    </w:p>
    <w:p w:rsidR="00C717A7" w:rsidRPr="00B7111D" w:rsidRDefault="00974BB0" w:rsidP="00105356">
      <w:pPr>
        <w:ind w:left="142" w:right="4"/>
        <w:jc w:val="both"/>
        <w:rPr>
          <w:rFonts w:ascii="Calibri" w:hAnsi="Calibri" w:cs="Calibri"/>
          <w:lang w:val="sv-SE"/>
        </w:rPr>
      </w:pPr>
      <w:r w:rsidRPr="00B7111D">
        <w:rPr>
          <w:rFonts w:ascii="Calibri" w:hAnsi="Calibri" w:cs="Calibri"/>
          <w:lang w:val="sv-SE"/>
        </w:rPr>
        <w:t>Pertam</w:t>
      </w:r>
      <w:r w:rsidR="00460DCF" w:rsidRPr="00B7111D">
        <w:rPr>
          <w:rFonts w:ascii="Calibri" w:hAnsi="Calibri" w:cs="Calibri"/>
          <w:lang w:val="sv-SE"/>
        </w:rPr>
        <w:t>a</w:t>
      </w:r>
      <w:r w:rsidR="00460DCF" w:rsidRPr="00B7111D">
        <w:rPr>
          <w:rFonts w:ascii="Calibri" w:hAnsi="Calibri" w:cs="Calibri"/>
          <w:lang w:val="sv-SE"/>
        </w:rPr>
        <w:tab/>
      </w:r>
      <w:r w:rsidR="00460DCF" w:rsidRPr="00B7111D">
        <w:rPr>
          <w:rFonts w:ascii="Calibri" w:hAnsi="Calibri" w:cs="Calibri"/>
          <w:lang w:val="sv-SE"/>
        </w:rPr>
        <w:tab/>
        <w:t xml:space="preserve">: Memberlakukan </w:t>
      </w:r>
      <w:r w:rsidR="00C717A7" w:rsidRPr="00B7111D">
        <w:rPr>
          <w:rFonts w:ascii="Calibri" w:hAnsi="Calibri" w:cs="Calibri"/>
          <w:lang w:val="sv-SE"/>
        </w:rPr>
        <w:t xml:space="preserve"> Surat Keputusan Direktur </w:t>
      </w:r>
      <w:r w:rsidR="00DE2A7D">
        <w:rPr>
          <w:rFonts w:ascii="Calibri" w:hAnsi="Calibri" w:cs="Calibri"/>
          <w:lang w:val="id-ID"/>
        </w:rPr>
        <w:t>RSU</w:t>
      </w:r>
      <w:r w:rsidR="00DE2A7D">
        <w:rPr>
          <w:rFonts w:ascii="Calibri" w:hAnsi="Calibri" w:cs="Calibri"/>
        </w:rPr>
        <w:t>D Dompu</w:t>
      </w:r>
      <w:r w:rsidR="00C717A7" w:rsidRPr="00B7111D">
        <w:rPr>
          <w:rFonts w:ascii="Calibri" w:hAnsi="Calibri" w:cs="Calibri"/>
          <w:lang w:val="sv-SE"/>
        </w:rPr>
        <w:t xml:space="preserve">  </w:t>
      </w:r>
    </w:p>
    <w:p w:rsidR="00460DCF" w:rsidRPr="00B7111D" w:rsidRDefault="00C717A7" w:rsidP="00105356">
      <w:pPr>
        <w:ind w:left="142" w:right="4"/>
        <w:jc w:val="both"/>
        <w:rPr>
          <w:rFonts w:ascii="Calibri" w:hAnsi="Calibri" w:cs="Calibri"/>
          <w:lang w:val="sv-SE"/>
        </w:rPr>
      </w:pPr>
      <w:r w:rsidRPr="00B7111D">
        <w:rPr>
          <w:rFonts w:ascii="Calibri" w:hAnsi="Calibri" w:cs="Calibri"/>
          <w:lang w:val="sv-SE"/>
        </w:rPr>
        <w:t xml:space="preserve">                                    Tentang </w:t>
      </w:r>
      <w:r w:rsidR="00993865" w:rsidRPr="00B7111D">
        <w:rPr>
          <w:rFonts w:ascii="Calibri" w:hAnsi="Calibri" w:cs="Calibri"/>
          <w:lang w:val="sv-SE"/>
        </w:rPr>
        <w:t>Panduan Pengisian</w:t>
      </w:r>
      <w:r w:rsidR="003D3686" w:rsidRPr="00B7111D">
        <w:rPr>
          <w:rFonts w:ascii="Calibri" w:hAnsi="Calibri" w:cs="Calibri"/>
          <w:lang w:val="sv-SE"/>
        </w:rPr>
        <w:t xml:space="preserve"> Rekam Medis </w:t>
      </w:r>
    </w:p>
    <w:p w:rsidR="006D6561" w:rsidRPr="00B7111D" w:rsidRDefault="006D6561" w:rsidP="00105356">
      <w:pPr>
        <w:ind w:right="4"/>
        <w:jc w:val="both"/>
        <w:rPr>
          <w:rFonts w:ascii="Calibri" w:hAnsi="Calibri" w:cs="Calibri"/>
          <w:lang w:val="sv-SE"/>
        </w:rPr>
      </w:pPr>
      <w:r w:rsidRPr="00B7111D">
        <w:rPr>
          <w:rFonts w:ascii="Calibri" w:hAnsi="Calibri" w:cs="Calibri"/>
          <w:lang w:val="sv-SE"/>
        </w:rPr>
        <w:t xml:space="preserve">  </w:t>
      </w:r>
      <w:r w:rsidR="00F20ACF" w:rsidRPr="00B7111D">
        <w:rPr>
          <w:rFonts w:ascii="Calibri" w:hAnsi="Calibri" w:cs="Calibri"/>
          <w:lang w:val="sv-SE"/>
        </w:rPr>
        <w:t>Kedua</w:t>
      </w:r>
      <w:r w:rsidR="00F20ACF" w:rsidRPr="00B7111D">
        <w:rPr>
          <w:rFonts w:ascii="Calibri" w:hAnsi="Calibri" w:cs="Calibri"/>
          <w:lang w:val="sv-SE"/>
        </w:rPr>
        <w:tab/>
      </w:r>
      <w:r w:rsidR="00F20ACF" w:rsidRPr="00B7111D">
        <w:rPr>
          <w:rFonts w:ascii="Calibri" w:hAnsi="Calibri" w:cs="Calibri"/>
          <w:lang w:val="sv-SE"/>
        </w:rPr>
        <w:tab/>
      </w:r>
      <w:r w:rsidR="00960496" w:rsidRPr="00B7111D">
        <w:rPr>
          <w:rFonts w:ascii="Calibri" w:hAnsi="Calibri" w:cs="Calibri"/>
          <w:lang w:val="id-ID"/>
        </w:rPr>
        <w:tab/>
      </w:r>
      <w:r w:rsidR="00F20ACF" w:rsidRPr="00B7111D">
        <w:rPr>
          <w:rFonts w:ascii="Calibri" w:hAnsi="Calibri" w:cs="Calibri"/>
          <w:lang w:val="sv-SE"/>
        </w:rPr>
        <w:t xml:space="preserve">: </w:t>
      </w:r>
      <w:r w:rsidRPr="00B7111D">
        <w:rPr>
          <w:rFonts w:ascii="Calibri" w:hAnsi="Calibri" w:cs="Calibri"/>
          <w:lang w:val="sv-SE"/>
        </w:rPr>
        <w:t xml:space="preserve">Pedoman Pengisian Rekam Medis sebagaimana tercantum dalam </w:t>
      </w:r>
    </w:p>
    <w:p w:rsidR="00C717A7" w:rsidRPr="00B7111D" w:rsidRDefault="006D6561" w:rsidP="00105356">
      <w:pPr>
        <w:ind w:left="142" w:right="4"/>
        <w:jc w:val="both"/>
        <w:rPr>
          <w:rFonts w:ascii="Calibri" w:hAnsi="Calibri" w:cs="Calibri"/>
          <w:lang w:val="sv-SE"/>
        </w:rPr>
      </w:pPr>
      <w:r w:rsidRPr="00B7111D">
        <w:rPr>
          <w:rFonts w:ascii="Calibri" w:hAnsi="Calibri" w:cs="Calibri"/>
          <w:lang w:val="sv-SE"/>
        </w:rPr>
        <w:t xml:space="preserve">                                    Lampiran Keputusan ini.</w:t>
      </w:r>
    </w:p>
    <w:p w:rsidR="00974BB0" w:rsidRPr="00B7111D" w:rsidRDefault="006D6561" w:rsidP="00105356">
      <w:pPr>
        <w:ind w:left="142" w:right="4"/>
        <w:jc w:val="both"/>
        <w:rPr>
          <w:rFonts w:ascii="Calibri" w:hAnsi="Calibri" w:cs="Calibri"/>
          <w:lang w:val="sv-SE"/>
        </w:rPr>
      </w:pPr>
      <w:r w:rsidRPr="00B7111D">
        <w:rPr>
          <w:rFonts w:ascii="Calibri" w:hAnsi="Calibri" w:cs="Calibri"/>
          <w:lang w:val="sv-SE"/>
        </w:rPr>
        <w:t xml:space="preserve">Ketiga </w:t>
      </w:r>
      <w:r w:rsidRPr="00B7111D">
        <w:rPr>
          <w:rFonts w:ascii="Calibri" w:hAnsi="Calibri" w:cs="Calibri"/>
          <w:lang w:val="sv-SE"/>
        </w:rPr>
        <w:tab/>
      </w:r>
      <w:r w:rsidRPr="00B7111D">
        <w:rPr>
          <w:rFonts w:ascii="Calibri" w:hAnsi="Calibri" w:cs="Calibri"/>
          <w:lang w:val="sv-SE"/>
        </w:rPr>
        <w:tab/>
        <w:t xml:space="preserve">; </w:t>
      </w:r>
      <w:r w:rsidR="00974BB0" w:rsidRPr="00B7111D">
        <w:rPr>
          <w:rFonts w:ascii="Calibri" w:hAnsi="Calibri" w:cs="Calibri"/>
          <w:lang w:val="sv-SE"/>
        </w:rPr>
        <w:t xml:space="preserve">Keputusan ini berlaku terhitung sejak tanggal ditetapkan sampai </w:t>
      </w:r>
    </w:p>
    <w:p w:rsidR="00974BB0" w:rsidRPr="00B7111D" w:rsidRDefault="00974BB0" w:rsidP="00105356">
      <w:pPr>
        <w:ind w:left="142" w:right="4"/>
        <w:jc w:val="both"/>
        <w:rPr>
          <w:rFonts w:ascii="Calibri" w:hAnsi="Calibri" w:cs="Calibri"/>
          <w:lang w:val="sv-SE"/>
        </w:rPr>
      </w:pPr>
      <w:r w:rsidRPr="00B7111D">
        <w:rPr>
          <w:rFonts w:ascii="Calibri" w:hAnsi="Calibri" w:cs="Calibri"/>
          <w:lang w:val="sv-SE"/>
        </w:rPr>
        <w:t xml:space="preserve">                                    ada ketentuan lain yang mengatur hal yang sama.</w:t>
      </w:r>
    </w:p>
    <w:p w:rsidR="00960496" w:rsidRPr="00B7111D" w:rsidRDefault="006D6561" w:rsidP="00105356">
      <w:pPr>
        <w:ind w:left="142" w:right="4"/>
        <w:jc w:val="both"/>
        <w:rPr>
          <w:rFonts w:ascii="Calibri" w:hAnsi="Calibri" w:cs="Calibri"/>
          <w:lang w:val="id-ID"/>
        </w:rPr>
      </w:pPr>
      <w:r w:rsidRPr="00B7111D">
        <w:rPr>
          <w:rFonts w:ascii="Calibri" w:hAnsi="Calibri" w:cs="Calibri"/>
          <w:lang w:val="sv-SE"/>
        </w:rPr>
        <w:t>Keempat</w:t>
      </w:r>
      <w:r w:rsidR="00974BB0" w:rsidRPr="00B7111D">
        <w:rPr>
          <w:rFonts w:ascii="Calibri" w:hAnsi="Calibri" w:cs="Calibri"/>
          <w:lang w:val="sv-SE"/>
        </w:rPr>
        <w:tab/>
      </w:r>
      <w:r w:rsidR="00974BB0" w:rsidRPr="00B7111D">
        <w:rPr>
          <w:rFonts w:ascii="Calibri" w:hAnsi="Calibri" w:cs="Calibri"/>
          <w:lang w:val="sv-SE"/>
        </w:rPr>
        <w:tab/>
        <w:t>: Apabila di kemudian hari terdapat kekeliruan dala</w:t>
      </w:r>
      <w:r w:rsidR="00960496" w:rsidRPr="00B7111D">
        <w:rPr>
          <w:rFonts w:ascii="Calibri" w:hAnsi="Calibri" w:cs="Calibri"/>
          <w:lang w:val="sv-SE"/>
        </w:rPr>
        <w:t xml:space="preserve">m Surat Keputusan </w:t>
      </w:r>
      <w:r w:rsidR="00960496" w:rsidRPr="00B7111D">
        <w:rPr>
          <w:rFonts w:ascii="Calibri" w:hAnsi="Calibri" w:cs="Calibri"/>
          <w:lang w:val="id-ID"/>
        </w:rPr>
        <w:t xml:space="preserve">  </w:t>
      </w:r>
    </w:p>
    <w:p w:rsidR="00974BB0" w:rsidRPr="00B7111D" w:rsidRDefault="00960496" w:rsidP="00105356">
      <w:pPr>
        <w:ind w:left="142" w:right="4"/>
        <w:jc w:val="both"/>
        <w:rPr>
          <w:rFonts w:ascii="Calibri" w:hAnsi="Calibri" w:cs="Calibri"/>
          <w:lang w:val="sv-SE"/>
        </w:rPr>
      </w:pPr>
      <w:r w:rsidRPr="00B7111D">
        <w:rPr>
          <w:rFonts w:ascii="Calibri" w:hAnsi="Calibri" w:cs="Calibri"/>
          <w:lang w:val="id-ID"/>
        </w:rPr>
        <w:t xml:space="preserve">                                    </w:t>
      </w:r>
      <w:r w:rsidRPr="00B7111D">
        <w:rPr>
          <w:rFonts w:ascii="Calibri" w:hAnsi="Calibri" w:cs="Calibri"/>
          <w:lang w:val="sv-SE"/>
        </w:rPr>
        <w:t>ini</w:t>
      </w:r>
      <w:r w:rsidRPr="00B7111D">
        <w:rPr>
          <w:rFonts w:ascii="Calibri" w:hAnsi="Calibri" w:cs="Calibri"/>
          <w:lang w:val="id-ID"/>
        </w:rPr>
        <w:t>,</w:t>
      </w:r>
      <w:r w:rsidR="00974BB0" w:rsidRPr="00B7111D">
        <w:rPr>
          <w:rFonts w:ascii="Calibri" w:hAnsi="Calibri" w:cs="Calibri"/>
          <w:lang w:val="sv-SE"/>
        </w:rPr>
        <w:t xml:space="preserve">  akan dilakukan perbaikan sebagaimana mestinya.</w:t>
      </w:r>
    </w:p>
    <w:p w:rsidR="00974BB0" w:rsidRPr="00B7111D" w:rsidRDefault="00974BB0" w:rsidP="00105356">
      <w:pPr>
        <w:rPr>
          <w:rFonts w:ascii="Calibri" w:hAnsi="Calibri" w:cs="Calibri"/>
        </w:rPr>
      </w:pPr>
    </w:p>
    <w:p w:rsidR="00974BB0" w:rsidRPr="00763C5E" w:rsidRDefault="00DE2A7D" w:rsidP="00105356">
      <w:pPr>
        <w:ind w:left="3600" w:firstLine="720"/>
        <w:rPr>
          <w:rFonts w:ascii="Calibri" w:hAnsi="Calibri" w:cs="Calibri"/>
          <w:lang w:val="id-ID"/>
        </w:rPr>
      </w:pPr>
      <w:r>
        <w:rPr>
          <w:rFonts w:ascii="Calibri" w:hAnsi="Calibri" w:cs="Calibri"/>
          <w:lang w:val="sv-SE"/>
        </w:rPr>
        <w:t xml:space="preserve"> Ditetapkan  di : Dompu</w:t>
      </w:r>
    </w:p>
    <w:p w:rsidR="00974BB0" w:rsidRPr="00B7111D" w:rsidRDefault="00974BB0" w:rsidP="00105356">
      <w:pPr>
        <w:rPr>
          <w:rFonts w:ascii="Calibri" w:hAnsi="Calibri" w:cs="Calibri"/>
          <w:lang w:val="sv-SE"/>
        </w:rPr>
      </w:pPr>
      <w:r w:rsidRPr="00B7111D">
        <w:rPr>
          <w:rFonts w:ascii="Calibri" w:hAnsi="Calibri" w:cs="Calibri"/>
          <w:lang w:val="sv-SE"/>
        </w:rPr>
        <w:t xml:space="preserve">                                                                                Pada tanggal   : </w:t>
      </w:r>
      <w:r w:rsidR="001A236E" w:rsidRPr="00B7111D">
        <w:rPr>
          <w:rFonts w:ascii="Calibri" w:hAnsi="Calibri" w:cs="Calibri"/>
          <w:lang w:val="sv-SE"/>
        </w:rPr>
        <w:t xml:space="preserve">  </w:t>
      </w:r>
    </w:p>
    <w:p w:rsidR="00974BB0" w:rsidRPr="00DE2A7D" w:rsidRDefault="00974BB0" w:rsidP="00105356">
      <w:pPr>
        <w:rPr>
          <w:rFonts w:ascii="Calibri" w:hAnsi="Calibri" w:cs="Calibri"/>
        </w:rPr>
      </w:pPr>
      <w:r w:rsidRPr="00B7111D">
        <w:rPr>
          <w:rFonts w:ascii="Calibri" w:hAnsi="Calibri" w:cs="Calibri"/>
          <w:lang w:val="sv-SE"/>
        </w:rPr>
        <w:tab/>
      </w:r>
      <w:r w:rsidRPr="00B7111D">
        <w:rPr>
          <w:rFonts w:ascii="Calibri" w:hAnsi="Calibri" w:cs="Calibri"/>
          <w:lang w:val="sv-SE"/>
        </w:rPr>
        <w:tab/>
      </w:r>
      <w:r w:rsidRPr="00B7111D">
        <w:rPr>
          <w:rFonts w:ascii="Calibri" w:hAnsi="Calibri" w:cs="Calibri"/>
          <w:lang w:val="sv-SE"/>
        </w:rPr>
        <w:tab/>
        <w:t xml:space="preserve">                                    </w:t>
      </w:r>
      <w:r w:rsidR="00DE2A7D">
        <w:rPr>
          <w:rFonts w:ascii="Calibri" w:hAnsi="Calibri" w:cs="Calibri"/>
          <w:lang w:val="sv-SE"/>
        </w:rPr>
        <w:t xml:space="preserve">     DIREKTUR RSUD Dompu</w:t>
      </w:r>
    </w:p>
    <w:p w:rsidR="00974BB0" w:rsidRPr="00B7111D" w:rsidRDefault="00974BB0" w:rsidP="00105356">
      <w:pPr>
        <w:rPr>
          <w:rFonts w:ascii="Calibri" w:hAnsi="Calibri" w:cs="Calibri"/>
          <w:lang w:val="sv-SE"/>
        </w:rPr>
      </w:pPr>
    </w:p>
    <w:p w:rsidR="00974BB0" w:rsidRPr="00B7111D" w:rsidRDefault="00974BB0" w:rsidP="00105356">
      <w:pPr>
        <w:rPr>
          <w:rFonts w:ascii="Calibri" w:hAnsi="Calibri" w:cs="Calibri"/>
          <w:lang w:val="sv-SE"/>
        </w:rPr>
      </w:pPr>
    </w:p>
    <w:p w:rsidR="00974BB0" w:rsidRPr="00B7111D" w:rsidRDefault="00974BB0" w:rsidP="00105356">
      <w:pPr>
        <w:jc w:val="center"/>
        <w:rPr>
          <w:rFonts w:ascii="Calibri" w:hAnsi="Calibri" w:cs="Calibri"/>
          <w:lang w:val="sv-SE"/>
        </w:rPr>
      </w:pPr>
    </w:p>
    <w:p w:rsidR="00974BB0" w:rsidRPr="00DE2A7D" w:rsidRDefault="00974BB0" w:rsidP="00105356">
      <w:pPr>
        <w:contextualSpacing/>
        <w:rPr>
          <w:rFonts w:ascii="Calibri" w:hAnsi="Calibri" w:cs="Calibri"/>
        </w:rPr>
      </w:pPr>
      <w:r w:rsidRPr="00B7111D">
        <w:rPr>
          <w:rFonts w:ascii="Calibri" w:hAnsi="Calibri" w:cs="Calibri"/>
          <w:lang w:val="sv-SE"/>
        </w:rPr>
        <w:t xml:space="preserve">                                                                                             </w:t>
      </w:r>
      <w:r w:rsidR="00DE2A7D">
        <w:rPr>
          <w:rFonts w:ascii="Calibri" w:hAnsi="Calibri" w:cs="Calibri"/>
          <w:lang w:val="id-ID"/>
        </w:rPr>
        <w:t xml:space="preserve">dr. </w:t>
      </w:r>
      <w:r w:rsidR="00DE2A7D">
        <w:rPr>
          <w:rFonts w:ascii="Calibri" w:hAnsi="Calibri" w:cs="Calibri"/>
        </w:rPr>
        <w:t xml:space="preserve">Dias indarko, </w:t>
      </w:r>
    </w:p>
    <w:p w:rsidR="00974BB0" w:rsidRPr="00B7111D" w:rsidRDefault="00974BB0" w:rsidP="00105356">
      <w:pPr>
        <w:rPr>
          <w:rFonts w:ascii="Calibri" w:hAnsi="Calibri" w:cs="Calibri"/>
        </w:rPr>
      </w:pPr>
    </w:p>
    <w:p w:rsidR="006D6561" w:rsidRPr="00B7111D" w:rsidRDefault="006D6561" w:rsidP="00105356">
      <w:pPr>
        <w:rPr>
          <w:rFonts w:ascii="Calibri" w:hAnsi="Calibri" w:cs="Calibri"/>
        </w:rPr>
      </w:pPr>
      <w:r w:rsidRPr="00B7111D">
        <w:rPr>
          <w:rFonts w:ascii="Calibri" w:hAnsi="Calibri" w:cs="Calibri"/>
        </w:rPr>
        <w:br w:type="page"/>
      </w:r>
      <w:r w:rsidRPr="00B7111D">
        <w:rPr>
          <w:rFonts w:ascii="Calibri" w:hAnsi="Calibri" w:cs="Calibri"/>
        </w:rPr>
        <w:lastRenderedPageBreak/>
        <w:t>Lampiran Sur</w:t>
      </w:r>
      <w:r w:rsidR="008B0FD0" w:rsidRPr="00B7111D">
        <w:rPr>
          <w:rFonts w:ascii="Calibri" w:hAnsi="Calibri" w:cs="Calibri"/>
        </w:rPr>
        <w:t>at Keputusan Direktu</w:t>
      </w:r>
      <w:r w:rsidR="002A6226">
        <w:rPr>
          <w:rFonts w:ascii="Calibri" w:hAnsi="Calibri" w:cs="Calibri"/>
        </w:rPr>
        <w:t>r Rumah Sakit Umum Dompu</w:t>
      </w:r>
      <w:r w:rsidR="008B0FD0" w:rsidRPr="00B7111D">
        <w:rPr>
          <w:rFonts w:ascii="Calibri" w:hAnsi="Calibri" w:cs="Calibri"/>
        </w:rPr>
        <w:t>.</w:t>
      </w:r>
    </w:p>
    <w:p w:rsidR="008B0FD0" w:rsidRPr="002A6226" w:rsidRDefault="006D6561" w:rsidP="00105356">
      <w:pPr>
        <w:rPr>
          <w:rFonts w:ascii="Calibri" w:hAnsi="Calibri" w:cs="Calibri"/>
        </w:rPr>
      </w:pPr>
      <w:r w:rsidRPr="00B7111D">
        <w:rPr>
          <w:rFonts w:ascii="Calibri" w:hAnsi="Calibri" w:cs="Calibri"/>
        </w:rPr>
        <w:t>Nomor</w:t>
      </w:r>
      <w:r w:rsidRPr="00B7111D">
        <w:rPr>
          <w:rFonts w:ascii="Calibri" w:hAnsi="Calibri" w:cs="Calibri"/>
        </w:rPr>
        <w:tab/>
      </w:r>
      <w:r w:rsidRPr="00B7111D">
        <w:rPr>
          <w:rFonts w:ascii="Calibri" w:hAnsi="Calibri" w:cs="Calibri"/>
        </w:rPr>
        <w:tab/>
      </w:r>
      <w:r w:rsidRPr="00B7111D">
        <w:rPr>
          <w:rFonts w:ascii="Calibri" w:hAnsi="Calibri" w:cs="Calibri"/>
          <w:lang w:val="id-ID"/>
        </w:rPr>
        <w:t xml:space="preserve">:  </w:t>
      </w:r>
      <w:r w:rsidR="008B0FD0" w:rsidRPr="00B7111D">
        <w:rPr>
          <w:rFonts w:ascii="Calibri" w:hAnsi="Calibri" w:cs="Calibri"/>
        </w:rPr>
        <w:t xml:space="preserve"> </w:t>
      </w:r>
      <w:r w:rsidR="009B3395">
        <w:rPr>
          <w:rFonts w:ascii="Calibri" w:hAnsi="Calibri" w:cs="Calibri"/>
          <w:lang w:val="sv-SE"/>
        </w:rPr>
        <w:t xml:space="preserve">  /SK /  / </w:t>
      </w:r>
      <w:r w:rsidR="008B0FD0" w:rsidRPr="00B7111D">
        <w:rPr>
          <w:rFonts w:ascii="Calibri" w:hAnsi="Calibri" w:cs="Calibri"/>
          <w:lang w:val="sv-SE"/>
        </w:rPr>
        <w:t>201</w:t>
      </w:r>
      <w:r w:rsidR="002A6226">
        <w:rPr>
          <w:rFonts w:ascii="Calibri" w:hAnsi="Calibri" w:cs="Calibri"/>
        </w:rPr>
        <w:t>6</w:t>
      </w:r>
    </w:p>
    <w:p w:rsidR="006D6561" w:rsidRPr="00B7111D" w:rsidRDefault="006D6561" w:rsidP="00105356">
      <w:pPr>
        <w:rPr>
          <w:rFonts w:ascii="Calibri" w:hAnsi="Calibri" w:cs="Calibri"/>
        </w:rPr>
      </w:pPr>
    </w:p>
    <w:p w:rsidR="006D6561" w:rsidRPr="00B7111D" w:rsidRDefault="006D6561" w:rsidP="00105356">
      <w:pPr>
        <w:rPr>
          <w:rFonts w:ascii="Calibri" w:hAnsi="Calibri" w:cs="Calibri"/>
          <w:lang w:val="id-ID"/>
        </w:rPr>
      </w:pPr>
      <w:r w:rsidRPr="00B7111D">
        <w:rPr>
          <w:rFonts w:ascii="Calibri" w:hAnsi="Calibri" w:cs="Calibri"/>
        </w:rPr>
        <w:t>Tanggal</w:t>
      </w:r>
      <w:r w:rsidRPr="00B7111D">
        <w:rPr>
          <w:rFonts w:ascii="Calibri" w:hAnsi="Calibri" w:cs="Calibri"/>
        </w:rPr>
        <w:tab/>
        <w:t>:</w:t>
      </w:r>
      <w:r w:rsidR="00960496" w:rsidRPr="00B7111D">
        <w:rPr>
          <w:rFonts w:ascii="Calibri" w:hAnsi="Calibri" w:cs="Calibri"/>
          <w:lang w:val="id-ID"/>
        </w:rPr>
        <w:t xml:space="preserve">  .</w:t>
      </w:r>
    </w:p>
    <w:p w:rsidR="006D6561" w:rsidRPr="00B7111D" w:rsidRDefault="006D6561" w:rsidP="00105356">
      <w:pPr>
        <w:rPr>
          <w:rFonts w:ascii="Calibri" w:hAnsi="Calibri" w:cs="Calibri"/>
        </w:rPr>
      </w:pPr>
    </w:p>
    <w:p w:rsidR="006D6561" w:rsidRPr="00B7111D" w:rsidRDefault="006D6561" w:rsidP="00105356">
      <w:pPr>
        <w:jc w:val="center"/>
        <w:rPr>
          <w:rFonts w:ascii="Calibri" w:hAnsi="Calibri" w:cs="Calibri"/>
          <w:b/>
        </w:rPr>
      </w:pPr>
      <w:r w:rsidRPr="00B7111D">
        <w:rPr>
          <w:rFonts w:ascii="Calibri" w:hAnsi="Calibri" w:cs="Calibri"/>
          <w:b/>
        </w:rPr>
        <w:t xml:space="preserve">Panduan  pengisian Berkas rekam medis </w:t>
      </w:r>
    </w:p>
    <w:p w:rsidR="006D6561" w:rsidRPr="00763C5E" w:rsidRDefault="008B0FD0" w:rsidP="00105356">
      <w:pPr>
        <w:jc w:val="center"/>
        <w:rPr>
          <w:rFonts w:ascii="Calibri" w:hAnsi="Calibri" w:cs="Calibri"/>
          <w:b/>
          <w:lang w:val="id-ID"/>
        </w:rPr>
      </w:pPr>
      <w:r w:rsidRPr="00B7111D">
        <w:rPr>
          <w:rFonts w:ascii="Calibri" w:hAnsi="Calibri" w:cs="Calibri"/>
          <w:b/>
        </w:rPr>
        <w:t xml:space="preserve">DI </w:t>
      </w:r>
      <w:r w:rsidR="003A0C3E">
        <w:rPr>
          <w:rFonts w:ascii="Calibri" w:hAnsi="Calibri" w:cs="Calibri"/>
          <w:b/>
        </w:rPr>
        <w:t>RUMAH SAKIT UMUM DAERAH DOMPU</w:t>
      </w:r>
    </w:p>
    <w:p w:rsidR="006D6561" w:rsidRPr="00B7111D" w:rsidRDefault="006D6561" w:rsidP="00105356">
      <w:pPr>
        <w:rPr>
          <w:rFonts w:ascii="Calibri" w:hAnsi="Calibri" w:cs="Calibri"/>
        </w:rPr>
      </w:pPr>
    </w:p>
    <w:p w:rsidR="006D6561" w:rsidRPr="00B7111D" w:rsidRDefault="006D6561" w:rsidP="00105356">
      <w:pPr>
        <w:jc w:val="both"/>
        <w:rPr>
          <w:rFonts w:ascii="Calibri" w:hAnsi="Calibri" w:cs="Calibri"/>
        </w:rPr>
      </w:pPr>
      <w:r w:rsidRPr="00B7111D">
        <w:rPr>
          <w:rFonts w:ascii="Calibri" w:hAnsi="Calibri" w:cs="Calibri"/>
        </w:rPr>
        <w:t>Kewajiban petugas untuk mengisi berkas rekam medis secara jelas, benar, lengkap dan tepat waktu</w:t>
      </w:r>
    </w:p>
    <w:p w:rsidR="006D6561" w:rsidRPr="00B7111D" w:rsidRDefault="006D6561" w:rsidP="00E80EA3">
      <w:pPr>
        <w:numPr>
          <w:ilvl w:val="0"/>
          <w:numId w:val="28"/>
        </w:numPr>
        <w:jc w:val="both"/>
        <w:rPr>
          <w:rFonts w:ascii="Calibri" w:hAnsi="Calibri" w:cs="Calibri"/>
        </w:rPr>
      </w:pPr>
      <w:r w:rsidRPr="00B7111D">
        <w:rPr>
          <w:rFonts w:ascii="Calibri" w:hAnsi="Calibri" w:cs="Calibri"/>
        </w:rPr>
        <w:t>Jelas adalah : dapat dibaca oleh setiap orang yang berkepentingan</w:t>
      </w:r>
    </w:p>
    <w:p w:rsidR="006D6561" w:rsidRPr="00B7111D" w:rsidRDefault="006D6561" w:rsidP="00E80EA3">
      <w:pPr>
        <w:numPr>
          <w:ilvl w:val="0"/>
          <w:numId w:val="28"/>
        </w:numPr>
        <w:jc w:val="both"/>
        <w:rPr>
          <w:rFonts w:ascii="Calibri" w:hAnsi="Calibri" w:cs="Calibri"/>
        </w:rPr>
      </w:pPr>
      <w:r w:rsidRPr="00B7111D">
        <w:rPr>
          <w:rFonts w:ascii="Calibri" w:hAnsi="Calibri" w:cs="Calibri"/>
        </w:rPr>
        <w:t>Benar : adalah sesuai dengan bukti diri pasien</w:t>
      </w:r>
    </w:p>
    <w:p w:rsidR="006D6561" w:rsidRPr="00B7111D" w:rsidRDefault="006D6561" w:rsidP="00E80EA3">
      <w:pPr>
        <w:numPr>
          <w:ilvl w:val="0"/>
          <w:numId w:val="28"/>
        </w:numPr>
        <w:jc w:val="both"/>
        <w:rPr>
          <w:rFonts w:ascii="Calibri" w:hAnsi="Calibri" w:cs="Calibri"/>
        </w:rPr>
      </w:pPr>
      <w:r w:rsidRPr="00B7111D">
        <w:rPr>
          <w:rFonts w:ascii="Calibri" w:hAnsi="Calibri" w:cs="Calibri"/>
        </w:rPr>
        <w:t>Lengkap : adalah berkas rekam medis yang diisi secara lengkap sesuai dengan pedoman</w:t>
      </w:r>
    </w:p>
    <w:p w:rsidR="006D6561" w:rsidRPr="00B7111D" w:rsidRDefault="006D6561" w:rsidP="00E80EA3">
      <w:pPr>
        <w:numPr>
          <w:ilvl w:val="0"/>
          <w:numId w:val="28"/>
        </w:numPr>
        <w:jc w:val="both"/>
        <w:rPr>
          <w:rFonts w:ascii="Calibri" w:hAnsi="Calibri" w:cs="Calibri"/>
        </w:rPr>
      </w:pPr>
      <w:r w:rsidRPr="00B7111D">
        <w:rPr>
          <w:rFonts w:ascii="Calibri" w:hAnsi="Calibri" w:cs="Calibri"/>
        </w:rPr>
        <w:t>Tepat waktu : adalah penyelesaian atau pengisian rekam medis sesuai dengan batas waktu yang telah ditetapkan dalam pedoman (2x24</w:t>
      </w:r>
      <w:r w:rsidR="008369E7">
        <w:rPr>
          <w:rFonts w:ascii="Calibri" w:hAnsi="Calibri" w:cs="Calibri"/>
        </w:rPr>
        <w:t xml:space="preserve"> jam berkas kembali ke </w:t>
      </w:r>
      <w:r w:rsidR="008369E7">
        <w:rPr>
          <w:rFonts w:ascii="Calibri" w:hAnsi="Calibri" w:cs="Calibri"/>
          <w:lang w:val="id-ID"/>
        </w:rPr>
        <w:t>Unit</w:t>
      </w:r>
      <w:r w:rsidRPr="00B7111D">
        <w:rPr>
          <w:rFonts w:ascii="Calibri" w:hAnsi="Calibri" w:cs="Calibri"/>
        </w:rPr>
        <w:t xml:space="preserve"> rekam medis, 14 hari selesai dilengkapi di ruang perawatan dan kembali ke Instalasi rekam medis, 30 hari semua laporan PA selesai untuk disimpan.)</w:t>
      </w:r>
    </w:p>
    <w:p w:rsidR="00EB3C9B" w:rsidRPr="00EB3C9B" w:rsidRDefault="00EB3C9B" w:rsidP="00105356">
      <w:pPr>
        <w:jc w:val="both"/>
        <w:rPr>
          <w:rFonts w:ascii="Calibri" w:hAnsi="Calibri" w:cs="Calibri"/>
          <w:lang w:val="id-ID"/>
        </w:rPr>
      </w:pPr>
    </w:p>
    <w:p w:rsidR="006D6561" w:rsidRPr="00B7111D" w:rsidRDefault="006D6561" w:rsidP="00105356">
      <w:pPr>
        <w:jc w:val="both"/>
        <w:rPr>
          <w:rFonts w:ascii="Calibri" w:hAnsi="Calibri" w:cs="Calibri"/>
          <w:lang w:val="id-ID"/>
        </w:rPr>
      </w:pPr>
      <w:r w:rsidRPr="00B7111D">
        <w:rPr>
          <w:rFonts w:ascii="Calibri" w:hAnsi="Calibri" w:cs="Calibri"/>
          <w:lang w:val="id-ID"/>
        </w:rPr>
        <w:t>Komponen kelengkapan berkas rekam medis :</w:t>
      </w:r>
    </w:p>
    <w:p w:rsidR="006D6561" w:rsidRPr="00B7111D" w:rsidRDefault="006D6561" w:rsidP="00105356">
      <w:pPr>
        <w:rPr>
          <w:rFonts w:ascii="Calibri" w:hAnsi="Calibri" w:cs="Calibri"/>
        </w:rPr>
      </w:pPr>
    </w:p>
    <w:p w:rsidR="006D6561" w:rsidRPr="00B7111D" w:rsidRDefault="006D6561" w:rsidP="00105356">
      <w:pPr>
        <w:numPr>
          <w:ilvl w:val="0"/>
          <w:numId w:val="1"/>
        </w:numPr>
        <w:tabs>
          <w:tab w:val="clear" w:pos="360"/>
          <w:tab w:val="num" w:pos="720"/>
        </w:tabs>
        <w:ind w:left="1080" w:hanging="720"/>
        <w:rPr>
          <w:rFonts w:ascii="Calibri" w:hAnsi="Calibri" w:cs="Calibri"/>
        </w:rPr>
      </w:pPr>
      <w:r w:rsidRPr="00B7111D">
        <w:rPr>
          <w:rFonts w:ascii="Calibri" w:hAnsi="Calibri" w:cs="Calibri"/>
        </w:rPr>
        <w:t>Dokumen rekam Medis Rawat Jalan</w:t>
      </w:r>
    </w:p>
    <w:p w:rsidR="006D6561" w:rsidRPr="00B7111D" w:rsidRDefault="006D6561" w:rsidP="00105356">
      <w:pPr>
        <w:numPr>
          <w:ilvl w:val="1"/>
          <w:numId w:val="2"/>
        </w:numPr>
        <w:tabs>
          <w:tab w:val="clear" w:pos="360"/>
          <w:tab w:val="num" w:pos="1440"/>
        </w:tabs>
        <w:ind w:left="1440" w:hanging="360"/>
        <w:rPr>
          <w:rFonts w:ascii="Calibri" w:hAnsi="Calibri" w:cs="Calibri"/>
        </w:rPr>
      </w:pPr>
      <w:r w:rsidRPr="00B7111D">
        <w:rPr>
          <w:rFonts w:ascii="Calibri" w:hAnsi="Calibri" w:cs="Calibri"/>
        </w:rPr>
        <w:t xml:space="preserve">Identitas Pesien </w:t>
      </w:r>
    </w:p>
    <w:p w:rsidR="006D6561" w:rsidRPr="00B7111D" w:rsidRDefault="006D6561" w:rsidP="00105356">
      <w:pPr>
        <w:numPr>
          <w:ilvl w:val="1"/>
          <w:numId w:val="2"/>
        </w:numPr>
        <w:tabs>
          <w:tab w:val="clear" w:pos="360"/>
          <w:tab w:val="num" w:pos="1440"/>
        </w:tabs>
        <w:ind w:left="1440" w:hanging="360"/>
        <w:rPr>
          <w:rFonts w:ascii="Calibri" w:hAnsi="Calibri" w:cs="Calibri"/>
        </w:rPr>
      </w:pPr>
      <w:r w:rsidRPr="00B7111D">
        <w:rPr>
          <w:rFonts w:ascii="Calibri" w:hAnsi="Calibri" w:cs="Calibri"/>
        </w:rPr>
        <w:t xml:space="preserve">Tanggal dan waktu </w:t>
      </w:r>
    </w:p>
    <w:p w:rsidR="006D6561" w:rsidRPr="00B7111D" w:rsidRDefault="006D6561" w:rsidP="00105356">
      <w:pPr>
        <w:numPr>
          <w:ilvl w:val="1"/>
          <w:numId w:val="2"/>
        </w:numPr>
        <w:tabs>
          <w:tab w:val="clear" w:pos="360"/>
          <w:tab w:val="num" w:pos="1440"/>
        </w:tabs>
        <w:ind w:left="1440" w:hanging="360"/>
        <w:rPr>
          <w:rFonts w:ascii="Calibri" w:hAnsi="Calibri" w:cs="Calibri"/>
        </w:rPr>
      </w:pPr>
      <w:r w:rsidRPr="00B7111D">
        <w:rPr>
          <w:rFonts w:ascii="Calibri" w:hAnsi="Calibri" w:cs="Calibri"/>
        </w:rPr>
        <w:t>Anamnesis</w:t>
      </w:r>
    </w:p>
    <w:p w:rsidR="006D6561" w:rsidRPr="00B7111D" w:rsidRDefault="006D6561" w:rsidP="00105356">
      <w:pPr>
        <w:numPr>
          <w:ilvl w:val="1"/>
          <w:numId w:val="2"/>
        </w:numPr>
        <w:tabs>
          <w:tab w:val="clear" w:pos="360"/>
          <w:tab w:val="num" w:pos="1440"/>
        </w:tabs>
        <w:ind w:left="1440" w:hanging="360"/>
        <w:rPr>
          <w:rFonts w:ascii="Calibri" w:hAnsi="Calibri" w:cs="Calibri"/>
        </w:rPr>
      </w:pPr>
      <w:r w:rsidRPr="00B7111D">
        <w:rPr>
          <w:rFonts w:ascii="Calibri" w:hAnsi="Calibri" w:cs="Calibri"/>
        </w:rPr>
        <w:t>Diagnosis</w:t>
      </w:r>
    </w:p>
    <w:p w:rsidR="006D6561" w:rsidRPr="00B7111D" w:rsidRDefault="006D6561" w:rsidP="00105356">
      <w:pPr>
        <w:ind w:left="1080"/>
        <w:rPr>
          <w:rFonts w:ascii="Calibri" w:hAnsi="Calibri" w:cs="Calibri"/>
        </w:rPr>
      </w:pPr>
    </w:p>
    <w:p w:rsidR="006D6561" w:rsidRPr="00B7111D" w:rsidRDefault="006D6561" w:rsidP="00105356">
      <w:pPr>
        <w:numPr>
          <w:ilvl w:val="0"/>
          <w:numId w:val="3"/>
        </w:numPr>
        <w:tabs>
          <w:tab w:val="clear" w:pos="360"/>
          <w:tab w:val="num" w:pos="720"/>
        </w:tabs>
        <w:ind w:left="1080" w:hanging="720"/>
        <w:rPr>
          <w:rFonts w:ascii="Calibri" w:hAnsi="Calibri" w:cs="Calibri"/>
        </w:rPr>
      </w:pPr>
      <w:r w:rsidRPr="00B7111D">
        <w:rPr>
          <w:rFonts w:ascii="Calibri" w:hAnsi="Calibri" w:cs="Calibri"/>
        </w:rPr>
        <w:t>Dokumen Rekam Medis Rawat Inap</w:t>
      </w:r>
    </w:p>
    <w:p w:rsidR="006D6561" w:rsidRPr="00B7111D" w:rsidRDefault="006D6561" w:rsidP="00105356">
      <w:pPr>
        <w:numPr>
          <w:ilvl w:val="1"/>
          <w:numId w:val="4"/>
        </w:numPr>
        <w:tabs>
          <w:tab w:val="clear" w:pos="360"/>
          <w:tab w:val="num" w:pos="1440"/>
        </w:tabs>
        <w:ind w:left="1440" w:hanging="360"/>
        <w:rPr>
          <w:rFonts w:ascii="Calibri" w:hAnsi="Calibri" w:cs="Calibri"/>
        </w:rPr>
      </w:pPr>
      <w:r w:rsidRPr="00B7111D">
        <w:rPr>
          <w:rFonts w:ascii="Calibri" w:hAnsi="Calibri" w:cs="Calibri"/>
        </w:rPr>
        <w:t xml:space="preserve">Identitas Pesien </w:t>
      </w:r>
    </w:p>
    <w:p w:rsidR="006D6561" w:rsidRPr="00B7111D" w:rsidRDefault="006D6561" w:rsidP="00105356">
      <w:pPr>
        <w:numPr>
          <w:ilvl w:val="1"/>
          <w:numId w:val="4"/>
        </w:numPr>
        <w:tabs>
          <w:tab w:val="clear" w:pos="360"/>
          <w:tab w:val="num" w:pos="1440"/>
        </w:tabs>
        <w:ind w:left="1440" w:hanging="360"/>
        <w:rPr>
          <w:rFonts w:ascii="Calibri" w:hAnsi="Calibri" w:cs="Calibri"/>
        </w:rPr>
      </w:pPr>
      <w:r w:rsidRPr="00B7111D">
        <w:rPr>
          <w:rFonts w:ascii="Calibri" w:hAnsi="Calibri" w:cs="Calibri"/>
        </w:rPr>
        <w:t xml:space="preserve">Tanggal dan waktu </w:t>
      </w:r>
    </w:p>
    <w:p w:rsidR="006D6561" w:rsidRDefault="001E47D9" w:rsidP="00105356">
      <w:pPr>
        <w:numPr>
          <w:ilvl w:val="1"/>
          <w:numId w:val="4"/>
        </w:numPr>
        <w:tabs>
          <w:tab w:val="clear" w:pos="360"/>
          <w:tab w:val="num" w:pos="1440"/>
        </w:tabs>
        <w:ind w:left="1440" w:hanging="360"/>
        <w:rPr>
          <w:rFonts w:ascii="Calibri" w:hAnsi="Calibri" w:cs="Calibri"/>
        </w:rPr>
      </w:pPr>
      <w:r>
        <w:rPr>
          <w:rFonts w:ascii="Calibri" w:hAnsi="Calibri" w:cs="Calibri"/>
        </w:rPr>
        <w:t>Assesmen medis rawat inap pasien penyakit dalam</w:t>
      </w:r>
    </w:p>
    <w:p w:rsidR="001E47D9" w:rsidRDefault="001E47D9" w:rsidP="00105356">
      <w:pPr>
        <w:numPr>
          <w:ilvl w:val="1"/>
          <w:numId w:val="4"/>
        </w:numPr>
        <w:tabs>
          <w:tab w:val="clear" w:pos="360"/>
          <w:tab w:val="num" w:pos="1440"/>
        </w:tabs>
        <w:ind w:left="1440" w:hanging="360"/>
        <w:rPr>
          <w:rFonts w:ascii="Calibri" w:hAnsi="Calibri" w:cs="Calibri"/>
        </w:rPr>
      </w:pPr>
      <w:r>
        <w:rPr>
          <w:rFonts w:ascii="Calibri" w:hAnsi="Calibri" w:cs="Calibri"/>
        </w:rPr>
        <w:t>Lembar rencana asuhan medis</w:t>
      </w:r>
    </w:p>
    <w:p w:rsidR="009018F0" w:rsidRDefault="009018F0" w:rsidP="00105356">
      <w:pPr>
        <w:numPr>
          <w:ilvl w:val="1"/>
          <w:numId w:val="4"/>
        </w:numPr>
        <w:tabs>
          <w:tab w:val="clear" w:pos="360"/>
          <w:tab w:val="num" w:pos="1440"/>
        </w:tabs>
        <w:ind w:left="1440" w:hanging="360"/>
        <w:rPr>
          <w:rFonts w:ascii="Calibri" w:hAnsi="Calibri" w:cs="Calibri"/>
        </w:rPr>
      </w:pPr>
      <w:r>
        <w:rPr>
          <w:rFonts w:ascii="Calibri" w:hAnsi="Calibri" w:cs="Calibri"/>
        </w:rPr>
        <w:t>Catatan perkembangan pasien terintegrasi</w:t>
      </w:r>
    </w:p>
    <w:p w:rsidR="001E47D9" w:rsidRDefault="009018F0" w:rsidP="00105356">
      <w:pPr>
        <w:numPr>
          <w:ilvl w:val="1"/>
          <w:numId w:val="4"/>
        </w:numPr>
        <w:tabs>
          <w:tab w:val="clear" w:pos="360"/>
          <w:tab w:val="num" w:pos="1440"/>
        </w:tabs>
        <w:ind w:left="1440" w:hanging="360"/>
        <w:rPr>
          <w:rFonts w:ascii="Calibri" w:hAnsi="Calibri" w:cs="Calibri"/>
        </w:rPr>
      </w:pPr>
      <w:r>
        <w:rPr>
          <w:rFonts w:ascii="Calibri" w:hAnsi="Calibri" w:cs="Calibri"/>
        </w:rPr>
        <w:t>Lembar konsultasi</w:t>
      </w:r>
    </w:p>
    <w:p w:rsidR="009018F0" w:rsidRPr="00B7111D" w:rsidRDefault="009018F0" w:rsidP="00105356">
      <w:pPr>
        <w:numPr>
          <w:ilvl w:val="1"/>
          <w:numId w:val="4"/>
        </w:numPr>
        <w:tabs>
          <w:tab w:val="clear" w:pos="360"/>
          <w:tab w:val="num" w:pos="1440"/>
        </w:tabs>
        <w:ind w:left="1440" w:hanging="360"/>
        <w:rPr>
          <w:rFonts w:ascii="Calibri" w:hAnsi="Calibri" w:cs="Calibri"/>
        </w:rPr>
      </w:pPr>
      <w:r>
        <w:rPr>
          <w:rFonts w:ascii="Calibri" w:hAnsi="Calibri" w:cs="Calibri"/>
        </w:rPr>
        <w:t>Resume Medis</w:t>
      </w:r>
    </w:p>
    <w:p w:rsidR="006D6561" w:rsidRPr="00B7111D" w:rsidRDefault="001E47D9" w:rsidP="00105356">
      <w:pPr>
        <w:numPr>
          <w:ilvl w:val="1"/>
          <w:numId w:val="4"/>
        </w:numPr>
        <w:tabs>
          <w:tab w:val="clear" w:pos="360"/>
          <w:tab w:val="num" w:pos="1440"/>
        </w:tabs>
        <w:ind w:left="1440" w:hanging="360"/>
        <w:rPr>
          <w:rFonts w:ascii="Calibri" w:hAnsi="Calibri" w:cs="Calibri"/>
        </w:rPr>
      </w:pPr>
      <w:r>
        <w:rPr>
          <w:rFonts w:ascii="Calibri" w:hAnsi="Calibri" w:cs="Calibri"/>
        </w:rPr>
        <w:t>Pengkajian Keperawatan</w:t>
      </w:r>
      <w:r w:rsidR="006D6561" w:rsidRPr="00B7111D">
        <w:rPr>
          <w:rFonts w:ascii="Calibri" w:hAnsi="Calibri" w:cs="Calibri"/>
        </w:rPr>
        <w:t xml:space="preserve"> </w:t>
      </w:r>
    </w:p>
    <w:p w:rsidR="006D6561" w:rsidRDefault="009018F0" w:rsidP="001E47D9">
      <w:pPr>
        <w:numPr>
          <w:ilvl w:val="1"/>
          <w:numId w:val="4"/>
        </w:numPr>
        <w:tabs>
          <w:tab w:val="clear" w:pos="360"/>
          <w:tab w:val="num" w:pos="1440"/>
        </w:tabs>
        <w:ind w:left="1440" w:hanging="360"/>
        <w:rPr>
          <w:rFonts w:ascii="Calibri" w:hAnsi="Calibri" w:cs="Calibri"/>
        </w:rPr>
      </w:pPr>
      <w:r>
        <w:rPr>
          <w:rFonts w:ascii="Calibri" w:hAnsi="Calibri" w:cs="Calibri"/>
        </w:rPr>
        <w:t>Rencana</w:t>
      </w:r>
      <w:r w:rsidR="001E47D9">
        <w:rPr>
          <w:rFonts w:ascii="Calibri" w:hAnsi="Calibri" w:cs="Calibri"/>
        </w:rPr>
        <w:t xml:space="preserve"> keperawatan</w:t>
      </w:r>
    </w:p>
    <w:p w:rsidR="001E47D9" w:rsidRPr="009018F0" w:rsidRDefault="001E47D9" w:rsidP="009018F0">
      <w:pPr>
        <w:numPr>
          <w:ilvl w:val="1"/>
          <w:numId w:val="4"/>
        </w:numPr>
        <w:tabs>
          <w:tab w:val="clear" w:pos="360"/>
          <w:tab w:val="num" w:pos="1440"/>
        </w:tabs>
        <w:ind w:left="1440" w:hanging="360"/>
        <w:rPr>
          <w:rFonts w:ascii="Calibri" w:hAnsi="Calibri" w:cs="Calibri"/>
        </w:rPr>
      </w:pPr>
      <w:r>
        <w:rPr>
          <w:rFonts w:ascii="Calibri" w:hAnsi="Calibri" w:cs="Calibri"/>
        </w:rPr>
        <w:t>Assesmen ulang nyeri</w:t>
      </w:r>
    </w:p>
    <w:p w:rsidR="001E47D9" w:rsidRDefault="001E47D9" w:rsidP="00105356">
      <w:pPr>
        <w:numPr>
          <w:ilvl w:val="1"/>
          <w:numId w:val="4"/>
        </w:numPr>
        <w:tabs>
          <w:tab w:val="clear" w:pos="360"/>
          <w:tab w:val="num" w:pos="1440"/>
        </w:tabs>
        <w:ind w:left="1440" w:hanging="360"/>
        <w:rPr>
          <w:rFonts w:ascii="Calibri" w:hAnsi="Calibri" w:cs="Calibri"/>
        </w:rPr>
      </w:pPr>
      <w:r>
        <w:rPr>
          <w:rFonts w:ascii="Calibri" w:hAnsi="Calibri" w:cs="Calibri"/>
        </w:rPr>
        <w:t>Resume keperawatan</w:t>
      </w:r>
    </w:p>
    <w:p w:rsidR="009018F0" w:rsidRDefault="009018F0" w:rsidP="00105356">
      <w:pPr>
        <w:numPr>
          <w:ilvl w:val="1"/>
          <w:numId w:val="4"/>
        </w:numPr>
        <w:tabs>
          <w:tab w:val="clear" w:pos="360"/>
          <w:tab w:val="num" w:pos="1440"/>
        </w:tabs>
        <w:ind w:left="1440" w:hanging="360"/>
        <w:rPr>
          <w:rFonts w:ascii="Calibri" w:hAnsi="Calibri" w:cs="Calibri"/>
        </w:rPr>
      </w:pPr>
      <w:r>
        <w:rPr>
          <w:rFonts w:ascii="Calibri" w:hAnsi="Calibri" w:cs="Calibri"/>
        </w:rPr>
        <w:t>Grafik</w:t>
      </w:r>
    </w:p>
    <w:p w:rsidR="009018F0" w:rsidRDefault="009018F0" w:rsidP="00105356">
      <w:pPr>
        <w:numPr>
          <w:ilvl w:val="1"/>
          <w:numId w:val="4"/>
        </w:numPr>
        <w:tabs>
          <w:tab w:val="clear" w:pos="360"/>
          <w:tab w:val="num" w:pos="1440"/>
        </w:tabs>
        <w:ind w:left="1440" w:hanging="360"/>
        <w:rPr>
          <w:rFonts w:ascii="Calibri" w:hAnsi="Calibri" w:cs="Calibri"/>
        </w:rPr>
      </w:pPr>
      <w:r>
        <w:rPr>
          <w:rFonts w:ascii="Calibri" w:hAnsi="Calibri" w:cs="Calibri"/>
        </w:rPr>
        <w:t>Surat persetujuan dilakukan sentralisasi obat</w:t>
      </w:r>
    </w:p>
    <w:p w:rsidR="009018F0" w:rsidRDefault="009018F0" w:rsidP="00105356">
      <w:pPr>
        <w:numPr>
          <w:ilvl w:val="1"/>
          <w:numId w:val="4"/>
        </w:numPr>
        <w:tabs>
          <w:tab w:val="clear" w:pos="360"/>
          <w:tab w:val="num" w:pos="1440"/>
        </w:tabs>
        <w:ind w:left="1440" w:hanging="360"/>
        <w:rPr>
          <w:rFonts w:ascii="Calibri" w:hAnsi="Calibri" w:cs="Calibri"/>
        </w:rPr>
      </w:pPr>
      <w:r>
        <w:rPr>
          <w:rFonts w:ascii="Calibri" w:hAnsi="Calibri" w:cs="Calibri"/>
        </w:rPr>
        <w:t>Catatan pemberian infus</w:t>
      </w:r>
    </w:p>
    <w:p w:rsidR="009018F0" w:rsidRDefault="009018F0" w:rsidP="00105356">
      <w:pPr>
        <w:numPr>
          <w:ilvl w:val="1"/>
          <w:numId w:val="4"/>
        </w:numPr>
        <w:tabs>
          <w:tab w:val="clear" w:pos="360"/>
          <w:tab w:val="num" w:pos="1440"/>
        </w:tabs>
        <w:ind w:left="1440" w:hanging="360"/>
        <w:rPr>
          <w:rFonts w:ascii="Calibri" w:hAnsi="Calibri" w:cs="Calibri"/>
        </w:rPr>
      </w:pPr>
      <w:r>
        <w:rPr>
          <w:rFonts w:ascii="Calibri" w:hAnsi="Calibri" w:cs="Calibri"/>
        </w:rPr>
        <w:t>Daftar rekap pemberian obat pasien</w:t>
      </w:r>
    </w:p>
    <w:p w:rsidR="009018F0" w:rsidRPr="009018F0" w:rsidRDefault="009018F0" w:rsidP="009018F0">
      <w:pPr>
        <w:numPr>
          <w:ilvl w:val="1"/>
          <w:numId w:val="4"/>
        </w:numPr>
        <w:tabs>
          <w:tab w:val="clear" w:pos="360"/>
          <w:tab w:val="num" w:pos="1440"/>
        </w:tabs>
        <w:ind w:left="1440" w:hanging="360"/>
        <w:rPr>
          <w:rFonts w:ascii="Calibri" w:hAnsi="Calibri" w:cs="Calibri"/>
        </w:rPr>
      </w:pPr>
      <w:r>
        <w:rPr>
          <w:rFonts w:ascii="Calibri" w:hAnsi="Calibri" w:cs="Calibri"/>
        </w:rPr>
        <w:t>Hasil pemeriksaan lab da rontgen</w:t>
      </w:r>
    </w:p>
    <w:p w:rsidR="006D6561" w:rsidRPr="00B7111D" w:rsidRDefault="003D0A3A" w:rsidP="00105356">
      <w:pPr>
        <w:numPr>
          <w:ilvl w:val="1"/>
          <w:numId w:val="4"/>
        </w:numPr>
        <w:tabs>
          <w:tab w:val="clear" w:pos="360"/>
          <w:tab w:val="num" w:pos="1440"/>
        </w:tabs>
        <w:ind w:left="1440" w:hanging="360"/>
        <w:rPr>
          <w:rFonts w:ascii="Calibri" w:hAnsi="Calibri" w:cs="Calibri"/>
        </w:rPr>
      </w:pPr>
      <w:r>
        <w:rPr>
          <w:rFonts w:ascii="Calibri" w:hAnsi="Calibri" w:cs="Calibri"/>
        </w:rPr>
        <w:t>Pesanan</w:t>
      </w:r>
      <w:r w:rsidR="009018F0">
        <w:rPr>
          <w:rFonts w:ascii="Calibri" w:hAnsi="Calibri" w:cs="Calibri"/>
        </w:rPr>
        <w:t xml:space="preserve"> Pulang </w:t>
      </w:r>
    </w:p>
    <w:p w:rsidR="006D6561" w:rsidRPr="00B7111D" w:rsidRDefault="006D6561" w:rsidP="009018F0">
      <w:pPr>
        <w:ind w:left="1080"/>
        <w:rPr>
          <w:rFonts w:ascii="Calibri" w:hAnsi="Calibri" w:cs="Calibri"/>
        </w:rPr>
      </w:pPr>
    </w:p>
    <w:p w:rsidR="006D6561" w:rsidRPr="00B7111D" w:rsidRDefault="006D6561" w:rsidP="00105356">
      <w:pPr>
        <w:ind w:left="1080"/>
        <w:rPr>
          <w:rFonts w:ascii="Calibri" w:hAnsi="Calibri" w:cs="Calibri"/>
        </w:rPr>
      </w:pPr>
    </w:p>
    <w:p w:rsidR="006D6561" w:rsidRPr="00B7111D" w:rsidRDefault="006D6561" w:rsidP="00105356">
      <w:pPr>
        <w:numPr>
          <w:ilvl w:val="0"/>
          <w:numId w:val="5"/>
        </w:numPr>
        <w:tabs>
          <w:tab w:val="clear" w:pos="360"/>
          <w:tab w:val="num" w:pos="720"/>
        </w:tabs>
        <w:ind w:left="1080" w:hanging="720"/>
        <w:rPr>
          <w:rFonts w:ascii="Calibri" w:hAnsi="Calibri" w:cs="Calibri"/>
        </w:rPr>
      </w:pPr>
      <w:r w:rsidRPr="00B7111D">
        <w:rPr>
          <w:rFonts w:ascii="Calibri" w:hAnsi="Calibri" w:cs="Calibri"/>
        </w:rPr>
        <w:lastRenderedPageBreak/>
        <w:t>Dokumen rekam Medis Gawat Darurat</w:t>
      </w:r>
    </w:p>
    <w:p w:rsidR="006D6561" w:rsidRPr="00B7111D" w:rsidRDefault="006D6561" w:rsidP="00105356">
      <w:pPr>
        <w:numPr>
          <w:ilvl w:val="1"/>
          <w:numId w:val="6"/>
        </w:numPr>
        <w:tabs>
          <w:tab w:val="clear" w:pos="360"/>
          <w:tab w:val="num" w:pos="1440"/>
        </w:tabs>
        <w:ind w:left="1440" w:hanging="360"/>
        <w:rPr>
          <w:rFonts w:ascii="Calibri" w:hAnsi="Calibri" w:cs="Calibri"/>
        </w:rPr>
      </w:pPr>
      <w:r w:rsidRPr="00B7111D">
        <w:rPr>
          <w:rFonts w:ascii="Calibri" w:hAnsi="Calibri" w:cs="Calibri"/>
        </w:rPr>
        <w:t xml:space="preserve">Identitas Pesien </w:t>
      </w:r>
    </w:p>
    <w:p w:rsidR="006D6561" w:rsidRPr="00453A83" w:rsidRDefault="006D6561" w:rsidP="00453A83">
      <w:pPr>
        <w:numPr>
          <w:ilvl w:val="1"/>
          <w:numId w:val="6"/>
        </w:numPr>
        <w:tabs>
          <w:tab w:val="clear" w:pos="360"/>
          <w:tab w:val="num" w:pos="1440"/>
        </w:tabs>
        <w:ind w:left="1440" w:hanging="360"/>
        <w:rPr>
          <w:rFonts w:ascii="Calibri" w:hAnsi="Calibri" w:cs="Calibri"/>
        </w:rPr>
      </w:pPr>
      <w:r w:rsidRPr="00B7111D">
        <w:rPr>
          <w:rFonts w:ascii="Calibri" w:hAnsi="Calibri" w:cs="Calibri"/>
        </w:rPr>
        <w:t>Kond</w:t>
      </w:r>
      <w:r w:rsidR="00453A83">
        <w:rPr>
          <w:rFonts w:ascii="Calibri" w:hAnsi="Calibri" w:cs="Calibri"/>
        </w:rPr>
        <w:t>isi Pasien saat sampai di RS</w:t>
      </w:r>
      <w:r w:rsidRPr="00B7111D">
        <w:rPr>
          <w:rFonts w:ascii="Calibri" w:hAnsi="Calibri" w:cs="Calibri"/>
        </w:rPr>
        <w:t xml:space="preserve"> </w:t>
      </w:r>
      <w:r w:rsidRPr="00453A83">
        <w:rPr>
          <w:rFonts w:ascii="Calibri" w:hAnsi="Calibri" w:cs="Calibri"/>
        </w:rPr>
        <w:t xml:space="preserve"> </w:t>
      </w:r>
    </w:p>
    <w:p w:rsidR="006D6561" w:rsidRPr="00B7111D" w:rsidRDefault="006D6561" w:rsidP="00105356">
      <w:pPr>
        <w:numPr>
          <w:ilvl w:val="1"/>
          <w:numId w:val="6"/>
        </w:numPr>
        <w:tabs>
          <w:tab w:val="clear" w:pos="360"/>
          <w:tab w:val="num" w:pos="1440"/>
        </w:tabs>
        <w:ind w:left="1440" w:hanging="360"/>
        <w:rPr>
          <w:rFonts w:ascii="Calibri" w:hAnsi="Calibri" w:cs="Calibri"/>
        </w:rPr>
      </w:pPr>
      <w:r w:rsidRPr="00B7111D">
        <w:rPr>
          <w:rFonts w:ascii="Calibri" w:hAnsi="Calibri" w:cs="Calibri"/>
        </w:rPr>
        <w:t xml:space="preserve">Tanggal dan waktu </w:t>
      </w:r>
    </w:p>
    <w:p w:rsidR="006D6561" w:rsidRPr="00B7111D" w:rsidRDefault="006D6561" w:rsidP="00105356">
      <w:pPr>
        <w:numPr>
          <w:ilvl w:val="1"/>
          <w:numId w:val="6"/>
        </w:numPr>
        <w:tabs>
          <w:tab w:val="clear" w:pos="360"/>
          <w:tab w:val="num" w:pos="1440"/>
        </w:tabs>
        <w:ind w:left="1440" w:hanging="360"/>
        <w:rPr>
          <w:rFonts w:ascii="Calibri" w:hAnsi="Calibri" w:cs="Calibri"/>
        </w:rPr>
      </w:pPr>
      <w:r w:rsidRPr="00B7111D">
        <w:rPr>
          <w:rFonts w:ascii="Calibri" w:hAnsi="Calibri" w:cs="Calibri"/>
        </w:rPr>
        <w:t>Anamnesis</w:t>
      </w:r>
    </w:p>
    <w:p w:rsidR="006D6561" w:rsidRPr="00B7111D" w:rsidRDefault="00453A83" w:rsidP="00105356">
      <w:pPr>
        <w:numPr>
          <w:ilvl w:val="1"/>
          <w:numId w:val="6"/>
        </w:numPr>
        <w:tabs>
          <w:tab w:val="clear" w:pos="360"/>
          <w:tab w:val="num" w:pos="1440"/>
        </w:tabs>
        <w:ind w:left="1440" w:hanging="360"/>
        <w:rPr>
          <w:rFonts w:ascii="Calibri" w:hAnsi="Calibri" w:cs="Calibri"/>
        </w:rPr>
      </w:pPr>
      <w:r>
        <w:rPr>
          <w:rFonts w:ascii="Calibri" w:hAnsi="Calibri" w:cs="Calibri"/>
        </w:rPr>
        <w:t xml:space="preserve">Pemeriksaan Fisik </w:t>
      </w:r>
    </w:p>
    <w:p w:rsidR="006D6561" w:rsidRPr="00B7111D" w:rsidRDefault="006D6561" w:rsidP="00105356">
      <w:pPr>
        <w:numPr>
          <w:ilvl w:val="1"/>
          <w:numId w:val="6"/>
        </w:numPr>
        <w:tabs>
          <w:tab w:val="clear" w:pos="360"/>
          <w:tab w:val="num" w:pos="1440"/>
        </w:tabs>
        <w:ind w:left="1440" w:hanging="360"/>
        <w:rPr>
          <w:rFonts w:ascii="Calibri" w:hAnsi="Calibri" w:cs="Calibri"/>
        </w:rPr>
      </w:pPr>
      <w:r w:rsidRPr="00B7111D">
        <w:rPr>
          <w:rFonts w:ascii="Calibri" w:hAnsi="Calibri" w:cs="Calibri"/>
        </w:rPr>
        <w:t>Diagnosis</w:t>
      </w:r>
    </w:p>
    <w:p w:rsidR="006D6561" w:rsidRPr="00B7111D" w:rsidRDefault="00453A83" w:rsidP="00105356">
      <w:pPr>
        <w:numPr>
          <w:ilvl w:val="1"/>
          <w:numId w:val="6"/>
        </w:numPr>
        <w:tabs>
          <w:tab w:val="clear" w:pos="360"/>
          <w:tab w:val="num" w:pos="1440"/>
        </w:tabs>
        <w:ind w:left="1440" w:hanging="360"/>
        <w:rPr>
          <w:rFonts w:ascii="Calibri" w:hAnsi="Calibri" w:cs="Calibri"/>
        </w:rPr>
      </w:pPr>
      <w:r>
        <w:rPr>
          <w:rFonts w:ascii="Calibri" w:hAnsi="Calibri" w:cs="Calibri"/>
        </w:rPr>
        <w:t>Rencana dan t</w:t>
      </w:r>
      <w:r w:rsidR="006D6561" w:rsidRPr="00B7111D">
        <w:rPr>
          <w:rFonts w:ascii="Calibri" w:hAnsi="Calibri" w:cs="Calibri"/>
        </w:rPr>
        <w:t>i</w:t>
      </w:r>
      <w:r>
        <w:rPr>
          <w:rFonts w:ascii="Calibri" w:hAnsi="Calibri" w:cs="Calibri"/>
        </w:rPr>
        <w:t>ndakan</w:t>
      </w:r>
      <w:r w:rsidR="006D6561" w:rsidRPr="00B7111D">
        <w:rPr>
          <w:rFonts w:ascii="Calibri" w:hAnsi="Calibri" w:cs="Calibri"/>
        </w:rPr>
        <w:t xml:space="preserve"> pelayanan selanjutnya.</w:t>
      </w:r>
    </w:p>
    <w:p w:rsidR="006D6561" w:rsidRDefault="006D6561" w:rsidP="00105356">
      <w:pPr>
        <w:numPr>
          <w:ilvl w:val="1"/>
          <w:numId w:val="6"/>
        </w:numPr>
        <w:tabs>
          <w:tab w:val="clear" w:pos="360"/>
          <w:tab w:val="num" w:pos="1440"/>
        </w:tabs>
        <w:ind w:left="1440" w:hanging="360"/>
        <w:rPr>
          <w:rFonts w:ascii="Calibri" w:hAnsi="Calibri" w:cs="Calibri"/>
        </w:rPr>
      </w:pPr>
      <w:r w:rsidRPr="00B7111D">
        <w:rPr>
          <w:rFonts w:ascii="Calibri" w:hAnsi="Calibri" w:cs="Calibri"/>
        </w:rPr>
        <w:t xml:space="preserve">Nama dan tanda tangan dokter </w:t>
      </w:r>
    </w:p>
    <w:p w:rsidR="00453A83" w:rsidRPr="00B7111D" w:rsidRDefault="00453A83" w:rsidP="00453A83">
      <w:pPr>
        <w:ind w:left="1440"/>
        <w:rPr>
          <w:rFonts w:ascii="Calibri" w:hAnsi="Calibri" w:cs="Calibri"/>
        </w:rPr>
      </w:pPr>
    </w:p>
    <w:p w:rsidR="006D6561" w:rsidRPr="00B7111D" w:rsidRDefault="006D6561" w:rsidP="003D0A3A">
      <w:pPr>
        <w:ind w:left="709"/>
        <w:rPr>
          <w:rFonts w:ascii="Calibri" w:hAnsi="Calibri" w:cs="Calibri"/>
          <w:lang w:val="id-ID"/>
        </w:rPr>
      </w:pPr>
    </w:p>
    <w:p w:rsidR="00453A83" w:rsidRPr="00453A83" w:rsidRDefault="006D6561" w:rsidP="003D0A3A">
      <w:pPr>
        <w:pStyle w:val="ListParagraph"/>
        <w:numPr>
          <w:ilvl w:val="0"/>
          <w:numId w:val="5"/>
        </w:numPr>
        <w:tabs>
          <w:tab w:val="clear" w:pos="360"/>
          <w:tab w:val="num" w:pos="1134"/>
        </w:tabs>
        <w:ind w:firstLine="66"/>
        <w:rPr>
          <w:rFonts w:cs="Calibri"/>
        </w:rPr>
      </w:pPr>
      <w:r w:rsidRPr="00453A83">
        <w:rPr>
          <w:rFonts w:cs="Calibri"/>
          <w:lang w:val="id-ID"/>
        </w:rPr>
        <w:t>Informasi yang wajib diisi oleh DPJP dalam dokumen rekam medis adalah :</w:t>
      </w:r>
    </w:p>
    <w:p w:rsidR="009E64C8" w:rsidRPr="009E64C8" w:rsidRDefault="006D6561" w:rsidP="00E80EA3">
      <w:pPr>
        <w:pStyle w:val="ListParagraph"/>
        <w:numPr>
          <w:ilvl w:val="0"/>
          <w:numId w:val="30"/>
        </w:numPr>
        <w:ind w:left="1843" w:hanging="425"/>
        <w:rPr>
          <w:rFonts w:cs="Calibri"/>
          <w:lang w:val="id-ID"/>
        </w:rPr>
      </w:pPr>
      <w:r w:rsidRPr="009E64C8">
        <w:rPr>
          <w:rFonts w:cs="Calibri"/>
          <w:lang w:val="id-ID"/>
        </w:rPr>
        <w:t>Diagnosa masuk dan keluar rumah sakit</w:t>
      </w:r>
    </w:p>
    <w:p w:rsidR="004817C9" w:rsidRPr="004817C9" w:rsidRDefault="006D6561" w:rsidP="00E80EA3">
      <w:pPr>
        <w:pStyle w:val="ListParagraph"/>
        <w:numPr>
          <w:ilvl w:val="0"/>
          <w:numId w:val="30"/>
        </w:numPr>
        <w:ind w:left="1843" w:hanging="425"/>
        <w:rPr>
          <w:rFonts w:cs="Calibri"/>
          <w:lang w:val="id-ID"/>
        </w:rPr>
      </w:pPr>
      <w:r w:rsidRPr="009E64C8">
        <w:rPr>
          <w:rFonts w:cs="Calibri"/>
          <w:lang w:val="id-ID"/>
        </w:rPr>
        <w:t>Pemeriksaan awal pasien masuk rumah sakit</w:t>
      </w:r>
    </w:p>
    <w:p w:rsidR="004817C9" w:rsidRPr="004817C9" w:rsidRDefault="006D6561" w:rsidP="00E80EA3">
      <w:pPr>
        <w:pStyle w:val="ListParagraph"/>
        <w:numPr>
          <w:ilvl w:val="0"/>
          <w:numId w:val="30"/>
        </w:numPr>
        <w:ind w:left="1843" w:hanging="425"/>
        <w:rPr>
          <w:rFonts w:cs="Calibri"/>
          <w:lang w:val="id-ID"/>
        </w:rPr>
      </w:pPr>
      <w:r w:rsidRPr="004817C9">
        <w:rPr>
          <w:rFonts w:cs="Calibri"/>
          <w:lang w:val="id-ID"/>
        </w:rPr>
        <w:t>R</w:t>
      </w:r>
      <w:r w:rsidR="00453A83">
        <w:rPr>
          <w:rFonts w:cs="Calibri"/>
          <w:lang w:val="id-ID"/>
        </w:rPr>
        <w:t xml:space="preserve">encana </w:t>
      </w:r>
      <w:r w:rsidR="00453A83">
        <w:rPr>
          <w:rFonts w:cs="Calibri"/>
        </w:rPr>
        <w:t>asuhan medis</w:t>
      </w:r>
    </w:p>
    <w:p w:rsidR="004817C9" w:rsidRPr="004817C9" w:rsidRDefault="009E64C8" w:rsidP="00E80EA3">
      <w:pPr>
        <w:pStyle w:val="ListParagraph"/>
        <w:numPr>
          <w:ilvl w:val="0"/>
          <w:numId w:val="30"/>
        </w:numPr>
        <w:ind w:left="1843" w:hanging="425"/>
        <w:rPr>
          <w:rFonts w:cs="Calibri"/>
          <w:lang w:val="id-ID"/>
        </w:rPr>
      </w:pPr>
      <w:r w:rsidRPr="004817C9">
        <w:rPr>
          <w:rFonts w:cs="Calibri"/>
        </w:rPr>
        <w:t>Lembar catatan</w:t>
      </w:r>
      <w:r w:rsidR="006D6561" w:rsidRPr="004817C9">
        <w:rPr>
          <w:rFonts w:cs="Calibri"/>
          <w:lang w:val="id-ID"/>
        </w:rPr>
        <w:t xml:space="preserve"> </w:t>
      </w:r>
      <w:r w:rsidR="00453A83">
        <w:rPr>
          <w:rFonts w:cs="Calibri"/>
        </w:rPr>
        <w:t xml:space="preserve">perkembangan </w:t>
      </w:r>
      <w:r w:rsidR="006D6561" w:rsidRPr="004817C9">
        <w:rPr>
          <w:rFonts w:cs="Calibri"/>
          <w:lang w:val="id-ID"/>
        </w:rPr>
        <w:t>terintegrasi.</w:t>
      </w:r>
    </w:p>
    <w:p w:rsidR="004817C9" w:rsidRPr="004817C9" w:rsidRDefault="001058D9" w:rsidP="00E80EA3">
      <w:pPr>
        <w:pStyle w:val="ListParagraph"/>
        <w:numPr>
          <w:ilvl w:val="0"/>
          <w:numId w:val="30"/>
        </w:numPr>
        <w:ind w:left="1843" w:hanging="425"/>
        <w:rPr>
          <w:rFonts w:cs="Calibri"/>
          <w:lang w:val="id-ID"/>
        </w:rPr>
      </w:pPr>
      <w:r w:rsidRPr="004817C9">
        <w:rPr>
          <w:rFonts w:cs="Calibri"/>
          <w:lang w:val="id-ID"/>
        </w:rPr>
        <w:t>Resume</w:t>
      </w:r>
      <w:r w:rsidRPr="004817C9">
        <w:rPr>
          <w:rFonts w:cs="Calibri"/>
        </w:rPr>
        <w:t xml:space="preserve"> </w:t>
      </w:r>
      <w:r w:rsidR="009E64C8" w:rsidRPr="004817C9">
        <w:rPr>
          <w:rFonts w:cs="Calibri"/>
          <w:lang w:val="id-ID"/>
        </w:rPr>
        <w:t>med</w:t>
      </w:r>
      <w:r w:rsidR="009E64C8" w:rsidRPr="004817C9">
        <w:rPr>
          <w:rFonts w:cs="Calibri"/>
        </w:rPr>
        <w:t>is</w:t>
      </w:r>
    </w:p>
    <w:p w:rsidR="009E64C8" w:rsidRPr="004817C9" w:rsidRDefault="009E64C8" w:rsidP="00E80EA3">
      <w:pPr>
        <w:pStyle w:val="ListParagraph"/>
        <w:numPr>
          <w:ilvl w:val="0"/>
          <w:numId w:val="30"/>
        </w:numPr>
        <w:ind w:left="1843" w:hanging="425"/>
        <w:rPr>
          <w:rFonts w:cs="Calibri"/>
          <w:lang w:val="id-ID"/>
        </w:rPr>
      </w:pPr>
      <w:r w:rsidRPr="004817C9">
        <w:rPr>
          <w:rFonts w:cs="Calibri"/>
        </w:rPr>
        <w:t>Pes</w:t>
      </w:r>
      <w:r w:rsidR="00453A83">
        <w:rPr>
          <w:rFonts w:cs="Calibri"/>
        </w:rPr>
        <w:t xml:space="preserve">anan pulang </w:t>
      </w:r>
    </w:p>
    <w:p w:rsidR="009B3395" w:rsidRPr="00B7111D" w:rsidRDefault="009B3395" w:rsidP="009B3395">
      <w:pPr>
        <w:ind w:left="1785"/>
        <w:rPr>
          <w:rFonts w:ascii="Calibri" w:hAnsi="Calibri" w:cs="Calibri"/>
          <w:lang w:val="id-ID"/>
        </w:rPr>
      </w:pPr>
    </w:p>
    <w:p w:rsidR="006D6561" w:rsidRPr="00B7111D" w:rsidRDefault="006D6561" w:rsidP="00E80EA3">
      <w:pPr>
        <w:numPr>
          <w:ilvl w:val="0"/>
          <w:numId w:val="7"/>
        </w:numPr>
        <w:tabs>
          <w:tab w:val="clear" w:pos="940"/>
        </w:tabs>
        <w:ind w:left="1300" w:hanging="940"/>
        <w:rPr>
          <w:rFonts w:ascii="Calibri" w:hAnsi="Calibri" w:cs="Calibri"/>
          <w:lang w:val="id-ID"/>
        </w:rPr>
      </w:pPr>
      <w:r w:rsidRPr="00B7111D">
        <w:rPr>
          <w:rFonts w:ascii="Calibri" w:hAnsi="Calibri" w:cs="Calibri"/>
          <w:lang w:val="id-ID"/>
        </w:rPr>
        <w:t>Informasi yang wajib diisi oleh staf keperawatan  :</w:t>
      </w:r>
    </w:p>
    <w:p w:rsidR="006D6561" w:rsidRPr="009E64C8" w:rsidRDefault="006D6561" w:rsidP="00105356">
      <w:pPr>
        <w:rPr>
          <w:rFonts w:ascii="Calibri" w:hAnsi="Calibri" w:cs="Calibri"/>
        </w:rPr>
      </w:pPr>
      <w:r w:rsidRPr="00B7111D">
        <w:rPr>
          <w:rFonts w:ascii="Calibri" w:hAnsi="Calibri" w:cs="Calibri"/>
          <w:lang w:val="id-ID"/>
        </w:rPr>
        <w:tab/>
      </w:r>
      <w:r w:rsidRPr="00B7111D">
        <w:rPr>
          <w:rFonts w:ascii="Calibri" w:hAnsi="Calibri" w:cs="Calibri"/>
          <w:lang w:val="id-ID"/>
        </w:rPr>
        <w:tab/>
        <w:t>a.   Pengkajian keper</w:t>
      </w:r>
      <w:r w:rsidR="009E64C8">
        <w:rPr>
          <w:rFonts w:ascii="Calibri" w:hAnsi="Calibri" w:cs="Calibri"/>
          <w:lang w:val="id-ID"/>
        </w:rPr>
        <w:t>awat</w:t>
      </w:r>
      <w:r w:rsidR="009E64C8">
        <w:rPr>
          <w:rFonts w:ascii="Calibri" w:hAnsi="Calibri" w:cs="Calibri"/>
        </w:rPr>
        <w:t>an</w:t>
      </w:r>
    </w:p>
    <w:p w:rsidR="006D6561" w:rsidRPr="009E64C8" w:rsidRDefault="006D6561" w:rsidP="00105356">
      <w:pPr>
        <w:rPr>
          <w:rFonts w:ascii="Calibri" w:hAnsi="Calibri" w:cs="Calibri"/>
        </w:rPr>
      </w:pPr>
      <w:r w:rsidRPr="00B7111D">
        <w:rPr>
          <w:rFonts w:ascii="Calibri" w:hAnsi="Calibri" w:cs="Calibri"/>
          <w:lang w:val="id-ID"/>
        </w:rPr>
        <w:tab/>
      </w:r>
      <w:r w:rsidRPr="00B7111D">
        <w:rPr>
          <w:rFonts w:ascii="Calibri" w:hAnsi="Calibri" w:cs="Calibri"/>
          <w:lang w:val="id-ID"/>
        </w:rPr>
        <w:tab/>
        <w:t>b.   Rencana kepera</w:t>
      </w:r>
      <w:r w:rsidR="009E64C8">
        <w:rPr>
          <w:rFonts w:ascii="Calibri" w:hAnsi="Calibri" w:cs="Calibri"/>
          <w:lang w:val="id-ID"/>
        </w:rPr>
        <w:t xml:space="preserve">watan </w:t>
      </w:r>
    </w:p>
    <w:p w:rsidR="00635EDA" w:rsidRPr="009E64C8" w:rsidRDefault="00635EDA" w:rsidP="00105356">
      <w:pPr>
        <w:ind w:left="720" w:firstLine="720"/>
        <w:jc w:val="both"/>
        <w:rPr>
          <w:rFonts w:ascii="Calibri" w:hAnsi="Calibri" w:cs="Calibri"/>
        </w:rPr>
      </w:pPr>
      <w:r w:rsidRPr="00B7111D">
        <w:rPr>
          <w:rFonts w:ascii="Calibri" w:hAnsi="Calibri" w:cs="Calibri"/>
          <w:lang w:val="id-ID"/>
        </w:rPr>
        <w:t xml:space="preserve">c.  </w:t>
      </w:r>
      <w:r w:rsidR="009E64C8">
        <w:rPr>
          <w:rFonts w:ascii="Calibri" w:hAnsi="Calibri" w:cs="Calibri"/>
        </w:rPr>
        <w:t xml:space="preserve"> </w:t>
      </w:r>
      <w:r w:rsidR="009E64C8" w:rsidRPr="00B7111D">
        <w:rPr>
          <w:rFonts w:ascii="Calibri" w:hAnsi="Calibri" w:cs="Calibri"/>
          <w:lang w:val="id-ID"/>
        </w:rPr>
        <w:t>keluhan nyeri</w:t>
      </w:r>
    </w:p>
    <w:p w:rsidR="006D6561" w:rsidRPr="009E64C8" w:rsidRDefault="009E64C8" w:rsidP="009E64C8">
      <w:pPr>
        <w:jc w:val="both"/>
        <w:rPr>
          <w:rFonts w:ascii="Calibri" w:hAnsi="Calibri" w:cs="Calibri"/>
        </w:rPr>
      </w:pPr>
      <w:r>
        <w:rPr>
          <w:rFonts w:ascii="Calibri" w:hAnsi="Calibri" w:cs="Calibri"/>
        </w:rPr>
        <w:t xml:space="preserve">                        </w:t>
      </w:r>
      <w:r>
        <w:rPr>
          <w:rFonts w:ascii="Calibri" w:hAnsi="Calibri" w:cs="Calibri"/>
          <w:lang w:val="id-ID"/>
        </w:rPr>
        <w:t>d.   Cat</w:t>
      </w:r>
      <w:r>
        <w:rPr>
          <w:rFonts w:ascii="Calibri" w:hAnsi="Calibri" w:cs="Calibri"/>
        </w:rPr>
        <w:t>atan</w:t>
      </w:r>
      <w:r w:rsidR="006D6561" w:rsidRPr="00B7111D">
        <w:rPr>
          <w:rFonts w:ascii="Calibri" w:hAnsi="Calibri" w:cs="Calibri"/>
          <w:lang w:val="id-ID"/>
        </w:rPr>
        <w:t xml:space="preserve"> </w:t>
      </w:r>
      <w:r w:rsidR="003D0A3A">
        <w:rPr>
          <w:rFonts w:ascii="Calibri" w:hAnsi="Calibri" w:cs="Calibri"/>
        </w:rPr>
        <w:t xml:space="preserve">perkembangan pasien </w:t>
      </w:r>
      <w:r w:rsidR="006D6561" w:rsidRPr="00B7111D">
        <w:rPr>
          <w:rFonts w:ascii="Calibri" w:hAnsi="Calibri" w:cs="Calibri"/>
          <w:lang w:val="id-ID"/>
        </w:rPr>
        <w:t>terintegrasi</w:t>
      </w:r>
    </w:p>
    <w:p w:rsidR="003D0A3A" w:rsidRDefault="003D0A3A" w:rsidP="003D0A3A">
      <w:pPr>
        <w:jc w:val="both"/>
        <w:rPr>
          <w:rFonts w:ascii="Calibri" w:hAnsi="Calibri" w:cs="Calibri"/>
        </w:rPr>
      </w:pPr>
    </w:p>
    <w:p w:rsidR="003D0A3A" w:rsidRPr="003D0A3A" w:rsidRDefault="003D0A3A" w:rsidP="003D0A3A">
      <w:pPr>
        <w:jc w:val="both"/>
        <w:rPr>
          <w:rFonts w:ascii="Calibri" w:hAnsi="Calibri" w:cs="Calibri"/>
        </w:rPr>
      </w:pPr>
    </w:p>
    <w:p w:rsidR="004817C9" w:rsidRPr="004817C9" w:rsidRDefault="006D6561" w:rsidP="00E80EA3">
      <w:pPr>
        <w:pStyle w:val="ListParagraph"/>
        <w:numPr>
          <w:ilvl w:val="0"/>
          <w:numId w:val="7"/>
        </w:numPr>
        <w:tabs>
          <w:tab w:val="clear" w:pos="940"/>
          <w:tab w:val="num" w:pos="426"/>
          <w:tab w:val="left" w:pos="1276"/>
        </w:tabs>
        <w:ind w:left="426" w:firstLine="0"/>
        <w:jc w:val="both"/>
        <w:rPr>
          <w:rFonts w:cs="Calibri"/>
        </w:rPr>
      </w:pPr>
      <w:r w:rsidRPr="004817C9">
        <w:rPr>
          <w:rFonts w:cs="Calibri"/>
          <w:lang w:val="id-ID"/>
        </w:rPr>
        <w:t xml:space="preserve">Informasi yang wajib diisi oleh staf </w:t>
      </w:r>
      <w:r w:rsidR="004817C9">
        <w:rPr>
          <w:rFonts w:cs="Calibri"/>
          <w:lang w:val="id-ID"/>
        </w:rPr>
        <w:t>non keperawatan (farmasi,</w:t>
      </w:r>
      <w:r w:rsidR="004817C9">
        <w:rPr>
          <w:rFonts w:cs="Calibri"/>
        </w:rPr>
        <w:t>gizi</w:t>
      </w:r>
      <w:r w:rsidRPr="004817C9">
        <w:rPr>
          <w:rFonts w:cs="Calibri"/>
          <w:lang w:val="id-ID"/>
        </w:rPr>
        <w:t xml:space="preserve">, </w:t>
      </w:r>
    </w:p>
    <w:p w:rsidR="006D6561" w:rsidRPr="004817C9" w:rsidRDefault="003D0A3A" w:rsidP="003D0A3A">
      <w:pPr>
        <w:pStyle w:val="ListParagraph"/>
        <w:ind w:left="1134" w:hanging="567"/>
        <w:jc w:val="both"/>
        <w:rPr>
          <w:rFonts w:cs="Calibri"/>
          <w:lang w:val="id-ID"/>
        </w:rPr>
      </w:pPr>
      <w:r>
        <w:rPr>
          <w:rFonts w:cs="Calibri"/>
        </w:rPr>
        <w:t xml:space="preserve">             </w:t>
      </w:r>
      <w:r w:rsidR="004817C9" w:rsidRPr="004817C9">
        <w:rPr>
          <w:rFonts w:cs="Calibri"/>
        </w:rPr>
        <w:t>radiologi</w:t>
      </w:r>
      <w:r w:rsidR="006D6561" w:rsidRPr="004817C9">
        <w:rPr>
          <w:rFonts w:cs="Calibri"/>
          <w:lang w:val="id-ID"/>
        </w:rPr>
        <w:t>dll) :</w:t>
      </w:r>
      <w:r w:rsidR="006D6561" w:rsidRPr="004817C9">
        <w:rPr>
          <w:rFonts w:cs="Calibri"/>
          <w:lang w:val="id-ID"/>
        </w:rPr>
        <w:tab/>
      </w:r>
    </w:p>
    <w:p w:rsidR="004817C9" w:rsidRPr="003D0A3A" w:rsidRDefault="00D47CA6" w:rsidP="00E80EA3">
      <w:pPr>
        <w:numPr>
          <w:ilvl w:val="1"/>
          <w:numId w:val="7"/>
        </w:numPr>
        <w:ind w:left="1701" w:hanging="283"/>
        <w:jc w:val="both"/>
        <w:rPr>
          <w:rFonts w:ascii="Calibri" w:hAnsi="Calibri" w:cs="Calibri"/>
          <w:lang w:val="id-ID"/>
        </w:rPr>
      </w:pPr>
      <w:r w:rsidRPr="00B7111D">
        <w:rPr>
          <w:rFonts w:ascii="Calibri" w:hAnsi="Calibri" w:cs="Calibri"/>
          <w:lang w:val="id-ID"/>
        </w:rPr>
        <w:t xml:space="preserve">  </w:t>
      </w:r>
      <w:r w:rsidR="004817C9">
        <w:rPr>
          <w:rFonts w:ascii="Calibri" w:hAnsi="Calibri" w:cs="Calibri"/>
        </w:rPr>
        <w:t xml:space="preserve">Catatan </w:t>
      </w:r>
      <w:r w:rsidR="003D0A3A">
        <w:rPr>
          <w:rFonts w:ascii="Calibri" w:hAnsi="Calibri" w:cs="Calibri"/>
        </w:rPr>
        <w:t xml:space="preserve">perkembangan pasien </w:t>
      </w:r>
      <w:r w:rsidR="004817C9">
        <w:rPr>
          <w:rFonts w:ascii="Calibri" w:hAnsi="Calibri" w:cs="Calibri"/>
        </w:rPr>
        <w:t>terintegrasi</w:t>
      </w:r>
    </w:p>
    <w:p w:rsidR="003D0A3A" w:rsidRPr="004817C9" w:rsidRDefault="003D0A3A" w:rsidP="003D0A3A">
      <w:pPr>
        <w:ind w:left="1701"/>
        <w:jc w:val="both"/>
        <w:rPr>
          <w:rFonts w:ascii="Calibri" w:hAnsi="Calibri" w:cs="Calibri"/>
          <w:lang w:val="id-ID"/>
        </w:rPr>
      </w:pPr>
    </w:p>
    <w:p w:rsidR="006D6561" w:rsidRPr="00B7111D" w:rsidRDefault="006D6561" w:rsidP="004817C9">
      <w:pPr>
        <w:ind w:left="1701"/>
        <w:jc w:val="both"/>
        <w:rPr>
          <w:rFonts w:ascii="Calibri" w:hAnsi="Calibri" w:cs="Calibri"/>
          <w:lang w:val="id-ID"/>
        </w:rPr>
      </w:pPr>
      <w:r w:rsidRPr="00B7111D">
        <w:rPr>
          <w:rFonts w:ascii="Calibri" w:hAnsi="Calibri" w:cs="Calibri"/>
          <w:lang w:val="id-ID"/>
        </w:rPr>
        <w:tab/>
      </w:r>
    </w:p>
    <w:p w:rsidR="006D6561" w:rsidRPr="00B7111D" w:rsidRDefault="006D6561" w:rsidP="00105356">
      <w:pPr>
        <w:rPr>
          <w:rFonts w:ascii="Calibri" w:hAnsi="Calibri" w:cs="Calibri"/>
        </w:rPr>
      </w:pPr>
      <w:r w:rsidRPr="00B7111D">
        <w:rPr>
          <w:rFonts w:ascii="Calibri" w:hAnsi="Calibri" w:cs="Calibri"/>
        </w:rPr>
        <w:t xml:space="preserve">      VIII.  Mekanisme transfer informasi medis  dalam berkas rekam medis : </w:t>
      </w:r>
    </w:p>
    <w:p w:rsidR="006D6561" w:rsidRPr="00B7111D" w:rsidRDefault="006D6561" w:rsidP="00105356">
      <w:pPr>
        <w:rPr>
          <w:rFonts w:ascii="Calibri" w:hAnsi="Calibri" w:cs="Calibri"/>
        </w:rPr>
      </w:pPr>
    </w:p>
    <w:p w:rsidR="006D6561" w:rsidRPr="00B7111D" w:rsidRDefault="004817C9" w:rsidP="00E80EA3">
      <w:pPr>
        <w:pStyle w:val="ListParagraph"/>
        <w:numPr>
          <w:ilvl w:val="0"/>
          <w:numId w:val="8"/>
        </w:numPr>
        <w:tabs>
          <w:tab w:val="clear" w:pos="360"/>
          <w:tab w:val="num" w:pos="720"/>
        </w:tabs>
        <w:spacing w:after="0" w:line="240" w:lineRule="auto"/>
        <w:ind w:left="720" w:hanging="360"/>
        <w:rPr>
          <w:rFonts w:cs="Calibri"/>
          <w:sz w:val="24"/>
          <w:szCs w:val="24"/>
          <w:u w:val="single"/>
        </w:rPr>
      </w:pPr>
      <w:r>
        <w:rPr>
          <w:rFonts w:cs="Calibri"/>
          <w:sz w:val="24"/>
          <w:szCs w:val="24"/>
        </w:rPr>
        <w:t>Central Opname</w:t>
      </w:r>
    </w:p>
    <w:p w:rsidR="006D6561" w:rsidRPr="00B7111D" w:rsidRDefault="004817C9" w:rsidP="00105356">
      <w:pPr>
        <w:pStyle w:val="ListParagraph"/>
        <w:spacing w:after="0" w:line="240" w:lineRule="auto"/>
        <w:jc w:val="both"/>
        <w:rPr>
          <w:rFonts w:cs="Calibri"/>
          <w:sz w:val="24"/>
          <w:szCs w:val="24"/>
        </w:rPr>
      </w:pPr>
      <w:r>
        <w:rPr>
          <w:rFonts w:cs="Calibri"/>
          <w:sz w:val="24"/>
          <w:szCs w:val="24"/>
        </w:rPr>
        <w:t xml:space="preserve">Pasien datang ke RSUD Dompu </w:t>
      </w:r>
      <w:r w:rsidR="006D6561" w:rsidRPr="00B7111D">
        <w:rPr>
          <w:rFonts w:cs="Calibri"/>
          <w:sz w:val="24"/>
          <w:szCs w:val="24"/>
        </w:rPr>
        <w:t xml:space="preserve"> masuk ke ruang Pendaftaran (TPPRJ/TPPRI) </w:t>
      </w:r>
    </w:p>
    <w:p w:rsidR="006D6561" w:rsidRPr="00B7111D" w:rsidRDefault="006D6561" w:rsidP="00105356">
      <w:pPr>
        <w:pStyle w:val="ListParagraph"/>
        <w:spacing w:after="0" w:line="240" w:lineRule="auto"/>
        <w:jc w:val="both"/>
        <w:rPr>
          <w:rFonts w:cs="Calibri"/>
          <w:sz w:val="24"/>
          <w:szCs w:val="24"/>
        </w:rPr>
      </w:pPr>
      <w:r w:rsidRPr="00B7111D">
        <w:rPr>
          <w:rFonts w:cs="Calibri"/>
          <w:sz w:val="24"/>
          <w:szCs w:val="24"/>
        </w:rPr>
        <w:t>Pasien akan dibuatkan berkas rekam medis (rawat jalan /rawat inap)</w:t>
      </w:r>
    </w:p>
    <w:p w:rsidR="006D6561" w:rsidRPr="00B7111D" w:rsidRDefault="006D6561" w:rsidP="00105356">
      <w:pPr>
        <w:pStyle w:val="ListParagraph"/>
        <w:spacing w:after="0" w:line="240" w:lineRule="auto"/>
        <w:jc w:val="both"/>
        <w:rPr>
          <w:rFonts w:cs="Calibri"/>
          <w:sz w:val="24"/>
          <w:szCs w:val="24"/>
        </w:rPr>
      </w:pPr>
      <w:r w:rsidRPr="00B7111D">
        <w:rPr>
          <w:rFonts w:cs="Calibri"/>
          <w:sz w:val="24"/>
          <w:szCs w:val="24"/>
        </w:rPr>
        <w:t>Berkas rekam medis dikirimkan ke Klinik untuk pasien rawat jalan dan IGD</w:t>
      </w:r>
    </w:p>
    <w:p w:rsidR="006D6561" w:rsidRDefault="006D6561" w:rsidP="00105356">
      <w:pPr>
        <w:pStyle w:val="ListParagraph"/>
        <w:spacing w:after="0" w:line="240" w:lineRule="auto"/>
        <w:jc w:val="both"/>
        <w:rPr>
          <w:rFonts w:cs="Calibri"/>
          <w:sz w:val="24"/>
          <w:szCs w:val="24"/>
        </w:rPr>
      </w:pPr>
      <w:r w:rsidRPr="00B7111D">
        <w:rPr>
          <w:rFonts w:cs="Calibri"/>
          <w:sz w:val="24"/>
          <w:szCs w:val="24"/>
        </w:rPr>
        <w:t>Pasien IGD atau rawat jalan yang perlu dirawat akan dibuatkan berkas rekam medis rawat inap</w:t>
      </w:r>
    </w:p>
    <w:p w:rsidR="003D0A3A" w:rsidRDefault="003D0A3A" w:rsidP="00105356">
      <w:pPr>
        <w:pStyle w:val="ListParagraph"/>
        <w:spacing w:after="0" w:line="240" w:lineRule="auto"/>
        <w:jc w:val="both"/>
        <w:rPr>
          <w:rFonts w:cs="Calibri"/>
          <w:sz w:val="24"/>
          <w:szCs w:val="24"/>
        </w:rPr>
      </w:pPr>
    </w:p>
    <w:p w:rsidR="003D0A3A" w:rsidRPr="00B7111D" w:rsidRDefault="003D0A3A" w:rsidP="00105356">
      <w:pPr>
        <w:pStyle w:val="ListParagraph"/>
        <w:spacing w:after="0" w:line="240" w:lineRule="auto"/>
        <w:jc w:val="both"/>
        <w:rPr>
          <w:rFonts w:cs="Calibri"/>
          <w:sz w:val="24"/>
          <w:szCs w:val="24"/>
        </w:rPr>
      </w:pPr>
    </w:p>
    <w:p w:rsidR="006D6561" w:rsidRPr="00B7111D" w:rsidRDefault="006D6561" w:rsidP="00E80EA3">
      <w:pPr>
        <w:pStyle w:val="ListParagraph"/>
        <w:numPr>
          <w:ilvl w:val="0"/>
          <w:numId w:val="8"/>
        </w:numPr>
        <w:tabs>
          <w:tab w:val="clear" w:pos="360"/>
          <w:tab w:val="num" w:pos="720"/>
        </w:tabs>
        <w:spacing w:after="0" w:line="240" w:lineRule="auto"/>
        <w:ind w:left="720" w:hanging="360"/>
        <w:jc w:val="both"/>
        <w:rPr>
          <w:rFonts w:cs="Calibri"/>
          <w:sz w:val="24"/>
          <w:szCs w:val="24"/>
        </w:rPr>
      </w:pPr>
      <w:r w:rsidRPr="00B7111D">
        <w:rPr>
          <w:rFonts w:cs="Calibri"/>
          <w:sz w:val="24"/>
          <w:szCs w:val="24"/>
        </w:rPr>
        <w:lastRenderedPageBreak/>
        <w:t>Dokter Umum</w:t>
      </w:r>
    </w:p>
    <w:p w:rsidR="006D6561" w:rsidRPr="00B7111D" w:rsidRDefault="006D6561" w:rsidP="00105356">
      <w:pPr>
        <w:pStyle w:val="ListParagraph"/>
        <w:spacing w:after="0" w:line="240" w:lineRule="auto"/>
        <w:jc w:val="both"/>
        <w:rPr>
          <w:rFonts w:cs="Calibri"/>
          <w:sz w:val="24"/>
          <w:szCs w:val="24"/>
        </w:rPr>
      </w:pPr>
      <w:r w:rsidRPr="00B7111D">
        <w:rPr>
          <w:rFonts w:cs="Calibri"/>
          <w:sz w:val="24"/>
          <w:szCs w:val="24"/>
        </w:rPr>
        <w:t>Dokter umum di IGD/Klinik umum akan menulis semua data medis pasien yang diperiksanya pada berkas rekam medis.</w:t>
      </w:r>
    </w:p>
    <w:p w:rsidR="006D6561" w:rsidRPr="00B7111D" w:rsidRDefault="006D6561" w:rsidP="00105356">
      <w:pPr>
        <w:pStyle w:val="ListParagraph"/>
        <w:spacing w:after="0" w:line="240" w:lineRule="auto"/>
        <w:jc w:val="both"/>
        <w:rPr>
          <w:rFonts w:cs="Calibri"/>
          <w:sz w:val="24"/>
          <w:szCs w:val="24"/>
        </w:rPr>
      </w:pPr>
      <w:r w:rsidRPr="00B7111D">
        <w:rPr>
          <w:rFonts w:cs="Calibri"/>
          <w:sz w:val="24"/>
          <w:szCs w:val="24"/>
        </w:rPr>
        <w:t>Apabila pasien dikonsulkan kepada dokter konsulen maka dokter umum akan menulis surat konsul pada lembar konsul yang ada atau pada lembar rekam medis</w:t>
      </w:r>
    </w:p>
    <w:p w:rsidR="006D6561" w:rsidRPr="00B7111D" w:rsidRDefault="006D6561" w:rsidP="00105356">
      <w:pPr>
        <w:pStyle w:val="ListParagraph"/>
        <w:spacing w:after="0" w:line="240" w:lineRule="auto"/>
        <w:jc w:val="both"/>
        <w:rPr>
          <w:rFonts w:cs="Calibri"/>
          <w:sz w:val="24"/>
          <w:szCs w:val="24"/>
        </w:rPr>
      </w:pPr>
      <w:r w:rsidRPr="00B7111D">
        <w:rPr>
          <w:rFonts w:cs="Calibri"/>
          <w:sz w:val="24"/>
          <w:szCs w:val="24"/>
        </w:rPr>
        <w:t>Dokter konsulen akan menjawab konsul secara tertulis pada lembar konsul/lembar rekam medis</w:t>
      </w:r>
    </w:p>
    <w:p w:rsidR="006D6561" w:rsidRPr="00B7111D" w:rsidRDefault="006D6561" w:rsidP="00E80EA3">
      <w:pPr>
        <w:pStyle w:val="ListParagraph"/>
        <w:numPr>
          <w:ilvl w:val="0"/>
          <w:numId w:val="8"/>
        </w:numPr>
        <w:tabs>
          <w:tab w:val="clear" w:pos="360"/>
          <w:tab w:val="num" w:pos="720"/>
        </w:tabs>
        <w:spacing w:after="0" w:line="240" w:lineRule="auto"/>
        <w:ind w:left="720" w:hanging="360"/>
        <w:jc w:val="both"/>
        <w:rPr>
          <w:rFonts w:cs="Calibri"/>
          <w:sz w:val="24"/>
          <w:szCs w:val="24"/>
          <w:u w:val="single"/>
        </w:rPr>
      </w:pPr>
      <w:r w:rsidRPr="00B7111D">
        <w:rPr>
          <w:rFonts w:cs="Calibri"/>
          <w:sz w:val="24"/>
          <w:szCs w:val="24"/>
        </w:rPr>
        <w:t>Laboratorium</w:t>
      </w:r>
    </w:p>
    <w:p w:rsidR="006D6561" w:rsidRPr="00B7111D" w:rsidRDefault="006D6561" w:rsidP="00105356">
      <w:pPr>
        <w:pStyle w:val="ListParagraph"/>
        <w:spacing w:after="0" w:line="240" w:lineRule="auto"/>
        <w:jc w:val="both"/>
        <w:rPr>
          <w:rFonts w:cs="Calibri"/>
          <w:sz w:val="24"/>
          <w:szCs w:val="24"/>
        </w:rPr>
      </w:pPr>
      <w:r w:rsidRPr="00B7111D">
        <w:rPr>
          <w:rFonts w:cs="Calibri"/>
          <w:sz w:val="24"/>
          <w:szCs w:val="24"/>
        </w:rPr>
        <w:t>Permintaan untuk pemeriksaan lab dibuat oleh dokter pada blanko pemeriksaan lab, dengan menuliskan diagnosa klinis, catatan klinis ringkas dan pemeriksaan yang diminta.</w:t>
      </w:r>
    </w:p>
    <w:p w:rsidR="006D6561" w:rsidRPr="00B7111D" w:rsidRDefault="006D6561" w:rsidP="00105356">
      <w:pPr>
        <w:pStyle w:val="ListParagraph"/>
        <w:spacing w:after="0" w:line="240" w:lineRule="auto"/>
        <w:jc w:val="both"/>
        <w:rPr>
          <w:rFonts w:cs="Calibri"/>
          <w:sz w:val="24"/>
          <w:szCs w:val="24"/>
          <w:u w:val="single"/>
        </w:rPr>
      </w:pPr>
      <w:r w:rsidRPr="00B7111D">
        <w:rPr>
          <w:rFonts w:cs="Calibri"/>
          <w:sz w:val="24"/>
          <w:szCs w:val="24"/>
        </w:rPr>
        <w:t>Jawaban hasil pemeriksaan lab ditulis dalam blanko jawaban dalam bentuk data angka dan  ekspertise yang ditanda tangani oleh dokter patklin.</w:t>
      </w:r>
    </w:p>
    <w:p w:rsidR="006D6561" w:rsidRPr="00B7111D" w:rsidRDefault="006D6561" w:rsidP="00E80EA3">
      <w:pPr>
        <w:pStyle w:val="ListParagraph"/>
        <w:numPr>
          <w:ilvl w:val="0"/>
          <w:numId w:val="8"/>
        </w:numPr>
        <w:tabs>
          <w:tab w:val="clear" w:pos="360"/>
          <w:tab w:val="num" w:pos="720"/>
        </w:tabs>
        <w:spacing w:after="0" w:line="240" w:lineRule="auto"/>
        <w:ind w:left="720" w:hanging="360"/>
        <w:jc w:val="both"/>
        <w:rPr>
          <w:rFonts w:cs="Calibri"/>
          <w:sz w:val="24"/>
          <w:szCs w:val="24"/>
        </w:rPr>
      </w:pPr>
      <w:r w:rsidRPr="00B7111D">
        <w:rPr>
          <w:rFonts w:cs="Calibri"/>
          <w:sz w:val="24"/>
          <w:szCs w:val="24"/>
        </w:rPr>
        <w:t>Radiol</w:t>
      </w:r>
      <w:r w:rsidRPr="00B7111D">
        <w:rPr>
          <w:rFonts w:cs="Calibri"/>
          <w:sz w:val="24"/>
          <w:szCs w:val="24"/>
          <w:lang w:val="id-ID"/>
        </w:rPr>
        <w:t>o</w:t>
      </w:r>
      <w:r w:rsidRPr="00B7111D">
        <w:rPr>
          <w:rFonts w:cs="Calibri"/>
          <w:sz w:val="24"/>
          <w:szCs w:val="24"/>
        </w:rPr>
        <w:t>gi</w:t>
      </w:r>
    </w:p>
    <w:p w:rsidR="006D6561" w:rsidRPr="00B7111D" w:rsidRDefault="006D6561" w:rsidP="00105356">
      <w:pPr>
        <w:ind w:left="720"/>
        <w:jc w:val="both"/>
        <w:rPr>
          <w:rFonts w:ascii="Calibri" w:hAnsi="Calibri" w:cs="Calibri"/>
        </w:rPr>
      </w:pPr>
      <w:r w:rsidRPr="00B7111D">
        <w:rPr>
          <w:rFonts w:ascii="Calibri" w:hAnsi="Calibri" w:cs="Calibri"/>
        </w:rPr>
        <w:t>Permintaan pemeriksaan radiologi/USG dibuat oleh dokter pada blanko pemeriksaan radiologi, dengan menuliskan diagnosa dan temuan klinis serta menuliskan foto rontgen /USG yang diminta.</w:t>
      </w:r>
    </w:p>
    <w:p w:rsidR="006D6561" w:rsidRPr="00B7111D" w:rsidRDefault="006D6561" w:rsidP="00105356">
      <w:pPr>
        <w:ind w:left="720"/>
        <w:jc w:val="both"/>
        <w:rPr>
          <w:rFonts w:ascii="Calibri" w:hAnsi="Calibri" w:cs="Calibri"/>
        </w:rPr>
      </w:pPr>
      <w:r w:rsidRPr="00B7111D">
        <w:rPr>
          <w:rFonts w:ascii="Calibri" w:hAnsi="Calibri" w:cs="Calibri"/>
        </w:rPr>
        <w:t>Jawaban hasil pemeriksaan  radiologi/USG ditulis dalam blanko jawaban radiologi dalam bentuk ekspertise yang ditanda tangani oleh dokter radiologi, disertai dengan film foto/foto USG.</w:t>
      </w:r>
    </w:p>
    <w:p w:rsidR="006D6561" w:rsidRPr="00B7111D" w:rsidRDefault="006D6561" w:rsidP="00E80EA3">
      <w:pPr>
        <w:pStyle w:val="ListParagraph"/>
        <w:numPr>
          <w:ilvl w:val="0"/>
          <w:numId w:val="8"/>
        </w:numPr>
        <w:tabs>
          <w:tab w:val="clear" w:pos="360"/>
          <w:tab w:val="num" w:pos="720"/>
        </w:tabs>
        <w:spacing w:after="0" w:line="240" w:lineRule="auto"/>
        <w:ind w:left="720" w:hanging="360"/>
        <w:jc w:val="both"/>
        <w:rPr>
          <w:rFonts w:cs="Calibri"/>
          <w:sz w:val="24"/>
          <w:szCs w:val="24"/>
        </w:rPr>
      </w:pPr>
      <w:r w:rsidRPr="00B7111D">
        <w:rPr>
          <w:rFonts w:cs="Calibri"/>
          <w:sz w:val="24"/>
          <w:szCs w:val="24"/>
        </w:rPr>
        <w:t>Apotik</w:t>
      </w:r>
    </w:p>
    <w:p w:rsidR="006D6561" w:rsidRPr="00B7111D" w:rsidRDefault="006D6561" w:rsidP="00105356">
      <w:pPr>
        <w:pStyle w:val="ListParagraph"/>
        <w:spacing w:after="0" w:line="240" w:lineRule="auto"/>
        <w:jc w:val="both"/>
        <w:rPr>
          <w:rFonts w:cs="Calibri"/>
          <w:sz w:val="24"/>
          <w:szCs w:val="24"/>
        </w:rPr>
      </w:pPr>
      <w:r w:rsidRPr="00B7111D">
        <w:rPr>
          <w:rFonts w:cs="Calibri"/>
          <w:sz w:val="24"/>
          <w:szCs w:val="24"/>
        </w:rPr>
        <w:t>Permintaan obat dan alkes untuk pasien ditulis oleh dokter dalam lembar resep</w:t>
      </w:r>
    </w:p>
    <w:p w:rsidR="006D6561" w:rsidRPr="00B7111D" w:rsidRDefault="006D6561" w:rsidP="00E80EA3">
      <w:pPr>
        <w:pStyle w:val="ListParagraph"/>
        <w:numPr>
          <w:ilvl w:val="0"/>
          <w:numId w:val="8"/>
        </w:numPr>
        <w:tabs>
          <w:tab w:val="clear" w:pos="360"/>
          <w:tab w:val="num" w:pos="720"/>
        </w:tabs>
        <w:spacing w:after="0" w:line="240" w:lineRule="auto"/>
        <w:ind w:left="720" w:hanging="360"/>
        <w:jc w:val="both"/>
        <w:rPr>
          <w:rFonts w:cs="Calibri"/>
          <w:sz w:val="24"/>
          <w:szCs w:val="24"/>
        </w:rPr>
      </w:pPr>
      <w:r w:rsidRPr="00B7111D">
        <w:rPr>
          <w:rFonts w:cs="Calibri"/>
          <w:sz w:val="24"/>
          <w:szCs w:val="24"/>
        </w:rPr>
        <w:t>Ruang Perawatan ( Rawat Inap )</w:t>
      </w:r>
    </w:p>
    <w:p w:rsidR="006D6561" w:rsidRPr="00B7111D" w:rsidRDefault="006D6561" w:rsidP="00105356">
      <w:pPr>
        <w:pStyle w:val="ListParagraph"/>
        <w:spacing w:after="0" w:line="240" w:lineRule="auto"/>
        <w:jc w:val="both"/>
        <w:rPr>
          <w:rFonts w:cs="Calibri"/>
          <w:sz w:val="24"/>
          <w:szCs w:val="24"/>
        </w:rPr>
      </w:pPr>
      <w:r w:rsidRPr="00B7111D">
        <w:rPr>
          <w:rFonts w:cs="Calibri"/>
          <w:sz w:val="24"/>
          <w:szCs w:val="24"/>
        </w:rPr>
        <w:t>Untuk merawat pasien dokter umum/dokter konsulen akan membuat surat permintaan rawat yang ditujukan kepada TPPRI, selanjutnya TPPRI akan menyiapkan berkas rawat inap.</w:t>
      </w:r>
    </w:p>
    <w:p w:rsidR="006D6561" w:rsidRPr="00B7111D" w:rsidRDefault="006D6561" w:rsidP="00105356">
      <w:pPr>
        <w:pStyle w:val="ListParagraph"/>
        <w:spacing w:after="0" w:line="240" w:lineRule="auto"/>
        <w:jc w:val="both"/>
        <w:rPr>
          <w:rFonts w:cs="Calibri"/>
          <w:sz w:val="24"/>
          <w:szCs w:val="24"/>
        </w:rPr>
      </w:pPr>
      <w:r w:rsidRPr="00B7111D">
        <w:rPr>
          <w:rFonts w:cs="Calibri"/>
          <w:sz w:val="24"/>
          <w:szCs w:val="24"/>
        </w:rPr>
        <w:t>Dokter yang merawat akan mengisi berkas rekam medis pada lembar pemeriksaan awal dengan menuliskan diagnosa kerja dan diagnosa banding, serta rencana pelayanan untuk pasien ybs.</w:t>
      </w:r>
    </w:p>
    <w:p w:rsidR="006D6561" w:rsidRPr="00B7111D" w:rsidRDefault="006D6561" w:rsidP="00E80EA3">
      <w:pPr>
        <w:pStyle w:val="ListParagraph"/>
        <w:numPr>
          <w:ilvl w:val="0"/>
          <w:numId w:val="8"/>
        </w:numPr>
        <w:tabs>
          <w:tab w:val="clear" w:pos="360"/>
          <w:tab w:val="num" w:pos="720"/>
        </w:tabs>
        <w:spacing w:after="0" w:line="240" w:lineRule="auto"/>
        <w:ind w:left="720" w:hanging="360"/>
        <w:jc w:val="both"/>
        <w:rPr>
          <w:rFonts w:cs="Calibri"/>
          <w:sz w:val="24"/>
          <w:szCs w:val="24"/>
        </w:rPr>
      </w:pPr>
      <w:r w:rsidRPr="00B7111D">
        <w:rPr>
          <w:rFonts w:cs="Calibri"/>
          <w:sz w:val="24"/>
          <w:szCs w:val="24"/>
        </w:rPr>
        <w:t>DOKTER KONSULEN</w:t>
      </w:r>
    </w:p>
    <w:p w:rsidR="006D6561" w:rsidRPr="00B7111D" w:rsidRDefault="006D6561" w:rsidP="00105356">
      <w:pPr>
        <w:ind w:left="720"/>
        <w:jc w:val="both"/>
        <w:rPr>
          <w:rFonts w:ascii="Calibri" w:hAnsi="Calibri" w:cs="Calibri"/>
        </w:rPr>
      </w:pPr>
      <w:r w:rsidRPr="00B7111D">
        <w:rPr>
          <w:rFonts w:ascii="Calibri" w:hAnsi="Calibri" w:cs="Calibri"/>
        </w:rPr>
        <w:t>Dokter Konsulen akan menjawab konsul dari dokter umum dengan menulis pada lembar konsul.</w:t>
      </w:r>
    </w:p>
    <w:p w:rsidR="006D6561" w:rsidRPr="00B7111D" w:rsidRDefault="006D6561" w:rsidP="00105356">
      <w:pPr>
        <w:ind w:left="720"/>
        <w:jc w:val="both"/>
        <w:rPr>
          <w:rFonts w:ascii="Calibri" w:hAnsi="Calibri" w:cs="Calibri"/>
        </w:rPr>
      </w:pPr>
      <w:r w:rsidRPr="00B7111D">
        <w:rPr>
          <w:rFonts w:ascii="Calibri" w:hAnsi="Calibri" w:cs="Calibri"/>
        </w:rPr>
        <w:t>Dokter konsulen juga dapat mengkonsulkan pasiennya kepada dokter konsulen lainnya, atau menjawab konsul dari dokter konsulen lain, dengan menulis pada lembar konsultasi pasien.</w:t>
      </w:r>
    </w:p>
    <w:p w:rsidR="006D6561" w:rsidRPr="00B7111D" w:rsidRDefault="006D6561" w:rsidP="00105356">
      <w:pPr>
        <w:ind w:left="720"/>
        <w:jc w:val="both"/>
        <w:rPr>
          <w:rFonts w:ascii="Calibri" w:hAnsi="Calibri" w:cs="Calibri"/>
        </w:rPr>
      </w:pPr>
      <w:r w:rsidRPr="00B7111D">
        <w:rPr>
          <w:rFonts w:ascii="Calibri" w:hAnsi="Calibri" w:cs="Calibri"/>
        </w:rPr>
        <w:t>Semua lembar konsul merupakan bagian dari berkas rekam medis.</w:t>
      </w:r>
    </w:p>
    <w:p w:rsidR="006D6561" w:rsidRPr="00B7111D" w:rsidRDefault="006D6561" w:rsidP="00E80EA3">
      <w:pPr>
        <w:pStyle w:val="ListParagraph"/>
        <w:numPr>
          <w:ilvl w:val="0"/>
          <w:numId w:val="8"/>
        </w:numPr>
        <w:tabs>
          <w:tab w:val="clear" w:pos="360"/>
          <w:tab w:val="num" w:pos="720"/>
        </w:tabs>
        <w:spacing w:after="0" w:line="240" w:lineRule="auto"/>
        <w:ind w:left="720" w:hanging="360"/>
        <w:jc w:val="both"/>
        <w:rPr>
          <w:rFonts w:cs="Calibri"/>
          <w:sz w:val="24"/>
          <w:szCs w:val="24"/>
        </w:rPr>
      </w:pPr>
      <w:r w:rsidRPr="00B7111D">
        <w:rPr>
          <w:rFonts w:cs="Calibri"/>
          <w:sz w:val="24"/>
          <w:szCs w:val="24"/>
        </w:rPr>
        <w:t>OK</w:t>
      </w:r>
    </w:p>
    <w:p w:rsidR="006D6561" w:rsidRPr="00B7111D" w:rsidRDefault="006D6561" w:rsidP="00105356">
      <w:pPr>
        <w:ind w:left="720"/>
        <w:jc w:val="both"/>
        <w:rPr>
          <w:rFonts w:ascii="Calibri" w:hAnsi="Calibri" w:cs="Calibri"/>
        </w:rPr>
      </w:pPr>
      <w:r w:rsidRPr="00B7111D">
        <w:rPr>
          <w:rFonts w:ascii="Calibri" w:hAnsi="Calibri" w:cs="Calibri"/>
        </w:rPr>
        <w:t>Apabila dokter konsulen merencanakan untuk melakukan tindakan operasi pada pasiennya, maka dokter akan menulis pada rekam medis pasien (instruksi dokter).</w:t>
      </w:r>
    </w:p>
    <w:p w:rsidR="004817C9" w:rsidRDefault="009B3395" w:rsidP="00FD6EA9">
      <w:pPr>
        <w:ind w:left="720"/>
        <w:jc w:val="both"/>
        <w:rPr>
          <w:rFonts w:ascii="Calibri" w:hAnsi="Calibri" w:cs="Calibri"/>
        </w:rPr>
      </w:pPr>
      <w:r>
        <w:rPr>
          <w:rFonts w:ascii="Calibri" w:hAnsi="Calibri" w:cs="Calibri"/>
        </w:rPr>
        <w:t>Selanjutnya perawat ruan</w:t>
      </w:r>
      <w:r w:rsidR="006D6561" w:rsidRPr="00B7111D">
        <w:rPr>
          <w:rFonts w:ascii="Calibri" w:hAnsi="Calibri" w:cs="Calibri"/>
        </w:rPr>
        <w:t>g</w:t>
      </w:r>
      <w:r>
        <w:rPr>
          <w:rFonts w:ascii="Calibri" w:hAnsi="Calibri" w:cs="Calibri"/>
          <w:lang w:val="id-ID"/>
        </w:rPr>
        <w:t>a</w:t>
      </w:r>
      <w:r w:rsidR="006D6561" w:rsidRPr="00B7111D">
        <w:rPr>
          <w:rFonts w:ascii="Calibri" w:hAnsi="Calibri" w:cs="Calibri"/>
        </w:rPr>
        <w:t>n akan menghubungi petugas kamar bedah (OK) untuk menjadwalkan operasi dan petugas OK akan menuliskan jadwal operasi pada papan jadwal operasi yang ada di kamar bedah agar dapat dibaca oleh semua petugas OK .</w:t>
      </w:r>
    </w:p>
    <w:p w:rsidR="004817C9" w:rsidRPr="00B7111D" w:rsidRDefault="004817C9" w:rsidP="00FD6EA9">
      <w:pPr>
        <w:jc w:val="both"/>
        <w:rPr>
          <w:rFonts w:ascii="Calibri" w:hAnsi="Calibri" w:cs="Calibri"/>
        </w:rPr>
      </w:pPr>
    </w:p>
    <w:p w:rsidR="006D6561" w:rsidRPr="00B7111D" w:rsidRDefault="006D6561" w:rsidP="00E80EA3">
      <w:pPr>
        <w:pStyle w:val="ListParagraph"/>
        <w:numPr>
          <w:ilvl w:val="0"/>
          <w:numId w:val="8"/>
        </w:numPr>
        <w:tabs>
          <w:tab w:val="clear" w:pos="360"/>
          <w:tab w:val="num" w:pos="720"/>
        </w:tabs>
        <w:spacing w:after="0" w:line="240" w:lineRule="auto"/>
        <w:ind w:left="720" w:hanging="360"/>
        <w:jc w:val="both"/>
        <w:rPr>
          <w:rFonts w:cs="Calibri"/>
          <w:sz w:val="24"/>
          <w:szCs w:val="24"/>
        </w:rPr>
      </w:pPr>
      <w:r w:rsidRPr="00B7111D">
        <w:rPr>
          <w:rFonts w:cs="Calibri"/>
          <w:sz w:val="24"/>
          <w:szCs w:val="24"/>
        </w:rPr>
        <w:t>UNIT GIZI</w:t>
      </w:r>
    </w:p>
    <w:p w:rsidR="006D6561" w:rsidRPr="00B7111D" w:rsidRDefault="006D6561" w:rsidP="00105356">
      <w:pPr>
        <w:ind w:left="720"/>
        <w:jc w:val="both"/>
        <w:rPr>
          <w:rFonts w:ascii="Calibri" w:hAnsi="Calibri" w:cs="Calibri"/>
        </w:rPr>
      </w:pPr>
      <w:r w:rsidRPr="00B7111D">
        <w:rPr>
          <w:rFonts w:ascii="Calibri" w:hAnsi="Calibri" w:cs="Calibri"/>
        </w:rPr>
        <w:t>Dokter Umum/ Konsulen akan menuliskan diet yang dibutuhkan untuk pasien yang dirawat pada berkas rekam medis (pada lembar instruksi dokter).</w:t>
      </w:r>
    </w:p>
    <w:p w:rsidR="006D6561" w:rsidRPr="00B7111D" w:rsidRDefault="006D6561" w:rsidP="00105356">
      <w:pPr>
        <w:ind w:left="720"/>
        <w:jc w:val="both"/>
        <w:rPr>
          <w:rFonts w:ascii="Calibri" w:hAnsi="Calibri" w:cs="Calibri"/>
        </w:rPr>
      </w:pPr>
      <w:r w:rsidRPr="00B7111D">
        <w:rPr>
          <w:rFonts w:ascii="Calibri" w:hAnsi="Calibri" w:cs="Calibri"/>
        </w:rPr>
        <w:lastRenderedPageBreak/>
        <w:t xml:space="preserve">Selanjutnya perawata ruangan akan melaporkan jenis diet pasien ybs kepada unit Gizi, untuk dibuatkan makanan yang sesuai. </w:t>
      </w:r>
    </w:p>
    <w:p w:rsidR="006D6561" w:rsidRPr="00B7111D" w:rsidRDefault="006D6561" w:rsidP="00105356">
      <w:pPr>
        <w:jc w:val="both"/>
        <w:rPr>
          <w:rFonts w:ascii="Calibri" w:hAnsi="Calibri" w:cs="Calibri"/>
        </w:rPr>
      </w:pPr>
    </w:p>
    <w:p w:rsidR="006D6561" w:rsidRPr="00B7111D" w:rsidRDefault="006D6561" w:rsidP="00105356">
      <w:pPr>
        <w:jc w:val="center"/>
        <w:rPr>
          <w:rFonts w:ascii="Calibri" w:hAnsi="Calibri" w:cs="Calibri"/>
        </w:rPr>
      </w:pPr>
    </w:p>
    <w:p w:rsidR="006D6561" w:rsidRPr="00B7111D" w:rsidRDefault="00F52B70" w:rsidP="00105356">
      <w:pPr>
        <w:rPr>
          <w:rFonts w:ascii="Calibri" w:hAnsi="Calibri" w:cs="Calibri"/>
          <w:b/>
          <w:lang w:val="id-ID"/>
        </w:rPr>
      </w:pPr>
      <w:r>
        <w:rPr>
          <w:rFonts w:ascii="Calibri" w:hAnsi="Calibri" w:cs="Calibri"/>
          <w:b/>
        </w:rPr>
        <w:br w:type="page"/>
      </w:r>
      <w:r w:rsidR="006D6561" w:rsidRPr="00B7111D">
        <w:rPr>
          <w:rFonts w:ascii="Calibri" w:hAnsi="Calibri" w:cs="Calibri"/>
          <w:b/>
        </w:rPr>
        <w:lastRenderedPageBreak/>
        <w:t xml:space="preserve">PETUNJUK TEKNIS PENGISIAN  BERKAS REKAM MEDIS </w:t>
      </w:r>
    </w:p>
    <w:p w:rsidR="002F0991" w:rsidRPr="00B7111D" w:rsidRDefault="002F0991" w:rsidP="00105356">
      <w:pPr>
        <w:pStyle w:val="ListParagraph"/>
        <w:spacing w:after="0" w:line="240" w:lineRule="auto"/>
        <w:ind w:left="851"/>
        <w:rPr>
          <w:rFonts w:cs="Calibri"/>
          <w:sz w:val="24"/>
          <w:szCs w:val="24"/>
        </w:rPr>
      </w:pPr>
    </w:p>
    <w:p w:rsidR="002F0991" w:rsidRPr="00B7111D" w:rsidRDefault="002F0991" w:rsidP="00E80EA3">
      <w:pPr>
        <w:pStyle w:val="ListParagraph"/>
        <w:numPr>
          <w:ilvl w:val="0"/>
          <w:numId w:val="17"/>
        </w:numPr>
        <w:spacing w:after="0" w:line="240" w:lineRule="auto"/>
        <w:ind w:left="360"/>
        <w:contextualSpacing/>
        <w:rPr>
          <w:rFonts w:cs="Calibri"/>
          <w:sz w:val="24"/>
          <w:szCs w:val="24"/>
        </w:rPr>
      </w:pPr>
      <w:r w:rsidRPr="00B7111D">
        <w:rPr>
          <w:rFonts w:cs="Calibri"/>
          <w:sz w:val="24"/>
          <w:szCs w:val="24"/>
        </w:rPr>
        <w:t>PETUNJUK TEKNIS PENGISIAN FORM REKAM MEDIK RAWAT JALAN :</w:t>
      </w:r>
    </w:p>
    <w:p w:rsidR="00053481" w:rsidRPr="004817C9" w:rsidRDefault="00053481" w:rsidP="00105356">
      <w:pPr>
        <w:pStyle w:val="ListParagraph"/>
        <w:spacing w:after="0" w:line="240" w:lineRule="auto"/>
        <w:ind w:left="426"/>
        <w:rPr>
          <w:rFonts w:cs="Calibri"/>
          <w:sz w:val="24"/>
          <w:szCs w:val="24"/>
        </w:rPr>
      </w:pPr>
      <w:r w:rsidRPr="00B7111D">
        <w:rPr>
          <w:rFonts w:cs="Calibri"/>
          <w:sz w:val="24"/>
          <w:szCs w:val="24"/>
        </w:rPr>
        <w:t>Rekam Med</w:t>
      </w:r>
      <w:r w:rsidR="004817C9">
        <w:rPr>
          <w:rFonts w:cs="Calibri"/>
          <w:sz w:val="24"/>
          <w:szCs w:val="24"/>
          <w:lang w:val="id-ID"/>
        </w:rPr>
        <w:t>is Rawat Jalan (Poliklinik</w:t>
      </w:r>
      <w:r w:rsidR="004817C9">
        <w:rPr>
          <w:rFonts w:cs="Calibri"/>
          <w:sz w:val="24"/>
          <w:szCs w:val="24"/>
        </w:rPr>
        <w:t>)</w:t>
      </w:r>
    </w:p>
    <w:p w:rsidR="00053481" w:rsidRPr="00B7111D" w:rsidRDefault="00053481" w:rsidP="00105356">
      <w:pPr>
        <w:pStyle w:val="ListParagraph"/>
        <w:spacing w:after="0" w:line="240" w:lineRule="auto"/>
        <w:ind w:left="426"/>
        <w:rPr>
          <w:rFonts w:cs="Calibri"/>
          <w:sz w:val="24"/>
          <w:szCs w:val="24"/>
        </w:rPr>
      </w:pPr>
      <w:r w:rsidRPr="00B7111D">
        <w:rPr>
          <w:rFonts w:cs="Calibri"/>
          <w:sz w:val="24"/>
          <w:szCs w:val="24"/>
          <w:lang w:val="id-ID"/>
        </w:rPr>
        <w:t>Rekam Medis Rawat Jalan</w:t>
      </w:r>
    </w:p>
    <w:p w:rsidR="00053481" w:rsidRPr="00B7111D" w:rsidRDefault="00053481" w:rsidP="00105356">
      <w:pPr>
        <w:pStyle w:val="ListParagraph"/>
        <w:spacing w:after="0" w:line="240" w:lineRule="auto"/>
        <w:ind w:left="426"/>
        <w:rPr>
          <w:rFonts w:cs="Calibri"/>
          <w:sz w:val="24"/>
          <w:szCs w:val="24"/>
          <w:lang w:val="id-ID"/>
        </w:rPr>
      </w:pPr>
      <w:r w:rsidRPr="00B7111D">
        <w:rPr>
          <w:rFonts w:cs="Calibri"/>
          <w:sz w:val="24"/>
          <w:szCs w:val="24"/>
        </w:rPr>
        <w:t>Lembar  formulir poliklinik  digunakan untuk pasien yang berobat jalan</w:t>
      </w:r>
      <w:r w:rsidRPr="00B7111D">
        <w:rPr>
          <w:rFonts w:cs="Calibri"/>
          <w:sz w:val="24"/>
          <w:szCs w:val="24"/>
          <w:lang w:val="id-ID"/>
        </w:rPr>
        <w:t>.</w:t>
      </w:r>
    </w:p>
    <w:p w:rsidR="00053481" w:rsidRPr="00B7111D" w:rsidRDefault="00053481" w:rsidP="00105356">
      <w:pPr>
        <w:pStyle w:val="ListParagraph"/>
        <w:spacing w:after="0" w:line="240" w:lineRule="auto"/>
        <w:ind w:left="426"/>
        <w:rPr>
          <w:rFonts w:cs="Calibri"/>
          <w:sz w:val="24"/>
          <w:szCs w:val="24"/>
        </w:rPr>
      </w:pPr>
      <w:r w:rsidRPr="00B7111D">
        <w:rPr>
          <w:rFonts w:cs="Calibri"/>
          <w:sz w:val="24"/>
          <w:szCs w:val="24"/>
          <w:lang w:val="id-ID"/>
        </w:rPr>
        <w:t>Rekam Medis Rawat Jalan berisi :</w:t>
      </w:r>
    </w:p>
    <w:p w:rsidR="00053481" w:rsidRPr="00B7111D" w:rsidRDefault="00053481" w:rsidP="00105356">
      <w:pPr>
        <w:pStyle w:val="ListParagraph"/>
        <w:spacing w:after="0" w:line="240" w:lineRule="auto"/>
        <w:ind w:left="0" w:firstLine="426"/>
        <w:jc w:val="both"/>
        <w:rPr>
          <w:rFonts w:cs="Calibri"/>
          <w:sz w:val="24"/>
          <w:szCs w:val="24"/>
          <w:lang w:val="id-ID"/>
        </w:rPr>
      </w:pPr>
      <w:r w:rsidRPr="00B7111D">
        <w:rPr>
          <w:rFonts w:cs="Calibri"/>
          <w:sz w:val="24"/>
          <w:szCs w:val="24"/>
          <w:lang w:val="id-ID"/>
        </w:rPr>
        <w:t>Kulit Rekam Medis (Sampul RM) Berisi :</w:t>
      </w:r>
    </w:p>
    <w:p w:rsidR="00053481" w:rsidRPr="00B7111D" w:rsidRDefault="00053481" w:rsidP="00E80EA3">
      <w:pPr>
        <w:pStyle w:val="ListParagraph"/>
        <w:numPr>
          <w:ilvl w:val="4"/>
          <w:numId w:val="10"/>
        </w:numPr>
        <w:spacing w:after="0" w:line="240" w:lineRule="auto"/>
        <w:ind w:left="851" w:hanging="283"/>
        <w:rPr>
          <w:rFonts w:cs="Calibri"/>
          <w:sz w:val="24"/>
          <w:szCs w:val="24"/>
        </w:rPr>
      </w:pPr>
      <w:r w:rsidRPr="00B7111D">
        <w:rPr>
          <w:rFonts w:cs="Calibri"/>
          <w:sz w:val="24"/>
          <w:szCs w:val="24"/>
        </w:rPr>
        <w:t>No RM ( Nomor Rekam Medik )</w:t>
      </w:r>
    </w:p>
    <w:p w:rsidR="00053481" w:rsidRPr="00B7111D" w:rsidRDefault="004817C9" w:rsidP="00105356">
      <w:pPr>
        <w:pStyle w:val="ListParagraph"/>
        <w:spacing w:after="0" w:line="240" w:lineRule="auto"/>
        <w:ind w:left="851"/>
        <w:rPr>
          <w:rFonts w:cs="Calibri"/>
          <w:sz w:val="24"/>
          <w:szCs w:val="24"/>
        </w:rPr>
      </w:pPr>
      <w:r>
        <w:rPr>
          <w:rFonts w:cs="Calibri"/>
          <w:sz w:val="24"/>
          <w:szCs w:val="24"/>
        </w:rPr>
        <w:t xml:space="preserve">Disiapkan oleh petugas MIK </w:t>
      </w:r>
      <w:r w:rsidR="00053481" w:rsidRPr="00B7111D">
        <w:rPr>
          <w:rFonts w:cs="Calibri"/>
          <w:sz w:val="24"/>
          <w:szCs w:val="24"/>
          <w:lang w:val="id-ID"/>
        </w:rPr>
        <w:t>dengan</w:t>
      </w:r>
      <w:r>
        <w:rPr>
          <w:rFonts w:cs="Calibri"/>
          <w:sz w:val="24"/>
          <w:szCs w:val="24"/>
        </w:rPr>
        <w:t xml:space="preserve"> menuliskan</w:t>
      </w:r>
      <w:r w:rsidR="00053481" w:rsidRPr="00B7111D">
        <w:rPr>
          <w:rFonts w:cs="Calibri"/>
          <w:sz w:val="24"/>
          <w:szCs w:val="24"/>
          <w:lang w:val="id-ID"/>
        </w:rPr>
        <w:t xml:space="preserve"> angka 6 angka (digit)</w:t>
      </w:r>
      <w:r w:rsidR="00053481" w:rsidRPr="00B7111D">
        <w:rPr>
          <w:rFonts w:cs="Calibri"/>
          <w:sz w:val="24"/>
          <w:szCs w:val="24"/>
        </w:rPr>
        <w:t xml:space="preserve">, </w:t>
      </w:r>
      <w:r>
        <w:rPr>
          <w:rFonts w:cs="Calibri"/>
          <w:sz w:val="24"/>
          <w:szCs w:val="24"/>
          <w:lang w:val="id-ID"/>
        </w:rPr>
        <w:t xml:space="preserve">dan </w:t>
      </w:r>
      <w:r>
        <w:rPr>
          <w:rFonts w:cs="Calibri"/>
          <w:sz w:val="24"/>
          <w:szCs w:val="24"/>
        </w:rPr>
        <w:t xml:space="preserve">diberikan </w:t>
      </w:r>
      <w:r w:rsidR="00053481" w:rsidRPr="00B7111D">
        <w:rPr>
          <w:rFonts w:cs="Calibri"/>
          <w:sz w:val="24"/>
          <w:szCs w:val="24"/>
          <w:lang w:val="id-ID"/>
        </w:rPr>
        <w:t xml:space="preserve"> pada </w:t>
      </w:r>
      <w:r w:rsidR="00053481" w:rsidRPr="00B7111D">
        <w:rPr>
          <w:rFonts w:cs="Calibri"/>
          <w:sz w:val="24"/>
          <w:szCs w:val="24"/>
        </w:rPr>
        <w:t>saat  pasien berobat pertama kali.</w:t>
      </w:r>
    </w:p>
    <w:p w:rsidR="00053481" w:rsidRPr="00B7111D" w:rsidRDefault="00053481" w:rsidP="00E80EA3">
      <w:pPr>
        <w:pStyle w:val="ListParagraph"/>
        <w:numPr>
          <w:ilvl w:val="1"/>
          <w:numId w:val="10"/>
        </w:numPr>
        <w:tabs>
          <w:tab w:val="clear" w:pos="360"/>
        </w:tabs>
        <w:spacing w:after="0" w:line="240" w:lineRule="auto"/>
        <w:ind w:left="851" w:hanging="283"/>
        <w:rPr>
          <w:rFonts w:cs="Calibri"/>
          <w:sz w:val="24"/>
          <w:szCs w:val="24"/>
        </w:rPr>
      </w:pPr>
      <w:r w:rsidRPr="00B7111D">
        <w:rPr>
          <w:rFonts w:cs="Calibri"/>
          <w:sz w:val="24"/>
          <w:szCs w:val="24"/>
        </w:rPr>
        <w:t>Nama</w:t>
      </w:r>
    </w:p>
    <w:p w:rsidR="00053481" w:rsidRPr="00B7111D" w:rsidRDefault="004817C9" w:rsidP="00105356">
      <w:pPr>
        <w:pStyle w:val="ListParagraph"/>
        <w:spacing w:after="0" w:line="240" w:lineRule="auto"/>
        <w:ind w:left="851"/>
        <w:rPr>
          <w:rFonts w:cs="Calibri"/>
          <w:sz w:val="24"/>
          <w:szCs w:val="24"/>
        </w:rPr>
      </w:pPr>
      <w:r>
        <w:rPr>
          <w:rFonts w:cs="Calibri"/>
          <w:sz w:val="24"/>
          <w:szCs w:val="24"/>
        </w:rPr>
        <w:t>Ditulis oleh petugas pendaftaran rawat jalan</w:t>
      </w:r>
      <w:r w:rsidR="00053481" w:rsidRPr="00B7111D">
        <w:rPr>
          <w:rFonts w:cs="Calibri"/>
          <w:sz w:val="24"/>
          <w:szCs w:val="24"/>
        </w:rPr>
        <w:t>. Untu</w:t>
      </w:r>
      <w:r>
        <w:rPr>
          <w:rFonts w:cs="Calibri"/>
          <w:sz w:val="24"/>
          <w:szCs w:val="24"/>
        </w:rPr>
        <w:t>k penulisan nama pasien, petugas pendaftaran rawat jalan</w:t>
      </w:r>
      <w:r w:rsidR="00053481" w:rsidRPr="00B7111D">
        <w:rPr>
          <w:rFonts w:cs="Calibri"/>
          <w:sz w:val="24"/>
          <w:szCs w:val="24"/>
        </w:rPr>
        <w:t xml:space="preserve"> menulis nama pasien dengan nama lengkap</w:t>
      </w:r>
      <w:r w:rsidR="00053481" w:rsidRPr="00B7111D">
        <w:rPr>
          <w:rFonts w:cs="Calibri"/>
          <w:sz w:val="24"/>
          <w:szCs w:val="24"/>
          <w:lang w:val="id-ID"/>
        </w:rPr>
        <w:t xml:space="preserve"> sesuai Kartu Tanda Penduduk dengan Huruf Besar /Balok</w:t>
      </w:r>
      <w:r w:rsidR="00053481" w:rsidRPr="00B7111D">
        <w:rPr>
          <w:rFonts w:cs="Calibri"/>
          <w:sz w:val="24"/>
          <w:szCs w:val="24"/>
        </w:rPr>
        <w:t>.</w:t>
      </w:r>
    </w:p>
    <w:p w:rsidR="002F0991" w:rsidRPr="00B7111D" w:rsidRDefault="002F0991" w:rsidP="00105356">
      <w:pPr>
        <w:pStyle w:val="ListParagraph"/>
        <w:spacing w:after="0" w:line="240" w:lineRule="auto"/>
        <w:ind w:left="0"/>
        <w:contextualSpacing/>
        <w:rPr>
          <w:rFonts w:cs="Calibri"/>
          <w:sz w:val="24"/>
          <w:szCs w:val="24"/>
          <w:lang w:val="id-ID"/>
        </w:rPr>
      </w:pPr>
    </w:p>
    <w:p w:rsidR="00053481" w:rsidRPr="00B7111D" w:rsidRDefault="00053481" w:rsidP="00105356">
      <w:pPr>
        <w:pStyle w:val="ListParagraph"/>
        <w:spacing w:after="0" w:line="240" w:lineRule="auto"/>
        <w:ind w:left="0"/>
        <w:contextualSpacing/>
        <w:rPr>
          <w:rFonts w:cs="Calibri"/>
          <w:sz w:val="24"/>
          <w:szCs w:val="24"/>
          <w:lang w:val="id-ID"/>
        </w:rPr>
      </w:pPr>
    </w:p>
    <w:tbl>
      <w:tblPr>
        <w:tblW w:w="9203" w:type="dxa"/>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07"/>
        <w:gridCol w:w="1842"/>
        <w:gridCol w:w="5954"/>
      </w:tblGrid>
      <w:tr w:rsidR="002F0991" w:rsidRPr="00B7111D" w:rsidTr="009E223E">
        <w:trPr>
          <w:trHeight w:val="674"/>
        </w:trPr>
        <w:tc>
          <w:tcPr>
            <w:tcW w:w="1407" w:type="dxa"/>
          </w:tcPr>
          <w:p w:rsidR="002F0991" w:rsidRPr="00881B22" w:rsidRDefault="002F0991" w:rsidP="00105356">
            <w:pPr>
              <w:pStyle w:val="ListParagraph"/>
              <w:spacing w:after="0" w:line="240" w:lineRule="auto"/>
              <w:ind w:left="0"/>
              <w:jc w:val="center"/>
              <w:rPr>
                <w:rFonts w:cs="Calibri"/>
                <w:color w:val="FF0000"/>
                <w:sz w:val="24"/>
                <w:szCs w:val="24"/>
              </w:rPr>
            </w:pPr>
            <w:r w:rsidRPr="00881B22">
              <w:rPr>
                <w:rFonts w:cs="Calibri"/>
                <w:color w:val="FF0000"/>
                <w:sz w:val="24"/>
                <w:szCs w:val="24"/>
              </w:rPr>
              <w:t>NOMOR FORM</w:t>
            </w:r>
          </w:p>
        </w:tc>
        <w:tc>
          <w:tcPr>
            <w:tcW w:w="1842" w:type="dxa"/>
          </w:tcPr>
          <w:p w:rsidR="002F0991" w:rsidRPr="00B7111D" w:rsidRDefault="002F0991" w:rsidP="00105356">
            <w:pPr>
              <w:pStyle w:val="ListParagraph"/>
              <w:spacing w:after="0" w:line="240" w:lineRule="auto"/>
              <w:ind w:left="0"/>
              <w:jc w:val="center"/>
              <w:rPr>
                <w:rFonts w:cs="Calibri"/>
                <w:sz w:val="24"/>
                <w:szCs w:val="24"/>
              </w:rPr>
            </w:pPr>
            <w:r w:rsidRPr="00B7111D">
              <w:rPr>
                <w:rFonts w:cs="Calibri"/>
                <w:sz w:val="24"/>
                <w:szCs w:val="24"/>
              </w:rPr>
              <w:t xml:space="preserve">NAMA FORM &amp; PENGGUNAAN </w:t>
            </w:r>
          </w:p>
        </w:tc>
        <w:tc>
          <w:tcPr>
            <w:tcW w:w="5954" w:type="dxa"/>
          </w:tcPr>
          <w:p w:rsidR="002F0991" w:rsidRPr="00B7111D" w:rsidRDefault="002F0991" w:rsidP="00105356">
            <w:pPr>
              <w:pStyle w:val="ListParagraph"/>
              <w:spacing w:after="0" w:line="240" w:lineRule="auto"/>
              <w:ind w:left="0"/>
              <w:jc w:val="center"/>
              <w:rPr>
                <w:rFonts w:cs="Calibri"/>
                <w:sz w:val="24"/>
                <w:szCs w:val="24"/>
                <w:lang w:val="id-ID"/>
              </w:rPr>
            </w:pPr>
            <w:r w:rsidRPr="00B7111D">
              <w:rPr>
                <w:rFonts w:cs="Calibri"/>
                <w:sz w:val="24"/>
                <w:szCs w:val="24"/>
              </w:rPr>
              <w:t>PETUGAS YANG MENGISI &amp; PETUNJUK TEKNIS</w:t>
            </w:r>
            <w:r w:rsidR="00635EDA" w:rsidRPr="00B7111D">
              <w:rPr>
                <w:rFonts w:cs="Calibri"/>
                <w:sz w:val="24"/>
                <w:szCs w:val="24"/>
                <w:lang w:val="id-ID"/>
              </w:rPr>
              <w:t xml:space="preserve"> PENGISIAN REKAM MEDIS.</w:t>
            </w:r>
          </w:p>
        </w:tc>
      </w:tr>
      <w:tr w:rsidR="002F0991" w:rsidRPr="00B7111D" w:rsidTr="00635EDA">
        <w:tc>
          <w:tcPr>
            <w:tcW w:w="1407" w:type="dxa"/>
          </w:tcPr>
          <w:p w:rsidR="002F0991" w:rsidRPr="005801F9" w:rsidRDefault="005801F9" w:rsidP="00881B22">
            <w:pPr>
              <w:pStyle w:val="ListParagraph"/>
              <w:spacing w:after="0" w:line="240" w:lineRule="auto"/>
              <w:ind w:left="0"/>
              <w:rPr>
                <w:rFonts w:cs="Calibri"/>
                <w:b/>
                <w:sz w:val="24"/>
                <w:szCs w:val="24"/>
              </w:rPr>
            </w:pPr>
            <w:r>
              <w:rPr>
                <w:rFonts w:cs="Calibri"/>
                <w:b/>
                <w:sz w:val="24"/>
                <w:szCs w:val="24"/>
              </w:rPr>
              <w:t>RMRJ</w:t>
            </w:r>
          </w:p>
        </w:tc>
        <w:tc>
          <w:tcPr>
            <w:tcW w:w="1842" w:type="dxa"/>
          </w:tcPr>
          <w:p w:rsidR="002F0991" w:rsidRDefault="005801F9" w:rsidP="00105356">
            <w:pPr>
              <w:pStyle w:val="ListParagraph"/>
              <w:spacing w:after="0" w:line="240" w:lineRule="auto"/>
              <w:ind w:left="0"/>
              <w:rPr>
                <w:rFonts w:cs="Calibri"/>
                <w:sz w:val="24"/>
                <w:szCs w:val="24"/>
              </w:rPr>
            </w:pPr>
            <w:r>
              <w:rPr>
                <w:rFonts w:cs="Calibri"/>
                <w:sz w:val="24"/>
                <w:szCs w:val="24"/>
              </w:rPr>
              <w:t>REKAM MEDIK RAWAT JALAN</w:t>
            </w:r>
          </w:p>
          <w:p w:rsidR="005801F9" w:rsidRPr="00B7111D" w:rsidRDefault="005801F9" w:rsidP="00105356">
            <w:pPr>
              <w:pStyle w:val="ListParagraph"/>
              <w:spacing w:after="0" w:line="240" w:lineRule="auto"/>
              <w:ind w:left="0"/>
              <w:rPr>
                <w:rFonts w:cs="Calibri"/>
                <w:sz w:val="24"/>
                <w:szCs w:val="24"/>
              </w:rPr>
            </w:pPr>
            <w:r>
              <w:rPr>
                <w:rFonts w:cs="Calibri"/>
                <w:sz w:val="24"/>
                <w:szCs w:val="24"/>
              </w:rPr>
              <w:t>Formulir ini digunakan untuk semua poliklinik di RSUD Dompu</w:t>
            </w:r>
          </w:p>
        </w:tc>
        <w:tc>
          <w:tcPr>
            <w:tcW w:w="5954" w:type="dxa"/>
          </w:tcPr>
          <w:p w:rsidR="009312DC" w:rsidRPr="00B7111D" w:rsidRDefault="009312DC" w:rsidP="00E80EA3">
            <w:pPr>
              <w:pStyle w:val="ListParagraph"/>
              <w:numPr>
                <w:ilvl w:val="0"/>
                <w:numId w:val="22"/>
              </w:numPr>
              <w:spacing w:after="0" w:line="240" w:lineRule="auto"/>
              <w:ind w:left="137" w:hanging="137"/>
              <w:contextualSpacing/>
              <w:jc w:val="both"/>
              <w:rPr>
                <w:rFonts w:cs="Calibri"/>
                <w:sz w:val="24"/>
                <w:szCs w:val="24"/>
              </w:rPr>
            </w:pPr>
            <w:r w:rsidRPr="00B7111D">
              <w:rPr>
                <w:rFonts w:cs="Calibri"/>
                <w:sz w:val="24"/>
                <w:szCs w:val="24"/>
              </w:rPr>
              <w:t xml:space="preserve">Formulir ini di isi oleh dokter, perawat, bidan dan petugas lainnya yang melakukan </w:t>
            </w:r>
            <w:r w:rsidR="005801F9">
              <w:rPr>
                <w:rFonts w:cs="Calibri"/>
                <w:sz w:val="24"/>
                <w:szCs w:val="24"/>
              </w:rPr>
              <w:t>pemeriksaan</w:t>
            </w:r>
          </w:p>
          <w:p w:rsidR="009312DC" w:rsidRPr="00B7111D" w:rsidRDefault="009312DC" w:rsidP="00E80EA3">
            <w:pPr>
              <w:pStyle w:val="ListParagraph"/>
              <w:numPr>
                <w:ilvl w:val="0"/>
                <w:numId w:val="22"/>
              </w:numPr>
              <w:spacing w:after="0" w:line="240" w:lineRule="auto"/>
              <w:ind w:left="137" w:hanging="137"/>
              <w:contextualSpacing/>
              <w:jc w:val="both"/>
              <w:rPr>
                <w:rFonts w:cs="Calibri"/>
                <w:sz w:val="24"/>
                <w:szCs w:val="24"/>
              </w:rPr>
            </w:pPr>
            <w:r w:rsidRPr="00B7111D">
              <w:rPr>
                <w:rFonts w:cs="Calibri"/>
                <w:sz w:val="24"/>
                <w:szCs w:val="24"/>
              </w:rPr>
              <w:t xml:space="preserve">Identitas pasien </w:t>
            </w:r>
            <w:r w:rsidR="005801F9">
              <w:rPr>
                <w:rFonts w:cs="Calibri"/>
                <w:sz w:val="24"/>
                <w:szCs w:val="24"/>
              </w:rPr>
              <w:t>di</w:t>
            </w:r>
            <w:r w:rsidRPr="00B7111D">
              <w:rPr>
                <w:rFonts w:cs="Calibri"/>
                <w:sz w:val="24"/>
                <w:szCs w:val="24"/>
              </w:rPr>
              <w:t>print out</w:t>
            </w:r>
            <w:r w:rsidR="005801F9">
              <w:rPr>
                <w:rFonts w:cs="Calibri"/>
                <w:sz w:val="24"/>
                <w:szCs w:val="24"/>
              </w:rPr>
              <w:t>, jika tidak diprint out</w:t>
            </w:r>
            <w:r w:rsidRPr="00B7111D">
              <w:rPr>
                <w:rFonts w:cs="Calibri"/>
                <w:sz w:val="24"/>
                <w:szCs w:val="24"/>
              </w:rPr>
              <w:t xml:space="preserve">  identitas pasien ditulis dengan huruf capital sesuai KTP atau KK</w:t>
            </w:r>
          </w:p>
          <w:p w:rsidR="009312DC" w:rsidRPr="00B7111D" w:rsidRDefault="009312DC" w:rsidP="00E80EA3">
            <w:pPr>
              <w:pStyle w:val="ListParagraph"/>
              <w:numPr>
                <w:ilvl w:val="0"/>
                <w:numId w:val="22"/>
              </w:numPr>
              <w:spacing w:after="0" w:line="240" w:lineRule="auto"/>
              <w:ind w:left="137" w:hanging="137"/>
              <w:contextualSpacing/>
              <w:jc w:val="both"/>
              <w:rPr>
                <w:rFonts w:cs="Calibri"/>
                <w:sz w:val="24"/>
                <w:szCs w:val="24"/>
              </w:rPr>
            </w:pPr>
            <w:r w:rsidRPr="00B7111D">
              <w:rPr>
                <w:rFonts w:cs="Calibri"/>
                <w:sz w:val="24"/>
                <w:szCs w:val="24"/>
              </w:rPr>
              <w:t>Seluruh kolom dilengkapi sesuai dengan judul kolom</w:t>
            </w:r>
          </w:p>
          <w:p w:rsidR="002F0991" w:rsidRPr="00B7111D" w:rsidRDefault="009312DC" w:rsidP="00E80EA3">
            <w:pPr>
              <w:pStyle w:val="ListParagraph"/>
              <w:numPr>
                <w:ilvl w:val="0"/>
                <w:numId w:val="18"/>
              </w:numPr>
              <w:spacing w:after="0" w:line="240" w:lineRule="auto"/>
              <w:ind w:left="132" w:hanging="180"/>
              <w:contextualSpacing/>
              <w:rPr>
                <w:rFonts w:cs="Calibri"/>
                <w:sz w:val="24"/>
                <w:szCs w:val="24"/>
              </w:rPr>
            </w:pPr>
            <w:r w:rsidRPr="00B7111D">
              <w:rPr>
                <w:rFonts w:cs="Calibri"/>
                <w:sz w:val="24"/>
                <w:szCs w:val="24"/>
              </w:rPr>
              <w:t>Pencatatan dilakukan segera setelah selesai melakukan tindakan</w:t>
            </w:r>
          </w:p>
        </w:tc>
      </w:tr>
    </w:tbl>
    <w:p w:rsidR="0021365C" w:rsidRPr="005801F9" w:rsidRDefault="0021365C" w:rsidP="00105356">
      <w:pPr>
        <w:pStyle w:val="ListParagraph"/>
        <w:spacing w:after="0" w:line="240" w:lineRule="auto"/>
        <w:ind w:left="0"/>
        <w:rPr>
          <w:rFonts w:cs="Calibri"/>
          <w:b/>
          <w:sz w:val="24"/>
          <w:szCs w:val="24"/>
        </w:rPr>
      </w:pPr>
      <w:r w:rsidRPr="00B7111D">
        <w:rPr>
          <w:rFonts w:cs="Calibri"/>
          <w:b/>
          <w:sz w:val="24"/>
          <w:szCs w:val="24"/>
          <w:lang w:val="id-ID"/>
        </w:rPr>
        <w:t>B.</w:t>
      </w:r>
      <w:r w:rsidR="00737857" w:rsidRPr="00B7111D">
        <w:rPr>
          <w:rFonts w:cs="Calibri"/>
          <w:b/>
          <w:sz w:val="24"/>
          <w:szCs w:val="24"/>
        </w:rPr>
        <w:t xml:space="preserve"> PETUNJUK TEKNIS PENGISIAN FORM REKAM MEDIK </w:t>
      </w:r>
      <w:r w:rsidR="005801F9">
        <w:rPr>
          <w:rFonts w:cs="Calibri"/>
          <w:b/>
          <w:sz w:val="24"/>
          <w:szCs w:val="24"/>
        </w:rPr>
        <w:t>IGD</w:t>
      </w:r>
    </w:p>
    <w:p w:rsidR="00053481" w:rsidRPr="00B7111D" w:rsidRDefault="00053481" w:rsidP="00105356">
      <w:pPr>
        <w:pStyle w:val="ListParagraph"/>
        <w:spacing w:after="0" w:line="240" w:lineRule="auto"/>
        <w:ind w:left="284"/>
        <w:rPr>
          <w:rFonts w:cs="Calibri"/>
          <w:sz w:val="24"/>
          <w:szCs w:val="24"/>
          <w:lang w:val="id-ID"/>
        </w:rPr>
      </w:pPr>
      <w:r w:rsidRPr="00B7111D">
        <w:rPr>
          <w:rFonts w:cs="Calibri"/>
          <w:sz w:val="24"/>
          <w:szCs w:val="24"/>
        </w:rPr>
        <w:t xml:space="preserve">Lembar  formulir </w:t>
      </w:r>
      <w:r w:rsidRPr="00B7111D">
        <w:rPr>
          <w:rFonts w:cs="Calibri"/>
          <w:sz w:val="24"/>
          <w:szCs w:val="24"/>
          <w:lang w:val="id-ID"/>
        </w:rPr>
        <w:t>IRD</w:t>
      </w:r>
      <w:r w:rsidRPr="00B7111D">
        <w:rPr>
          <w:rFonts w:cs="Calibri"/>
          <w:sz w:val="24"/>
          <w:szCs w:val="24"/>
        </w:rPr>
        <w:t xml:space="preserve">  digunakan untuk pasien yang berobat </w:t>
      </w:r>
      <w:r w:rsidR="005801F9">
        <w:rPr>
          <w:rFonts w:cs="Calibri"/>
          <w:sz w:val="24"/>
          <w:szCs w:val="24"/>
          <w:lang w:val="id-ID"/>
        </w:rPr>
        <w:t>I</w:t>
      </w:r>
      <w:r w:rsidR="005801F9">
        <w:rPr>
          <w:rFonts w:cs="Calibri"/>
          <w:sz w:val="24"/>
          <w:szCs w:val="24"/>
        </w:rPr>
        <w:t>GD</w:t>
      </w:r>
      <w:r w:rsidRPr="00B7111D">
        <w:rPr>
          <w:rFonts w:cs="Calibri"/>
          <w:sz w:val="24"/>
          <w:szCs w:val="24"/>
          <w:lang w:val="id-ID"/>
        </w:rPr>
        <w:t>.</w:t>
      </w:r>
    </w:p>
    <w:p w:rsidR="00053481" w:rsidRPr="00B7111D" w:rsidRDefault="005801F9" w:rsidP="00105356">
      <w:pPr>
        <w:pStyle w:val="ListParagraph"/>
        <w:spacing w:after="0" w:line="240" w:lineRule="auto"/>
        <w:ind w:left="284"/>
        <w:rPr>
          <w:rFonts w:cs="Calibri"/>
          <w:sz w:val="24"/>
          <w:szCs w:val="24"/>
        </w:rPr>
      </w:pPr>
      <w:r>
        <w:rPr>
          <w:rFonts w:cs="Calibri"/>
          <w:sz w:val="24"/>
          <w:szCs w:val="24"/>
          <w:lang w:val="id-ID"/>
        </w:rPr>
        <w:t>Rekam Medis I</w:t>
      </w:r>
      <w:r>
        <w:rPr>
          <w:rFonts w:cs="Calibri"/>
          <w:sz w:val="24"/>
          <w:szCs w:val="24"/>
        </w:rPr>
        <w:t>G</w:t>
      </w:r>
      <w:r w:rsidR="00053481" w:rsidRPr="00B7111D">
        <w:rPr>
          <w:rFonts w:cs="Calibri"/>
          <w:sz w:val="24"/>
          <w:szCs w:val="24"/>
          <w:lang w:val="id-ID"/>
        </w:rPr>
        <w:t>D berisi :</w:t>
      </w:r>
    </w:p>
    <w:p w:rsidR="00053481" w:rsidRPr="00B7111D" w:rsidRDefault="00053481" w:rsidP="00105356">
      <w:pPr>
        <w:pStyle w:val="ListParagraph"/>
        <w:spacing w:after="0" w:line="240" w:lineRule="auto"/>
        <w:ind w:left="284"/>
        <w:jc w:val="both"/>
        <w:rPr>
          <w:rFonts w:cs="Calibri"/>
          <w:sz w:val="24"/>
          <w:szCs w:val="24"/>
          <w:lang w:val="id-ID"/>
        </w:rPr>
      </w:pPr>
      <w:r w:rsidRPr="00B7111D">
        <w:rPr>
          <w:rFonts w:cs="Calibri"/>
          <w:sz w:val="24"/>
          <w:szCs w:val="24"/>
          <w:lang w:val="id-ID"/>
        </w:rPr>
        <w:t>Kulit Rekam Medis (Sampul RM) Berisi :</w:t>
      </w:r>
    </w:p>
    <w:p w:rsidR="00053481" w:rsidRPr="00B7111D" w:rsidRDefault="00053481" w:rsidP="00E80EA3">
      <w:pPr>
        <w:pStyle w:val="ListParagraph"/>
        <w:numPr>
          <w:ilvl w:val="4"/>
          <w:numId w:val="10"/>
        </w:numPr>
        <w:spacing w:after="0" w:line="240" w:lineRule="auto"/>
        <w:ind w:left="567" w:hanging="283"/>
        <w:rPr>
          <w:rFonts w:cs="Calibri"/>
          <w:sz w:val="24"/>
          <w:szCs w:val="24"/>
        </w:rPr>
      </w:pPr>
      <w:r w:rsidRPr="00B7111D">
        <w:rPr>
          <w:rFonts w:cs="Calibri"/>
          <w:sz w:val="24"/>
          <w:szCs w:val="24"/>
        </w:rPr>
        <w:t>No RM ( Nomor Rekam Medik )</w:t>
      </w:r>
    </w:p>
    <w:p w:rsidR="00053481" w:rsidRPr="005801F9" w:rsidRDefault="005801F9" w:rsidP="00105356">
      <w:pPr>
        <w:pStyle w:val="ListParagraph"/>
        <w:spacing w:after="0" w:line="240" w:lineRule="auto"/>
        <w:ind w:left="567"/>
        <w:rPr>
          <w:rFonts w:cs="Calibri"/>
          <w:sz w:val="24"/>
          <w:szCs w:val="24"/>
        </w:rPr>
      </w:pPr>
      <w:r>
        <w:rPr>
          <w:rFonts w:cs="Calibri"/>
          <w:sz w:val="24"/>
          <w:szCs w:val="24"/>
        </w:rPr>
        <w:t>Ditulis oleh petugas MIK</w:t>
      </w:r>
      <w:r w:rsidR="00053481" w:rsidRPr="00B7111D">
        <w:rPr>
          <w:rFonts w:cs="Calibri"/>
          <w:sz w:val="24"/>
          <w:szCs w:val="24"/>
          <w:lang w:val="id-ID"/>
        </w:rPr>
        <w:t xml:space="preserve"> dengan angka 6 digit</w:t>
      </w:r>
      <w:r w:rsidR="00053481" w:rsidRPr="00B7111D">
        <w:rPr>
          <w:rFonts w:cs="Calibri"/>
          <w:sz w:val="24"/>
          <w:szCs w:val="24"/>
        </w:rPr>
        <w:t xml:space="preserve">, </w:t>
      </w:r>
    </w:p>
    <w:p w:rsidR="00053481" w:rsidRPr="00B7111D" w:rsidRDefault="00053481" w:rsidP="00E80EA3">
      <w:pPr>
        <w:pStyle w:val="ListParagraph"/>
        <w:numPr>
          <w:ilvl w:val="4"/>
          <w:numId w:val="10"/>
        </w:numPr>
        <w:spacing w:after="0" w:line="240" w:lineRule="auto"/>
        <w:ind w:left="567" w:hanging="283"/>
        <w:rPr>
          <w:rFonts w:cs="Calibri"/>
          <w:sz w:val="24"/>
          <w:szCs w:val="24"/>
        </w:rPr>
      </w:pPr>
      <w:r w:rsidRPr="00B7111D">
        <w:rPr>
          <w:rFonts w:cs="Calibri"/>
          <w:sz w:val="24"/>
          <w:szCs w:val="24"/>
        </w:rPr>
        <w:t>Nama</w:t>
      </w:r>
    </w:p>
    <w:p w:rsidR="00053481" w:rsidRPr="00B7111D" w:rsidRDefault="00053481" w:rsidP="00105356">
      <w:pPr>
        <w:pStyle w:val="ListParagraph"/>
        <w:spacing w:after="0" w:line="240" w:lineRule="auto"/>
        <w:ind w:left="567"/>
        <w:rPr>
          <w:rFonts w:cs="Calibri"/>
          <w:sz w:val="24"/>
          <w:szCs w:val="24"/>
        </w:rPr>
      </w:pPr>
      <w:r w:rsidRPr="00B7111D">
        <w:rPr>
          <w:rFonts w:cs="Calibri"/>
          <w:sz w:val="24"/>
          <w:szCs w:val="24"/>
        </w:rPr>
        <w:t xml:space="preserve">Ditulis oleh </w:t>
      </w:r>
      <w:r w:rsidR="005801F9">
        <w:rPr>
          <w:rFonts w:cs="Calibri"/>
          <w:sz w:val="24"/>
          <w:szCs w:val="24"/>
        </w:rPr>
        <w:t>petugas pendaftaran gawat darurat</w:t>
      </w:r>
      <w:r w:rsidRPr="00B7111D">
        <w:rPr>
          <w:rFonts w:cs="Calibri"/>
          <w:sz w:val="24"/>
          <w:szCs w:val="24"/>
        </w:rPr>
        <w:t>. Untuk penulisan nama pas</w:t>
      </w:r>
      <w:r w:rsidR="005801F9">
        <w:rPr>
          <w:rFonts w:cs="Calibri"/>
          <w:sz w:val="24"/>
          <w:szCs w:val="24"/>
        </w:rPr>
        <w:t>ien,</w:t>
      </w:r>
      <w:r w:rsidRPr="00B7111D">
        <w:rPr>
          <w:rFonts w:cs="Calibri"/>
          <w:sz w:val="24"/>
          <w:szCs w:val="24"/>
        </w:rPr>
        <w:t xml:space="preserve"> dengan nama lengkap</w:t>
      </w:r>
      <w:r w:rsidRPr="00B7111D">
        <w:rPr>
          <w:rFonts w:cs="Calibri"/>
          <w:sz w:val="24"/>
          <w:szCs w:val="24"/>
          <w:lang w:val="id-ID"/>
        </w:rPr>
        <w:t xml:space="preserve"> sesuai Kartu Tanda Penduduk dengan Huruf Besar /Balok</w:t>
      </w:r>
      <w:r w:rsidRPr="00B7111D">
        <w:rPr>
          <w:rFonts w:cs="Calibri"/>
          <w:sz w:val="24"/>
          <w:szCs w:val="24"/>
        </w:rPr>
        <w:t>.</w:t>
      </w:r>
    </w:p>
    <w:p w:rsidR="0021365C" w:rsidRPr="00B7111D" w:rsidRDefault="0021365C" w:rsidP="00105356">
      <w:pPr>
        <w:pStyle w:val="ListParagraph"/>
        <w:spacing w:after="0" w:line="240" w:lineRule="auto"/>
        <w:rPr>
          <w:rFonts w:cs="Calibri"/>
          <w:sz w:val="24"/>
          <w:szCs w:val="24"/>
          <w:lang w:val="id-ID"/>
        </w:rPr>
      </w:pPr>
    </w:p>
    <w:tbl>
      <w:tblPr>
        <w:tblW w:w="9203" w:type="dxa"/>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07"/>
        <w:gridCol w:w="1842"/>
        <w:gridCol w:w="5954"/>
      </w:tblGrid>
      <w:tr w:rsidR="0021365C" w:rsidRPr="00B7111D" w:rsidTr="00364B8E">
        <w:trPr>
          <w:trHeight w:val="674"/>
        </w:trPr>
        <w:tc>
          <w:tcPr>
            <w:tcW w:w="1407" w:type="dxa"/>
          </w:tcPr>
          <w:p w:rsidR="0021365C" w:rsidRPr="00B7111D" w:rsidRDefault="0021365C" w:rsidP="00105356">
            <w:pPr>
              <w:pStyle w:val="ListParagraph"/>
              <w:spacing w:after="0" w:line="240" w:lineRule="auto"/>
              <w:ind w:left="0"/>
              <w:jc w:val="center"/>
              <w:rPr>
                <w:rFonts w:cs="Calibri"/>
                <w:sz w:val="24"/>
                <w:szCs w:val="24"/>
              </w:rPr>
            </w:pPr>
            <w:r w:rsidRPr="00B7111D">
              <w:rPr>
                <w:rFonts w:cs="Calibri"/>
                <w:sz w:val="24"/>
                <w:szCs w:val="24"/>
              </w:rPr>
              <w:t>NOMOR FORM</w:t>
            </w:r>
          </w:p>
        </w:tc>
        <w:tc>
          <w:tcPr>
            <w:tcW w:w="1842" w:type="dxa"/>
          </w:tcPr>
          <w:p w:rsidR="0021365C" w:rsidRPr="00B7111D" w:rsidRDefault="0021365C" w:rsidP="00105356">
            <w:pPr>
              <w:pStyle w:val="ListParagraph"/>
              <w:spacing w:after="0" w:line="240" w:lineRule="auto"/>
              <w:ind w:left="0"/>
              <w:jc w:val="center"/>
              <w:rPr>
                <w:rFonts w:cs="Calibri"/>
                <w:sz w:val="24"/>
                <w:szCs w:val="24"/>
              </w:rPr>
            </w:pPr>
            <w:r w:rsidRPr="00B7111D">
              <w:rPr>
                <w:rFonts w:cs="Calibri"/>
                <w:sz w:val="24"/>
                <w:szCs w:val="24"/>
              </w:rPr>
              <w:t xml:space="preserve">NAMA FORM &amp; PENGGUNAAN </w:t>
            </w:r>
          </w:p>
        </w:tc>
        <w:tc>
          <w:tcPr>
            <w:tcW w:w="5954" w:type="dxa"/>
          </w:tcPr>
          <w:p w:rsidR="0021365C" w:rsidRPr="00B7111D" w:rsidRDefault="0021365C" w:rsidP="00105356">
            <w:pPr>
              <w:pStyle w:val="ListParagraph"/>
              <w:spacing w:after="0" w:line="240" w:lineRule="auto"/>
              <w:ind w:left="0"/>
              <w:jc w:val="center"/>
              <w:rPr>
                <w:rFonts w:cs="Calibri"/>
                <w:sz w:val="24"/>
                <w:szCs w:val="24"/>
                <w:lang w:val="id-ID"/>
              </w:rPr>
            </w:pPr>
            <w:r w:rsidRPr="00B7111D">
              <w:rPr>
                <w:rFonts w:cs="Calibri"/>
                <w:sz w:val="24"/>
                <w:szCs w:val="24"/>
              </w:rPr>
              <w:t>PETUGAS YANG MENGISI &amp; PETUNJUK TEKNIS</w:t>
            </w:r>
            <w:r w:rsidRPr="00B7111D">
              <w:rPr>
                <w:rFonts w:cs="Calibri"/>
                <w:sz w:val="24"/>
                <w:szCs w:val="24"/>
                <w:lang w:val="id-ID"/>
              </w:rPr>
              <w:t xml:space="preserve"> PENGISIAN REKAM MEDIS.</w:t>
            </w:r>
          </w:p>
        </w:tc>
      </w:tr>
      <w:tr w:rsidR="00B464BC" w:rsidRPr="00B7111D" w:rsidTr="00364B8E">
        <w:tc>
          <w:tcPr>
            <w:tcW w:w="1407" w:type="dxa"/>
          </w:tcPr>
          <w:p w:rsidR="00B464BC" w:rsidRPr="00D06920" w:rsidRDefault="00FD6EA9" w:rsidP="00105356">
            <w:pPr>
              <w:pStyle w:val="ListParagraph"/>
              <w:spacing w:after="0" w:line="240" w:lineRule="auto"/>
              <w:ind w:left="0"/>
              <w:rPr>
                <w:rFonts w:cs="Calibri"/>
                <w:b/>
                <w:sz w:val="24"/>
                <w:szCs w:val="24"/>
              </w:rPr>
            </w:pPr>
            <w:r>
              <w:rPr>
                <w:rFonts w:cs="Calibri"/>
                <w:b/>
                <w:sz w:val="24"/>
                <w:szCs w:val="24"/>
              </w:rPr>
              <w:t>RMRD 01</w:t>
            </w:r>
          </w:p>
        </w:tc>
        <w:tc>
          <w:tcPr>
            <w:tcW w:w="1842" w:type="dxa"/>
          </w:tcPr>
          <w:p w:rsidR="00B464BC" w:rsidRPr="00B7111D" w:rsidRDefault="00B464BC" w:rsidP="00105356">
            <w:pPr>
              <w:pStyle w:val="ListParagraph"/>
              <w:spacing w:after="0" w:line="240" w:lineRule="auto"/>
              <w:ind w:left="0"/>
              <w:rPr>
                <w:rFonts w:cs="Calibri"/>
                <w:sz w:val="24"/>
                <w:szCs w:val="24"/>
              </w:rPr>
            </w:pPr>
          </w:p>
        </w:tc>
        <w:tc>
          <w:tcPr>
            <w:tcW w:w="5954" w:type="dxa"/>
          </w:tcPr>
          <w:p w:rsidR="00B464BC" w:rsidRPr="00B7111D" w:rsidRDefault="00B464BC" w:rsidP="00E80EA3">
            <w:pPr>
              <w:pStyle w:val="ListParagraph"/>
              <w:numPr>
                <w:ilvl w:val="0"/>
                <w:numId w:val="18"/>
              </w:numPr>
              <w:spacing w:after="0" w:line="240" w:lineRule="auto"/>
              <w:ind w:left="132" w:hanging="180"/>
              <w:contextualSpacing/>
              <w:rPr>
                <w:rFonts w:cs="Calibri"/>
                <w:sz w:val="24"/>
                <w:szCs w:val="24"/>
              </w:rPr>
            </w:pPr>
            <w:r w:rsidRPr="00B7111D">
              <w:rPr>
                <w:rFonts w:cs="Calibri"/>
                <w:sz w:val="24"/>
                <w:szCs w:val="24"/>
              </w:rPr>
              <w:t xml:space="preserve">Kolom </w:t>
            </w:r>
            <w:r w:rsidR="00FD6EA9">
              <w:rPr>
                <w:rFonts w:cs="Calibri"/>
                <w:sz w:val="24"/>
                <w:szCs w:val="24"/>
              </w:rPr>
              <w:t>Identitas sosial</w:t>
            </w:r>
            <w:r w:rsidRPr="00B7111D">
              <w:rPr>
                <w:rFonts w:cs="Calibri"/>
                <w:sz w:val="24"/>
                <w:szCs w:val="24"/>
              </w:rPr>
              <w:t xml:space="preserve"> </w:t>
            </w:r>
            <w:r w:rsidR="00E81EF3">
              <w:rPr>
                <w:rFonts w:cs="Calibri"/>
                <w:sz w:val="24"/>
                <w:szCs w:val="24"/>
              </w:rPr>
              <w:t xml:space="preserve"> diisi oleh pe</w:t>
            </w:r>
            <w:r w:rsidR="00FD6EA9">
              <w:rPr>
                <w:rFonts w:cs="Calibri"/>
                <w:sz w:val="24"/>
                <w:szCs w:val="24"/>
              </w:rPr>
              <w:t>tugas pendaftaran gawat darurat</w:t>
            </w:r>
          </w:p>
          <w:p w:rsidR="00B464BC" w:rsidRPr="00B7111D" w:rsidRDefault="00B464BC" w:rsidP="00E80EA3">
            <w:pPr>
              <w:pStyle w:val="ListParagraph"/>
              <w:numPr>
                <w:ilvl w:val="0"/>
                <w:numId w:val="18"/>
              </w:numPr>
              <w:spacing w:after="0" w:line="240" w:lineRule="auto"/>
              <w:ind w:left="132" w:hanging="180"/>
              <w:contextualSpacing/>
              <w:rPr>
                <w:rFonts w:cs="Calibri"/>
                <w:sz w:val="24"/>
                <w:szCs w:val="24"/>
              </w:rPr>
            </w:pPr>
            <w:r w:rsidRPr="00B7111D">
              <w:rPr>
                <w:rFonts w:cs="Calibri"/>
                <w:sz w:val="24"/>
                <w:szCs w:val="24"/>
              </w:rPr>
              <w:t xml:space="preserve">Kolom </w:t>
            </w:r>
            <w:r w:rsidR="00FD6EA9">
              <w:rPr>
                <w:rFonts w:cs="Calibri"/>
                <w:sz w:val="24"/>
                <w:szCs w:val="24"/>
              </w:rPr>
              <w:t>Tanggal,jam, tanda vital, Resiko jatuh</w:t>
            </w:r>
            <w:r w:rsidRPr="00B7111D">
              <w:rPr>
                <w:rFonts w:cs="Calibri"/>
                <w:sz w:val="24"/>
                <w:szCs w:val="24"/>
              </w:rPr>
              <w:t xml:space="preserve"> diisi oleh </w:t>
            </w:r>
            <w:r w:rsidR="00FD6EA9">
              <w:rPr>
                <w:rFonts w:cs="Calibri"/>
                <w:sz w:val="24"/>
                <w:szCs w:val="24"/>
              </w:rPr>
              <w:t>perawat yang melakukan pemeriksaan</w:t>
            </w:r>
          </w:p>
          <w:p w:rsidR="00B464BC" w:rsidRPr="00B7111D" w:rsidRDefault="00B464BC" w:rsidP="00FD6EA9">
            <w:pPr>
              <w:pStyle w:val="ListParagraph"/>
              <w:spacing w:after="0" w:line="240" w:lineRule="auto"/>
              <w:ind w:left="132"/>
              <w:contextualSpacing/>
              <w:rPr>
                <w:rFonts w:cs="Calibri"/>
                <w:sz w:val="24"/>
                <w:szCs w:val="24"/>
              </w:rPr>
            </w:pPr>
          </w:p>
        </w:tc>
      </w:tr>
      <w:tr w:rsidR="00B464BC" w:rsidRPr="00B7111D" w:rsidTr="00364B8E">
        <w:tc>
          <w:tcPr>
            <w:tcW w:w="1407" w:type="dxa"/>
          </w:tcPr>
          <w:p w:rsidR="00E81EF3" w:rsidRDefault="00FD6EA9" w:rsidP="00105356">
            <w:pPr>
              <w:pStyle w:val="ListParagraph"/>
              <w:spacing w:after="0" w:line="240" w:lineRule="auto"/>
              <w:ind w:left="0"/>
              <w:rPr>
                <w:rFonts w:cs="Calibri"/>
                <w:b/>
                <w:sz w:val="24"/>
                <w:szCs w:val="24"/>
              </w:rPr>
            </w:pPr>
            <w:r>
              <w:rPr>
                <w:rFonts w:cs="Calibri"/>
                <w:b/>
                <w:sz w:val="24"/>
                <w:szCs w:val="24"/>
              </w:rPr>
              <w:t>RMRD.02</w:t>
            </w:r>
          </w:p>
          <w:p w:rsidR="00B464BC" w:rsidRPr="00D06920" w:rsidRDefault="00B464BC" w:rsidP="00E81EF3">
            <w:pPr>
              <w:pStyle w:val="ListParagraph"/>
              <w:spacing w:after="0" w:line="240" w:lineRule="auto"/>
              <w:ind w:left="0"/>
              <w:rPr>
                <w:rFonts w:cs="Calibri"/>
                <w:b/>
                <w:sz w:val="24"/>
                <w:szCs w:val="24"/>
              </w:rPr>
            </w:pPr>
          </w:p>
        </w:tc>
        <w:tc>
          <w:tcPr>
            <w:tcW w:w="1842" w:type="dxa"/>
          </w:tcPr>
          <w:p w:rsidR="00B464BC" w:rsidRPr="00B7111D" w:rsidRDefault="00B464BC" w:rsidP="00105356">
            <w:pPr>
              <w:pStyle w:val="ListParagraph"/>
              <w:spacing w:after="0" w:line="240" w:lineRule="auto"/>
              <w:ind w:left="0"/>
              <w:rPr>
                <w:rFonts w:cs="Calibri"/>
                <w:sz w:val="24"/>
                <w:szCs w:val="24"/>
              </w:rPr>
            </w:pPr>
          </w:p>
        </w:tc>
        <w:tc>
          <w:tcPr>
            <w:tcW w:w="5954" w:type="dxa"/>
          </w:tcPr>
          <w:p w:rsidR="00B464BC" w:rsidRPr="00B7111D" w:rsidRDefault="00B464BC" w:rsidP="00E80EA3">
            <w:pPr>
              <w:numPr>
                <w:ilvl w:val="0"/>
                <w:numId w:val="19"/>
              </w:numPr>
              <w:ind w:left="176" w:right="8" w:hanging="218"/>
              <w:rPr>
                <w:rFonts w:ascii="Calibri" w:hAnsi="Calibri" w:cs="Calibri"/>
              </w:rPr>
            </w:pPr>
          </w:p>
        </w:tc>
      </w:tr>
      <w:tr w:rsidR="00B464BC" w:rsidRPr="00B7111D" w:rsidTr="00364B8E">
        <w:tc>
          <w:tcPr>
            <w:tcW w:w="1407" w:type="dxa"/>
          </w:tcPr>
          <w:p w:rsidR="00B464BC" w:rsidRPr="00D06920" w:rsidRDefault="00FD6EA9" w:rsidP="00105356">
            <w:pPr>
              <w:pStyle w:val="ListParagraph"/>
              <w:spacing w:after="0" w:line="240" w:lineRule="auto"/>
              <w:ind w:left="0"/>
              <w:rPr>
                <w:rFonts w:cs="Calibri"/>
                <w:b/>
                <w:sz w:val="24"/>
                <w:szCs w:val="24"/>
              </w:rPr>
            </w:pPr>
            <w:r>
              <w:rPr>
                <w:rFonts w:cs="Calibri"/>
                <w:b/>
                <w:sz w:val="24"/>
                <w:szCs w:val="24"/>
              </w:rPr>
              <w:lastRenderedPageBreak/>
              <w:t>RMRD.03</w:t>
            </w:r>
          </w:p>
        </w:tc>
        <w:tc>
          <w:tcPr>
            <w:tcW w:w="1842" w:type="dxa"/>
          </w:tcPr>
          <w:p w:rsidR="00B464BC" w:rsidRPr="00B7111D" w:rsidRDefault="00FD6EA9" w:rsidP="00105356">
            <w:pPr>
              <w:pStyle w:val="ListParagraph"/>
              <w:spacing w:after="0" w:line="240" w:lineRule="auto"/>
              <w:ind w:left="0"/>
              <w:rPr>
                <w:rFonts w:cs="Calibri"/>
                <w:sz w:val="24"/>
                <w:szCs w:val="24"/>
              </w:rPr>
            </w:pPr>
            <w:r>
              <w:rPr>
                <w:rFonts w:cs="Calibri"/>
                <w:sz w:val="24"/>
                <w:szCs w:val="24"/>
              </w:rPr>
              <w:t>Asuhan Keperawatan IGD</w:t>
            </w:r>
          </w:p>
        </w:tc>
        <w:tc>
          <w:tcPr>
            <w:tcW w:w="5954" w:type="dxa"/>
          </w:tcPr>
          <w:p w:rsidR="00B464BC" w:rsidRPr="00B7111D" w:rsidRDefault="00B464BC" w:rsidP="00E80EA3">
            <w:pPr>
              <w:numPr>
                <w:ilvl w:val="0"/>
                <w:numId w:val="19"/>
              </w:numPr>
              <w:ind w:left="176" w:hanging="218"/>
              <w:rPr>
                <w:rFonts w:ascii="Calibri" w:hAnsi="Calibri" w:cs="Calibri"/>
              </w:rPr>
            </w:pPr>
          </w:p>
        </w:tc>
      </w:tr>
    </w:tbl>
    <w:p w:rsidR="00BB61C2" w:rsidRPr="00B7111D" w:rsidRDefault="00BB61C2" w:rsidP="00B7111D">
      <w:pPr>
        <w:pStyle w:val="ListParagraph"/>
        <w:spacing w:after="0" w:line="240" w:lineRule="auto"/>
        <w:ind w:left="-284"/>
        <w:rPr>
          <w:rFonts w:cs="Calibri"/>
          <w:b/>
          <w:sz w:val="24"/>
          <w:szCs w:val="24"/>
          <w:lang w:val="id-ID"/>
        </w:rPr>
      </w:pPr>
      <w:r w:rsidRPr="00B7111D">
        <w:rPr>
          <w:rFonts w:cs="Calibri"/>
          <w:b/>
          <w:sz w:val="24"/>
          <w:szCs w:val="24"/>
          <w:lang w:val="id-ID"/>
        </w:rPr>
        <w:t>C.</w:t>
      </w:r>
      <w:r w:rsidRPr="00B7111D">
        <w:rPr>
          <w:rFonts w:cs="Calibri"/>
          <w:b/>
          <w:sz w:val="24"/>
          <w:szCs w:val="24"/>
        </w:rPr>
        <w:t xml:space="preserve"> PETUNJUK TEKNIS PENGISIAN FORM REKAM MEDIK </w:t>
      </w:r>
      <w:r w:rsidRPr="00B7111D">
        <w:rPr>
          <w:rFonts w:cs="Calibri"/>
          <w:b/>
          <w:sz w:val="24"/>
          <w:szCs w:val="24"/>
          <w:lang w:val="id-ID"/>
        </w:rPr>
        <w:t>RAWAT INAP</w:t>
      </w:r>
    </w:p>
    <w:p w:rsidR="00C852D1" w:rsidRPr="008724B6" w:rsidRDefault="00C852D1" w:rsidP="00C852D1">
      <w:pPr>
        <w:pStyle w:val="ListParagraph"/>
        <w:spacing w:after="0" w:line="240" w:lineRule="auto"/>
        <w:ind w:left="0"/>
        <w:contextualSpacing/>
        <w:rPr>
          <w:rFonts w:cs="Calibri"/>
          <w:sz w:val="24"/>
          <w:szCs w:val="24"/>
        </w:rPr>
      </w:pPr>
    </w:p>
    <w:p w:rsidR="00C852D1" w:rsidRPr="00B7111D" w:rsidRDefault="009132C9" w:rsidP="00C852D1">
      <w:pPr>
        <w:rPr>
          <w:rFonts w:ascii="Calibri" w:hAnsi="Calibri" w:cs="Calibri"/>
          <w:b/>
          <w:lang w:val="id-ID"/>
        </w:rPr>
      </w:pPr>
      <w:r>
        <w:rPr>
          <w:rFonts w:ascii="Calibri" w:hAnsi="Calibri" w:cs="Calibri"/>
          <w:b/>
        </w:rPr>
        <w:t>RM.01</w:t>
      </w:r>
    </w:p>
    <w:p w:rsidR="00C852D1" w:rsidRPr="00B7111D" w:rsidRDefault="00C852D1" w:rsidP="00C852D1">
      <w:pPr>
        <w:rPr>
          <w:rFonts w:ascii="Calibri" w:hAnsi="Calibri" w:cs="Calibri"/>
          <w:b/>
        </w:rPr>
      </w:pPr>
      <w:r w:rsidRPr="00B7111D">
        <w:rPr>
          <w:rFonts w:ascii="Calibri" w:hAnsi="Calibri" w:cs="Calibri"/>
          <w:b/>
        </w:rPr>
        <w:t xml:space="preserve">RINGKASAN MASUK </w:t>
      </w:r>
    </w:p>
    <w:p w:rsidR="00C852D1" w:rsidRPr="00B7111D" w:rsidRDefault="00C852D1" w:rsidP="00C852D1">
      <w:pPr>
        <w:pStyle w:val="ListParagraph"/>
        <w:spacing w:after="0" w:line="240" w:lineRule="auto"/>
        <w:ind w:left="0"/>
        <w:jc w:val="both"/>
        <w:rPr>
          <w:rFonts w:cs="Calibri"/>
          <w:sz w:val="24"/>
          <w:szCs w:val="24"/>
        </w:rPr>
      </w:pPr>
      <w:r w:rsidRPr="00B7111D">
        <w:rPr>
          <w:rFonts w:cs="Calibri"/>
          <w:sz w:val="24"/>
          <w:szCs w:val="24"/>
        </w:rPr>
        <w:t>Formulir ini digunakan untuk mendokume</w:t>
      </w:r>
      <w:r w:rsidR="00E81EF3">
        <w:rPr>
          <w:rFonts w:cs="Calibri"/>
          <w:sz w:val="24"/>
          <w:szCs w:val="24"/>
        </w:rPr>
        <w:t xml:space="preserve">ntasikan ringkasan keluar masuk. </w:t>
      </w:r>
      <w:r w:rsidRPr="00B7111D">
        <w:rPr>
          <w:rFonts w:cs="Calibri"/>
          <w:sz w:val="24"/>
          <w:szCs w:val="24"/>
        </w:rPr>
        <w:t>Berisi tentang identitas lengkap pasien seperti, nama pasien, No RM,No Tahunan,umur,jenis kelamin,agama,nama ayah,nama ibu,nama suami/ istri,pandidikan,cara masuk RS,</w:t>
      </w:r>
      <w:r w:rsidRPr="00B7111D">
        <w:rPr>
          <w:rFonts w:cs="Calibri"/>
          <w:sz w:val="24"/>
          <w:szCs w:val="24"/>
          <w:lang w:val="id-ID"/>
        </w:rPr>
        <w:t xml:space="preserve"> </w:t>
      </w:r>
      <w:r w:rsidRPr="00B7111D">
        <w:rPr>
          <w:rFonts w:cs="Calibri"/>
          <w:sz w:val="24"/>
          <w:szCs w:val="24"/>
        </w:rPr>
        <w:t>status perkawinan,</w:t>
      </w:r>
      <w:r w:rsidRPr="00B7111D">
        <w:rPr>
          <w:rFonts w:cs="Calibri"/>
          <w:sz w:val="24"/>
          <w:szCs w:val="24"/>
          <w:lang w:val="id-ID"/>
        </w:rPr>
        <w:t xml:space="preserve"> </w:t>
      </w:r>
      <w:r w:rsidRPr="00B7111D">
        <w:rPr>
          <w:rFonts w:cs="Calibri"/>
          <w:sz w:val="24"/>
          <w:szCs w:val="24"/>
        </w:rPr>
        <w:t>kasus polisi,</w:t>
      </w:r>
      <w:r w:rsidRPr="00B7111D">
        <w:rPr>
          <w:rFonts w:cs="Calibri"/>
          <w:sz w:val="24"/>
          <w:szCs w:val="24"/>
          <w:lang w:val="id-ID"/>
        </w:rPr>
        <w:t xml:space="preserve"> </w:t>
      </w:r>
      <w:r w:rsidRPr="00B7111D">
        <w:rPr>
          <w:rFonts w:cs="Calibri"/>
          <w:sz w:val="24"/>
          <w:szCs w:val="24"/>
        </w:rPr>
        <w:t>peserta PHB / ASKES,</w:t>
      </w:r>
      <w:r w:rsidRPr="00B7111D">
        <w:rPr>
          <w:rFonts w:cs="Calibri"/>
          <w:sz w:val="24"/>
          <w:szCs w:val="24"/>
          <w:lang w:val="id-ID"/>
        </w:rPr>
        <w:t xml:space="preserve"> </w:t>
      </w:r>
      <w:r w:rsidRPr="00B7111D">
        <w:rPr>
          <w:rFonts w:cs="Calibri"/>
          <w:sz w:val="24"/>
          <w:szCs w:val="24"/>
        </w:rPr>
        <w:t>alamat lengkap,</w:t>
      </w:r>
      <w:r w:rsidRPr="00B7111D">
        <w:rPr>
          <w:rFonts w:cs="Calibri"/>
          <w:sz w:val="24"/>
          <w:szCs w:val="24"/>
          <w:lang w:val="id-ID"/>
        </w:rPr>
        <w:t xml:space="preserve"> </w:t>
      </w:r>
      <w:r w:rsidRPr="00B7111D">
        <w:rPr>
          <w:rFonts w:cs="Calibri"/>
          <w:sz w:val="24"/>
          <w:szCs w:val="24"/>
        </w:rPr>
        <w:t>nama penanggung jawab,</w:t>
      </w:r>
      <w:r w:rsidRPr="00B7111D">
        <w:rPr>
          <w:rFonts w:cs="Calibri"/>
          <w:sz w:val="24"/>
          <w:szCs w:val="24"/>
          <w:lang w:val="id-ID"/>
        </w:rPr>
        <w:t xml:space="preserve"> </w:t>
      </w:r>
      <w:r w:rsidRPr="00B7111D">
        <w:rPr>
          <w:rFonts w:cs="Calibri"/>
          <w:sz w:val="24"/>
          <w:szCs w:val="24"/>
        </w:rPr>
        <w:t>di rujuk oleh,</w:t>
      </w:r>
      <w:r w:rsidRPr="00B7111D">
        <w:rPr>
          <w:rFonts w:cs="Calibri"/>
          <w:sz w:val="24"/>
          <w:szCs w:val="24"/>
          <w:lang w:val="id-ID"/>
        </w:rPr>
        <w:t xml:space="preserve"> </w:t>
      </w:r>
      <w:r w:rsidRPr="00B7111D">
        <w:rPr>
          <w:rFonts w:cs="Calibri"/>
          <w:sz w:val="24"/>
          <w:szCs w:val="24"/>
        </w:rPr>
        <w:t>ruang atau kelas,</w:t>
      </w:r>
      <w:r w:rsidRPr="00B7111D">
        <w:rPr>
          <w:rFonts w:cs="Calibri"/>
          <w:sz w:val="24"/>
          <w:szCs w:val="24"/>
          <w:lang w:val="id-ID"/>
        </w:rPr>
        <w:t xml:space="preserve"> </w:t>
      </w:r>
      <w:r w:rsidRPr="00B7111D">
        <w:rPr>
          <w:rFonts w:cs="Calibri"/>
          <w:sz w:val="24"/>
          <w:szCs w:val="24"/>
        </w:rPr>
        <w:t>tanggal masuk dan jam,</w:t>
      </w:r>
      <w:r w:rsidRPr="00B7111D">
        <w:rPr>
          <w:rFonts w:cs="Calibri"/>
          <w:sz w:val="24"/>
          <w:szCs w:val="24"/>
          <w:lang w:val="id-ID"/>
        </w:rPr>
        <w:t xml:space="preserve"> </w:t>
      </w:r>
      <w:r w:rsidRPr="00B7111D">
        <w:rPr>
          <w:rFonts w:cs="Calibri"/>
          <w:sz w:val="24"/>
          <w:szCs w:val="24"/>
        </w:rPr>
        <w:t>tanggal keluar dan jam,</w:t>
      </w:r>
      <w:r w:rsidRPr="00B7111D">
        <w:rPr>
          <w:rFonts w:cs="Calibri"/>
          <w:sz w:val="24"/>
          <w:szCs w:val="24"/>
          <w:lang w:val="id-ID"/>
        </w:rPr>
        <w:t xml:space="preserve"> </w:t>
      </w:r>
      <w:r w:rsidRPr="00B7111D">
        <w:rPr>
          <w:rFonts w:cs="Calibri"/>
          <w:sz w:val="24"/>
          <w:szCs w:val="24"/>
        </w:rPr>
        <w:t>tanggal meninggal dan jam,</w:t>
      </w:r>
      <w:r w:rsidRPr="00B7111D">
        <w:rPr>
          <w:rFonts w:cs="Calibri"/>
          <w:sz w:val="24"/>
          <w:szCs w:val="24"/>
          <w:lang w:val="id-ID"/>
        </w:rPr>
        <w:t xml:space="preserve"> </w:t>
      </w:r>
      <w:r w:rsidRPr="00B7111D">
        <w:rPr>
          <w:rFonts w:cs="Calibri"/>
          <w:sz w:val="24"/>
          <w:szCs w:val="24"/>
        </w:rPr>
        <w:t>lama dirawat,</w:t>
      </w:r>
      <w:r w:rsidRPr="00B7111D">
        <w:rPr>
          <w:rFonts w:cs="Calibri"/>
          <w:sz w:val="24"/>
          <w:szCs w:val="24"/>
          <w:lang w:val="id-ID"/>
        </w:rPr>
        <w:t xml:space="preserve"> </w:t>
      </w:r>
      <w:r w:rsidRPr="00B7111D">
        <w:rPr>
          <w:rFonts w:cs="Calibri"/>
          <w:sz w:val="24"/>
          <w:szCs w:val="24"/>
        </w:rPr>
        <w:t>nama dokter jaga / poliklinik dokter ruangan disertai paraf dokter,</w:t>
      </w:r>
      <w:r w:rsidRPr="00B7111D">
        <w:rPr>
          <w:rFonts w:cs="Calibri"/>
          <w:sz w:val="24"/>
          <w:szCs w:val="24"/>
          <w:lang w:val="id-ID"/>
        </w:rPr>
        <w:t xml:space="preserve"> </w:t>
      </w:r>
      <w:r w:rsidRPr="00B7111D">
        <w:rPr>
          <w:rFonts w:cs="Calibri"/>
          <w:sz w:val="24"/>
          <w:szCs w:val="24"/>
        </w:rPr>
        <w:t>diagnosa utama,</w:t>
      </w:r>
      <w:r w:rsidRPr="00B7111D">
        <w:rPr>
          <w:rFonts w:cs="Calibri"/>
          <w:sz w:val="24"/>
          <w:szCs w:val="24"/>
          <w:lang w:val="id-ID"/>
        </w:rPr>
        <w:t xml:space="preserve"> </w:t>
      </w:r>
      <w:r w:rsidRPr="00B7111D">
        <w:rPr>
          <w:rFonts w:cs="Calibri"/>
          <w:sz w:val="24"/>
          <w:szCs w:val="24"/>
        </w:rPr>
        <w:t>diagnosa tambahan,</w:t>
      </w:r>
      <w:r w:rsidRPr="00B7111D">
        <w:rPr>
          <w:rFonts w:cs="Calibri"/>
          <w:sz w:val="24"/>
          <w:szCs w:val="24"/>
          <w:lang w:val="id-ID"/>
        </w:rPr>
        <w:t xml:space="preserve"> </w:t>
      </w:r>
      <w:r w:rsidR="008724B6">
        <w:rPr>
          <w:rFonts w:cs="Calibri"/>
          <w:sz w:val="24"/>
          <w:szCs w:val="24"/>
        </w:rPr>
        <w:t>kode diagnosa penyakit</w:t>
      </w:r>
      <w:r w:rsidRPr="00B7111D">
        <w:rPr>
          <w:rFonts w:cs="Calibri"/>
          <w:sz w:val="24"/>
          <w:szCs w:val="24"/>
        </w:rPr>
        <w:t>,</w:t>
      </w:r>
      <w:r w:rsidRPr="00B7111D">
        <w:rPr>
          <w:rFonts w:cs="Calibri"/>
          <w:sz w:val="24"/>
          <w:szCs w:val="24"/>
          <w:lang w:val="id-ID"/>
        </w:rPr>
        <w:t xml:space="preserve"> </w:t>
      </w:r>
      <w:r w:rsidRPr="00B7111D">
        <w:rPr>
          <w:rFonts w:cs="Calibri"/>
          <w:sz w:val="24"/>
          <w:szCs w:val="24"/>
        </w:rPr>
        <w:t>nama oprasi/ biopsi, keadaan keluar,</w:t>
      </w:r>
      <w:r w:rsidRPr="00B7111D">
        <w:rPr>
          <w:rFonts w:cs="Calibri"/>
          <w:sz w:val="24"/>
          <w:szCs w:val="24"/>
          <w:lang w:val="id-ID"/>
        </w:rPr>
        <w:t xml:space="preserve"> </w:t>
      </w:r>
      <w:r w:rsidRPr="00B7111D">
        <w:rPr>
          <w:rFonts w:cs="Calibri"/>
          <w:sz w:val="24"/>
          <w:szCs w:val="24"/>
        </w:rPr>
        <w:t>nama dokter penanggung jawab,</w:t>
      </w:r>
      <w:r w:rsidRPr="00B7111D">
        <w:rPr>
          <w:rFonts w:cs="Calibri"/>
          <w:sz w:val="24"/>
          <w:szCs w:val="24"/>
          <w:lang w:val="id-ID"/>
        </w:rPr>
        <w:t xml:space="preserve"> </w:t>
      </w:r>
      <w:r w:rsidRPr="00B7111D">
        <w:rPr>
          <w:rFonts w:cs="Calibri"/>
          <w:sz w:val="24"/>
          <w:szCs w:val="24"/>
        </w:rPr>
        <w:t>dan sebab kematian.</w:t>
      </w:r>
    </w:p>
    <w:p w:rsidR="00C852D1" w:rsidRDefault="00C852D1" w:rsidP="00C852D1">
      <w:pPr>
        <w:pStyle w:val="ListParagraph"/>
        <w:spacing w:after="0" w:line="240" w:lineRule="auto"/>
        <w:ind w:left="0"/>
        <w:jc w:val="both"/>
        <w:rPr>
          <w:rFonts w:cs="Calibri"/>
          <w:sz w:val="24"/>
          <w:szCs w:val="24"/>
        </w:rPr>
      </w:pPr>
      <w:r w:rsidRPr="00B7111D">
        <w:rPr>
          <w:rFonts w:cs="Calibri"/>
          <w:sz w:val="24"/>
          <w:szCs w:val="24"/>
        </w:rPr>
        <w:t>Dokter penanggung jawab pelayanan (DPJP) khusus untuk  Diagnosa akhir dan keadaan keluar pasien (kecuali pada pasien dengan APS dan pasien meninggal pada saat DPJP tidak di RSU,  diisi oleh dokter jaga).</w:t>
      </w:r>
    </w:p>
    <w:p w:rsidR="00E81EF3" w:rsidRDefault="00E81EF3" w:rsidP="00C852D1">
      <w:pPr>
        <w:pStyle w:val="ListParagraph"/>
        <w:spacing w:after="0" w:line="240" w:lineRule="auto"/>
        <w:ind w:left="0"/>
        <w:jc w:val="both"/>
        <w:rPr>
          <w:rFonts w:cs="Calibri"/>
          <w:sz w:val="24"/>
          <w:szCs w:val="24"/>
        </w:rPr>
      </w:pPr>
    </w:p>
    <w:p w:rsidR="008724B6" w:rsidRDefault="008724B6" w:rsidP="00C852D1">
      <w:pPr>
        <w:pStyle w:val="ListParagraph"/>
        <w:spacing w:after="0" w:line="240" w:lineRule="auto"/>
        <w:ind w:left="0"/>
        <w:jc w:val="both"/>
        <w:rPr>
          <w:rFonts w:cs="Calibri"/>
          <w:b/>
          <w:sz w:val="24"/>
          <w:szCs w:val="24"/>
        </w:rPr>
      </w:pPr>
      <w:r w:rsidRPr="008724B6">
        <w:rPr>
          <w:rFonts w:cs="Calibri"/>
          <w:b/>
          <w:sz w:val="24"/>
          <w:szCs w:val="24"/>
        </w:rPr>
        <w:t>RM 02</w:t>
      </w:r>
    </w:p>
    <w:p w:rsidR="008724B6" w:rsidRDefault="008724B6" w:rsidP="00C852D1">
      <w:pPr>
        <w:pStyle w:val="ListParagraph"/>
        <w:spacing w:after="0" w:line="240" w:lineRule="auto"/>
        <w:ind w:left="0"/>
        <w:jc w:val="both"/>
        <w:rPr>
          <w:rFonts w:cs="Calibri"/>
          <w:b/>
          <w:sz w:val="24"/>
          <w:szCs w:val="24"/>
        </w:rPr>
      </w:pPr>
      <w:r>
        <w:rPr>
          <w:rFonts w:cs="Calibri"/>
          <w:b/>
          <w:sz w:val="24"/>
          <w:szCs w:val="24"/>
        </w:rPr>
        <w:t>ASSESMEN MEDIS RAWAT INAP PASIEN PENYAKIT DALAM</w:t>
      </w:r>
    </w:p>
    <w:p w:rsidR="008724B6" w:rsidRDefault="00B87CAE" w:rsidP="00E80EA3">
      <w:pPr>
        <w:pStyle w:val="ListParagraph"/>
        <w:numPr>
          <w:ilvl w:val="0"/>
          <w:numId w:val="31"/>
        </w:numPr>
        <w:spacing w:after="0" w:line="240" w:lineRule="auto"/>
        <w:jc w:val="both"/>
        <w:rPr>
          <w:rFonts w:cs="Calibri"/>
          <w:sz w:val="24"/>
          <w:szCs w:val="24"/>
        </w:rPr>
      </w:pPr>
      <w:r w:rsidRPr="00B87CAE">
        <w:rPr>
          <w:rFonts w:cs="Calibri"/>
          <w:sz w:val="24"/>
          <w:szCs w:val="24"/>
        </w:rPr>
        <w:t>Formulir ini diisi oleh dokter DPJP</w:t>
      </w:r>
    </w:p>
    <w:p w:rsidR="00B87CAE" w:rsidRDefault="00B87CAE" w:rsidP="00E80EA3">
      <w:pPr>
        <w:pStyle w:val="ListParagraph"/>
        <w:numPr>
          <w:ilvl w:val="0"/>
          <w:numId w:val="31"/>
        </w:numPr>
        <w:spacing w:after="0" w:line="240" w:lineRule="auto"/>
        <w:jc w:val="both"/>
        <w:rPr>
          <w:rFonts w:cs="Calibri"/>
          <w:sz w:val="24"/>
          <w:szCs w:val="24"/>
        </w:rPr>
      </w:pPr>
      <w:r w:rsidRPr="00B7111D">
        <w:rPr>
          <w:rFonts w:cs="Calibri"/>
          <w:sz w:val="24"/>
          <w:szCs w:val="24"/>
        </w:rPr>
        <w:t>Seluruh kolom dilengkapi sesuai dengan judul kolom</w:t>
      </w:r>
    </w:p>
    <w:p w:rsidR="00B87CAE" w:rsidRPr="00B7111D" w:rsidRDefault="00B87CAE" w:rsidP="00E80EA3">
      <w:pPr>
        <w:pStyle w:val="ListParagraph"/>
        <w:numPr>
          <w:ilvl w:val="0"/>
          <w:numId w:val="31"/>
        </w:numPr>
        <w:spacing w:after="0" w:line="240" w:lineRule="auto"/>
        <w:contextualSpacing/>
        <w:rPr>
          <w:rFonts w:cs="Calibri"/>
          <w:sz w:val="24"/>
          <w:szCs w:val="24"/>
          <w:lang w:val="id-ID"/>
        </w:rPr>
      </w:pPr>
      <w:r w:rsidRPr="00B7111D">
        <w:rPr>
          <w:rFonts w:cs="Calibri"/>
          <w:sz w:val="24"/>
          <w:szCs w:val="24"/>
        </w:rPr>
        <w:t>Pencatatan dilakukan segera se</w:t>
      </w:r>
      <w:r>
        <w:rPr>
          <w:rFonts w:cs="Calibri"/>
          <w:sz w:val="24"/>
          <w:szCs w:val="24"/>
        </w:rPr>
        <w:t>telah selesai melakukan assesmen</w:t>
      </w:r>
    </w:p>
    <w:p w:rsidR="00B87CAE" w:rsidRPr="00B87CAE" w:rsidRDefault="00B87CAE" w:rsidP="00B87CAE">
      <w:pPr>
        <w:pStyle w:val="ListParagraph"/>
        <w:spacing w:after="0" w:line="240" w:lineRule="auto"/>
        <w:jc w:val="both"/>
        <w:rPr>
          <w:rFonts w:cs="Calibri"/>
          <w:sz w:val="24"/>
          <w:szCs w:val="24"/>
        </w:rPr>
      </w:pPr>
    </w:p>
    <w:p w:rsidR="00C852D1" w:rsidRPr="00B87CAE" w:rsidRDefault="00C852D1" w:rsidP="00C852D1">
      <w:pPr>
        <w:rPr>
          <w:rFonts w:ascii="Calibri" w:hAnsi="Calibri" w:cs="Calibri"/>
          <w:lang w:val="id-ID"/>
        </w:rPr>
      </w:pPr>
    </w:p>
    <w:p w:rsidR="007309FF" w:rsidRDefault="007309FF" w:rsidP="00C852D1">
      <w:pPr>
        <w:rPr>
          <w:rFonts w:ascii="Calibri" w:hAnsi="Calibri" w:cs="Calibri"/>
          <w:b/>
        </w:rPr>
      </w:pPr>
      <w:r w:rsidRPr="007309FF">
        <w:rPr>
          <w:rFonts w:ascii="Calibri" w:hAnsi="Calibri" w:cs="Calibri"/>
          <w:b/>
        </w:rPr>
        <w:t>RM</w:t>
      </w:r>
      <w:r w:rsidRPr="007309FF">
        <w:rPr>
          <w:rFonts w:ascii="Calibri" w:hAnsi="Calibri" w:cs="Calibri"/>
          <w:b/>
          <w:lang w:val="id-ID"/>
        </w:rPr>
        <w:t xml:space="preserve"> </w:t>
      </w:r>
      <w:r w:rsidR="00B87CAE">
        <w:rPr>
          <w:rFonts w:ascii="Calibri" w:hAnsi="Calibri" w:cs="Calibri"/>
          <w:b/>
        </w:rPr>
        <w:t>03</w:t>
      </w:r>
    </w:p>
    <w:p w:rsidR="00B87CAE" w:rsidRDefault="00B87CAE" w:rsidP="00C852D1">
      <w:pPr>
        <w:rPr>
          <w:rFonts w:ascii="Calibri" w:hAnsi="Calibri" w:cs="Calibri"/>
          <w:b/>
        </w:rPr>
      </w:pPr>
      <w:r>
        <w:rPr>
          <w:rFonts w:ascii="Calibri" w:hAnsi="Calibri" w:cs="Calibri"/>
          <w:b/>
        </w:rPr>
        <w:t>LEMBAR RENCANA ASUHAN MEDIS</w:t>
      </w:r>
    </w:p>
    <w:p w:rsidR="00B87CAE" w:rsidRPr="00B87CAE" w:rsidRDefault="00B87CAE" w:rsidP="00E80EA3">
      <w:pPr>
        <w:pStyle w:val="ListParagraph"/>
        <w:numPr>
          <w:ilvl w:val="0"/>
          <w:numId w:val="32"/>
        </w:numPr>
        <w:rPr>
          <w:rFonts w:cs="Calibri"/>
          <w:b/>
        </w:rPr>
      </w:pPr>
      <w:r w:rsidRPr="00B87CAE">
        <w:rPr>
          <w:rFonts w:cs="Calibri"/>
          <w:sz w:val="24"/>
          <w:szCs w:val="24"/>
        </w:rPr>
        <w:t>Formulir ini diisi oleh dokter</w:t>
      </w:r>
    </w:p>
    <w:p w:rsidR="00D15B9A" w:rsidRPr="00B87CAE" w:rsidRDefault="00B87CAE" w:rsidP="00E80EA3">
      <w:pPr>
        <w:pStyle w:val="ListParagraph"/>
        <w:numPr>
          <w:ilvl w:val="0"/>
          <w:numId w:val="32"/>
        </w:numPr>
        <w:rPr>
          <w:rFonts w:cs="Calibri"/>
          <w:b/>
        </w:rPr>
      </w:pPr>
      <w:r>
        <w:rPr>
          <w:rFonts w:cs="Calibri"/>
          <w:sz w:val="24"/>
          <w:szCs w:val="24"/>
        </w:rPr>
        <w:t>Seluruh kolom diisi sesuai judul kolom</w:t>
      </w:r>
    </w:p>
    <w:tbl>
      <w:tblPr>
        <w:tblpPr w:leftFromText="180" w:rightFromText="180" w:vertAnchor="page" w:horzAnchor="page" w:tblpX="1484" w:tblpY="8532"/>
        <w:tblW w:w="4895"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A0" w:firstRow="1" w:lastRow="0" w:firstColumn="1" w:lastColumn="0" w:noHBand="0" w:noVBand="0"/>
      </w:tblPr>
      <w:tblGrid>
        <w:gridCol w:w="1615"/>
        <w:gridCol w:w="524"/>
        <w:gridCol w:w="532"/>
        <w:gridCol w:w="443"/>
        <w:gridCol w:w="532"/>
        <w:gridCol w:w="532"/>
        <w:gridCol w:w="532"/>
        <w:gridCol w:w="532"/>
        <w:gridCol w:w="532"/>
        <w:gridCol w:w="532"/>
        <w:gridCol w:w="532"/>
        <w:gridCol w:w="443"/>
        <w:gridCol w:w="532"/>
        <w:gridCol w:w="532"/>
        <w:gridCol w:w="443"/>
        <w:gridCol w:w="443"/>
      </w:tblGrid>
      <w:tr w:rsidR="00D15B9A" w:rsidRPr="00774A16" w:rsidTr="00C53B1D">
        <w:trPr>
          <w:trHeight w:val="282"/>
        </w:trPr>
        <w:tc>
          <w:tcPr>
            <w:tcW w:w="874" w:type="pct"/>
            <w:vMerge w:val="restart"/>
            <w:tcBorders>
              <w:top w:val="single" w:sz="6" w:space="0" w:color="auto"/>
              <w:left w:val="single" w:sz="12" w:space="0" w:color="auto"/>
              <w:right w:val="single" w:sz="12" w:space="0" w:color="auto"/>
            </w:tcBorders>
          </w:tcPr>
          <w:p w:rsidR="00D15B9A" w:rsidRPr="00F875CE" w:rsidRDefault="00D15B9A" w:rsidP="00C53B1D">
            <w:pPr>
              <w:rPr>
                <w:rFonts w:ascii="Cambria" w:hAnsi="Cambria" w:cs="Courier New"/>
                <w:sz w:val="20"/>
                <w:szCs w:val="20"/>
              </w:rPr>
            </w:pPr>
            <w:r w:rsidRPr="00F875CE">
              <w:rPr>
                <w:rFonts w:ascii="Cambria" w:hAnsi="Cambria" w:cs="Courier New"/>
                <w:sz w:val="20"/>
                <w:szCs w:val="20"/>
              </w:rPr>
              <w:t>Tingkat ketergantungan pasien</w:t>
            </w:r>
          </w:p>
        </w:tc>
        <w:tc>
          <w:tcPr>
            <w:tcW w:w="284" w:type="pct"/>
            <w:tcBorders>
              <w:top w:val="single" w:sz="6" w:space="0" w:color="auto"/>
              <w:left w:val="single" w:sz="12" w:space="0" w:color="auto"/>
              <w:bottom w:val="single" w:sz="6" w:space="0" w:color="auto"/>
              <w:right w:val="single" w:sz="12" w:space="0" w:color="auto"/>
            </w:tcBorders>
          </w:tcPr>
          <w:p w:rsidR="00D15B9A" w:rsidRPr="00F875CE" w:rsidRDefault="00D15B9A" w:rsidP="00C53B1D">
            <w:pPr>
              <w:jc w:val="center"/>
              <w:rPr>
                <w:rFonts w:ascii="Cambria" w:hAnsi="Cambria" w:cs="Courier New"/>
                <w:sz w:val="20"/>
                <w:szCs w:val="20"/>
              </w:rPr>
            </w:pPr>
            <w:r w:rsidRPr="00F875CE">
              <w:rPr>
                <w:rFonts w:ascii="Cambria" w:hAnsi="Cambria" w:cs="Courier New"/>
                <w:sz w:val="20"/>
                <w:szCs w:val="20"/>
              </w:rPr>
              <w:t>SC</w:t>
            </w:r>
          </w:p>
        </w:tc>
        <w:tc>
          <w:tcPr>
            <w:tcW w:w="288" w:type="pct"/>
            <w:tcBorders>
              <w:top w:val="single" w:sz="6" w:space="0" w:color="auto"/>
              <w:left w:val="single" w:sz="12" w:space="0" w:color="auto"/>
              <w:bottom w:val="single" w:sz="6" w:space="0" w:color="auto"/>
              <w:right w:val="single" w:sz="12" w:space="0" w:color="auto"/>
            </w:tcBorders>
          </w:tcPr>
          <w:p w:rsidR="00D15B9A" w:rsidRPr="00F875CE" w:rsidRDefault="00D15B9A" w:rsidP="00C53B1D">
            <w:pPr>
              <w:jc w:val="center"/>
              <w:rPr>
                <w:rFonts w:ascii="Cambria" w:hAnsi="Cambria" w:cs="Courier New"/>
                <w:sz w:val="20"/>
                <w:szCs w:val="20"/>
              </w:rPr>
            </w:pPr>
            <w:r w:rsidRPr="00F875CE">
              <w:rPr>
                <w:rFonts w:ascii="Cambria" w:hAnsi="Cambria" w:cs="Courier New"/>
                <w:sz w:val="20"/>
                <w:szCs w:val="20"/>
              </w:rPr>
              <w:t>PC</w:t>
            </w:r>
          </w:p>
        </w:tc>
        <w:tc>
          <w:tcPr>
            <w:tcW w:w="240" w:type="pct"/>
            <w:tcBorders>
              <w:top w:val="single" w:sz="6" w:space="0" w:color="auto"/>
              <w:left w:val="single" w:sz="12" w:space="0" w:color="auto"/>
              <w:bottom w:val="single" w:sz="6" w:space="0" w:color="auto"/>
              <w:right w:val="single" w:sz="12" w:space="0" w:color="auto"/>
            </w:tcBorders>
          </w:tcPr>
          <w:p w:rsidR="00D15B9A" w:rsidRPr="00F875CE" w:rsidRDefault="00D15B9A" w:rsidP="00C53B1D">
            <w:pPr>
              <w:jc w:val="center"/>
              <w:rPr>
                <w:rFonts w:ascii="Cambria" w:hAnsi="Cambria" w:cs="Courier New"/>
                <w:sz w:val="20"/>
                <w:szCs w:val="20"/>
              </w:rPr>
            </w:pPr>
            <w:r w:rsidRPr="00F875CE">
              <w:rPr>
                <w:rFonts w:ascii="Cambria" w:hAnsi="Cambria" w:cs="Courier New"/>
                <w:sz w:val="20"/>
                <w:szCs w:val="20"/>
              </w:rPr>
              <w:t>TC</w:t>
            </w:r>
          </w:p>
        </w:tc>
        <w:tc>
          <w:tcPr>
            <w:tcW w:w="288" w:type="pct"/>
            <w:tcBorders>
              <w:top w:val="single" w:sz="6" w:space="0" w:color="auto"/>
              <w:left w:val="single" w:sz="12" w:space="0" w:color="auto"/>
              <w:right w:val="single" w:sz="12" w:space="0" w:color="auto"/>
            </w:tcBorders>
          </w:tcPr>
          <w:p w:rsidR="00D15B9A" w:rsidRPr="00F875CE" w:rsidRDefault="00D15B9A" w:rsidP="00C53B1D">
            <w:pPr>
              <w:jc w:val="center"/>
              <w:rPr>
                <w:rFonts w:ascii="Cambria" w:hAnsi="Cambria" w:cs="Courier New"/>
                <w:sz w:val="20"/>
                <w:szCs w:val="20"/>
              </w:rPr>
            </w:pPr>
            <w:r w:rsidRPr="00F875CE">
              <w:rPr>
                <w:rFonts w:ascii="Cambria" w:hAnsi="Cambria" w:cs="Courier New"/>
                <w:sz w:val="20"/>
                <w:szCs w:val="20"/>
              </w:rPr>
              <w:t>SC</w:t>
            </w:r>
          </w:p>
        </w:tc>
        <w:tc>
          <w:tcPr>
            <w:tcW w:w="288" w:type="pct"/>
            <w:tcBorders>
              <w:top w:val="single" w:sz="6" w:space="0" w:color="auto"/>
              <w:left w:val="single" w:sz="12" w:space="0" w:color="auto"/>
              <w:right w:val="single" w:sz="12" w:space="0" w:color="auto"/>
            </w:tcBorders>
          </w:tcPr>
          <w:p w:rsidR="00D15B9A" w:rsidRPr="00F875CE" w:rsidRDefault="00D15B9A" w:rsidP="00C53B1D">
            <w:pPr>
              <w:jc w:val="center"/>
              <w:rPr>
                <w:rFonts w:ascii="Cambria" w:hAnsi="Cambria" w:cs="Courier New"/>
                <w:sz w:val="20"/>
                <w:szCs w:val="20"/>
              </w:rPr>
            </w:pPr>
            <w:r w:rsidRPr="00F875CE">
              <w:rPr>
                <w:rFonts w:ascii="Cambria" w:hAnsi="Cambria" w:cs="Courier New"/>
                <w:sz w:val="20"/>
                <w:szCs w:val="20"/>
              </w:rPr>
              <w:t>PC</w:t>
            </w:r>
          </w:p>
        </w:tc>
        <w:tc>
          <w:tcPr>
            <w:tcW w:w="288" w:type="pct"/>
            <w:tcBorders>
              <w:top w:val="single" w:sz="6" w:space="0" w:color="auto"/>
              <w:left w:val="single" w:sz="12" w:space="0" w:color="auto"/>
              <w:right w:val="single" w:sz="12" w:space="0" w:color="auto"/>
            </w:tcBorders>
          </w:tcPr>
          <w:p w:rsidR="00D15B9A" w:rsidRPr="00F875CE" w:rsidRDefault="00D15B9A" w:rsidP="00C53B1D">
            <w:pPr>
              <w:jc w:val="center"/>
              <w:rPr>
                <w:rFonts w:ascii="Cambria" w:hAnsi="Cambria" w:cs="Courier New"/>
                <w:sz w:val="20"/>
                <w:szCs w:val="20"/>
              </w:rPr>
            </w:pPr>
            <w:r w:rsidRPr="00F875CE">
              <w:rPr>
                <w:rFonts w:ascii="Cambria" w:hAnsi="Cambria" w:cs="Courier New"/>
                <w:sz w:val="20"/>
                <w:szCs w:val="20"/>
              </w:rPr>
              <w:t>TC</w:t>
            </w:r>
          </w:p>
        </w:tc>
        <w:tc>
          <w:tcPr>
            <w:tcW w:w="288" w:type="pct"/>
            <w:tcBorders>
              <w:top w:val="single" w:sz="6" w:space="0" w:color="auto"/>
              <w:left w:val="single" w:sz="12" w:space="0" w:color="auto"/>
              <w:right w:val="single" w:sz="12" w:space="0" w:color="auto"/>
            </w:tcBorders>
          </w:tcPr>
          <w:p w:rsidR="00D15B9A" w:rsidRPr="00F875CE" w:rsidRDefault="00D15B9A" w:rsidP="00C53B1D">
            <w:pPr>
              <w:jc w:val="center"/>
              <w:rPr>
                <w:rFonts w:ascii="Cambria" w:hAnsi="Cambria" w:cs="Courier New"/>
                <w:sz w:val="20"/>
                <w:szCs w:val="20"/>
              </w:rPr>
            </w:pPr>
            <w:r w:rsidRPr="00F875CE">
              <w:rPr>
                <w:rFonts w:ascii="Cambria" w:hAnsi="Cambria" w:cs="Courier New"/>
                <w:sz w:val="20"/>
                <w:szCs w:val="20"/>
              </w:rPr>
              <w:t>SC</w:t>
            </w:r>
          </w:p>
        </w:tc>
        <w:tc>
          <w:tcPr>
            <w:tcW w:w="288" w:type="pct"/>
            <w:tcBorders>
              <w:top w:val="single" w:sz="6" w:space="0" w:color="auto"/>
              <w:left w:val="single" w:sz="12" w:space="0" w:color="auto"/>
              <w:right w:val="single" w:sz="12" w:space="0" w:color="auto"/>
            </w:tcBorders>
          </w:tcPr>
          <w:p w:rsidR="00D15B9A" w:rsidRPr="00F875CE" w:rsidRDefault="00D15B9A" w:rsidP="00C53B1D">
            <w:pPr>
              <w:jc w:val="center"/>
              <w:rPr>
                <w:rFonts w:ascii="Cambria" w:hAnsi="Cambria" w:cs="Courier New"/>
                <w:sz w:val="20"/>
                <w:szCs w:val="20"/>
              </w:rPr>
            </w:pPr>
            <w:r w:rsidRPr="00F875CE">
              <w:rPr>
                <w:rFonts w:ascii="Cambria" w:hAnsi="Cambria" w:cs="Courier New"/>
                <w:sz w:val="20"/>
                <w:szCs w:val="20"/>
              </w:rPr>
              <w:t>PC</w:t>
            </w:r>
          </w:p>
        </w:tc>
        <w:tc>
          <w:tcPr>
            <w:tcW w:w="288" w:type="pct"/>
            <w:tcBorders>
              <w:top w:val="single" w:sz="6" w:space="0" w:color="auto"/>
              <w:left w:val="single" w:sz="12" w:space="0" w:color="auto"/>
              <w:right w:val="single" w:sz="12" w:space="0" w:color="auto"/>
            </w:tcBorders>
          </w:tcPr>
          <w:p w:rsidR="00D15B9A" w:rsidRPr="00F875CE" w:rsidRDefault="00D15B9A" w:rsidP="00C53B1D">
            <w:pPr>
              <w:jc w:val="center"/>
              <w:rPr>
                <w:rFonts w:ascii="Cambria" w:hAnsi="Cambria" w:cs="Courier New"/>
                <w:sz w:val="20"/>
                <w:szCs w:val="20"/>
              </w:rPr>
            </w:pPr>
            <w:r w:rsidRPr="00F875CE">
              <w:rPr>
                <w:rFonts w:ascii="Cambria" w:hAnsi="Cambria" w:cs="Courier New"/>
                <w:sz w:val="20"/>
                <w:szCs w:val="20"/>
              </w:rPr>
              <w:t>TC</w:t>
            </w:r>
          </w:p>
        </w:tc>
        <w:tc>
          <w:tcPr>
            <w:tcW w:w="288" w:type="pct"/>
            <w:tcBorders>
              <w:top w:val="single" w:sz="6" w:space="0" w:color="auto"/>
              <w:left w:val="single" w:sz="12" w:space="0" w:color="auto"/>
              <w:right w:val="single" w:sz="12" w:space="0" w:color="auto"/>
            </w:tcBorders>
          </w:tcPr>
          <w:p w:rsidR="00D15B9A" w:rsidRPr="00F875CE" w:rsidRDefault="00D15B9A" w:rsidP="00C53B1D">
            <w:pPr>
              <w:jc w:val="center"/>
              <w:rPr>
                <w:rFonts w:ascii="Cambria" w:hAnsi="Cambria" w:cs="Courier New"/>
                <w:sz w:val="20"/>
                <w:szCs w:val="20"/>
              </w:rPr>
            </w:pPr>
            <w:r w:rsidRPr="00F875CE">
              <w:rPr>
                <w:rFonts w:ascii="Cambria" w:hAnsi="Cambria" w:cs="Courier New"/>
                <w:sz w:val="20"/>
                <w:szCs w:val="20"/>
              </w:rPr>
              <w:t>SC</w:t>
            </w:r>
          </w:p>
        </w:tc>
        <w:tc>
          <w:tcPr>
            <w:tcW w:w="240" w:type="pct"/>
            <w:tcBorders>
              <w:top w:val="single" w:sz="6" w:space="0" w:color="auto"/>
              <w:left w:val="single" w:sz="12" w:space="0" w:color="auto"/>
              <w:right w:val="single" w:sz="12" w:space="0" w:color="auto"/>
            </w:tcBorders>
          </w:tcPr>
          <w:p w:rsidR="00D15B9A" w:rsidRPr="00F875CE" w:rsidRDefault="00D15B9A" w:rsidP="00C53B1D">
            <w:pPr>
              <w:jc w:val="center"/>
              <w:rPr>
                <w:rFonts w:ascii="Cambria" w:hAnsi="Cambria" w:cs="Courier New"/>
                <w:sz w:val="20"/>
                <w:szCs w:val="20"/>
              </w:rPr>
            </w:pPr>
            <w:r w:rsidRPr="00F875CE">
              <w:rPr>
                <w:rFonts w:ascii="Cambria" w:hAnsi="Cambria" w:cs="Courier New"/>
                <w:sz w:val="20"/>
                <w:szCs w:val="20"/>
              </w:rPr>
              <w:t>PC</w:t>
            </w:r>
          </w:p>
        </w:tc>
        <w:tc>
          <w:tcPr>
            <w:tcW w:w="288" w:type="pct"/>
            <w:tcBorders>
              <w:top w:val="single" w:sz="6" w:space="0" w:color="auto"/>
              <w:left w:val="single" w:sz="12" w:space="0" w:color="auto"/>
              <w:right w:val="single" w:sz="12" w:space="0" w:color="auto"/>
            </w:tcBorders>
          </w:tcPr>
          <w:p w:rsidR="00D15B9A" w:rsidRPr="00F875CE" w:rsidRDefault="00D15B9A" w:rsidP="00C53B1D">
            <w:pPr>
              <w:jc w:val="center"/>
              <w:rPr>
                <w:rFonts w:ascii="Cambria" w:hAnsi="Cambria" w:cs="Courier New"/>
                <w:sz w:val="20"/>
                <w:szCs w:val="20"/>
              </w:rPr>
            </w:pPr>
            <w:r w:rsidRPr="00F875CE">
              <w:rPr>
                <w:rFonts w:ascii="Cambria" w:hAnsi="Cambria" w:cs="Courier New"/>
                <w:sz w:val="20"/>
                <w:szCs w:val="20"/>
              </w:rPr>
              <w:t>TC</w:t>
            </w:r>
          </w:p>
        </w:tc>
        <w:tc>
          <w:tcPr>
            <w:tcW w:w="288" w:type="pct"/>
            <w:tcBorders>
              <w:top w:val="single" w:sz="6" w:space="0" w:color="auto"/>
              <w:left w:val="single" w:sz="12" w:space="0" w:color="auto"/>
              <w:right w:val="single" w:sz="12" w:space="0" w:color="auto"/>
            </w:tcBorders>
          </w:tcPr>
          <w:p w:rsidR="00D15B9A" w:rsidRPr="00F875CE" w:rsidRDefault="00D15B9A" w:rsidP="00C53B1D">
            <w:pPr>
              <w:jc w:val="center"/>
              <w:rPr>
                <w:rFonts w:ascii="Cambria" w:hAnsi="Cambria" w:cs="Courier New"/>
                <w:sz w:val="20"/>
                <w:szCs w:val="20"/>
              </w:rPr>
            </w:pPr>
            <w:r w:rsidRPr="00F875CE">
              <w:rPr>
                <w:rFonts w:ascii="Cambria" w:hAnsi="Cambria" w:cs="Courier New"/>
                <w:sz w:val="20"/>
                <w:szCs w:val="20"/>
              </w:rPr>
              <w:t>SC</w:t>
            </w:r>
          </w:p>
        </w:tc>
        <w:tc>
          <w:tcPr>
            <w:tcW w:w="240" w:type="pct"/>
            <w:tcBorders>
              <w:top w:val="single" w:sz="6" w:space="0" w:color="auto"/>
              <w:left w:val="single" w:sz="12" w:space="0" w:color="auto"/>
              <w:right w:val="single" w:sz="12" w:space="0" w:color="auto"/>
            </w:tcBorders>
          </w:tcPr>
          <w:p w:rsidR="00D15B9A" w:rsidRPr="00F875CE" w:rsidRDefault="00D15B9A" w:rsidP="00C53B1D">
            <w:pPr>
              <w:jc w:val="center"/>
              <w:rPr>
                <w:rFonts w:ascii="Cambria" w:hAnsi="Cambria" w:cs="Courier New"/>
                <w:sz w:val="20"/>
                <w:szCs w:val="20"/>
              </w:rPr>
            </w:pPr>
            <w:r w:rsidRPr="00F875CE">
              <w:rPr>
                <w:rFonts w:ascii="Cambria" w:hAnsi="Cambria" w:cs="Courier New"/>
                <w:sz w:val="20"/>
                <w:szCs w:val="20"/>
              </w:rPr>
              <w:t>PC</w:t>
            </w:r>
          </w:p>
        </w:tc>
        <w:tc>
          <w:tcPr>
            <w:tcW w:w="240" w:type="pct"/>
            <w:tcBorders>
              <w:top w:val="single" w:sz="6" w:space="0" w:color="auto"/>
              <w:left w:val="single" w:sz="12" w:space="0" w:color="auto"/>
              <w:right w:val="single" w:sz="12" w:space="0" w:color="auto"/>
            </w:tcBorders>
          </w:tcPr>
          <w:p w:rsidR="00D15B9A" w:rsidRPr="00F875CE" w:rsidRDefault="00D15B9A" w:rsidP="00C53B1D">
            <w:pPr>
              <w:jc w:val="center"/>
              <w:rPr>
                <w:rFonts w:ascii="Cambria" w:hAnsi="Cambria" w:cs="Courier New"/>
                <w:sz w:val="20"/>
                <w:szCs w:val="20"/>
              </w:rPr>
            </w:pPr>
            <w:r w:rsidRPr="00F875CE">
              <w:rPr>
                <w:rFonts w:ascii="Cambria" w:hAnsi="Cambria" w:cs="Courier New"/>
                <w:sz w:val="20"/>
                <w:szCs w:val="20"/>
              </w:rPr>
              <w:t>TC</w:t>
            </w:r>
          </w:p>
        </w:tc>
      </w:tr>
      <w:tr w:rsidR="00D15B9A" w:rsidRPr="00774A16" w:rsidTr="00C53B1D">
        <w:trPr>
          <w:trHeight w:val="352"/>
        </w:trPr>
        <w:tc>
          <w:tcPr>
            <w:tcW w:w="874" w:type="pct"/>
            <w:vMerge/>
            <w:tcBorders>
              <w:left w:val="single" w:sz="12" w:space="0" w:color="auto"/>
              <w:bottom w:val="single" w:sz="12" w:space="0" w:color="auto"/>
              <w:right w:val="single" w:sz="12" w:space="0" w:color="auto"/>
            </w:tcBorders>
          </w:tcPr>
          <w:p w:rsidR="00D15B9A" w:rsidRPr="00F875CE" w:rsidRDefault="00D15B9A" w:rsidP="00C53B1D">
            <w:pPr>
              <w:rPr>
                <w:rFonts w:ascii="Cambria" w:hAnsi="Cambria" w:cs="Courier New"/>
                <w:sz w:val="18"/>
                <w:szCs w:val="18"/>
              </w:rPr>
            </w:pPr>
          </w:p>
        </w:tc>
        <w:tc>
          <w:tcPr>
            <w:tcW w:w="284" w:type="pct"/>
            <w:tcBorders>
              <w:top w:val="single" w:sz="6" w:space="0" w:color="auto"/>
              <w:left w:val="single" w:sz="12" w:space="0" w:color="auto"/>
              <w:bottom w:val="single" w:sz="6" w:space="0" w:color="auto"/>
              <w:right w:val="single" w:sz="12" w:space="0" w:color="auto"/>
            </w:tcBorders>
          </w:tcPr>
          <w:p w:rsidR="00D15B9A" w:rsidRPr="00F875CE" w:rsidRDefault="00D15B9A" w:rsidP="00C53B1D">
            <w:pPr>
              <w:jc w:val="center"/>
              <w:rPr>
                <w:rFonts w:ascii="Cambria" w:hAnsi="Cambria" w:cs="Courier New"/>
                <w:sz w:val="20"/>
                <w:szCs w:val="20"/>
              </w:rPr>
            </w:pPr>
          </w:p>
        </w:tc>
        <w:tc>
          <w:tcPr>
            <w:tcW w:w="288" w:type="pct"/>
            <w:tcBorders>
              <w:top w:val="single" w:sz="6" w:space="0" w:color="auto"/>
              <w:left w:val="single" w:sz="12" w:space="0" w:color="auto"/>
              <w:bottom w:val="single" w:sz="6" w:space="0" w:color="auto"/>
              <w:right w:val="single" w:sz="12" w:space="0" w:color="auto"/>
            </w:tcBorders>
          </w:tcPr>
          <w:p w:rsidR="00D15B9A" w:rsidRPr="00F875CE" w:rsidRDefault="00D15B9A" w:rsidP="00C53B1D">
            <w:pPr>
              <w:jc w:val="center"/>
              <w:rPr>
                <w:rFonts w:ascii="Cambria" w:hAnsi="Cambria" w:cs="Courier New"/>
                <w:sz w:val="20"/>
                <w:szCs w:val="20"/>
              </w:rPr>
            </w:pPr>
            <w:r>
              <w:rPr>
                <w:rFonts w:ascii="Cambria" w:hAnsi="Cambria" w:cs="Courier New"/>
                <w:sz w:val="20"/>
                <w:szCs w:val="20"/>
              </w:rPr>
              <w:t>√</w:t>
            </w:r>
          </w:p>
        </w:tc>
        <w:tc>
          <w:tcPr>
            <w:tcW w:w="240" w:type="pct"/>
            <w:tcBorders>
              <w:top w:val="single" w:sz="6" w:space="0" w:color="auto"/>
              <w:left w:val="single" w:sz="12" w:space="0" w:color="auto"/>
              <w:bottom w:val="single" w:sz="6" w:space="0" w:color="auto"/>
              <w:right w:val="single" w:sz="12" w:space="0" w:color="auto"/>
            </w:tcBorders>
          </w:tcPr>
          <w:p w:rsidR="00D15B9A" w:rsidRPr="00F875CE" w:rsidRDefault="00D15B9A" w:rsidP="00C53B1D">
            <w:pPr>
              <w:jc w:val="center"/>
              <w:rPr>
                <w:rFonts w:ascii="Cambria" w:hAnsi="Cambria" w:cs="Courier New"/>
                <w:sz w:val="20"/>
                <w:szCs w:val="20"/>
              </w:rPr>
            </w:pPr>
          </w:p>
        </w:tc>
        <w:tc>
          <w:tcPr>
            <w:tcW w:w="288" w:type="pct"/>
            <w:tcBorders>
              <w:left w:val="single" w:sz="12" w:space="0" w:color="auto"/>
              <w:bottom w:val="single" w:sz="6" w:space="0" w:color="auto"/>
              <w:right w:val="single" w:sz="12" w:space="0" w:color="auto"/>
            </w:tcBorders>
          </w:tcPr>
          <w:p w:rsidR="00D15B9A" w:rsidRPr="00F875CE" w:rsidRDefault="00D15B9A" w:rsidP="00C53B1D">
            <w:pPr>
              <w:jc w:val="center"/>
              <w:rPr>
                <w:rFonts w:ascii="Cambria" w:hAnsi="Cambria" w:cs="Courier New"/>
                <w:sz w:val="20"/>
                <w:szCs w:val="20"/>
              </w:rPr>
            </w:pPr>
          </w:p>
        </w:tc>
        <w:tc>
          <w:tcPr>
            <w:tcW w:w="288" w:type="pct"/>
            <w:tcBorders>
              <w:left w:val="single" w:sz="12" w:space="0" w:color="auto"/>
              <w:bottom w:val="single" w:sz="6" w:space="0" w:color="auto"/>
              <w:right w:val="single" w:sz="12" w:space="0" w:color="auto"/>
            </w:tcBorders>
          </w:tcPr>
          <w:p w:rsidR="00D15B9A" w:rsidRPr="00F875CE" w:rsidRDefault="00D15B9A" w:rsidP="00C53B1D">
            <w:pPr>
              <w:jc w:val="center"/>
              <w:rPr>
                <w:rFonts w:ascii="Cambria" w:hAnsi="Cambria" w:cs="Courier New"/>
                <w:sz w:val="20"/>
                <w:szCs w:val="20"/>
              </w:rPr>
            </w:pPr>
          </w:p>
        </w:tc>
        <w:tc>
          <w:tcPr>
            <w:tcW w:w="288" w:type="pct"/>
            <w:tcBorders>
              <w:left w:val="single" w:sz="12" w:space="0" w:color="auto"/>
              <w:bottom w:val="single" w:sz="6" w:space="0" w:color="auto"/>
              <w:right w:val="single" w:sz="12" w:space="0" w:color="auto"/>
            </w:tcBorders>
          </w:tcPr>
          <w:p w:rsidR="00D15B9A" w:rsidRPr="00F875CE" w:rsidRDefault="00D15B9A" w:rsidP="00C53B1D">
            <w:pPr>
              <w:jc w:val="center"/>
              <w:rPr>
                <w:rFonts w:ascii="Cambria" w:hAnsi="Cambria" w:cs="Courier New"/>
                <w:sz w:val="20"/>
                <w:szCs w:val="20"/>
              </w:rPr>
            </w:pPr>
          </w:p>
        </w:tc>
        <w:tc>
          <w:tcPr>
            <w:tcW w:w="288" w:type="pct"/>
            <w:tcBorders>
              <w:left w:val="single" w:sz="12" w:space="0" w:color="auto"/>
              <w:bottom w:val="single" w:sz="6" w:space="0" w:color="auto"/>
              <w:right w:val="single" w:sz="12" w:space="0" w:color="auto"/>
            </w:tcBorders>
          </w:tcPr>
          <w:p w:rsidR="00D15B9A" w:rsidRPr="00F875CE" w:rsidRDefault="00D15B9A" w:rsidP="00C53B1D">
            <w:pPr>
              <w:jc w:val="center"/>
              <w:rPr>
                <w:rFonts w:ascii="Cambria" w:hAnsi="Cambria" w:cs="Courier New"/>
                <w:sz w:val="20"/>
                <w:szCs w:val="20"/>
              </w:rPr>
            </w:pPr>
          </w:p>
        </w:tc>
        <w:tc>
          <w:tcPr>
            <w:tcW w:w="288" w:type="pct"/>
            <w:tcBorders>
              <w:left w:val="single" w:sz="12" w:space="0" w:color="auto"/>
              <w:bottom w:val="single" w:sz="6" w:space="0" w:color="auto"/>
              <w:right w:val="single" w:sz="12" w:space="0" w:color="auto"/>
            </w:tcBorders>
          </w:tcPr>
          <w:p w:rsidR="00D15B9A" w:rsidRPr="00F875CE" w:rsidRDefault="00D15B9A" w:rsidP="00C53B1D">
            <w:pPr>
              <w:jc w:val="center"/>
              <w:rPr>
                <w:rFonts w:ascii="Cambria" w:hAnsi="Cambria" w:cs="Courier New"/>
                <w:sz w:val="20"/>
                <w:szCs w:val="20"/>
              </w:rPr>
            </w:pPr>
          </w:p>
        </w:tc>
        <w:tc>
          <w:tcPr>
            <w:tcW w:w="288" w:type="pct"/>
            <w:tcBorders>
              <w:left w:val="single" w:sz="12" w:space="0" w:color="auto"/>
              <w:bottom w:val="single" w:sz="6" w:space="0" w:color="auto"/>
              <w:right w:val="single" w:sz="12" w:space="0" w:color="auto"/>
            </w:tcBorders>
          </w:tcPr>
          <w:p w:rsidR="00D15B9A" w:rsidRPr="00F875CE" w:rsidRDefault="00D15B9A" w:rsidP="00C53B1D">
            <w:pPr>
              <w:jc w:val="center"/>
              <w:rPr>
                <w:rFonts w:ascii="Cambria" w:hAnsi="Cambria" w:cs="Courier New"/>
                <w:sz w:val="20"/>
                <w:szCs w:val="20"/>
              </w:rPr>
            </w:pPr>
          </w:p>
        </w:tc>
        <w:tc>
          <w:tcPr>
            <w:tcW w:w="288" w:type="pct"/>
            <w:tcBorders>
              <w:left w:val="single" w:sz="12" w:space="0" w:color="auto"/>
              <w:bottom w:val="single" w:sz="6" w:space="0" w:color="auto"/>
              <w:right w:val="single" w:sz="12" w:space="0" w:color="auto"/>
            </w:tcBorders>
          </w:tcPr>
          <w:p w:rsidR="00D15B9A" w:rsidRPr="00F875CE" w:rsidRDefault="00D15B9A" w:rsidP="00C53B1D">
            <w:pPr>
              <w:jc w:val="center"/>
              <w:rPr>
                <w:rFonts w:ascii="Cambria" w:hAnsi="Cambria" w:cs="Courier New"/>
                <w:sz w:val="20"/>
                <w:szCs w:val="20"/>
              </w:rPr>
            </w:pPr>
          </w:p>
        </w:tc>
        <w:tc>
          <w:tcPr>
            <w:tcW w:w="240" w:type="pct"/>
            <w:tcBorders>
              <w:left w:val="single" w:sz="12" w:space="0" w:color="auto"/>
              <w:bottom w:val="single" w:sz="6" w:space="0" w:color="auto"/>
              <w:right w:val="single" w:sz="12" w:space="0" w:color="auto"/>
            </w:tcBorders>
          </w:tcPr>
          <w:p w:rsidR="00D15B9A" w:rsidRPr="00F875CE" w:rsidRDefault="00D15B9A" w:rsidP="00C53B1D">
            <w:pPr>
              <w:jc w:val="center"/>
              <w:rPr>
                <w:rFonts w:ascii="Cambria" w:hAnsi="Cambria" w:cs="Courier New"/>
                <w:sz w:val="20"/>
                <w:szCs w:val="20"/>
              </w:rPr>
            </w:pPr>
          </w:p>
        </w:tc>
        <w:tc>
          <w:tcPr>
            <w:tcW w:w="288" w:type="pct"/>
            <w:tcBorders>
              <w:left w:val="single" w:sz="12" w:space="0" w:color="auto"/>
              <w:bottom w:val="single" w:sz="6" w:space="0" w:color="auto"/>
              <w:right w:val="single" w:sz="12" w:space="0" w:color="auto"/>
            </w:tcBorders>
          </w:tcPr>
          <w:p w:rsidR="00D15B9A" w:rsidRPr="00F875CE" w:rsidRDefault="00D15B9A" w:rsidP="00C53B1D">
            <w:pPr>
              <w:jc w:val="center"/>
              <w:rPr>
                <w:rFonts w:ascii="Cambria" w:hAnsi="Cambria" w:cs="Courier New"/>
                <w:sz w:val="20"/>
                <w:szCs w:val="20"/>
              </w:rPr>
            </w:pPr>
          </w:p>
        </w:tc>
        <w:tc>
          <w:tcPr>
            <w:tcW w:w="288" w:type="pct"/>
            <w:tcBorders>
              <w:left w:val="single" w:sz="12" w:space="0" w:color="auto"/>
              <w:bottom w:val="single" w:sz="6" w:space="0" w:color="auto"/>
              <w:right w:val="single" w:sz="12" w:space="0" w:color="auto"/>
            </w:tcBorders>
          </w:tcPr>
          <w:p w:rsidR="00D15B9A" w:rsidRPr="00F875CE" w:rsidRDefault="00D15B9A" w:rsidP="00C53B1D">
            <w:pPr>
              <w:jc w:val="center"/>
              <w:rPr>
                <w:rFonts w:ascii="Cambria" w:hAnsi="Cambria" w:cs="Courier New"/>
                <w:sz w:val="20"/>
                <w:szCs w:val="20"/>
              </w:rPr>
            </w:pPr>
          </w:p>
        </w:tc>
        <w:tc>
          <w:tcPr>
            <w:tcW w:w="240" w:type="pct"/>
            <w:tcBorders>
              <w:left w:val="single" w:sz="12" w:space="0" w:color="auto"/>
              <w:bottom w:val="single" w:sz="6" w:space="0" w:color="auto"/>
              <w:right w:val="single" w:sz="12" w:space="0" w:color="auto"/>
            </w:tcBorders>
          </w:tcPr>
          <w:p w:rsidR="00D15B9A" w:rsidRPr="00F875CE" w:rsidRDefault="00D15B9A" w:rsidP="00C53B1D">
            <w:pPr>
              <w:jc w:val="center"/>
              <w:rPr>
                <w:rFonts w:ascii="Cambria" w:hAnsi="Cambria" w:cs="Courier New"/>
                <w:sz w:val="20"/>
                <w:szCs w:val="20"/>
              </w:rPr>
            </w:pPr>
          </w:p>
        </w:tc>
        <w:tc>
          <w:tcPr>
            <w:tcW w:w="240" w:type="pct"/>
            <w:tcBorders>
              <w:left w:val="single" w:sz="12" w:space="0" w:color="auto"/>
              <w:bottom w:val="single" w:sz="6" w:space="0" w:color="auto"/>
              <w:right w:val="single" w:sz="12" w:space="0" w:color="auto"/>
            </w:tcBorders>
          </w:tcPr>
          <w:p w:rsidR="00D15B9A" w:rsidRPr="00F875CE" w:rsidRDefault="00D15B9A" w:rsidP="00C53B1D">
            <w:pPr>
              <w:jc w:val="center"/>
              <w:rPr>
                <w:rFonts w:ascii="Cambria" w:hAnsi="Cambria" w:cs="Courier New"/>
                <w:sz w:val="20"/>
                <w:szCs w:val="20"/>
              </w:rPr>
            </w:pPr>
          </w:p>
        </w:tc>
      </w:tr>
    </w:tbl>
    <w:p w:rsidR="00D15B9A" w:rsidRPr="00B87CAE" w:rsidRDefault="00D15B9A" w:rsidP="00D15B9A">
      <w:pPr>
        <w:rPr>
          <w:b/>
        </w:rPr>
      </w:pPr>
    </w:p>
    <w:p w:rsidR="00B83B56" w:rsidRDefault="00B83B56" w:rsidP="00B83B56">
      <w:pPr>
        <w:rPr>
          <w:lang w:val="id-ID"/>
        </w:rPr>
      </w:pPr>
    </w:p>
    <w:p w:rsidR="000C5C39" w:rsidRDefault="00D15B9A" w:rsidP="000C5C39">
      <w:pPr>
        <w:rPr>
          <w:rFonts w:ascii="Calibri" w:hAnsi="Calibri" w:cs="Calibri"/>
          <w:b/>
        </w:rPr>
      </w:pPr>
      <w:r>
        <w:rPr>
          <w:rFonts w:ascii="Calibri" w:hAnsi="Calibri" w:cs="Calibri"/>
          <w:b/>
        </w:rPr>
        <w:t xml:space="preserve">RM </w:t>
      </w:r>
      <w:r w:rsidR="00B87CAE">
        <w:rPr>
          <w:rFonts w:ascii="Calibri" w:hAnsi="Calibri" w:cs="Calibri"/>
          <w:b/>
        </w:rPr>
        <w:t>03a</w:t>
      </w:r>
    </w:p>
    <w:p w:rsidR="00D15B9A" w:rsidRPr="00D15B9A" w:rsidRDefault="00D15B9A" w:rsidP="00D15B9A">
      <w:pPr>
        <w:rPr>
          <w:rFonts w:ascii="Calibri" w:hAnsi="Calibri" w:cs="Calibri"/>
        </w:rPr>
      </w:pPr>
      <w:r w:rsidRPr="00D15B9A">
        <w:rPr>
          <w:rFonts w:ascii="Calibri" w:hAnsi="Calibri" w:cs="Calibri"/>
          <w:b/>
        </w:rPr>
        <w:t>CATATAN PERKEMBANGAN</w:t>
      </w:r>
      <w:r w:rsidR="00B87CAE">
        <w:rPr>
          <w:rFonts w:ascii="Calibri" w:hAnsi="Calibri" w:cs="Calibri"/>
          <w:b/>
        </w:rPr>
        <w:t xml:space="preserve"> PASIEN</w:t>
      </w:r>
      <w:r w:rsidRPr="00D15B9A">
        <w:rPr>
          <w:rFonts w:ascii="Calibri" w:hAnsi="Calibri" w:cs="Calibri"/>
          <w:b/>
        </w:rPr>
        <w:t xml:space="preserve"> TERINTEGRASI</w:t>
      </w:r>
      <w:r w:rsidR="00CD26F5">
        <w:rPr>
          <w:rFonts w:ascii="Calibri" w:hAnsi="Calibri" w:cs="Calibri"/>
          <w:b/>
          <w:i/>
          <w:color w:val="000000"/>
        </w:rPr>
        <w:t xml:space="preserve"> </w:t>
      </w:r>
    </w:p>
    <w:p w:rsidR="00D15B9A" w:rsidRPr="00D15B9A" w:rsidRDefault="00D15B9A" w:rsidP="00D15B9A">
      <w:pPr>
        <w:rPr>
          <w:rFonts w:ascii="Calibri" w:hAnsi="Calibri" w:cs="Calibri"/>
        </w:rPr>
      </w:pPr>
    </w:p>
    <w:p w:rsidR="00D15B9A" w:rsidRPr="00B7111D" w:rsidRDefault="00D15B9A" w:rsidP="00D15B9A">
      <w:pPr>
        <w:rPr>
          <w:rFonts w:ascii="Calibri" w:hAnsi="Calibri" w:cs="Calibri"/>
          <w:lang w:val="id-ID"/>
        </w:rPr>
      </w:pPr>
      <w:r w:rsidRPr="00B7111D">
        <w:rPr>
          <w:rFonts w:ascii="Calibri" w:hAnsi="Calibri" w:cs="Calibri"/>
        </w:rPr>
        <w:t>Digunakan oleh petugas (dokter, bidan, perawat, dll) untuk melakukan komunikasi efektif antar tim kesehatan</w:t>
      </w:r>
    </w:p>
    <w:p w:rsidR="00D15B9A" w:rsidRPr="00B7111D" w:rsidRDefault="00D15B9A" w:rsidP="00E80EA3">
      <w:pPr>
        <w:pStyle w:val="ListParagraph"/>
        <w:numPr>
          <w:ilvl w:val="0"/>
          <w:numId w:val="21"/>
        </w:numPr>
        <w:spacing w:after="0" w:line="240" w:lineRule="auto"/>
        <w:ind w:left="176" w:hanging="176"/>
        <w:contextualSpacing/>
        <w:jc w:val="both"/>
        <w:rPr>
          <w:rFonts w:cs="Calibri"/>
          <w:sz w:val="24"/>
          <w:szCs w:val="24"/>
        </w:rPr>
      </w:pPr>
      <w:r w:rsidRPr="00B7111D">
        <w:rPr>
          <w:rFonts w:cs="Calibri"/>
          <w:sz w:val="24"/>
          <w:szCs w:val="24"/>
        </w:rPr>
        <w:t>Pendokumentasian dilakukan oleh dokter, perawat, bidan,  petugas lain yang menangani pasien</w:t>
      </w:r>
    </w:p>
    <w:p w:rsidR="00D15B9A" w:rsidRPr="00B7111D" w:rsidRDefault="00D15B9A" w:rsidP="00E80EA3">
      <w:pPr>
        <w:pStyle w:val="ListParagraph"/>
        <w:numPr>
          <w:ilvl w:val="0"/>
          <w:numId w:val="21"/>
        </w:numPr>
        <w:spacing w:after="0" w:line="240" w:lineRule="auto"/>
        <w:ind w:left="176" w:hanging="176"/>
        <w:contextualSpacing/>
        <w:jc w:val="both"/>
        <w:rPr>
          <w:rFonts w:cs="Calibri"/>
          <w:sz w:val="24"/>
          <w:szCs w:val="24"/>
        </w:rPr>
      </w:pPr>
      <w:r w:rsidRPr="00B7111D">
        <w:rPr>
          <w:rFonts w:cs="Calibri"/>
          <w:sz w:val="24"/>
          <w:szCs w:val="24"/>
        </w:rPr>
        <w:t>Kolom tanggal, jam, profesi diisi oleh petugas yang melakukan pemeriksaan pasien</w:t>
      </w:r>
    </w:p>
    <w:p w:rsidR="00D15B9A" w:rsidRPr="00B7111D" w:rsidRDefault="00D15B9A" w:rsidP="00E80EA3">
      <w:pPr>
        <w:pStyle w:val="ListParagraph"/>
        <w:numPr>
          <w:ilvl w:val="0"/>
          <w:numId w:val="21"/>
        </w:numPr>
        <w:spacing w:after="0" w:line="240" w:lineRule="auto"/>
        <w:ind w:left="176" w:hanging="176"/>
        <w:contextualSpacing/>
        <w:jc w:val="both"/>
        <w:rPr>
          <w:rFonts w:cs="Calibri"/>
          <w:sz w:val="24"/>
          <w:szCs w:val="24"/>
        </w:rPr>
      </w:pPr>
      <w:r w:rsidRPr="00B7111D">
        <w:rPr>
          <w:rFonts w:cs="Calibri"/>
          <w:sz w:val="24"/>
          <w:szCs w:val="24"/>
        </w:rPr>
        <w:t xml:space="preserve">Kolom catatan perkembangan; S (subyektif) diisi sesuai  keluhan pasien,  O (obyektif) diisi data hasil pengamatan petugas, hasil pengukuran petugas, hasil pemeriksaan fisik petugas, </w:t>
      </w:r>
      <w:r w:rsidRPr="00B7111D">
        <w:rPr>
          <w:rFonts w:cs="Calibri"/>
          <w:sz w:val="24"/>
          <w:szCs w:val="24"/>
        </w:rPr>
        <w:lastRenderedPageBreak/>
        <w:t xml:space="preserve">dan hasil pemeriksaan penunjang yang diperlukan, </w:t>
      </w:r>
      <w:r w:rsidR="00B87CAE">
        <w:rPr>
          <w:rFonts w:cs="Calibri"/>
          <w:sz w:val="24"/>
          <w:szCs w:val="24"/>
        </w:rPr>
        <w:t>A(analisa) diisi dengan diagnosa</w:t>
      </w:r>
      <w:r w:rsidRPr="00B7111D">
        <w:rPr>
          <w:rFonts w:cs="Calibri"/>
          <w:sz w:val="24"/>
          <w:szCs w:val="24"/>
        </w:rPr>
        <w:t xml:space="preserve"> kebidanan sesuai hasil pengkajian, P (penatalaksanaan) diisi pelaksanaan dan evaluasi hasil secara lengkap</w:t>
      </w:r>
    </w:p>
    <w:p w:rsidR="00D15B9A" w:rsidRPr="00B7111D" w:rsidRDefault="00D15B9A" w:rsidP="00E80EA3">
      <w:pPr>
        <w:pStyle w:val="ListParagraph"/>
        <w:numPr>
          <w:ilvl w:val="0"/>
          <w:numId w:val="21"/>
        </w:numPr>
        <w:spacing w:after="0" w:line="240" w:lineRule="auto"/>
        <w:ind w:left="176" w:hanging="176"/>
        <w:contextualSpacing/>
        <w:jc w:val="both"/>
        <w:rPr>
          <w:rFonts w:cs="Calibri"/>
          <w:sz w:val="24"/>
          <w:szCs w:val="24"/>
        </w:rPr>
      </w:pPr>
      <w:r w:rsidRPr="00B7111D">
        <w:rPr>
          <w:rFonts w:cs="Calibri"/>
          <w:sz w:val="24"/>
          <w:szCs w:val="24"/>
        </w:rPr>
        <w:t>Kolom instruksi ; diisi sesuai dengan instruksi dokter dan ditandatangani oleh dokter yang memberikan instruksi maksimal 1 X 24 jam sejak instruksi diberikan.</w:t>
      </w:r>
    </w:p>
    <w:p w:rsidR="00D15B9A" w:rsidRPr="00B7111D" w:rsidRDefault="00D15B9A" w:rsidP="00E80EA3">
      <w:pPr>
        <w:pStyle w:val="ListParagraph"/>
        <w:numPr>
          <w:ilvl w:val="0"/>
          <w:numId w:val="20"/>
        </w:numPr>
        <w:spacing w:after="0" w:line="240" w:lineRule="auto"/>
        <w:ind w:left="176" w:hanging="176"/>
        <w:contextualSpacing/>
        <w:jc w:val="both"/>
        <w:rPr>
          <w:rFonts w:cs="Calibri"/>
          <w:sz w:val="24"/>
          <w:szCs w:val="24"/>
        </w:rPr>
      </w:pPr>
      <w:r w:rsidRPr="00B7111D">
        <w:rPr>
          <w:rFonts w:cs="Calibri"/>
          <w:sz w:val="24"/>
          <w:szCs w:val="24"/>
        </w:rPr>
        <w:t xml:space="preserve">Kolom </w:t>
      </w:r>
      <w:r w:rsidR="00B87CAE">
        <w:rPr>
          <w:rFonts w:cs="Calibri"/>
          <w:sz w:val="24"/>
          <w:szCs w:val="24"/>
        </w:rPr>
        <w:t>stempel, nama dan paraf</w:t>
      </w:r>
      <w:r w:rsidRPr="00B7111D">
        <w:rPr>
          <w:rFonts w:cs="Calibri"/>
          <w:sz w:val="24"/>
          <w:szCs w:val="24"/>
        </w:rPr>
        <w:t>; diisi lengkap nama dan paraf petugas yang melakukan tindakan</w:t>
      </w:r>
    </w:p>
    <w:p w:rsidR="00D15B9A" w:rsidRDefault="00D15B9A" w:rsidP="00B83B56">
      <w:pPr>
        <w:rPr>
          <w:lang w:val="id-ID"/>
        </w:rPr>
      </w:pPr>
    </w:p>
    <w:p w:rsidR="0007455B" w:rsidRPr="0007455B" w:rsidRDefault="0007455B" w:rsidP="00B83B56">
      <w:pPr>
        <w:rPr>
          <w:lang w:val="id-ID"/>
        </w:rPr>
      </w:pPr>
    </w:p>
    <w:p w:rsidR="00AC1DF6" w:rsidRDefault="00FC3458" w:rsidP="00BB61C2">
      <w:pPr>
        <w:pStyle w:val="ListParagraph"/>
        <w:spacing w:after="0" w:line="240" w:lineRule="auto"/>
        <w:ind w:left="0"/>
        <w:rPr>
          <w:b/>
          <w:sz w:val="24"/>
          <w:szCs w:val="24"/>
        </w:rPr>
      </w:pPr>
      <w:r>
        <w:rPr>
          <w:b/>
          <w:sz w:val="24"/>
          <w:szCs w:val="24"/>
        </w:rPr>
        <w:t>RM 04</w:t>
      </w:r>
    </w:p>
    <w:p w:rsidR="00FC3458" w:rsidRPr="0007455B" w:rsidRDefault="00FC3458" w:rsidP="00BB61C2">
      <w:pPr>
        <w:pStyle w:val="ListParagraph"/>
        <w:spacing w:after="0" w:line="240" w:lineRule="auto"/>
        <w:ind w:left="0"/>
        <w:rPr>
          <w:rFonts w:cs="Calibri"/>
          <w:b/>
          <w:sz w:val="24"/>
          <w:szCs w:val="24"/>
          <w:lang w:val="id-ID"/>
        </w:rPr>
      </w:pPr>
      <w:r>
        <w:rPr>
          <w:b/>
          <w:sz w:val="24"/>
          <w:szCs w:val="24"/>
        </w:rPr>
        <w:t>LEMBAR KONSULTASI</w:t>
      </w:r>
    </w:p>
    <w:p w:rsidR="003640FC" w:rsidRPr="00FC3458" w:rsidRDefault="00FC3458" w:rsidP="00E80EA3">
      <w:pPr>
        <w:pStyle w:val="ListParagraph"/>
        <w:numPr>
          <w:ilvl w:val="0"/>
          <w:numId w:val="20"/>
        </w:numPr>
        <w:rPr>
          <w:rFonts w:cs="Calibri"/>
          <w:b/>
          <w:lang w:val="id-ID"/>
        </w:rPr>
      </w:pPr>
      <w:r w:rsidRPr="00FC3458">
        <w:rPr>
          <w:rFonts w:cs="Calibri"/>
        </w:rPr>
        <w:t>Berisi permintaan konsul antara dokter konsulen yang diminta dengan dokter yang meminta konsul</w:t>
      </w:r>
      <w:r w:rsidR="0007455B" w:rsidRPr="00FC3458">
        <w:rPr>
          <w:rFonts w:cs="Calibri"/>
        </w:rPr>
        <w:t>.</w:t>
      </w:r>
    </w:p>
    <w:p w:rsidR="00FC3458" w:rsidRPr="00FC3458" w:rsidRDefault="00FC3458" w:rsidP="00E80EA3">
      <w:pPr>
        <w:pStyle w:val="ListParagraph"/>
        <w:numPr>
          <w:ilvl w:val="0"/>
          <w:numId w:val="20"/>
        </w:numPr>
        <w:rPr>
          <w:rFonts w:cs="Calibri"/>
          <w:b/>
          <w:lang w:val="id-ID"/>
        </w:rPr>
      </w:pPr>
      <w:r>
        <w:rPr>
          <w:rFonts w:cs="Calibri"/>
        </w:rPr>
        <w:t>Kolom yang diatas diisi oleh dokter yang meminta konsul, dan kolom yang dibawahnya berisi jawaban atas konsul yang diminta diatas.</w:t>
      </w:r>
    </w:p>
    <w:p w:rsidR="00C852D1" w:rsidRPr="00B7111D" w:rsidRDefault="00C852D1" w:rsidP="00C852D1">
      <w:pPr>
        <w:rPr>
          <w:rFonts w:ascii="Calibri" w:hAnsi="Calibri" w:cs="Calibri"/>
          <w:b/>
          <w:lang w:val="id-ID"/>
        </w:rPr>
      </w:pPr>
    </w:p>
    <w:p w:rsidR="00C852D1" w:rsidRDefault="00C852D1" w:rsidP="00C852D1">
      <w:pPr>
        <w:rPr>
          <w:rFonts w:ascii="Calibri" w:hAnsi="Calibri" w:cs="Calibri"/>
          <w:b/>
        </w:rPr>
      </w:pPr>
      <w:r w:rsidRPr="00B7111D">
        <w:rPr>
          <w:rFonts w:ascii="Calibri" w:hAnsi="Calibri" w:cs="Calibri"/>
          <w:b/>
        </w:rPr>
        <w:t>RM</w:t>
      </w:r>
      <w:r w:rsidR="00FC3458">
        <w:rPr>
          <w:rFonts w:ascii="Calibri" w:hAnsi="Calibri" w:cs="Calibri"/>
          <w:b/>
        </w:rPr>
        <w:t xml:space="preserve"> 05</w:t>
      </w:r>
    </w:p>
    <w:p w:rsidR="00FC3458" w:rsidRDefault="00FC3458" w:rsidP="00C852D1">
      <w:pPr>
        <w:rPr>
          <w:rFonts w:ascii="Calibri" w:hAnsi="Calibri" w:cs="Calibri"/>
          <w:b/>
        </w:rPr>
      </w:pPr>
      <w:r>
        <w:rPr>
          <w:rFonts w:ascii="Calibri" w:hAnsi="Calibri" w:cs="Calibri"/>
          <w:b/>
        </w:rPr>
        <w:t>RESUME MEDIS</w:t>
      </w:r>
    </w:p>
    <w:p w:rsidR="00FC3458" w:rsidRDefault="00FC3458" w:rsidP="00C852D1">
      <w:pPr>
        <w:rPr>
          <w:rFonts w:ascii="Calibri" w:hAnsi="Calibri" w:cs="Calibri"/>
          <w:b/>
        </w:rPr>
      </w:pPr>
    </w:p>
    <w:p w:rsidR="00FC3458" w:rsidRPr="00FC3458" w:rsidRDefault="00FC3458" w:rsidP="00FC3458">
      <w:pPr>
        <w:pStyle w:val="ListParagraph"/>
        <w:spacing w:after="0" w:line="240" w:lineRule="auto"/>
        <w:ind w:left="0"/>
        <w:jc w:val="both"/>
        <w:rPr>
          <w:rFonts w:cs="Calibri"/>
          <w:sz w:val="24"/>
          <w:szCs w:val="24"/>
        </w:rPr>
      </w:pPr>
      <w:r w:rsidRPr="00B7111D">
        <w:rPr>
          <w:rFonts w:cs="Calibri"/>
          <w:sz w:val="24"/>
          <w:szCs w:val="24"/>
        </w:rPr>
        <w:t>Lembar ini diisi oleh DPJP yang berisikan ringkasan dari semua hasil perawatan selama kurun waktu tertentu yang sesuai de</w:t>
      </w:r>
      <w:r>
        <w:rPr>
          <w:rFonts w:cs="Calibri"/>
          <w:sz w:val="24"/>
          <w:szCs w:val="24"/>
        </w:rPr>
        <w:t>ngan tanggal keluar dan masuk.</w:t>
      </w:r>
    </w:p>
    <w:p w:rsidR="00FC3458" w:rsidRPr="00423F50" w:rsidRDefault="00FC3458" w:rsidP="00FC3458">
      <w:pPr>
        <w:jc w:val="both"/>
        <w:rPr>
          <w:rFonts w:ascii="Calibri" w:hAnsi="Calibri" w:cs="Calibri"/>
          <w:lang w:val="id-ID"/>
        </w:rPr>
      </w:pPr>
    </w:p>
    <w:p w:rsidR="00FC3458" w:rsidRPr="003723D7" w:rsidRDefault="00FC3458" w:rsidP="00E80EA3">
      <w:pPr>
        <w:pStyle w:val="ListParagraph"/>
        <w:numPr>
          <w:ilvl w:val="0"/>
          <w:numId w:val="29"/>
        </w:numPr>
        <w:spacing w:after="0" w:line="240" w:lineRule="auto"/>
        <w:ind w:left="426"/>
        <w:contextualSpacing/>
        <w:rPr>
          <w:rFonts w:cs="Calibri"/>
          <w:sz w:val="24"/>
          <w:szCs w:val="24"/>
        </w:rPr>
      </w:pPr>
      <w:r w:rsidRPr="003723D7">
        <w:rPr>
          <w:rFonts w:cs="Calibri"/>
          <w:sz w:val="24"/>
          <w:szCs w:val="24"/>
        </w:rPr>
        <w:t>Tulis nama lengkap pasien, umur  (dalam hari, bulan atau tahun), jenis kelamin (L/P) dan No. RM</w:t>
      </w:r>
      <w:r w:rsidRPr="003723D7">
        <w:rPr>
          <w:rFonts w:cs="Calibri"/>
          <w:sz w:val="24"/>
          <w:szCs w:val="24"/>
          <w:lang w:val="id-ID"/>
        </w:rPr>
        <w:t xml:space="preserve"> diisi oleh perawat.</w:t>
      </w:r>
    </w:p>
    <w:p w:rsidR="00FC3458" w:rsidRPr="003723D7" w:rsidRDefault="00FC3458" w:rsidP="00E80EA3">
      <w:pPr>
        <w:pStyle w:val="ListParagraph"/>
        <w:numPr>
          <w:ilvl w:val="0"/>
          <w:numId w:val="29"/>
        </w:numPr>
        <w:spacing w:after="0" w:line="240" w:lineRule="auto"/>
        <w:ind w:left="426"/>
        <w:contextualSpacing/>
        <w:rPr>
          <w:rFonts w:cs="Calibri"/>
          <w:sz w:val="24"/>
          <w:szCs w:val="24"/>
        </w:rPr>
      </w:pPr>
      <w:r w:rsidRPr="003723D7">
        <w:rPr>
          <w:rFonts w:cs="Calibri"/>
          <w:sz w:val="24"/>
          <w:szCs w:val="24"/>
          <w:lang w:val="id-ID"/>
        </w:rPr>
        <w:t xml:space="preserve">Diisi oleh dokter yang merawat meliputi : </w:t>
      </w:r>
      <w:r w:rsidRPr="003723D7">
        <w:rPr>
          <w:sz w:val="24"/>
          <w:szCs w:val="24"/>
          <w:u w:val="single"/>
        </w:rPr>
        <w:t>Riwayat Penyakit</w:t>
      </w:r>
      <w:r w:rsidRPr="003723D7">
        <w:rPr>
          <w:sz w:val="24"/>
          <w:szCs w:val="24"/>
          <w:u w:val="single"/>
          <w:lang w:val="id-ID"/>
        </w:rPr>
        <w:t xml:space="preserve">, </w:t>
      </w:r>
      <w:r w:rsidRPr="003723D7">
        <w:rPr>
          <w:sz w:val="24"/>
          <w:szCs w:val="24"/>
          <w:u w:val="single"/>
        </w:rPr>
        <w:t>Pemeriksaan Fisik</w:t>
      </w:r>
      <w:r w:rsidRPr="003723D7">
        <w:rPr>
          <w:sz w:val="24"/>
          <w:szCs w:val="24"/>
          <w:u w:val="single"/>
          <w:lang w:val="id-ID"/>
        </w:rPr>
        <w:t xml:space="preserve">, </w:t>
      </w:r>
      <w:r w:rsidRPr="003723D7">
        <w:rPr>
          <w:sz w:val="24"/>
          <w:szCs w:val="24"/>
          <w:u w:val="single"/>
        </w:rPr>
        <w:t>Pemeriksaan Penunjang</w:t>
      </w:r>
      <w:r w:rsidRPr="003723D7">
        <w:rPr>
          <w:sz w:val="24"/>
          <w:szCs w:val="24"/>
          <w:u w:val="single"/>
          <w:lang w:val="id-ID"/>
        </w:rPr>
        <w:t xml:space="preserve">, </w:t>
      </w:r>
      <w:r w:rsidRPr="003723D7">
        <w:rPr>
          <w:sz w:val="24"/>
          <w:szCs w:val="24"/>
          <w:u w:val="single"/>
        </w:rPr>
        <w:t>Diagnosis</w:t>
      </w:r>
      <w:r w:rsidRPr="003723D7">
        <w:rPr>
          <w:sz w:val="24"/>
          <w:szCs w:val="24"/>
          <w:u w:val="single"/>
          <w:lang w:val="id-ID"/>
        </w:rPr>
        <w:t xml:space="preserve">, </w:t>
      </w:r>
      <w:r w:rsidRPr="003723D7">
        <w:rPr>
          <w:sz w:val="24"/>
          <w:szCs w:val="24"/>
          <w:u w:val="single"/>
        </w:rPr>
        <w:t>Konsultasi</w:t>
      </w:r>
      <w:r w:rsidRPr="003723D7">
        <w:rPr>
          <w:sz w:val="24"/>
          <w:szCs w:val="24"/>
          <w:u w:val="single"/>
          <w:lang w:val="id-ID"/>
        </w:rPr>
        <w:t xml:space="preserve">, </w:t>
      </w:r>
      <w:r w:rsidRPr="003723D7">
        <w:rPr>
          <w:sz w:val="24"/>
          <w:szCs w:val="24"/>
          <w:u w:val="single"/>
        </w:rPr>
        <w:t>Terapi</w:t>
      </w:r>
      <w:r w:rsidR="001D5450">
        <w:rPr>
          <w:sz w:val="24"/>
          <w:szCs w:val="24"/>
          <w:u w:val="single"/>
        </w:rPr>
        <w:t>, Diagnosa utama, Diagnosa sekunder</w:t>
      </w:r>
      <w:r w:rsidRPr="003723D7">
        <w:rPr>
          <w:sz w:val="24"/>
          <w:szCs w:val="24"/>
          <w:u w:val="single"/>
          <w:lang w:val="id-ID"/>
        </w:rPr>
        <w:t xml:space="preserve">, </w:t>
      </w:r>
      <w:r w:rsidRPr="003723D7">
        <w:rPr>
          <w:sz w:val="24"/>
          <w:szCs w:val="24"/>
          <w:u w:val="single"/>
        </w:rPr>
        <w:t>Kondisi saat keluar</w:t>
      </w:r>
      <w:r w:rsidR="001D5450">
        <w:rPr>
          <w:sz w:val="24"/>
          <w:szCs w:val="24"/>
          <w:u w:val="single"/>
        </w:rPr>
        <w:t>, Pengobatan lanjutan</w:t>
      </w:r>
      <w:r w:rsidRPr="003723D7">
        <w:rPr>
          <w:sz w:val="24"/>
          <w:szCs w:val="24"/>
          <w:u w:val="single"/>
          <w:lang w:val="id-ID"/>
        </w:rPr>
        <w:t xml:space="preserve">, </w:t>
      </w:r>
      <w:r w:rsidR="001D5450">
        <w:rPr>
          <w:sz w:val="24"/>
          <w:szCs w:val="24"/>
          <w:u w:val="single"/>
        </w:rPr>
        <w:t>Tanggal kontrol poliklinik</w:t>
      </w:r>
      <w:r w:rsidRPr="003723D7">
        <w:rPr>
          <w:sz w:val="24"/>
          <w:szCs w:val="24"/>
          <w:u w:val="single"/>
          <w:lang w:val="id-ID"/>
        </w:rPr>
        <w:t xml:space="preserve">, </w:t>
      </w:r>
      <w:r w:rsidR="001D5450">
        <w:rPr>
          <w:sz w:val="24"/>
          <w:szCs w:val="24"/>
          <w:u w:val="single"/>
        </w:rPr>
        <w:t xml:space="preserve">Nama obat yang dibawa pulang, </w:t>
      </w:r>
      <w:r w:rsidRPr="003723D7">
        <w:rPr>
          <w:sz w:val="24"/>
          <w:szCs w:val="24"/>
        </w:rPr>
        <w:t xml:space="preserve">Tanda tangan </w:t>
      </w:r>
      <w:r w:rsidR="001D5450">
        <w:rPr>
          <w:sz w:val="24"/>
          <w:szCs w:val="24"/>
        </w:rPr>
        <w:t>dokter DPJP</w:t>
      </w:r>
    </w:p>
    <w:p w:rsidR="00FC3458" w:rsidRPr="003723D7" w:rsidRDefault="00FC3458" w:rsidP="00E80EA3">
      <w:pPr>
        <w:pStyle w:val="ListParagraph"/>
        <w:numPr>
          <w:ilvl w:val="0"/>
          <w:numId w:val="29"/>
        </w:numPr>
        <w:spacing w:after="0" w:line="240" w:lineRule="auto"/>
        <w:ind w:left="426"/>
        <w:contextualSpacing/>
        <w:rPr>
          <w:rFonts w:cs="Calibri"/>
          <w:sz w:val="24"/>
          <w:szCs w:val="24"/>
        </w:rPr>
      </w:pPr>
      <w:r w:rsidRPr="003723D7">
        <w:rPr>
          <w:rFonts w:cs="Calibri"/>
          <w:sz w:val="24"/>
          <w:szCs w:val="24"/>
          <w:lang w:val="id-ID"/>
        </w:rPr>
        <w:t>Tidak boleh ada penulisan singkatan dalam penulisan Resume Medis.</w:t>
      </w:r>
    </w:p>
    <w:p w:rsidR="00FC3458" w:rsidRDefault="00FC3458" w:rsidP="00E80EA3">
      <w:pPr>
        <w:pStyle w:val="ListParagraph"/>
        <w:numPr>
          <w:ilvl w:val="0"/>
          <w:numId w:val="29"/>
        </w:numPr>
        <w:spacing w:after="0" w:line="240" w:lineRule="auto"/>
        <w:ind w:left="426"/>
        <w:contextualSpacing/>
        <w:rPr>
          <w:rFonts w:cs="Calibri"/>
          <w:sz w:val="24"/>
          <w:szCs w:val="24"/>
        </w:rPr>
      </w:pPr>
      <w:r>
        <w:rPr>
          <w:rFonts w:cs="Calibri"/>
          <w:sz w:val="24"/>
          <w:szCs w:val="24"/>
          <w:lang w:val="id-ID"/>
        </w:rPr>
        <w:t>Resume Medis diselesaikan pada saat pasien pulang.</w:t>
      </w:r>
    </w:p>
    <w:p w:rsidR="007A7B35" w:rsidRDefault="007A7B35" w:rsidP="007A7B35">
      <w:pPr>
        <w:pStyle w:val="ListParagraph"/>
        <w:spacing w:after="0" w:line="240" w:lineRule="auto"/>
        <w:ind w:left="426"/>
        <w:contextualSpacing/>
        <w:rPr>
          <w:rFonts w:cs="Calibri"/>
          <w:sz w:val="24"/>
          <w:szCs w:val="24"/>
        </w:rPr>
      </w:pPr>
    </w:p>
    <w:p w:rsidR="007A7B35" w:rsidRPr="003723D7" w:rsidRDefault="007A7B35" w:rsidP="007A7B35">
      <w:pPr>
        <w:pStyle w:val="ListParagraph"/>
        <w:spacing w:after="0" w:line="240" w:lineRule="auto"/>
        <w:ind w:left="0"/>
        <w:contextualSpacing/>
        <w:rPr>
          <w:rFonts w:cs="Calibri"/>
          <w:sz w:val="24"/>
          <w:szCs w:val="24"/>
        </w:rPr>
      </w:pPr>
    </w:p>
    <w:p w:rsidR="007A7B35" w:rsidRDefault="007A7B35" w:rsidP="007A7B35">
      <w:pPr>
        <w:rPr>
          <w:rFonts w:ascii="Calibri" w:hAnsi="Calibri" w:cs="Calibri"/>
          <w:b/>
        </w:rPr>
      </w:pPr>
      <w:r w:rsidRPr="00B7111D">
        <w:rPr>
          <w:rFonts w:ascii="Calibri" w:hAnsi="Calibri" w:cs="Calibri"/>
          <w:b/>
        </w:rPr>
        <w:t>RM</w:t>
      </w:r>
      <w:r>
        <w:rPr>
          <w:rFonts w:ascii="Calibri" w:hAnsi="Calibri" w:cs="Calibri"/>
          <w:b/>
        </w:rPr>
        <w:t xml:space="preserve"> 06</w:t>
      </w:r>
    </w:p>
    <w:p w:rsidR="007A7B35" w:rsidRDefault="007A7B35" w:rsidP="007A7B35">
      <w:pPr>
        <w:rPr>
          <w:rFonts w:ascii="Calibri" w:hAnsi="Calibri" w:cs="Calibri"/>
          <w:b/>
        </w:rPr>
      </w:pPr>
      <w:r w:rsidRPr="00B7111D">
        <w:rPr>
          <w:rFonts w:ascii="Calibri" w:hAnsi="Calibri" w:cs="Calibri"/>
          <w:b/>
        </w:rPr>
        <w:t>PENGKAJIAN KEPERAWATAN</w:t>
      </w:r>
    </w:p>
    <w:p w:rsidR="007D1CD1" w:rsidRDefault="00C852D1" w:rsidP="00E80EA3">
      <w:pPr>
        <w:pStyle w:val="ListParagraph"/>
        <w:numPr>
          <w:ilvl w:val="0"/>
          <w:numId w:val="24"/>
        </w:numPr>
        <w:spacing w:after="0"/>
        <w:ind w:left="270" w:hanging="270"/>
        <w:contextualSpacing/>
        <w:jc w:val="both"/>
        <w:rPr>
          <w:rFonts w:cs="Calibri"/>
          <w:sz w:val="24"/>
          <w:szCs w:val="24"/>
          <w:lang w:val="sv-SE"/>
        </w:rPr>
      </w:pPr>
      <w:r w:rsidRPr="00B7111D">
        <w:rPr>
          <w:rFonts w:cs="Calibri"/>
          <w:sz w:val="24"/>
          <w:szCs w:val="24"/>
        </w:rPr>
        <w:t xml:space="preserve">Isilah label identitas pasien </w:t>
      </w:r>
      <w:r w:rsidR="007A7B35">
        <w:rPr>
          <w:rFonts w:cs="Calibri"/>
          <w:sz w:val="24"/>
          <w:szCs w:val="24"/>
        </w:rPr>
        <w:t>berdasarkan</w:t>
      </w:r>
      <w:r w:rsidRPr="00B7111D">
        <w:rPr>
          <w:rFonts w:cs="Calibri"/>
          <w:sz w:val="24"/>
          <w:szCs w:val="24"/>
        </w:rPr>
        <w:t xml:space="preserve"> format yang telah disediakan untuk mempermudah identifikasi awal dan kelengkapan dokumentasi pasien. </w:t>
      </w:r>
      <w:r w:rsidRPr="00B7111D">
        <w:rPr>
          <w:rFonts w:cs="Calibri"/>
          <w:sz w:val="24"/>
          <w:szCs w:val="24"/>
          <w:lang w:val="sv-SE"/>
        </w:rPr>
        <w:t>Kemudian lanjutkan dengan mengisi</w:t>
      </w:r>
      <w:r w:rsidR="007A7B35">
        <w:rPr>
          <w:rFonts w:cs="Calibri"/>
          <w:sz w:val="24"/>
          <w:szCs w:val="24"/>
          <w:lang w:val="sv-SE"/>
        </w:rPr>
        <w:t xml:space="preserve"> </w:t>
      </w:r>
      <w:r w:rsidRPr="00B7111D">
        <w:rPr>
          <w:rFonts w:cs="Calibri"/>
          <w:sz w:val="24"/>
          <w:szCs w:val="24"/>
          <w:lang w:val="sv-SE"/>
        </w:rPr>
        <w:t>sumber informasi tersebut serta</w:t>
      </w:r>
      <w:r w:rsidR="007A7B35" w:rsidRPr="007A7B35">
        <w:rPr>
          <w:rFonts w:cs="Calibri"/>
          <w:sz w:val="24"/>
          <w:szCs w:val="24"/>
          <w:lang w:val="sv-SE"/>
        </w:rPr>
        <w:t xml:space="preserve"> </w:t>
      </w:r>
      <w:r w:rsidR="007A7B35" w:rsidRPr="00B7111D">
        <w:rPr>
          <w:rFonts w:cs="Calibri"/>
          <w:sz w:val="24"/>
          <w:szCs w:val="24"/>
          <w:lang w:val="sv-SE"/>
        </w:rPr>
        <w:t>tanggal pengkajian</w:t>
      </w:r>
      <w:r w:rsidRPr="00B7111D">
        <w:rPr>
          <w:rFonts w:cs="Calibri"/>
          <w:sz w:val="24"/>
          <w:szCs w:val="24"/>
          <w:lang w:val="sv-SE"/>
        </w:rPr>
        <w:t xml:space="preserve"> </w:t>
      </w:r>
    </w:p>
    <w:p w:rsidR="007D1CD1" w:rsidRPr="007D1CD1" w:rsidRDefault="007D1CD1" w:rsidP="007D1CD1">
      <w:pPr>
        <w:contextualSpacing/>
        <w:jc w:val="both"/>
        <w:rPr>
          <w:rFonts w:cs="Calibri"/>
          <w:lang w:val="sv-SE"/>
        </w:rPr>
      </w:pPr>
    </w:p>
    <w:tbl>
      <w:tblPr>
        <w:tblStyle w:val="TableGrid1"/>
        <w:tblW w:w="9356" w:type="dxa"/>
        <w:tblInd w:w="108" w:type="dxa"/>
        <w:tblLayout w:type="fixed"/>
        <w:tblLook w:val="01E0" w:firstRow="1" w:lastRow="1" w:firstColumn="1" w:lastColumn="1" w:noHBand="0" w:noVBand="0"/>
      </w:tblPr>
      <w:tblGrid>
        <w:gridCol w:w="1980"/>
        <w:gridCol w:w="2520"/>
        <w:gridCol w:w="2700"/>
        <w:gridCol w:w="2156"/>
      </w:tblGrid>
      <w:tr w:rsidR="007D1CD1" w:rsidRPr="007D1CD1" w:rsidTr="007D1CD1">
        <w:tc>
          <w:tcPr>
            <w:tcW w:w="4500" w:type="dxa"/>
            <w:gridSpan w:val="2"/>
          </w:tcPr>
          <w:p w:rsidR="007D1CD1" w:rsidRPr="007D1CD1" w:rsidRDefault="007D1CD1" w:rsidP="007D1CD1">
            <w:pPr>
              <w:spacing w:line="360" w:lineRule="auto"/>
              <w:rPr>
                <w:b/>
                <w:sz w:val="20"/>
                <w:szCs w:val="20"/>
                <w:lang w:val="id-ID" w:eastAsia="id-ID"/>
              </w:rPr>
            </w:pPr>
            <w:r w:rsidRPr="007D1CD1">
              <w:rPr>
                <w:b/>
                <w:sz w:val="20"/>
                <w:szCs w:val="20"/>
                <w:lang w:val="id-ID" w:eastAsia="id-ID"/>
              </w:rPr>
              <w:t>NAMA :</w:t>
            </w:r>
          </w:p>
        </w:tc>
        <w:tc>
          <w:tcPr>
            <w:tcW w:w="2700" w:type="dxa"/>
          </w:tcPr>
          <w:p w:rsidR="007D1CD1" w:rsidRPr="007D1CD1" w:rsidRDefault="007D1CD1" w:rsidP="007D1CD1">
            <w:pPr>
              <w:spacing w:line="360" w:lineRule="auto"/>
              <w:rPr>
                <w:b/>
                <w:sz w:val="20"/>
                <w:szCs w:val="20"/>
                <w:lang w:val="id-ID" w:eastAsia="id-ID"/>
              </w:rPr>
            </w:pPr>
            <w:r w:rsidRPr="007D1CD1">
              <w:rPr>
                <w:b/>
                <w:sz w:val="20"/>
                <w:szCs w:val="20"/>
                <w:lang w:val="id-ID" w:eastAsia="id-ID"/>
              </w:rPr>
              <w:t xml:space="preserve">NO RM : </w:t>
            </w:r>
          </w:p>
        </w:tc>
        <w:tc>
          <w:tcPr>
            <w:tcW w:w="2156" w:type="dxa"/>
          </w:tcPr>
          <w:p w:rsidR="007D1CD1" w:rsidRPr="007D1CD1" w:rsidRDefault="007D1CD1" w:rsidP="007D1CD1">
            <w:pPr>
              <w:spacing w:line="360" w:lineRule="auto"/>
              <w:rPr>
                <w:b/>
                <w:sz w:val="20"/>
                <w:szCs w:val="20"/>
                <w:lang w:val="id-ID" w:eastAsia="id-ID"/>
              </w:rPr>
            </w:pPr>
            <w:r w:rsidRPr="007D1CD1">
              <w:rPr>
                <w:b/>
                <w:sz w:val="20"/>
                <w:szCs w:val="20"/>
                <w:lang w:val="id-ID" w:eastAsia="id-ID"/>
              </w:rPr>
              <w:t>RUANG :</w:t>
            </w:r>
          </w:p>
        </w:tc>
      </w:tr>
      <w:tr w:rsidR="007D1CD1" w:rsidRPr="007D1CD1" w:rsidTr="007D1CD1">
        <w:tc>
          <w:tcPr>
            <w:tcW w:w="1980" w:type="dxa"/>
          </w:tcPr>
          <w:p w:rsidR="007D1CD1" w:rsidRPr="007D1CD1" w:rsidRDefault="007D1CD1" w:rsidP="007D1CD1">
            <w:pPr>
              <w:spacing w:line="360" w:lineRule="auto"/>
              <w:rPr>
                <w:b/>
                <w:sz w:val="20"/>
                <w:szCs w:val="20"/>
                <w:lang w:val="id-ID" w:eastAsia="id-ID"/>
              </w:rPr>
            </w:pPr>
            <w:r w:rsidRPr="007D1CD1">
              <w:rPr>
                <w:b/>
                <w:sz w:val="20"/>
                <w:szCs w:val="20"/>
                <w:lang w:val="id-ID" w:eastAsia="id-ID"/>
              </w:rPr>
              <w:t>UMUR :</w:t>
            </w:r>
          </w:p>
        </w:tc>
        <w:tc>
          <w:tcPr>
            <w:tcW w:w="2520" w:type="dxa"/>
          </w:tcPr>
          <w:p w:rsidR="007D1CD1" w:rsidRPr="007D1CD1" w:rsidRDefault="007D1CD1" w:rsidP="007D1CD1">
            <w:pPr>
              <w:spacing w:line="360" w:lineRule="auto"/>
              <w:rPr>
                <w:b/>
                <w:sz w:val="20"/>
                <w:szCs w:val="20"/>
                <w:lang w:val="id-ID" w:eastAsia="id-ID"/>
              </w:rPr>
            </w:pPr>
            <w:r w:rsidRPr="007D1CD1">
              <w:rPr>
                <w:b/>
                <w:sz w:val="20"/>
                <w:szCs w:val="20"/>
                <w:lang w:val="id-ID" w:eastAsia="id-ID"/>
              </w:rPr>
              <w:t>SEX :</w:t>
            </w:r>
          </w:p>
        </w:tc>
        <w:tc>
          <w:tcPr>
            <w:tcW w:w="2700" w:type="dxa"/>
          </w:tcPr>
          <w:p w:rsidR="007D1CD1" w:rsidRPr="007D1CD1" w:rsidRDefault="007D1CD1" w:rsidP="007D1CD1">
            <w:pPr>
              <w:spacing w:line="360" w:lineRule="auto"/>
              <w:rPr>
                <w:b/>
                <w:sz w:val="20"/>
                <w:szCs w:val="20"/>
                <w:lang w:val="id-ID" w:eastAsia="id-ID"/>
              </w:rPr>
            </w:pPr>
            <w:r w:rsidRPr="007D1CD1">
              <w:rPr>
                <w:b/>
                <w:sz w:val="20"/>
                <w:szCs w:val="20"/>
                <w:lang w:val="id-ID" w:eastAsia="id-ID"/>
              </w:rPr>
              <w:t>TANGGAL :</w:t>
            </w:r>
          </w:p>
        </w:tc>
        <w:tc>
          <w:tcPr>
            <w:tcW w:w="2156" w:type="dxa"/>
          </w:tcPr>
          <w:p w:rsidR="007D1CD1" w:rsidRPr="007D1CD1" w:rsidRDefault="007D1CD1" w:rsidP="007D1CD1">
            <w:pPr>
              <w:spacing w:line="360" w:lineRule="auto"/>
              <w:rPr>
                <w:b/>
                <w:sz w:val="20"/>
                <w:szCs w:val="20"/>
                <w:lang w:val="id-ID" w:eastAsia="id-ID"/>
              </w:rPr>
            </w:pPr>
            <w:r w:rsidRPr="007D1CD1">
              <w:rPr>
                <w:b/>
                <w:sz w:val="20"/>
                <w:szCs w:val="20"/>
                <w:lang w:val="id-ID" w:eastAsia="id-ID"/>
              </w:rPr>
              <w:t>KELAS :</w:t>
            </w:r>
          </w:p>
        </w:tc>
      </w:tr>
      <w:tr w:rsidR="007D1CD1" w:rsidRPr="007D1CD1" w:rsidTr="007D1CD1">
        <w:tc>
          <w:tcPr>
            <w:tcW w:w="9356" w:type="dxa"/>
            <w:gridSpan w:val="4"/>
          </w:tcPr>
          <w:p w:rsidR="007D1CD1" w:rsidRPr="007D1CD1" w:rsidRDefault="007D1CD1" w:rsidP="007D1CD1">
            <w:pPr>
              <w:rPr>
                <w:sz w:val="6"/>
                <w:szCs w:val="6"/>
                <w:lang w:val="id-ID" w:eastAsia="id-ID"/>
              </w:rPr>
            </w:pPr>
          </w:p>
          <w:p w:rsidR="007D1CD1" w:rsidRPr="007D1CD1" w:rsidRDefault="007D1CD1" w:rsidP="00E80EA3">
            <w:pPr>
              <w:numPr>
                <w:ilvl w:val="0"/>
                <w:numId w:val="33"/>
              </w:numPr>
              <w:spacing w:line="276" w:lineRule="auto"/>
              <w:ind w:left="414" w:hanging="425"/>
              <w:rPr>
                <w:b/>
                <w:bCs/>
                <w:sz w:val="20"/>
                <w:szCs w:val="20"/>
                <w:lang w:val="id-ID" w:eastAsia="id-ID"/>
              </w:rPr>
            </w:pPr>
            <w:r w:rsidRPr="007D1CD1">
              <w:rPr>
                <w:b/>
                <w:bCs/>
                <w:sz w:val="20"/>
                <w:szCs w:val="20"/>
                <w:lang w:val="id-ID" w:eastAsia="id-ID"/>
              </w:rPr>
              <w:t>PENGKAJIAN DIPEROLEH DARI :</w:t>
            </w:r>
          </w:p>
          <w:p w:rsidR="007D1CD1" w:rsidRPr="007D1CD1" w:rsidRDefault="007D1CD1" w:rsidP="007D1CD1">
            <w:pPr>
              <w:ind w:left="414"/>
              <w:contextualSpacing/>
              <w:rPr>
                <w:sz w:val="20"/>
                <w:szCs w:val="20"/>
                <w:lang w:val="id-ID" w:eastAsia="id-ID"/>
              </w:rPr>
            </w:pPr>
            <w:r w:rsidRPr="007D1CD1">
              <w:rPr>
                <w:sz w:val="20"/>
                <w:szCs w:val="20"/>
                <w:lang w:val="id-ID" w:eastAsia="id-ID"/>
              </w:rPr>
              <w:t>Pasien Sendiri</w:t>
            </w:r>
            <w:r w:rsidRPr="007D1CD1">
              <w:rPr>
                <w:sz w:val="20"/>
                <w:szCs w:val="20"/>
                <w:lang w:val="id-ID" w:eastAsia="id-ID"/>
              </w:rPr>
              <w:tab/>
            </w:r>
            <w:r w:rsidRPr="007D1CD1">
              <w:rPr>
                <w:sz w:val="20"/>
                <w:szCs w:val="20"/>
                <w:lang w:val="id-ID" w:eastAsia="id-ID"/>
              </w:rPr>
              <w:tab/>
              <w:t xml:space="preserve"> : . . . . . . . . . . . . . . . . . . . . . . . . . . . . . . . . . . . . . . . . . . . . . . . . . </w:t>
            </w:r>
          </w:p>
          <w:p w:rsidR="007D1CD1" w:rsidRPr="007D1CD1" w:rsidRDefault="007D1CD1" w:rsidP="007D1CD1">
            <w:pPr>
              <w:ind w:left="414"/>
              <w:contextualSpacing/>
              <w:rPr>
                <w:sz w:val="20"/>
                <w:szCs w:val="20"/>
                <w:lang w:val="id-ID" w:eastAsia="id-ID"/>
              </w:rPr>
            </w:pPr>
            <w:r w:rsidRPr="007D1CD1">
              <w:rPr>
                <w:sz w:val="20"/>
                <w:szCs w:val="20"/>
                <w:lang w:val="id-ID" w:eastAsia="id-ID"/>
              </w:rPr>
              <w:t>Keluarga</w:t>
            </w:r>
            <w:r w:rsidRPr="007D1CD1">
              <w:rPr>
                <w:sz w:val="20"/>
                <w:szCs w:val="20"/>
                <w:lang w:val="id-ID" w:eastAsia="id-ID"/>
              </w:rPr>
              <w:tab/>
            </w:r>
            <w:r w:rsidRPr="007D1CD1">
              <w:rPr>
                <w:sz w:val="20"/>
                <w:szCs w:val="20"/>
                <w:lang w:val="id-ID" w:eastAsia="id-ID"/>
              </w:rPr>
              <w:tab/>
            </w:r>
            <w:r w:rsidRPr="007D1CD1">
              <w:rPr>
                <w:sz w:val="20"/>
                <w:szCs w:val="20"/>
                <w:lang w:val="id-ID" w:eastAsia="id-ID"/>
              </w:rPr>
              <w:tab/>
              <w:t xml:space="preserve"> : . . . . . . . . . . . . . . . . . . . . . . . . . . . . . . . . . . . . . . . . . . . . . . . . . </w:t>
            </w:r>
          </w:p>
          <w:p w:rsidR="007D1CD1" w:rsidRPr="007D1CD1" w:rsidRDefault="007D1CD1" w:rsidP="007D1CD1">
            <w:pPr>
              <w:rPr>
                <w:sz w:val="20"/>
                <w:szCs w:val="20"/>
                <w:lang w:val="id-ID" w:eastAsia="id-ID"/>
              </w:rPr>
            </w:pPr>
            <w:r w:rsidRPr="007D1CD1">
              <w:rPr>
                <w:sz w:val="20"/>
                <w:szCs w:val="20"/>
                <w:lang w:val="id-ID" w:eastAsia="id-ID"/>
              </w:rPr>
              <w:t xml:space="preserve">        Hubungan dengan Pasien</w:t>
            </w:r>
            <w:r w:rsidRPr="007D1CD1">
              <w:rPr>
                <w:sz w:val="20"/>
                <w:szCs w:val="20"/>
                <w:lang w:val="id-ID" w:eastAsia="id-ID"/>
              </w:rPr>
              <w:tab/>
              <w:t xml:space="preserve"> : . . . . . . . . . . . . . . . . . . . . . . . . . . . . . . . . . . . . . . . . . . . . . . . . .</w:t>
            </w:r>
          </w:p>
          <w:p w:rsidR="007D1CD1" w:rsidRPr="007D1CD1" w:rsidRDefault="007D1CD1" w:rsidP="007D1CD1">
            <w:pPr>
              <w:rPr>
                <w:lang w:val="id-ID" w:eastAsia="id-ID"/>
              </w:rPr>
            </w:pPr>
            <w:r w:rsidRPr="007D1CD1">
              <w:rPr>
                <w:sz w:val="20"/>
                <w:szCs w:val="20"/>
                <w:lang w:val="id-ID" w:eastAsia="id-ID"/>
              </w:rPr>
              <w:t xml:space="preserve">        Tgl Pengkajian                          : . . . . . . . . . . . . . . . . . . . .</w:t>
            </w:r>
          </w:p>
        </w:tc>
      </w:tr>
    </w:tbl>
    <w:p w:rsidR="00C852D1" w:rsidRPr="007D1CD1" w:rsidRDefault="00C852D1" w:rsidP="007D1CD1">
      <w:pPr>
        <w:contextualSpacing/>
        <w:jc w:val="both"/>
        <w:rPr>
          <w:rFonts w:cs="Calibri"/>
          <w:lang w:val="sv-SE"/>
        </w:rPr>
      </w:pPr>
    </w:p>
    <w:p w:rsidR="007D1CD1" w:rsidRPr="00B7111D" w:rsidRDefault="007D1CD1" w:rsidP="007D1CD1">
      <w:pPr>
        <w:pStyle w:val="ListParagraph"/>
        <w:spacing w:after="0"/>
        <w:ind w:left="270"/>
        <w:contextualSpacing/>
        <w:jc w:val="both"/>
        <w:rPr>
          <w:rFonts w:cs="Calibri"/>
          <w:sz w:val="24"/>
          <w:szCs w:val="24"/>
          <w:lang w:val="sv-SE"/>
        </w:rPr>
      </w:pPr>
    </w:p>
    <w:p w:rsidR="007D1CD1" w:rsidRDefault="00C852D1" w:rsidP="00E80EA3">
      <w:pPr>
        <w:pStyle w:val="ListParagraph"/>
        <w:numPr>
          <w:ilvl w:val="0"/>
          <w:numId w:val="24"/>
        </w:numPr>
        <w:spacing w:after="0"/>
        <w:ind w:left="270" w:hanging="270"/>
        <w:contextualSpacing/>
        <w:jc w:val="both"/>
        <w:rPr>
          <w:rFonts w:cs="Calibri"/>
          <w:sz w:val="24"/>
          <w:szCs w:val="24"/>
        </w:rPr>
      </w:pPr>
      <w:r w:rsidRPr="00B7111D">
        <w:rPr>
          <w:rFonts w:cs="Calibri"/>
          <w:sz w:val="24"/>
          <w:szCs w:val="24"/>
        </w:rPr>
        <w:t xml:space="preserve">Lanjutkan dengan melengkapi kolom identitas pasien. Tulis lengkap  dengan melaksanakan wawancara dengan pasien dan/atau data keluarga pasien. </w:t>
      </w:r>
    </w:p>
    <w:tbl>
      <w:tblPr>
        <w:tblStyle w:val="TableGrid2"/>
        <w:tblW w:w="9781" w:type="dxa"/>
        <w:tblInd w:w="108" w:type="dxa"/>
        <w:tblLayout w:type="fixed"/>
        <w:tblLook w:val="01E0" w:firstRow="1" w:lastRow="1" w:firstColumn="1" w:lastColumn="1" w:noHBand="0" w:noVBand="0"/>
      </w:tblPr>
      <w:tblGrid>
        <w:gridCol w:w="9781"/>
      </w:tblGrid>
      <w:tr w:rsidR="007D1CD1" w:rsidRPr="007D1CD1" w:rsidTr="007D1CD1">
        <w:tc>
          <w:tcPr>
            <w:tcW w:w="9781" w:type="dxa"/>
          </w:tcPr>
          <w:p w:rsidR="007D1CD1" w:rsidRPr="007D1CD1" w:rsidRDefault="007D1CD1" w:rsidP="00E80EA3">
            <w:pPr>
              <w:numPr>
                <w:ilvl w:val="0"/>
                <w:numId w:val="33"/>
              </w:numPr>
              <w:spacing w:line="276" w:lineRule="auto"/>
              <w:ind w:left="414" w:hanging="414"/>
              <w:rPr>
                <w:b/>
                <w:bCs/>
                <w:sz w:val="20"/>
                <w:szCs w:val="20"/>
                <w:lang w:val="id-ID" w:eastAsia="id-ID"/>
              </w:rPr>
            </w:pPr>
            <w:r w:rsidRPr="007D1CD1">
              <w:rPr>
                <w:b/>
                <w:bCs/>
                <w:sz w:val="20"/>
                <w:szCs w:val="20"/>
                <w:lang w:val="id-ID" w:eastAsia="id-ID"/>
              </w:rPr>
              <w:t>IDENTITAS PASIEN</w:t>
            </w:r>
          </w:p>
          <w:p w:rsidR="007D1CD1" w:rsidRPr="007D1CD1" w:rsidRDefault="007D1CD1" w:rsidP="007D1CD1">
            <w:pPr>
              <w:ind w:left="414"/>
              <w:contextualSpacing/>
              <w:rPr>
                <w:sz w:val="20"/>
                <w:szCs w:val="20"/>
                <w:lang w:val="id-ID" w:eastAsia="id-ID"/>
              </w:rPr>
            </w:pPr>
            <w:r w:rsidRPr="007D1CD1">
              <w:rPr>
                <w:sz w:val="20"/>
                <w:szCs w:val="20"/>
                <w:lang w:val="id-ID" w:eastAsia="id-ID"/>
              </w:rPr>
              <w:t>Nama</w:t>
            </w:r>
            <w:r w:rsidRPr="007D1CD1">
              <w:rPr>
                <w:sz w:val="20"/>
                <w:szCs w:val="20"/>
                <w:lang w:val="id-ID" w:eastAsia="id-ID"/>
              </w:rPr>
              <w:tab/>
              <w:t xml:space="preserve"> : . . . . . . . . . . . . . . . . . . . . . . . . . . . . . . . . . . . . . . . . . . . .        Umur              </w:t>
            </w:r>
            <w:r>
              <w:rPr>
                <w:sz w:val="20"/>
                <w:szCs w:val="20"/>
                <w:lang w:val="id-ID" w:eastAsia="id-ID"/>
              </w:rPr>
              <w:t xml:space="preserve">         : . . . . . . . . </w:t>
            </w:r>
            <w:r w:rsidRPr="007D1CD1">
              <w:rPr>
                <w:sz w:val="20"/>
                <w:szCs w:val="20"/>
                <w:lang w:val="id-ID" w:eastAsia="id-ID"/>
              </w:rPr>
              <w:t>Th/Bln/Hr</w:t>
            </w:r>
          </w:p>
          <w:p w:rsidR="007D1CD1" w:rsidRPr="007D1CD1" w:rsidRDefault="007D1CD1" w:rsidP="007D1CD1">
            <w:pPr>
              <w:ind w:left="414"/>
              <w:contextualSpacing/>
              <w:rPr>
                <w:sz w:val="20"/>
                <w:szCs w:val="20"/>
                <w:lang w:val="id-ID" w:eastAsia="id-ID"/>
              </w:rPr>
            </w:pPr>
            <w:r w:rsidRPr="007D1CD1">
              <w:rPr>
                <w:sz w:val="20"/>
                <w:szCs w:val="20"/>
                <w:lang w:val="id-ID" w:eastAsia="id-ID"/>
              </w:rPr>
              <w:t>Alamat</w:t>
            </w:r>
            <w:r w:rsidRPr="007D1CD1">
              <w:rPr>
                <w:sz w:val="20"/>
                <w:szCs w:val="20"/>
                <w:lang w:val="id-ID" w:eastAsia="id-ID"/>
              </w:rPr>
              <w:tab/>
              <w:t xml:space="preserve"> : . . . . . . . . . . . . . . . . . . . . . . . . . . . . . . . . . . . . . . . . . . . .        Jenis Kelamin           : Laki-laki/Perempuan</w:t>
            </w:r>
          </w:p>
          <w:p w:rsidR="007D1CD1" w:rsidRPr="007D1CD1" w:rsidRDefault="007D1CD1" w:rsidP="007D1CD1">
            <w:pPr>
              <w:ind w:left="414"/>
              <w:contextualSpacing/>
              <w:rPr>
                <w:sz w:val="20"/>
                <w:szCs w:val="20"/>
                <w:lang w:val="id-ID" w:eastAsia="id-ID"/>
              </w:rPr>
            </w:pPr>
            <w:r w:rsidRPr="007D1CD1">
              <w:rPr>
                <w:sz w:val="20"/>
                <w:szCs w:val="20"/>
                <w:lang w:val="id-ID" w:eastAsia="id-ID"/>
              </w:rPr>
              <w:t>Agama</w:t>
            </w:r>
            <w:r w:rsidRPr="007D1CD1">
              <w:rPr>
                <w:sz w:val="20"/>
                <w:szCs w:val="20"/>
                <w:lang w:val="id-ID" w:eastAsia="id-ID"/>
              </w:rPr>
              <w:tab/>
              <w:t xml:space="preserve"> : . . . . . . . . . . . . . . . . . . . . . . . . . . . . . . . . . . . . . . . . . . . .        Pendidikan Terakhir : . .</w:t>
            </w:r>
            <w:r>
              <w:rPr>
                <w:sz w:val="20"/>
                <w:szCs w:val="20"/>
                <w:lang w:val="id-ID" w:eastAsia="id-ID"/>
              </w:rPr>
              <w:t xml:space="preserve"> . . . . . . . . . . . . </w:t>
            </w:r>
            <w:r w:rsidRPr="007D1CD1">
              <w:rPr>
                <w:sz w:val="20"/>
                <w:szCs w:val="20"/>
                <w:lang w:val="id-ID" w:eastAsia="id-ID"/>
              </w:rPr>
              <w:t xml:space="preserve">    </w:t>
            </w:r>
          </w:p>
          <w:p w:rsidR="007D1CD1" w:rsidRPr="007D1CD1" w:rsidRDefault="007D1CD1" w:rsidP="007D1CD1">
            <w:pPr>
              <w:ind w:left="414"/>
              <w:contextualSpacing/>
              <w:rPr>
                <w:sz w:val="20"/>
                <w:szCs w:val="20"/>
                <w:lang w:val="id-ID" w:eastAsia="id-ID"/>
              </w:rPr>
            </w:pPr>
            <w:r w:rsidRPr="007D1CD1">
              <w:rPr>
                <w:sz w:val="20"/>
                <w:szCs w:val="20"/>
                <w:lang w:val="id-ID" w:eastAsia="id-ID"/>
              </w:rPr>
              <w:t>Perkerjaan</w:t>
            </w:r>
            <w:r w:rsidRPr="007D1CD1">
              <w:rPr>
                <w:sz w:val="20"/>
                <w:szCs w:val="20"/>
                <w:lang w:val="id-ID" w:eastAsia="id-ID"/>
              </w:rPr>
              <w:tab/>
              <w:t xml:space="preserve"> : . . . . . . . . . . . . . . . . . . . . . . . . . . . . . . . . . . . . . . . . . . . .           </w:t>
            </w:r>
          </w:p>
          <w:p w:rsidR="007D1CD1" w:rsidRPr="007D1CD1" w:rsidRDefault="007D1CD1" w:rsidP="007D1CD1">
            <w:pPr>
              <w:rPr>
                <w:sz w:val="20"/>
                <w:szCs w:val="20"/>
                <w:lang w:val="id-ID" w:eastAsia="id-ID"/>
              </w:rPr>
            </w:pPr>
            <w:r w:rsidRPr="007D1CD1">
              <w:rPr>
                <w:noProof/>
                <w:lang w:val="id-ID" w:eastAsia="id-ID"/>
              </w:rPr>
              <w:pict>
                <v:shapetype id="_x0000_t202" coordsize="21600,21600" o:spt="202" path="m,l,21600r21600,l21600,xe">
                  <v:stroke joinstyle="miter"/>
                  <v:path gradientshapeok="t" o:connecttype="rect"/>
                </v:shapetype>
                <v:shape id="_x0000_s1039" type="#_x0000_t202" style="position:absolute;margin-left:285.8pt;margin-top:.1pt;width:15.85pt;height:10.3pt;z-index:251658240">
                  <v:textbox style="mso-next-textbox:#_x0000_s1039">
                    <w:txbxContent>
                      <w:p w:rsidR="0036627C" w:rsidRDefault="0036627C" w:rsidP="007D1CD1"/>
                    </w:txbxContent>
                  </v:textbox>
                </v:shape>
              </w:pict>
            </w:r>
            <w:r w:rsidRPr="007D1CD1">
              <w:rPr>
                <w:noProof/>
                <w:lang w:val="id-ID" w:eastAsia="id-ID"/>
              </w:rPr>
              <w:pict>
                <v:shape id="_x0000_s1038" type="#_x0000_t202" style="position:absolute;margin-left:236pt;margin-top:1.1pt;width:15.85pt;height:10.3pt;z-index:251658240">
                  <v:textbox style="mso-next-textbox:#_x0000_s1038">
                    <w:txbxContent>
                      <w:p w:rsidR="0036627C" w:rsidRDefault="0036627C" w:rsidP="007D1CD1"/>
                    </w:txbxContent>
                  </v:textbox>
                </v:shape>
              </w:pict>
            </w:r>
            <w:r w:rsidRPr="007D1CD1">
              <w:rPr>
                <w:noProof/>
                <w:lang w:val="id-ID" w:eastAsia="id-ID"/>
              </w:rPr>
              <w:pict>
                <v:shape id="_x0000_s1037" type="#_x0000_t202" style="position:absolute;margin-left:158.2pt;margin-top:.25pt;width:15.85pt;height:10.3pt;z-index:251658240">
                  <v:textbox style="mso-next-textbox:#_x0000_s1037">
                    <w:txbxContent>
                      <w:p w:rsidR="0036627C" w:rsidRDefault="0036627C" w:rsidP="007D1CD1"/>
                    </w:txbxContent>
                  </v:textbox>
                </v:shape>
              </w:pict>
            </w:r>
            <w:r w:rsidRPr="007D1CD1">
              <w:rPr>
                <w:noProof/>
                <w:lang w:val="id-ID" w:eastAsia="id-ID"/>
              </w:rPr>
              <w:pict>
                <v:shape id="_x0000_s1036" type="#_x0000_t202" style="position:absolute;margin-left:105pt;margin-top:-.25pt;width:15.85pt;height:10.3pt;z-index:251658240">
                  <v:textbox style="mso-next-textbox:#_x0000_s1036">
                    <w:txbxContent>
                      <w:p w:rsidR="0036627C" w:rsidRDefault="0036627C" w:rsidP="007D1CD1"/>
                    </w:txbxContent>
                  </v:textbox>
                </v:shape>
              </w:pict>
            </w:r>
            <w:r w:rsidRPr="007D1CD1">
              <w:rPr>
                <w:sz w:val="20"/>
                <w:szCs w:val="20"/>
                <w:lang w:val="id-ID" w:eastAsia="id-ID"/>
              </w:rPr>
              <w:t xml:space="preserve">        Status Perkawinan :         Kawin           Tidak Kawin          Duda            Janda      Jumlah anak  :.</w:t>
            </w:r>
            <w:r>
              <w:rPr>
                <w:sz w:val="20"/>
                <w:szCs w:val="20"/>
                <w:lang w:val="id-ID" w:eastAsia="id-ID"/>
              </w:rPr>
              <w:t xml:space="preserve"> . . . . . . . . . .</w:t>
            </w:r>
            <w:r>
              <w:rPr>
                <w:sz w:val="20"/>
                <w:szCs w:val="20"/>
                <w:lang w:eastAsia="id-ID"/>
              </w:rPr>
              <w:t>orang</w:t>
            </w:r>
            <w:r w:rsidRPr="007D1CD1">
              <w:rPr>
                <w:sz w:val="20"/>
                <w:szCs w:val="20"/>
                <w:lang w:val="id-ID" w:eastAsia="id-ID"/>
              </w:rPr>
              <w:t xml:space="preserve">  </w:t>
            </w:r>
          </w:p>
        </w:tc>
      </w:tr>
    </w:tbl>
    <w:p w:rsidR="007D1CD1" w:rsidRPr="007D1CD1" w:rsidRDefault="007D1CD1" w:rsidP="007D1CD1">
      <w:pPr>
        <w:contextualSpacing/>
        <w:jc w:val="both"/>
        <w:rPr>
          <w:rFonts w:cs="Calibri"/>
        </w:rPr>
      </w:pPr>
    </w:p>
    <w:p w:rsidR="00C852D1" w:rsidRPr="00B7111D" w:rsidRDefault="007D1CD1" w:rsidP="00E80EA3">
      <w:pPr>
        <w:pStyle w:val="ListParagraph"/>
        <w:numPr>
          <w:ilvl w:val="0"/>
          <w:numId w:val="24"/>
        </w:numPr>
        <w:ind w:left="270" w:hanging="270"/>
        <w:contextualSpacing/>
        <w:jc w:val="both"/>
        <w:rPr>
          <w:rFonts w:cs="Calibri"/>
          <w:sz w:val="24"/>
          <w:szCs w:val="24"/>
        </w:rPr>
      </w:pPr>
      <w:r>
        <w:rPr>
          <w:rFonts w:cs="Calibri"/>
          <w:sz w:val="24"/>
          <w:szCs w:val="24"/>
          <w:lang w:val="fi-FI"/>
        </w:rPr>
        <w:t xml:space="preserve">Lanjutkan dengan data fisik yang meliputi riwayat penyakit sekarang/alasan masuk RS,keluhan utama saat ini, riwayat penyakit dahulu, keadaan umum </w:t>
      </w:r>
      <w:r w:rsidR="00C852D1" w:rsidRPr="00B7111D">
        <w:rPr>
          <w:rFonts w:cs="Calibri"/>
          <w:sz w:val="24"/>
          <w:szCs w:val="24"/>
          <w:lang w:val="fi-FI"/>
        </w:rPr>
        <w:t xml:space="preserve"> menggunakan bantuan alat seperti tensimeter, thermometer, pulse oksimetri, pengukur waktu (jam tangan). Keadaan umum pasien didokumentasikan untuk mengetahui kondisi fisik pasien saat itu juga. </w:t>
      </w:r>
      <w:r w:rsidR="00C852D1" w:rsidRPr="00B7111D">
        <w:rPr>
          <w:rFonts w:cs="Calibri"/>
          <w:sz w:val="24"/>
          <w:szCs w:val="24"/>
        </w:rPr>
        <w:t>Hal yang diperiksa pada keadaan umum pasien adalah :</w:t>
      </w:r>
    </w:p>
    <w:p w:rsidR="007D1CD1" w:rsidRPr="007D1CD1" w:rsidRDefault="00C852D1" w:rsidP="00E80EA3">
      <w:pPr>
        <w:pStyle w:val="ListParagraph"/>
        <w:numPr>
          <w:ilvl w:val="0"/>
          <w:numId w:val="25"/>
        </w:numPr>
        <w:spacing w:before="240"/>
        <w:contextualSpacing/>
        <w:jc w:val="both"/>
        <w:rPr>
          <w:rFonts w:cs="Calibri"/>
          <w:b/>
          <w:sz w:val="24"/>
          <w:szCs w:val="24"/>
        </w:rPr>
      </w:pPr>
      <w:r w:rsidRPr="00B7111D">
        <w:rPr>
          <w:rFonts w:cs="Calibri"/>
          <w:b/>
          <w:sz w:val="24"/>
          <w:szCs w:val="24"/>
        </w:rPr>
        <w:t xml:space="preserve">Tingkat kesadaran </w:t>
      </w:r>
      <w:r w:rsidRPr="00B7111D">
        <w:rPr>
          <w:rFonts w:cs="Calibri"/>
          <w:sz w:val="24"/>
          <w:szCs w:val="24"/>
        </w:rPr>
        <w:t xml:space="preserve">: pengkajian tingkat kesadaran dilakukan untuk mengetahui fungsi neurologis dari pasien. </w:t>
      </w:r>
    </w:p>
    <w:p w:rsidR="007D1CD1" w:rsidRDefault="007D1CD1" w:rsidP="00E80EA3">
      <w:pPr>
        <w:pStyle w:val="ListParagraph"/>
        <w:numPr>
          <w:ilvl w:val="0"/>
          <w:numId w:val="37"/>
        </w:numPr>
        <w:spacing w:before="240"/>
        <w:contextualSpacing/>
        <w:jc w:val="both"/>
        <w:rPr>
          <w:rFonts w:cs="Calibri"/>
          <w:sz w:val="24"/>
          <w:szCs w:val="24"/>
          <w:lang w:val="sv-SE"/>
        </w:rPr>
      </w:pPr>
      <w:r w:rsidRPr="00B7111D">
        <w:rPr>
          <w:rFonts w:cs="Calibri"/>
          <w:sz w:val="24"/>
          <w:szCs w:val="24"/>
          <w:lang w:val="sv-SE"/>
        </w:rPr>
        <w:t>Pemeriksaan kesadaran secara kuantitatif</w:t>
      </w:r>
    </w:p>
    <w:p w:rsidR="00A02574" w:rsidRDefault="00A02574" w:rsidP="00E80EA3">
      <w:pPr>
        <w:pStyle w:val="ListParagraph"/>
        <w:numPr>
          <w:ilvl w:val="0"/>
          <w:numId w:val="34"/>
        </w:numPr>
        <w:spacing w:before="240"/>
        <w:ind w:firstLine="349"/>
        <w:contextualSpacing/>
        <w:jc w:val="both"/>
        <w:rPr>
          <w:rFonts w:cs="Calibri"/>
          <w:sz w:val="24"/>
          <w:szCs w:val="24"/>
        </w:rPr>
      </w:pPr>
      <w:r w:rsidRPr="00B7111D">
        <w:rPr>
          <w:rFonts w:cs="Calibri"/>
          <w:b/>
          <w:sz w:val="24"/>
          <w:szCs w:val="24"/>
        </w:rPr>
        <w:t>Suhu tubuh</w:t>
      </w:r>
      <w:r w:rsidRPr="00B7111D">
        <w:rPr>
          <w:rFonts w:cs="Calibri"/>
          <w:sz w:val="24"/>
          <w:szCs w:val="24"/>
        </w:rPr>
        <w:t xml:space="preserve"> : untuk mengetahui nilai termoregulasi tubuh pasien dengan </w:t>
      </w:r>
      <w:r>
        <w:rPr>
          <w:rFonts w:cs="Calibri"/>
          <w:sz w:val="24"/>
          <w:szCs w:val="24"/>
        </w:rPr>
        <w:t xml:space="preserve">                            </w:t>
      </w:r>
      <w:r w:rsidRPr="00B7111D">
        <w:rPr>
          <w:rFonts w:cs="Calibri"/>
          <w:sz w:val="24"/>
          <w:szCs w:val="24"/>
        </w:rPr>
        <w:t>menggunakan bantuan thermometer. Pengukuran dengan thermometer pada orang dewasa di aksila, pada bayi dan anak di rectal atau oral, dan pada kondisi yang memerlukan tingkat akurasi yang tinggi pada orang dewasa bisa per oral atau per rectal. Hipertermi/demam : terjadi karena mekanisme pengeluaran panas, tidak mampu mempertahankan kecepatan pengeluaran kelebihan produksi panas yang melibatkan peningkatan suhu tubuh. Hipotermi : penurunan suhu tubuh, pengeluaran panas akibat paparan yang terus menerus oleh suhu dingin (suhu &lt; 35ºC). Suhu normal dew</w:t>
      </w:r>
      <w:r>
        <w:rPr>
          <w:rFonts w:cs="Calibri"/>
          <w:sz w:val="24"/>
          <w:szCs w:val="24"/>
        </w:rPr>
        <w:t>asa 36° C - 37° C dan anak 37,5</w:t>
      </w:r>
    </w:p>
    <w:p w:rsidR="00A02574" w:rsidRPr="00A02574" w:rsidRDefault="00A02574" w:rsidP="00E80EA3">
      <w:pPr>
        <w:pStyle w:val="ListParagraph"/>
        <w:numPr>
          <w:ilvl w:val="0"/>
          <w:numId w:val="34"/>
        </w:numPr>
        <w:tabs>
          <w:tab w:val="left" w:pos="1418"/>
        </w:tabs>
        <w:spacing w:before="240"/>
        <w:jc w:val="both"/>
        <w:rPr>
          <w:rFonts w:cs="Calibri"/>
          <w:sz w:val="24"/>
          <w:szCs w:val="24"/>
          <w:lang w:val="fi-FI"/>
        </w:rPr>
      </w:pPr>
      <w:r w:rsidRPr="00B7111D">
        <w:rPr>
          <w:rFonts w:cs="Calibri"/>
          <w:b/>
          <w:sz w:val="24"/>
          <w:szCs w:val="24"/>
        </w:rPr>
        <w:t xml:space="preserve">Tekanan darah </w:t>
      </w:r>
      <w:r w:rsidRPr="00B7111D">
        <w:rPr>
          <w:rFonts w:cs="Calibri"/>
          <w:sz w:val="24"/>
          <w:szCs w:val="24"/>
        </w:rPr>
        <w:t xml:space="preserve">: fungsi kardiovaskuler dapat diketahui dengan mengukur jumlah tekanan darah bagian daerah arteri besar permenit dengan menggunakan bantuan spignomanometer (tensimeter) dan stetoskop. </w:t>
      </w:r>
      <w:r w:rsidRPr="00B7111D">
        <w:rPr>
          <w:rFonts w:cs="Calibri"/>
          <w:sz w:val="24"/>
          <w:szCs w:val="24"/>
          <w:lang w:val="fi-FI"/>
        </w:rPr>
        <w:t>Klasifikasi tekanan darah untuk usia dewasa :</w:t>
      </w:r>
    </w:p>
    <w:p w:rsidR="00A02574" w:rsidRPr="00B7111D" w:rsidRDefault="00A02574" w:rsidP="00A02574">
      <w:pPr>
        <w:pStyle w:val="ListParagraph"/>
        <w:tabs>
          <w:tab w:val="left" w:pos="2430"/>
        </w:tabs>
        <w:spacing w:before="240"/>
        <w:ind w:left="630"/>
        <w:jc w:val="both"/>
        <w:rPr>
          <w:rFonts w:cs="Calibri"/>
          <w:b/>
          <w:sz w:val="24"/>
          <w:szCs w:val="24"/>
          <w:lang w:val="sv-SE"/>
        </w:rPr>
      </w:pPr>
      <w:r w:rsidRPr="00B7111D">
        <w:rPr>
          <w:rFonts w:cs="Calibri"/>
          <w:b/>
          <w:sz w:val="24"/>
          <w:szCs w:val="24"/>
          <w:lang w:val="sv-SE"/>
        </w:rPr>
        <w:t>Normal</w:t>
      </w:r>
      <w:r w:rsidRPr="00B7111D">
        <w:rPr>
          <w:rFonts w:cs="Calibri"/>
          <w:b/>
          <w:sz w:val="24"/>
          <w:szCs w:val="24"/>
          <w:lang w:val="sv-SE"/>
        </w:rPr>
        <w:tab/>
        <w:t>: 100-120/60-80 mmHg</w:t>
      </w:r>
    </w:p>
    <w:p w:rsidR="00A02574" w:rsidRPr="00B7111D" w:rsidRDefault="00A02574" w:rsidP="00A02574">
      <w:pPr>
        <w:pStyle w:val="ListParagraph"/>
        <w:tabs>
          <w:tab w:val="left" w:pos="2430"/>
        </w:tabs>
        <w:spacing w:before="240"/>
        <w:ind w:left="630"/>
        <w:jc w:val="both"/>
        <w:rPr>
          <w:rFonts w:cs="Calibri"/>
          <w:sz w:val="24"/>
          <w:szCs w:val="24"/>
          <w:lang w:val="sv-SE"/>
        </w:rPr>
      </w:pPr>
      <w:r w:rsidRPr="00B7111D">
        <w:rPr>
          <w:rFonts w:cs="Calibri"/>
          <w:sz w:val="24"/>
          <w:szCs w:val="24"/>
          <w:lang w:val="sv-SE"/>
        </w:rPr>
        <w:t>Pre Hipertensi</w:t>
      </w:r>
      <w:r w:rsidRPr="00B7111D">
        <w:rPr>
          <w:rFonts w:cs="Calibri"/>
          <w:sz w:val="24"/>
          <w:szCs w:val="24"/>
          <w:lang w:val="sv-SE"/>
        </w:rPr>
        <w:tab/>
        <w:t>: 120-139/80-89 mmHg</w:t>
      </w:r>
    </w:p>
    <w:p w:rsidR="00A02574" w:rsidRPr="00B7111D" w:rsidRDefault="00A02574" w:rsidP="00A02574">
      <w:pPr>
        <w:pStyle w:val="ListParagraph"/>
        <w:tabs>
          <w:tab w:val="left" w:pos="2430"/>
        </w:tabs>
        <w:spacing w:before="240"/>
        <w:ind w:left="630"/>
        <w:jc w:val="both"/>
        <w:rPr>
          <w:rFonts w:cs="Calibri"/>
          <w:sz w:val="24"/>
          <w:szCs w:val="24"/>
          <w:lang w:val="sv-SE"/>
        </w:rPr>
      </w:pPr>
      <w:r w:rsidRPr="00B7111D">
        <w:rPr>
          <w:rFonts w:cs="Calibri"/>
          <w:sz w:val="24"/>
          <w:szCs w:val="24"/>
          <w:lang w:val="sv-SE"/>
        </w:rPr>
        <w:t>Stadium I</w:t>
      </w:r>
      <w:r w:rsidRPr="00B7111D">
        <w:rPr>
          <w:rFonts w:cs="Calibri"/>
          <w:sz w:val="24"/>
          <w:szCs w:val="24"/>
          <w:lang w:val="sv-SE"/>
        </w:rPr>
        <w:tab/>
        <w:t>: 140-159/90-99 mmHg</w:t>
      </w:r>
    </w:p>
    <w:p w:rsidR="00A02574" w:rsidRDefault="00A02574" w:rsidP="00A02574">
      <w:pPr>
        <w:pStyle w:val="ListParagraph"/>
        <w:tabs>
          <w:tab w:val="left" w:pos="2430"/>
        </w:tabs>
        <w:spacing w:before="240"/>
        <w:ind w:left="630"/>
        <w:jc w:val="both"/>
        <w:rPr>
          <w:rFonts w:cs="Calibri"/>
          <w:sz w:val="24"/>
          <w:szCs w:val="24"/>
        </w:rPr>
      </w:pPr>
      <w:r w:rsidRPr="00B7111D">
        <w:rPr>
          <w:rFonts w:cs="Calibri"/>
          <w:sz w:val="24"/>
          <w:szCs w:val="24"/>
        </w:rPr>
        <w:t>Stadium II</w:t>
      </w:r>
      <w:r w:rsidRPr="00B7111D">
        <w:rPr>
          <w:rFonts w:cs="Calibri"/>
          <w:sz w:val="24"/>
          <w:szCs w:val="24"/>
        </w:rPr>
        <w:tab/>
        <w:t>: ≥ 160/≥100 mmHg</w:t>
      </w:r>
    </w:p>
    <w:p w:rsidR="00A02574" w:rsidRDefault="00A02574" w:rsidP="00A02574">
      <w:pPr>
        <w:pStyle w:val="ListParagraph"/>
        <w:tabs>
          <w:tab w:val="left" w:pos="2430"/>
        </w:tabs>
        <w:spacing w:before="240"/>
        <w:jc w:val="both"/>
        <w:rPr>
          <w:rFonts w:cs="Calibri"/>
          <w:sz w:val="24"/>
          <w:szCs w:val="24"/>
        </w:rPr>
      </w:pPr>
    </w:p>
    <w:p w:rsidR="00A02574" w:rsidRPr="00B7111D" w:rsidRDefault="00A02574" w:rsidP="00E80EA3">
      <w:pPr>
        <w:pStyle w:val="ListParagraph"/>
        <w:numPr>
          <w:ilvl w:val="0"/>
          <w:numId w:val="35"/>
        </w:numPr>
        <w:spacing w:before="240"/>
        <w:contextualSpacing/>
        <w:jc w:val="both"/>
        <w:rPr>
          <w:rFonts w:cs="Calibri"/>
          <w:sz w:val="24"/>
          <w:szCs w:val="24"/>
        </w:rPr>
      </w:pPr>
      <w:r w:rsidRPr="00B7111D">
        <w:rPr>
          <w:rFonts w:cs="Calibri"/>
          <w:b/>
          <w:sz w:val="24"/>
          <w:szCs w:val="24"/>
        </w:rPr>
        <w:lastRenderedPageBreak/>
        <w:t>Denyut nadi</w:t>
      </w:r>
      <w:r w:rsidRPr="00B7111D">
        <w:rPr>
          <w:rFonts w:cs="Calibri"/>
          <w:sz w:val="24"/>
          <w:szCs w:val="24"/>
        </w:rPr>
        <w:t xml:space="preserve"> : fungsi kardiovaskuler dapat diketahui dengan mengukur jumlah denyutan pada bagian daerah arteri besar permenit dengan menggunakan bantuan jam tangan dan indra peraba. Nadi adalah aliran darah yang menonjol dan dapat diraba di berbagai tempat pada tubuh yang merupakan indicator status sirkulasi. Tempat mengukur denyut nadi pada tubuh adalah temporal (bayi), carotis, brachialis, apical, radialis, femoralis, popliteal, tibialis anterior, dorsalis pedis. Karakter denyut nadi adalah :</w:t>
      </w:r>
    </w:p>
    <w:p w:rsidR="00A02574" w:rsidRPr="00B7111D" w:rsidRDefault="00A02574" w:rsidP="00A02574">
      <w:pPr>
        <w:pStyle w:val="ListParagraph"/>
        <w:spacing w:before="240"/>
        <w:ind w:left="990"/>
        <w:contextualSpacing/>
        <w:jc w:val="both"/>
        <w:rPr>
          <w:rFonts w:cs="Calibri"/>
          <w:b/>
          <w:sz w:val="24"/>
          <w:szCs w:val="24"/>
        </w:rPr>
      </w:pPr>
      <w:r w:rsidRPr="00B7111D">
        <w:rPr>
          <w:rFonts w:cs="Calibri"/>
          <w:b/>
          <w:sz w:val="24"/>
          <w:szCs w:val="24"/>
        </w:rPr>
        <w:t>Frekuensi :</w:t>
      </w:r>
    </w:p>
    <w:p w:rsidR="00A02574" w:rsidRPr="00B7111D" w:rsidRDefault="00A02574" w:rsidP="00E80EA3">
      <w:pPr>
        <w:pStyle w:val="ListParagraph"/>
        <w:numPr>
          <w:ilvl w:val="0"/>
          <w:numId w:val="26"/>
        </w:numPr>
        <w:spacing w:before="240"/>
        <w:contextualSpacing/>
        <w:jc w:val="both"/>
        <w:rPr>
          <w:rFonts w:cs="Calibri"/>
          <w:sz w:val="24"/>
          <w:szCs w:val="24"/>
        </w:rPr>
      </w:pPr>
      <w:r w:rsidRPr="00B7111D">
        <w:rPr>
          <w:rFonts w:cs="Calibri"/>
          <w:sz w:val="24"/>
          <w:szCs w:val="24"/>
        </w:rPr>
        <w:t>Dewasa</w:t>
      </w:r>
      <w:r w:rsidRPr="00B7111D">
        <w:rPr>
          <w:rFonts w:cs="Calibri"/>
          <w:sz w:val="24"/>
          <w:szCs w:val="24"/>
        </w:rPr>
        <w:tab/>
        <w:t>: 60 – 80 x/mnt</w:t>
      </w:r>
    </w:p>
    <w:p w:rsidR="00A02574" w:rsidRPr="00B7111D" w:rsidRDefault="00A02574" w:rsidP="00E80EA3">
      <w:pPr>
        <w:pStyle w:val="ListParagraph"/>
        <w:numPr>
          <w:ilvl w:val="0"/>
          <w:numId w:val="26"/>
        </w:numPr>
        <w:spacing w:before="240"/>
        <w:contextualSpacing/>
        <w:jc w:val="both"/>
        <w:rPr>
          <w:rFonts w:cs="Calibri"/>
          <w:sz w:val="24"/>
          <w:szCs w:val="24"/>
        </w:rPr>
      </w:pPr>
      <w:r w:rsidRPr="00B7111D">
        <w:rPr>
          <w:rFonts w:cs="Calibri"/>
          <w:sz w:val="24"/>
          <w:szCs w:val="24"/>
        </w:rPr>
        <w:t>Prasekolah</w:t>
      </w:r>
      <w:r w:rsidRPr="00B7111D">
        <w:rPr>
          <w:rFonts w:cs="Calibri"/>
          <w:sz w:val="24"/>
          <w:szCs w:val="24"/>
        </w:rPr>
        <w:tab/>
        <w:t>: 80 – 120 x/mnt</w:t>
      </w:r>
    </w:p>
    <w:p w:rsidR="00A02574" w:rsidRPr="00B7111D" w:rsidRDefault="00A02574" w:rsidP="00E80EA3">
      <w:pPr>
        <w:pStyle w:val="ListParagraph"/>
        <w:numPr>
          <w:ilvl w:val="0"/>
          <w:numId w:val="26"/>
        </w:numPr>
        <w:spacing w:before="240"/>
        <w:contextualSpacing/>
        <w:jc w:val="both"/>
        <w:rPr>
          <w:rFonts w:cs="Calibri"/>
          <w:sz w:val="24"/>
          <w:szCs w:val="24"/>
        </w:rPr>
      </w:pPr>
      <w:r w:rsidRPr="00B7111D">
        <w:rPr>
          <w:rFonts w:cs="Calibri"/>
          <w:sz w:val="24"/>
          <w:szCs w:val="24"/>
        </w:rPr>
        <w:t>Bayi</w:t>
      </w:r>
      <w:r w:rsidRPr="00B7111D">
        <w:rPr>
          <w:rFonts w:cs="Calibri"/>
          <w:sz w:val="24"/>
          <w:szCs w:val="24"/>
        </w:rPr>
        <w:tab/>
        <w:t>: 120 -140 x/mnt</w:t>
      </w:r>
    </w:p>
    <w:p w:rsidR="00A02574" w:rsidRPr="00B7111D" w:rsidRDefault="00A02574" w:rsidP="00E80EA3">
      <w:pPr>
        <w:pStyle w:val="ListParagraph"/>
        <w:numPr>
          <w:ilvl w:val="0"/>
          <w:numId w:val="26"/>
        </w:numPr>
        <w:spacing w:before="240"/>
        <w:contextualSpacing/>
        <w:jc w:val="both"/>
        <w:rPr>
          <w:rFonts w:cs="Calibri"/>
          <w:sz w:val="24"/>
          <w:szCs w:val="24"/>
        </w:rPr>
      </w:pPr>
      <w:r w:rsidRPr="00B7111D">
        <w:rPr>
          <w:rFonts w:cs="Calibri"/>
          <w:sz w:val="24"/>
          <w:szCs w:val="24"/>
        </w:rPr>
        <w:t>Takikardia</w:t>
      </w:r>
      <w:r w:rsidRPr="00B7111D">
        <w:rPr>
          <w:rFonts w:cs="Calibri"/>
          <w:sz w:val="24"/>
          <w:szCs w:val="24"/>
        </w:rPr>
        <w:tab/>
        <w:t>: frekuensi denyut jantung yang meningkat secara tidak normal (di atas 100x/mnt untuk usia dewasa)</w:t>
      </w:r>
    </w:p>
    <w:p w:rsidR="00A02574" w:rsidRDefault="00A02574" w:rsidP="00E80EA3">
      <w:pPr>
        <w:pStyle w:val="ListParagraph"/>
        <w:numPr>
          <w:ilvl w:val="0"/>
          <w:numId w:val="26"/>
        </w:numPr>
        <w:spacing w:before="240"/>
        <w:contextualSpacing/>
        <w:jc w:val="both"/>
        <w:rPr>
          <w:rFonts w:cs="Calibri"/>
          <w:sz w:val="24"/>
          <w:szCs w:val="24"/>
        </w:rPr>
      </w:pPr>
      <w:r w:rsidRPr="00B7111D">
        <w:rPr>
          <w:rFonts w:cs="Calibri"/>
          <w:sz w:val="24"/>
          <w:szCs w:val="24"/>
        </w:rPr>
        <w:t>Bradikardia</w:t>
      </w:r>
      <w:r w:rsidRPr="00B7111D">
        <w:rPr>
          <w:rFonts w:cs="Calibri"/>
          <w:sz w:val="24"/>
          <w:szCs w:val="24"/>
        </w:rPr>
        <w:tab/>
        <w:t xml:space="preserve"> : frekuensi denyut jantung</w:t>
      </w:r>
      <w:r>
        <w:rPr>
          <w:rFonts w:cs="Calibri"/>
          <w:sz w:val="24"/>
          <w:szCs w:val="24"/>
        </w:rPr>
        <w:t xml:space="preserve"> yang melambat di bawah 60 x/mn</w:t>
      </w:r>
    </w:p>
    <w:p w:rsidR="00A02574" w:rsidRPr="00A02574" w:rsidRDefault="00A02574" w:rsidP="00A02574">
      <w:pPr>
        <w:pStyle w:val="ListParagraph"/>
        <w:spacing w:before="240"/>
        <w:ind w:left="1350"/>
        <w:contextualSpacing/>
        <w:jc w:val="both"/>
        <w:rPr>
          <w:rFonts w:cs="Calibri"/>
          <w:sz w:val="24"/>
          <w:szCs w:val="24"/>
        </w:rPr>
      </w:pPr>
    </w:p>
    <w:p w:rsidR="0036627C" w:rsidRPr="0036627C" w:rsidRDefault="00A02574" w:rsidP="00E80EA3">
      <w:pPr>
        <w:pStyle w:val="ListParagraph"/>
        <w:numPr>
          <w:ilvl w:val="1"/>
          <w:numId w:val="36"/>
        </w:numPr>
        <w:spacing w:before="240"/>
        <w:ind w:firstLine="491"/>
        <w:contextualSpacing/>
        <w:jc w:val="both"/>
        <w:rPr>
          <w:rFonts w:cs="Calibri"/>
          <w:sz w:val="24"/>
          <w:szCs w:val="24"/>
        </w:rPr>
      </w:pPr>
      <w:r w:rsidRPr="00B7111D">
        <w:rPr>
          <w:rFonts w:cs="Calibri"/>
          <w:b/>
          <w:sz w:val="24"/>
          <w:szCs w:val="24"/>
        </w:rPr>
        <w:t>Pernafasan</w:t>
      </w:r>
      <w:r w:rsidRPr="00B7111D">
        <w:rPr>
          <w:rFonts w:cs="Calibri"/>
          <w:sz w:val="24"/>
          <w:szCs w:val="24"/>
        </w:rPr>
        <w:t xml:space="preserve"> : fungsi sistem pernafasan dapat diketahui dengan mengukur jumlah ekspirasi dan inspirasi paru-paru permenit dengan menggunakan bantuan jam tangan. Frekuensi bervariasi sesuai usia : dewasa : 12 – 18 x/mnt; anak  : 20 - 30 x/mnt, bayi : 30 – 50 x/mnt.</w:t>
      </w:r>
    </w:p>
    <w:p w:rsidR="00A02574" w:rsidRPr="007D1CD1" w:rsidRDefault="00A02574" w:rsidP="0036627C">
      <w:pPr>
        <w:pStyle w:val="ListParagraph"/>
        <w:spacing w:before="240"/>
        <w:contextualSpacing/>
        <w:jc w:val="both"/>
        <w:rPr>
          <w:rFonts w:cs="Calibri"/>
          <w:b/>
          <w:sz w:val="24"/>
          <w:szCs w:val="24"/>
        </w:rPr>
      </w:pPr>
    </w:p>
    <w:p w:rsidR="00C852D1" w:rsidRPr="007D1CD1" w:rsidRDefault="00C852D1" w:rsidP="00E80EA3">
      <w:pPr>
        <w:pStyle w:val="ListParagraph"/>
        <w:numPr>
          <w:ilvl w:val="0"/>
          <w:numId w:val="37"/>
        </w:numPr>
        <w:spacing w:before="240"/>
        <w:ind w:left="993" w:hanging="567"/>
        <w:contextualSpacing/>
        <w:jc w:val="both"/>
        <w:rPr>
          <w:rFonts w:cs="Calibri"/>
          <w:b/>
          <w:sz w:val="24"/>
          <w:szCs w:val="24"/>
        </w:rPr>
      </w:pPr>
      <w:r w:rsidRPr="007D1CD1">
        <w:rPr>
          <w:rFonts w:cs="Calibri"/>
          <w:sz w:val="24"/>
          <w:szCs w:val="24"/>
        </w:rPr>
        <w:t>Pemeriksaan kesadaran secara kualitatif menggunakan pemeriksaan stimulus dan respon pasien dari terjaga penuh, waspada dan kooperatif sampai tidak berespon terhadap stimulus eksternal. Respon kesadaran kualitatif adalah sebagai berikut :</w:t>
      </w:r>
    </w:p>
    <w:p w:rsidR="00C852D1" w:rsidRPr="00B7111D" w:rsidRDefault="00C852D1" w:rsidP="00E80EA3">
      <w:pPr>
        <w:pStyle w:val="ListParagraph"/>
        <w:numPr>
          <w:ilvl w:val="0"/>
          <w:numId w:val="27"/>
        </w:numPr>
        <w:spacing w:before="240"/>
        <w:contextualSpacing/>
        <w:jc w:val="both"/>
        <w:rPr>
          <w:rFonts w:cs="Calibri"/>
          <w:sz w:val="24"/>
          <w:szCs w:val="24"/>
          <w:lang w:val="pt-BR"/>
        </w:rPr>
      </w:pPr>
      <w:r w:rsidRPr="00B7111D">
        <w:rPr>
          <w:rFonts w:cs="Calibri"/>
          <w:sz w:val="24"/>
          <w:szCs w:val="24"/>
          <w:lang w:val="pt-BR"/>
        </w:rPr>
        <w:t>Compos mentis</w:t>
      </w:r>
      <w:r w:rsidRPr="00B7111D">
        <w:rPr>
          <w:rFonts w:cs="Calibri"/>
          <w:sz w:val="24"/>
          <w:szCs w:val="24"/>
          <w:lang w:val="pt-BR"/>
        </w:rPr>
        <w:tab/>
        <w:t>: sadar penuh, waspada dan kooperatif</w:t>
      </w:r>
    </w:p>
    <w:p w:rsidR="00C852D1" w:rsidRPr="00B7111D" w:rsidRDefault="00C852D1" w:rsidP="00E80EA3">
      <w:pPr>
        <w:pStyle w:val="ListParagraph"/>
        <w:numPr>
          <w:ilvl w:val="0"/>
          <w:numId w:val="27"/>
        </w:numPr>
        <w:spacing w:before="240"/>
        <w:contextualSpacing/>
        <w:jc w:val="both"/>
        <w:rPr>
          <w:rFonts w:cs="Calibri"/>
          <w:sz w:val="24"/>
          <w:szCs w:val="24"/>
        </w:rPr>
      </w:pPr>
      <w:r w:rsidRPr="00B7111D">
        <w:rPr>
          <w:rFonts w:cs="Calibri"/>
          <w:sz w:val="24"/>
          <w:szCs w:val="24"/>
        </w:rPr>
        <w:t xml:space="preserve">Apatis </w:t>
      </w:r>
      <w:r w:rsidRPr="00B7111D">
        <w:rPr>
          <w:rFonts w:cs="Calibri"/>
          <w:sz w:val="24"/>
          <w:szCs w:val="24"/>
        </w:rPr>
        <w:tab/>
      </w:r>
      <w:r w:rsidRPr="00B7111D">
        <w:rPr>
          <w:rFonts w:cs="Calibri"/>
          <w:sz w:val="24"/>
          <w:szCs w:val="24"/>
        </w:rPr>
        <w:tab/>
        <w:t>: acuh terhadap respon yang diberikan, tidak kooperatif</w:t>
      </w:r>
    </w:p>
    <w:p w:rsidR="00C852D1" w:rsidRPr="00B7111D" w:rsidRDefault="00C852D1" w:rsidP="00E80EA3">
      <w:pPr>
        <w:pStyle w:val="ListParagraph"/>
        <w:numPr>
          <w:ilvl w:val="0"/>
          <w:numId w:val="27"/>
        </w:numPr>
        <w:spacing w:before="240"/>
        <w:contextualSpacing/>
        <w:jc w:val="both"/>
        <w:rPr>
          <w:rFonts w:cs="Calibri"/>
          <w:sz w:val="24"/>
          <w:szCs w:val="24"/>
        </w:rPr>
      </w:pPr>
      <w:r w:rsidRPr="00B7111D">
        <w:rPr>
          <w:rFonts w:cs="Calibri"/>
          <w:sz w:val="24"/>
          <w:szCs w:val="24"/>
        </w:rPr>
        <w:t>Somnolen</w:t>
      </w:r>
      <w:r w:rsidRPr="00B7111D">
        <w:rPr>
          <w:rFonts w:cs="Calibri"/>
          <w:sz w:val="24"/>
          <w:szCs w:val="24"/>
        </w:rPr>
        <w:tab/>
        <w:t>: respon mengantuk (rasa malas dan ingin tidur)</w:t>
      </w:r>
    </w:p>
    <w:p w:rsidR="00C852D1" w:rsidRPr="00B7111D" w:rsidRDefault="00C852D1" w:rsidP="00E80EA3">
      <w:pPr>
        <w:pStyle w:val="ListParagraph"/>
        <w:numPr>
          <w:ilvl w:val="0"/>
          <w:numId w:val="27"/>
        </w:numPr>
        <w:spacing w:before="240"/>
        <w:contextualSpacing/>
        <w:jc w:val="both"/>
        <w:rPr>
          <w:rFonts w:cs="Calibri"/>
          <w:sz w:val="24"/>
          <w:szCs w:val="24"/>
          <w:lang w:val="sv-SE"/>
        </w:rPr>
      </w:pPr>
      <w:r w:rsidRPr="00B7111D">
        <w:rPr>
          <w:rFonts w:cs="Calibri"/>
          <w:sz w:val="24"/>
          <w:szCs w:val="24"/>
          <w:lang w:val="sv-SE"/>
        </w:rPr>
        <w:t>Coma</w:t>
      </w:r>
      <w:r w:rsidRPr="00B7111D">
        <w:rPr>
          <w:rFonts w:cs="Calibri"/>
          <w:sz w:val="24"/>
          <w:szCs w:val="24"/>
          <w:lang w:val="sv-SE"/>
        </w:rPr>
        <w:tab/>
      </w:r>
      <w:r w:rsidRPr="00B7111D">
        <w:rPr>
          <w:rFonts w:cs="Calibri"/>
          <w:sz w:val="24"/>
          <w:szCs w:val="24"/>
          <w:lang w:val="sv-SE"/>
        </w:rPr>
        <w:tab/>
        <w:t xml:space="preserve">: tidak ada respon sama sekali terhadap stimulus yang kuat (nyeri) </w:t>
      </w:r>
    </w:p>
    <w:p w:rsidR="00C852D1" w:rsidRPr="00B7111D" w:rsidRDefault="00C852D1" w:rsidP="00C852D1">
      <w:pPr>
        <w:pStyle w:val="ListParagraph"/>
        <w:tabs>
          <w:tab w:val="left" w:pos="2430"/>
        </w:tabs>
        <w:spacing w:before="240" w:after="0"/>
        <w:ind w:left="630"/>
        <w:jc w:val="both"/>
        <w:rPr>
          <w:rFonts w:cs="Calibri"/>
          <w:sz w:val="24"/>
          <w:szCs w:val="24"/>
        </w:rPr>
      </w:pPr>
    </w:p>
    <w:tbl>
      <w:tblPr>
        <w:tblStyle w:val="TableGrid"/>
        <w:tblW w:w="9356" w:type="dxa"/>
        <w:tblInd w:w="108" w:type="dxa"/>
        <w:tblLayout w:type="fixed"/>
        <w:tblLook w:val="01E0" w:firstRow="1" w:lastRow="1" w:firstColumn="1" w:lastColumn="1" w:noHBand="0" w:noVBand="0"/>
      </w:tblPr>
      <w:tblGrid>
        <w:gridCol w:w="9356"/>
      </w:tblGrid>
      <w:tr w:rsidR="0036627C" w:rsidRPr="00457E97" w:rsidTr="0036627C">
        <w:tc>
          <w:tcPr>
            <w:tcW w:w="9356" w:type="dxa"/>
            <w:tcBorders>
              <w:bottom w:val="single" w:sz="4" w:space="0" w:color="auto"/>
            </w:tcBorders>
          </w:tcPr>
          <w:p w:rsidR="0036627C" w:rsidRPr="009B74EE" w:rsidRDefault="0036627C" w:rsidP="00E80EA3">
            <w:pPr>
              <w:pStyle w:val="ListParagraph"/>
              <w:numPr>
                <w:ilvl w:val="0"/>
                <w:numId w:val="38"/>
              </w:numPr>
              <w:spacing w:after="0"/>
              <w:ind w:firstLine="72"/>
              <w:rPr>
                <w:b/>
                <w:bCs/>
                <w:sz w:val="20"/>
                <w:szCs w:val="20"/>
              </w:rPr>
            </w:pPr>
            <w:r w:rsidRPr="009B74EE">
              <w:rPr>
                <w:b/>
                <w:bCs/>
                <w:sz w:val="20"/>
                <w:szCs w:val="20"/>
              </w:rPr>
              <w:t>Keadaan Umum</w:t>
            </w:r>
          </w:p>
          <w:p w:rsidR="0036627C" w:rsidRPr="009B74EE" w:rsidRDefault="0036627C" w:rsidP="0036627C">
            <w:pPr>
              <w:spacing w:line="360" w:lineRule="auto"/>
              <w:ind w:left="432"/>
              <w:rPr>
                <w:sz w:val="20"/>
                <w:szCs w:val="20"/>
              </w:rPr>
            </w:pPr>
            <w:r w:rsidRPr="009B74EE">
              <w:rPr>
                <w:sz w:val="20"/>
                <w:szCs w:val="20"/>
              </w:rPr>
              <w:t xml:space="preserve">       Suhu : . . . . . . . . . . . </w:t>
            </w:r>
            <w:r w:rsidRPr="009B74EE">
              <w:rPr>
                <w:sz w:val="20"/>
                <w:szCs w:val="20"/>
              </w:rPr>
              <w:sym w:font="Symbol" w:char="F0B0"/>
            </w:r>
            <w:r w:rsidRPr="009B74EE">
              <w:rPr>
                <w:sz w:val="20"/>
                <w:szCs w:val="20"/>
              </w:rPr>
              <w:t>C</w:t>
            </w:r>
            <w:r w:rsidRPr="009B74EE">
              <w:rPr>
                <w:sz w:val="20"/>
                <w:szCs w:val="20"/>
              </w:rPr>
              <w:tab/>
            </w:r>
            <w:r w:rsidRPr="009B74EE">
              <w:rPr>
                <w:sz w:val="20"/>
                <w:szCs w:val="20"/>
              </w:rPr>
              <w:tab/>
              <w:t xml:space="preserve">Tekanan Darah </w:t>
            </w:r>
            <w:r w:rsidRPr="009B74EE">
              <w:rPr>
                <w:sz w:val="20"/>
                <w:szCs w:val="20"/>
              </w:rPr>
              <w:tab/>
              <w:t>: . . . . . . . . . . . .  mmHg</w:t>
            </w:r>
          </w:p>
          <w:p w:rsidR="0036627C" w:rsidRPr="009B74EE" w:rsidRDefault="0036627C" w:rsidP="0036627C">
            <w:pPr>
              <w:spacing w:line="360" w:lineRule="auto"/>
              <w:ind w:left="432"/>
              <w:rPr>
                <w:sz w:val="20"/>
                <w:szCs w:val="20"/>
              </w:rPr>
            </w:pPr>
            <w:r w:rsidRPr="009B74EE">
              <w:rPr>
                <w:sz w:val="20"/>
                <w:szCs w:val="20"/>
              </w:rPr>
              <w:t xml:space="preserve">       Nadi : . . . . . . . . . . . .   x/menit</w:t>
            </w:r>
            <w:r w:rsidRPr="009B74EE">
              <w:rPr>
                <w:sz w:val="20"/>
                <w:szCs w:val="20"/>
              </w:rPr>
              <w:tab/>
              <w:t xml:space="preserve">Pernafasan </w:t>
            </w:r>
            <w:r w:rsidRPr="009B74EE">
              <w:rPr>
                <w:sz w:val="20"/>
                <w:szCs w:val="20"/>
              </w:rPr>
              <w:tab/>
              <w:t>: . . . . . . . . . . . .   x/menit</w:t>
            </w:r>
          </w:p>
          <w:p w:rsidR="0036627C" w:rsidRDefault="0036627C" w:rsidP="0036627C">
            <w:pPr>
              <w:pStyle w:val="ListParagraph"/>
              <w:tabs>
                <w:tab w:val="left" w:pos="1535"/>
              </w:tabs>
              <w:ind w:left="612"/>
              <w:rPr>
                <w:sz w:val="20"/>
                <w:szCs w:val="20"/>
              </w:rPr>
            </w:pPr>
            <w:r>
              <w:rPr>
                <w:noProof/>
                <w:sz w:val="20"/>
                <w:szCs w:val="20"/>
                <w:lang w:val="en-GB" w:eastAsia="en-GB"/>
              </w:rPr>
              <w:pict>
                <v:shape id="_x0000_s1041" type="#_x0000_t202" style="position:absolute;left:0;text-align:left;margin-left:137.45pt;margin-top:-.5pt;width:15.85pt;height:10.3pt;z-index:251661312">
                  <v:textbox style="mso-next-textbox:#_x0000_s1041">
                    <w:txbxContent>
                      <w:p w:rsidR="0036627C" w:rsidRDefault="0036627C" w:rsidP="0036627C"/>
                    </w:txbxContent>
                  </v:textbox>
                </v:shape>
              </w:pict>
            </w:r>
            <w:r>
              <w:rPr>
                <w:noProof/>
                <w:sz w:val="20"/>
                <w:szCs w:val="20"/>
                <w:lang w:val="en-GB" w:eastAsia="en-GB"/>
              </w:rPr>
              <w:pict>
                <v:shape id="_x0000_s1040" type="#_x0000_t202" style="position:absolute;left:0;text-align:left;margin-left:89.9pt;margin-top:-.75pt;width:15.85pt;height:10.3pt;z-index:251660288">
                  <v:textbox style="mso-next-textbox:#_x0000_s1040">
                    <w:txbxContent>
                      <w:p w:rsidR="0036627C" w:rsidRDefault="0036627C" w:rsidP="0036627C"/>
                    </w:txbxContent>
                  </v:textbox>
                </v:shape>
              </w:pict>
            </w:r>
            <w:r>
              <w:rPr>
                <w:noProof/>
                <w:sz w:val="24"/>
                <w:szCs w:val="24"/>
                <w:lang w:val="en-GB" w:eastAsia="en-GB"/>
              </w:rPr>
              <w:pict>
                <v:shape id="_x0000_s1044" type="#_x0000_t202" style="position:absolute;left:0;text-align:left;margin-left:353.9pt;margin-top:.55pt;width:15.85pt;height:10.3pt;z-index:251664384">
                  <v:textbox style="mso-next-textbox:#_x0000_s1044">
                    <w:txbxContent>
                      <w:p w:rsidR="0036627C" w:rsidRDefault="0036627C" w:rsidP="0036627C"/>
                    </w:txbxContent>
                  </v:textbox>
                </v:shape>
              </w:pict>
            </w:r>
            <w:r>
              <w:rPr>
                <w:noProof/>
                <w:sz w:val="20"/>
                <w:szCs w:val="20"/>
                <w:lang w:val="en-GB" w:eastAsia="en-GB"/>
              </w:rPr>
              <w:pict>
                <v:shape id="_x0000_s1043" type="#_x0000_t202" style="position:absolute;left:0;text-align:left;margin-left:291.6pt;margin-top:-.65pt;width:15.85pt;height:10.3pt;z-index:251663360">
                  <v:textbox style="mso-next-textbox:#_x0000_s1043">
                    <w:txbxContent>
                      <w:p w:rsidR="0036627C" w:rsidRDefault="0036627C" w:rsidP="0036627C"/>
                    </w:txbxContent>
                  </v:textbox>
                </v:shape>
              </w:pict>
            </w:r>
            <w:r>
              <w:rPr>
                <w:noProof/>
                <w:sz w:val="20"/>
                <w:szCs w:val="20"/>
                <w:lang w:val="en-GB" w:eastAsia="en-GB"/>
              </w:rPr>
              <w:pict>
                <v:shape id="_x0000_s1042" type="#_x0000_t202" style="position:absolute;left:0;text-align:left;margin-left:220.1pt;margin-top:-.05pt;width:15.85pt;height:10.3pt;z-index:251662336">
                  <v:textbox style="mso-next-textbox:#_x0000_s1042">
                    <w:txbxContent>
                      <w:p w:rsidR="0036627C" w:rsidRDefault="0036627C" w:rsidP="0036627C"/>
                    </w:txbxContent>
                  </v:textbox>
                </v:shape>
              </w:pict>
            </w:r>
            <w:r w:rsidRPr="009B74EE">
              <w:rPr>
                <w:sz w:val="20"/>
                <w:szCs w:val="20"/>
              </w:rPr>
              <w:t xml:space="preserve">   Kesadaran :         CM</w:t>
            </w:r>
            <w:r w:rsidRPr="009B74EE">
              <w:rPr>
                <w:sz w:val="20"/>
                <w:szCs w:val="20"/>
              </w:rPr>
              <w:tab/>
              <w:t xml:space="preserve">     Somnolent                Soropus</w:t>
            </w:r>
            <w:r w:rsidRPr="009B74EE">
              <w:rPr>
                <w:sz w:val="20"/>
                <w:szCs w:val="20"/>
              </w:rPr>
              <w:tab/>
              <w:t xml:space="preserve">         Coma                Sulit dinilai</w:t>
            </w:r>
          </w:p>
          <w:p w:rsidR="0036627C" w:rsidRPr="00457E97" w:rsidRDefault="0036627C" w:rsidP="0036627C">
            <w:pPr>
              <w:pStyle w:val="ListParagraph"/>
              <w:tabs>
                <w:tab w:val="left" w:pos="1535"/>
              </w:tabs>
              <w:ind w:left="612"/>
              <w:rPr>
                <w:sz w:val="4"/>
                <w:szCs w:val="4"/>
              </w:rPr>
            </w:pPr>
          </w:p>
        </w:tc>
      </w:tr>
    </w:tbl>
    <w:p w:rsidR="0036627C" w:rsidRDefault="0036627C" w:rsidP="00E80EA3">
      <w:pPr>
        <w:pStyle w:val="ListParagraph"/>
        <w:numPr>
          <w:ilvl w:val="0"/>
          <w:numId w:val="24"/>
        </w:numPr>
        <w:ind w:left="270" w:hanging="270"/>
        <w:contextualSpacing/>
        <w:jc w:val="both"/>
        <w:rPr>
          <w:rFonts w:cs="Calibri"/>
          <w:sz w:val="24"/>
          <w:szCs w:val="24"/>
        </w:rPr>
      </w:pPr>
      <w:r>
        <w:rPr>
          <w:rFonts w:cs="Calibri"/>
          <w:sz w:val="24"/>
          <w:szCs w:val="24"/>
        </w:rPr>
        <w:t xml:space="preserve">Dilanjutkan dengan pengisian </w:t>
      </w:r>
    </w:p>
    <w:tbl>
      <w:tblPr>
        <w:tblStyle w:val="TableGrid3"/>
        <w:tblW w:w="9356" w:type="dxa"/>
        <w:tblInd w:w="108" w:type="dxa"/>
        <w:tblLayout w:type="fixed"/>
        <w:tblLook w:val="01E0" w:firstRow="1" w:lastRow="1" w:firstColumn="1" w:lastColumn="1" w:noHBand="0" w:noVBand="0"/>
      </w:tblPr>
      <w:tblGrid>
        <w:gridCol w:w="5400"/>
        <w:gridCol w:w="3956"/>
      </w:tblGrid>
      <w:tr w:rsidR="0036627C" w:rsidRPr="0036627C" w:rsidTr="0036627C">
        <w:tc>
          <w:tcPr>
            <w:tcW w:w="9356" w:type="dxa"/>
            <w:gridSpan w:val="2"/>
          </w:tcPr>
          <w:p w:rsidR="0036627C" w:rsidRPr="0036627C" w:rsidRDefault="0036627C" w:rsidP="00E80EA3">
            <w:pPr>
              <w:numPr>
                <w:ilvl w:val="0"/>
                <w:numId w:val="38"/>
              </w:numPr>
              <w:ind w:left="432" w:firstLine="0"/>
              <w:rPr>
                <w:b/>
                <w:bCs/>
                <w:sz w:val="20"/>
                <w:szCs w:val="20"/>
                <w:lang w:val="id-ID" w:eastAsia="id-ID"/>
              </w:rPr>
            </w:pPr>
            <w:r w:rsidRPr="0036627C">
              <w:rPr>
                <w:b/>
                <w:bCs/>
                <w:sz w:val="20"/>
                <w:szCs w:val="20"/>
                <w:lang w:val="id-ID" w:eastAsia="id-ID"/>
              </w:rPr>
              <w:t>A. Sistem Pernafasan</w:t>
            </w:r>
          </w:p>
          <w:p w:rsidR="0036627C" w:rsidRPr="0036627C" w:rsidRDefault="0036627C" w:rsidP="0036627C">
            <w:pPr>
              <w:ind w:left="792"/>
              <w:contextualSpacing/>
              <w:rPr>
                <w:sz w:val="20"/>
                <w:szCs w:val="20"/>
                <w:lang w:val="id-ID" w:eastAsia="id-ID"/>
              </w:rPr>
            </w:pPr>
            <w:r w:rsidRPr="0036627C">
              <w:rPr>
                <w:noProof/>
                <w:lang w:val="en-GB" w:eastAsia="en-GB"/>
              </w:rPr>
              <w:pict>
                <v:shape id="_x0000_s1055" type="#_x0000_t202" style="position:absolute;left:0;text-align:left;margin-left:402.25pt;margin-top:-.15pt;width:15.85pt;height:10.3pt;z-index:251676672">
                  <v:textbox style="mso-next-textbox:#_x0000_s1055">
                    <w:txbxContent>
                      <w:p w:rsidR="0036627C" w:rsidRDefault="0036627C" w:rsidP="0036627C"/>
                    </w:txbxContent>
                  </v:textbox>
                </v:shape>
              </w:pict>
            </w:r>
            <w:r w:rsidRPr="0036627C">
              <w:rPr>
                <w:noProof/>
                <w:lang w:val="en-GB" w:eastAsia="en-GB"/>
              </w:rPr>
              <w:pict>
                <v:shape id="_x0000_s1062" type="#_x0000_t202" style="position:absolute;left:0;text-align:left;margin-left:284.05pt;margin-top:-.15pt;width:15.85pt;height:10.3pt;z-index:251683840">
                  <v:textbox style="mso-next-textbox:#_x0000_s1062">
                    <w:txbxContent>
                      <w:p w:rsidR="0036627C" w:rsidRDefault="0036627C" w:rsidP="0036627C"/>
                    </w:txbxContent>
                  </v:textbox>
                </v:shape>
              </w:pict>
            </w:r>
            <w:r w:rsidRPr="0036627C">
              <w:rPr>
                <w:noProof/>
                <w:lang w:val="en-GB" w:eastAsia="en-GB"/>
              </w:rPr>
              <w:pict>
                <v:shape id="_x0000_s1061" type="#_x0000_t202" style="position:absolute;left:0;text-align:left;margin-left:204.85pt;margin-top:-.75pt;width:15.85pt;height:10.3pt;z-index:251682816">
                  <v:textbox style="mso-next-textbox:#_x0000_s1061">
                    <w:txbxContent>
                      <w:p w:rsidR="0036627C" w:rsidRDefault="0036627C" w:rsidP="0036627C"/>
                    </w:txbxContent>
                  </v:textbox>
                </v:shape>
              </w:pict>
            </w:r>
            <w:r w:rsidRPr="0036627C">
              <w:rPr>
                <w:noProof/>
                <w:lang w:val="en-GB" w:eastAsia="en-GB"/>
              </w:rPr>
              <w:pict>
                <v:shape id="_x0000_s1046" type="#_x0000_t202" style="position:absolute;left:0;text-align:left;margin-left:106.2pt;margin-top:.2pt;width:15.85pt;height:10.3pt;z-index:251667456">
                  <v:textbox style="mso-next-textbox:#_x0000_s1046">
                    <w:txbxContent>
                      <w:p w:rsidR="0036627C" w:rsidRDefault="0036627C" w:rsidP="0036627C"/>
                    </w:txbxContent>
                  </v:textbox>
                </v:shape>
              </w:pict>
            </w:r>
            <w:r w:rsidRPr="0036627C">
              <w:rPr>
                <w:noProof/>
                <w:lang w:val="en-GB" w:eastAsia="en-GB"/>
              </w:rPr>
              <w:pict>
                <v:shape id="_x0000_s1054" type="#_x0000_t202" style="position:absolute;left:0;text-align:left;margin-left:44.25pt;margin-top:.3pt;width:15.85pt;height:10.3pt;z-index:251675648">
                  <v:textbox style="mso-next-textbox:#_x0000_s1054">
                    <w:txbxContent>
                      <w:p w:rsidR="0036627C" w:rsidRDefault="0036627C" w:rsidP="0036627C"/>
                    </w:txbxContent>
                  </v:textbox>
                </v:shape>
              </w:pict>
            </w:r>
            <w:r w:rsidRPr="0036627C">
              <w:rPr>
                <w:sz w:val="20"/>
                <w:szCs w:val="20"/>
                <w:lang w:val="id-ID" w:eastAsia="id-ID"/>
              </w:rPr>
              <w:t xml:space="preserve">         Batuk                Nyeri saat nafas             Nafas bunyi</w:t>
            </w:r>
            <w:r w:rsidRPr="0036627C">
              <w:rPr>
                <w:sz w:val="20"/>
                <w:szCs w:val="20"/>
                <w:lang w:val="id-ID" w:eastAsia="id-ID"/>
              </w:rPr>
              <w:tab/>
              <w:t xml:space="preserve">      Nafas cuping hidung              Banyak lender</w:t>
            </w:r>
          </w:p>
          <w:p w:rsidR="0036627C" w:rsidRPr="0036627C" w:rsidRDefault="0036627C" w:rsidP="0036627C">
            <w:pPr>
              <w:ind w:left="792"/>
              <w:contextualSpacing/>
              <w:rPr>
                <w:sz w:val="6"/>
                <w:szCs w:val="6"/>
                <w:lang w:val="id-ID" w:eastAsia="id-ID"/>
              </w:rPr>
            </w:pPr>
          </w:p>
          <w:p w:rsidR="0036627C" w:rsidRPr="0036627C" w:rsidRDefault="0036627C" w:rsidP="0036627C">
            <w:pPr>
              <w:ind w:left="720"/>
              <w:contextualSpacing/>
              <w:rPr>
                <w:sz w:val="20"/>
                <w:szCs w:val="20"/>
                <w:lang w:val="id-ID" w:eastAsia="id-ID"/>
              </w:rPr>
            </w:pPr>
            <w:r w:rsidRPr="0036627C">
              <w:rPr>
                <w:b/>
                <w:noProof/>
                <w:lang w:val="en-GB" w:eastAsia="en-GB"/>
              </w:rPr>
              <w:pict>
                <v:shape id="_x0000_s1051" type="#_x0000_t202" style="position:absolute;left:0;text-align:left;margin-left:437.55pt;margin-top:.25pt;width:15.85pt;height:10.3pt;z-index:251672576">
                  <v:textbox style="mso-next-textbox:#_x0000_s1051">
                    <w:txbxContent>
                      <w:p w:rsidR="0036627C" w:rsidRDefault="0036627C" w:rsidP="0036627C">
                        <w:r>
                          <w:t xml:space="preserve"> </w:t>
                        </w:r>
                      </w:p>
                    </w:txbxContent>
                  </v:textbox>
                </v:shape>
              </w:pict>
            </w:r>
            <w:r w:rsidRPr="0036627C">
              <w:rPr>
                <w:b/>
                <w:noProof/>
                <w:lang w:val="en-GB" w:eastAsia="en-GB"/>
              </w:rPr>
              <w:pict>
                <v:shape id="_x0000_s1057" type="#_x0000_t202" style="position:absolute;left:0;text-align:left;margin-left:371.55pt;margin-top:.05pt;width:15.85pt;height:10.3pt;z-index:251678720">
                  <v:textbox style="mso-next-textbox:#_x0000_s1057">
                    <w:txbxContent>
                      <w:p w:rsidR="0036627C" w:rsidRDefault="0036627C" w:rsidP="0036627C"/>
                    </w:txbxContent>
                  </v:textbox>
                </v:shape>
              </w:pict>
            </w:r>
            <w:r w:rsidRPr="0036627C">
              <w:rPr>
                <w:b/>
                <w:noProof/>
                <w:lang w:val="en-GB" w:eastAsia="en-GB"/>
              </w:rPr>
              <w:pict>
                <v:shape id="_x0000_s1056" type="#_x0000_t202" style="position:absolute;left:0;text-align:left;margin-left:287.4pt;margin-top:.1pt;width:15.85pt;height:10.3pt;z-index:251677696">
                  <v:textbox style="mso-next-textbox:#_x0000_s1056">
                    <w:txbxContent>
                      <w:p w:rsidR="0036627C" w:rsidRDefault="0036627C" w:rsidP="0036627C"/>
                    </w:txbxContent>
                  </v:textbox>
                </v:shape>
              </w:pict>
            </w:r>
            <w:r w:rsidRPr="0036627C">
              <w:rPr>
                <w:b/>
                <w:noProof/>
                <w:lang w:val="en-GB" w:eastAsia="en-GB"/>
              </w:rPr>
              <w:pict>
                <v:shape id="_x0000_s1047" type="#_x0000_t202" style="position:absolute;left:0;text-align:left;margin-left:218.9pt;margin-top:-.55pt;width:15.85pt;height:10.3pt;z-index:251668480">
                  <v:textbox style="mso-next-textbox:#_x0000_s1047">
                    <w:txbxContent>
                      <w:p w:rsidR="0036627C" w:rsidRDefault="0036627C" w:rsidP="0036627C"/>
                    </w:txbxContent>
                  </v:textbox>
                </v:shape>
              </w:pict>
            </w:r>
            <w:r w:rsidRPr="0036627C">
              <w:rPr>
                <w:b/>
                <w:sz w:val="20"/>
                <w:szCs w:val="20"/>
                <w:lang w:val="id-ID" w:eastAsia="id-ID"/>
              </w:rPr>
              <w:t>B.  Sesak nafas pada saat pasien lain-lain</w:t>
            </w:r>
            <w:r w:rsidRPr="0036627C">
              <w:rPr>
                <w:sz w:val="20"/>
                <w:szCs w:val="20"/>
                <w:lang w:val="id-ID" w:eastAsia="id-ID"/>
              </w:rPr>
              <w:t xml:space="preserve"> :        Ekspirasi</w:t>
            </w:r>
            <w:r w:rsidRPr="0036627C">
              <w:rPr>
                <w:sz w:val="20"/>
                <w:szCs w:val="20"/>
                <w:lang w:val="id-ID" w:eastAsia="id-ID"/>
              </w:rPr>
              <w:tab/>
              <w:t xml:space="preserve">       Inspirasi</w:t>
            </w:r>
            <w:r w:rsidRPr="0036627C">
              <w:rPr>
                <w:sz w:val="20"/>
                <w:szCs w:val="20"/>
                <w:lang w:val="id-ID" w:eastAsia="id-ID"/>
              </w:rPr>
              <w:tab/>
              <w:t xml:space="preserve">            Istirahat             Aktivitas</w:t>
            </w:r>
          </w:p>
          <w:p w:rsidR="0036627C" w:rsidRPr="0036627C" w:rsidRDefault="0036627C" w:rsidP="0036627C">
            <w:pPr>
              <w:ind w:left="792"/>
              <w:contextualSpacing/>
              <w:rPr>
                <w:sz w:val="6"/>
                <w:szCs w:val="6"/>
                <w:lang w:val="id-ID" w:eastAsia="id-ID"/>
              </w:rPr>
            </w:pPr>
          </w:p>
          <w:p w:rsidR="0036627C" w:rsidRPr="0036627C" w:rsidRDefault="0036627C" w:rsidP="0036627C">
            <w:pPr>
              <w:ind w:left="720"/>
              <w:contextualSpacing/>
              <w:rPr>
                <w:sz w:val="20"/>
                <w:szCs w:val="20"/>
                <w:lang w:val="id-ID" w:eastAsia="id-ID"/>
              </w:rPr>
            </w:pPr>
            <w:r w:rsidRPr="0036627C">
              <w:rPr>
                <w:noProof/>
                <w:sz w:val="20"/>
                <w:szCs w:val="20"/>
                <w:lang w:val="en-GB" w:eastAsia="en-GB"/>
              </w:rPr>
              <w:pict>
                <v:shape id="_x0000_s1052" type="#_x0000_t202" style="position:absolute;left:0;text-align:left;margin-left:414.3pt;margin-top:.55pt;width:15.85pt;height:10.3pt;z-index:251673600">
                  <v:textbox style="mso-next-textbox:#_x0000_s1052">
                    <w:txbxContent>
                      <w:p w:rsidR="0036627C" w:rsidRDefault="0036627C" w:rsidP="0036627C"/>
                    </w:txbxContent>
                  </v:textbox>
                </v:shape>
              </w:pict>
            </w:r>
            <w:r w:rsidRPr="0036627C">
              <w:rPr>
                <w:noProof/>
                <w:sz w:val="20"/>
                <w:szCs w:val="20"/>
                <w:lang w:val="en-GB" w:eastAsia="en-GB"/>
              </w:rPr>
              <w:pict>
                <v:shape id="_x0000_s1050" type="#_x0000_t202" style="position:absolute;left:0;text-align:left;margin-left:462.25pt;margin-top:.15pt;width:15.85pt;height:10.3pt;z-index:251671552">
                  <v:textbox style="mso-next-textbox:#_x0000_s1050">
                    <w:txbxContent>
                      <w:p w:rsidR="0036627C" w:rsidRDefault="0036627C" w:rsidP="0036627C">
                        <w:r>
                          <w:tab/>
                        </w:r>
                      </w:p>
                    </w:txbxContent>
                  </v:textbox>
                </v:shape>
              </w:pict>
            </w:r>
            <w:r w:rsidRPr="0036627C">
              <w:rPr>
                <w:noProof/>
                <w:sz w:val="20"/>
                <w:szCs w:val="20"/>
                <w:lang w:val="en-GB" w:eastAsia="en-GB"/>
              </w:rPr>
              <w:pict>
                <v:shape id="_x0000_s1053" type="#_x0000_t202" style="position:absolute;left:0;text-align:left;margin-left:327.75pt;margin-top:.15pt;width:15.85pt;height:10.3pt;z-index:251674624">
                  <v:textbox style="mso-next-textbox:#_x0000_s1053">
                    <w:txbxContent>
                      <w:p w:rsidR="0036627C" w:rsidRDefault="0036627C" w:rsidP="0036627C"/>
                    </w:txbxContent>
                  </v:textbox>
                </v:shape>
              </w:pict>
            </w:r>
            <w:r w:rsidRPr="0036627C">
              <w:rPr>
                <w:noProof/>
                <w:lang w:val="en-GB" w:eastAsia="en-GB"/>
              </w:rPr>
              <w:pict>
                <v:shape id="_x0000_s1048" type="#_x0000_t202" style="position:absolute;left:0;text-align:left;margin-left:252.2pt;margin-top:.55pt;width:15.85pt;height:10.3pt;z-index:251669504">
                  <v:textbox style="mso-next-textbox:#_x0000_s1048">
                    <w:txbxContent>
                      <w:p w:rsidR="0036627C" w:rsidRDefault="0036627C" w:rsidP="0036627C"/>
                    </w:txbxContent>
                  </v:textbox>
                </v:shape>
              </w:pict>
            </w:r>
            <w:r w:rsidRPr="0036627C">
              <w:rPr>
                <w:noProof/>
                <w:lang w:val="en-GB" w:eastAsia="en-GB"/>
              </w:rPr>
              <w:pict>
                <v:shape id="_x0000_s1045" type="#_x0000_t202" style="position:absolute;left:0;text-align:left;margin-left:194.55pt;margin-top:.2pt;width:15.85pt;height:10.3pt;z-index:251666432">
                  <v:textbox style="mso-next-textbox:#_x0000_s1045">
                    <w:txbxContent>
                      <w:p w:rsidR="0036627C" w:rsidRDefault="0036627C" w:rsidP="0036627C"/>
                    </w:txbxContent>
                  </v:textbox>
                </v:shape>
              </w:pict>
            </w:r>
            <w:r w:rsidRPr="0036627C">
              <w:rPr>
                <w:noProof/>
                <w:sz w:val="20"/>
                <w:szCs w:val="20"/>
                <w:lang w:val="en-GB" w:eastAsia="en-GB"/>
              </w:rPr>
              <w:pict>
                <v:shape id="_x0000_s1049" type="#_x0000_t202" style="position:absolute;left:0;text-align:left;margin-left:134.95pt;margin-top:-.1pt;width:15.85pt;height:10.3pt;z-index:251670528">
                  <v:textbox style="mso-next-textbox:#_x0000_s1049">
                    <w:txbxContent>
                      <w:p w:rsidR="0036627C" w:rsidRDefault="0036627C" w:rsidP="0036627C"/>
                    </w:txbxContent>
                  </v:textbox>
                </v:shape>
              </w:pict>
            </w:r>
            <w:r w:rsidRPr="0036627C">
              <w:rPr>
                <w:b/>
                <w:sz w:val="20"/>
                <w:szCs w:val="20"/>
                <w:lang w:val="id-ID" w:eastAsia="id-ID"/>
              </w:rPr>
              <w:t>C.  Tipe pernafasan :</w:t>
            </w:r>
            <w:r w:rsidRPr="0036627C">
              <w:rPr>
                <w:sz w:val="20"/>
                <w:szCs w:val="20"/>
                <w:lang w:val="id-ID" w:eastAsia="id-ID"/>
              </w:rPr>
              <w:t xml:space="preserve"> </w:t>
            </w:r>
            <w:r w:rsidRPr="0036627C">
              <w:rPr>
                <w:sz w:val="20"/>
                <w:szCs w:val="20"/>
                <w:lang w:val="id-ID" w:eastAsia="id-ID"/>
              </w:rPr>
              <w:tab/>
              <w:t xml:space="preserve">    Perut</w:t>
            </w:r>
            <w:r w:rsidRPr="0036627C">
              <w:rPr>
                <w:sz w:val="20"/>
                <w:szCs w:val="20"/>
                <w:lang w:val="id-ID" w:eastAsia="id-ID"/>
              </w:rPr>
              <w:tab/>
              <w:t xml:space="preserve">             Dada               Kussmaul              Cheynestoke              Biot </w:t>
            </w:r>
            <w:r w:rsidRPr="0036627C">
              <w:rPr>
                <w:sz w:val="20"/>
                <w:szCs w:val="20"/>
                <w:lang w:val="id-ID" w:eastAsia="id-ID"/>
              </w:rPr>
              <w:tab/>
              <w:t xml:space="preserve">     Lain-lain</w:t>
            </w:r>
          </w:p>
          <w:p w:rsidR="0036627C" w:rsidRPr="0036627C" w:rsidRDefault="0036627C" w:rsidP="0036627C">
            <w:pPr>
              <w:ind w:left="720"/>
              <w:contextualSpacing/>
              <w:rPr>
                <w:sz w:val="6"/>
                <w:szCs w:val="6"/>
                <w:lang w:val="id-ID" w:eastAsia="id-ID"/>
              </w:rPr>
            </w:pPr>
          </w:p>
          <w:p w:rsidR="0036627C" w:rsidRPr="0036627C" w:rsidRDefault="0036627C" w:rsidP="0036627C">
            <w:pPr>
              <w:ind w:left="360"/>
              <w:contextualSpacing/>
              <w:rPr>
                <w:b/>
                <w:sz w:val="20"/>
                <w:szCs w:val="20"/>
                <w:lang w:val="id-ID" w:eastAsia="id-ID"/>
              </w:rPr>
            </w:pPr>
            <w:r w:rsidRPr="0036627C">
              <w:rPr>
                <w:b/>
                <w:sz w:val="20"/>
                <w:szCs w:val="20"/>
                <w:lang w:val="id-ID" w:eastAsia="id-ID"/>
              </w:rPr>
              <w:t xml:space="preserve">        D.  Keluhan lain : . . . . . . . . . . . . . . . . . . . . . . . . . . . . . . . . . .</w:t>
            </w:r>
          </w:p>
          <w:p w:rsidR="0036627C" w:rsidRPr="0036627C" w:rsidRDefault="0036627C" w:rsidP="0036627C">
            <w:pPr>
              <w:rPr>
                <w:b/>
                <w:bCs/>
                <w:sz w:val="20"/>
                <w:szCs w:val="20"/>
                <w:lang w:val="id-ID" w:eastAsia="id-ID"/>
              </w:rPr>
            </w:pPr>
            <w:r w:rsidRPr="0036627C">
              <w:rPr>
                <w:b/>
                <w:bCs/>
                <w:sz w:val="20"/>
                <w:szCs w:val="20"/>
                <w:lang w:val="id-ID" w:eastAsia="id-ID"/>
              </w:rPr>
              <w:lastRenderedPageBreak/>
              <w:t xml:space="preserve">               E.  Masalah Keperawatan</w:t>
            </w:r>
          </w:p>
          <w:p w:rsidR="0036627C" w:rsidRPr="0036627C" w:rsidRDefault="0036627C" w:rsidP="0036627C">
            <w:pPr>
              <w:ind w:left="792"/>
              <w:rPr>
                <w:sz w:val="20"/>
                <w:szCs w:val="20"/>
                <w:lang w:val="id-ID" w:eastAsia="id-ID"/>
              </w:rPr>
            </w:pPr>
            <w:r w:rsidRPr="0036627C">
              <w:rPr>
                <w:noProof/>
                <w:sz w:val="20"/>
                <w:szCs w:val="20"/>
                <w:lang w:val="id-ID" w:eastAsia="id-ID"/>
              </w:rPr>
              <w:pict>
                <v:shape id="_x0000_s1058" type="#_x0000_t202" style="position:absolute;left:0;text-align:left;margin-left:46.4pt;margin-top:.45pt;width:15.85pt;height:10.3pt;z-index:251679744">
                  <v:textbox style="mso-next-textbox:#_x0000_s1058">
                    <w:txbxContent>
                      <w:p w:rsidR="0036627C" w:rsidRDefault="0036627C" w:rsidP="0036627C"/>
                    </w:txbxContent>
                  </v:textbox>
                </v:shape>
              </w:pict>
            </w:r>
            <w:r w:rsidRPr="0036627C">
              <w:rPr>
                <w:b/>
                <w:bCs/>
                <w:noProof/>
                <w:sz w:val="20"/>
                <w:szCs w:val="20"/>
                <w:lang w:val="id-ID" w:eastAsia="id-ID"/>
              </w:rPr>
              <w:pict>
                <v:shape id="_x0000_s1060" type="#_x0000_t202" style="position:absolute;left:0;text-align:left;margin-left:316.8pt;margin-top:-.4pt;width:15.85pt;height:10.3pt;z-index:251681792">
                  <v:textbox style="mso-next-textbox:#_x0000_s1060">
                    <w:txbxContent>
                      <w:p w:rsidR="0036627C" w:rsidRDefault="0036627C" w:rsidP="0036627C"/>
                    </w:txbxContent>
                  </v:textbox>
                </v:shape>
              </w:pict>
            </w:r>
            <w:r w:rsidRPr="0036627C">
              <w:rPr>
                <w:noProof/>
                <w:sz w:val="20"/>
                <w:szCs w:val="20"/>
                <w:lang w:val="id-ID" w:eastAsia="id-ID"/>
              </w:rPr>
              <w:pict>
                <v:shape id="_x0000_s1059" type="#_x0000_t202" style="position:absolute;left:0;text-align:left;margin-left:176.3pt;margin-top:-.25pt;width:15.85pt;height:10.3pt;z-index:251680768">
                  <v:textbox style="mso-next-textbox:#_x0000_s1059">
                    <w:txbxContent>
                      <w:p w:rsidR="0036627C" w:rsidRPr="00457E97" w:rsidRDefault="0036627C" w:rsidP="0036627C">
                        <w:r>
                          <w:t xml:space="preserve"> </w:t>
                        </w:r>
                      </w:p>
                    </w:txbxContent>
                  </v:textbox>
                </v:shape>
              </w:pict>
            </w:r>
            <w:r w:rsidRPr="0036627C">
              <w:rPr>
                <w:sz w:val="20"/>
                <w:szCs w:val="20"/>
                <w:lang w:val="id-ID" w:eastAsia="id-ID"/>
              </w:rPr>
              <w:t xml:space="preserve">          Pola nafas tidak efektif               Gangguan pertukaran gas                Bersihan  jalan nafas Tidak efektif (sumbatan) </w:t>
            </w:r>
          </w:p>
          <w:p w:rsidR="0036627C" w:rsidRPr="0036627C" w:rsidRDefault="0036627C" w:rsidP="0036627C">
            <w:pPr>
              <w:ind w:left="792"/>
              <w:rPr>
                <w:sz w:val="4"/>
                <w:szCs w:val="4"/>
                <w:lang w:val="id-ID" w:eastAsia="id-ID"/>
              </w:rPr>
            </w:pPr>
          </w:p>
        </w:tc>
      </w:tr>
      <w:tr w:rsidR="0036627C" w:rsidRPr="0036627C" w:rsidTr="0036627C">
        <w:tc>
          <w:tcPr>
            <w:tcW w:w="9356" w:type="dxa"/>
            <w:gridSpan w:val="2"/>
          </w:tcPr>
          <w:p w:rsidR="0036627C" w:rsidRPr="0036627C" w:rsidRDefault="0036627C" w:rsidP="00E80EA3">
            <w:pPr>
              <w:numPr>
                <w:ilvl w:val="0"/>
                <w:numId w:val="38"/>
              </w:numPr>
              <w:spacing w:line="276" w:lineRule="auto"/>
              <w:rPr>
                <w:b/>
                <w:bCs/>
                <w:sz w:val="20"/>
                <w:szCs w:val="20"/>
                <w:lang w:val="id-ID" w:eastAsia="id-ID"/>
              </w:rPr>
            </w:pPr>
            <w:r w:rsidRPr="0036627C">
              <w:rPr>
                <w:b/>
                <w:bCs/>
                <w:sz w:val="20"/>
                <w:szCs w:val="20"/>
                <w:lang w:val="id-ID" w:eastAsia="id-ID"/>
              </w:rPr>
              <w:lastRenderedPageBreak/>
              <w:t>Sistem Kardiovaskuler</w:t>
            </w:r>
          </w:p>
          <w:p w:rsidR="0036627C" w:rsidRPr="0036627C" w:rsidRDefault="0036627C" w:rsidP="0036627C">
            <w:pPr>
              <w:spacing w:line="360" w:lineRule="auto"/>
              <w:rPr>
                <w:sz w:val="20"/>
                <w:szCs w:val="20"/>
                <w:lang w:val="id-ID" w:eastAsia="id-ID"/>
              </w:rPr>
            </w:pPr>
            <w:r w:rsidRPr="0036627C">
              <w:rPr>
                <w:noProof/>
                <w:lang w:val="id-ID" w:eastAsia="id-ID"/>
              </w:rPr>
              <w:pict>
                <v:shape id="_x0000_s1070" type="#_x0000_t202" style="position:absolute;margin-left:102.75pt;margin-top:-.4pt;width:15.85pt;height:10.3pt;z-index:251689984">
                  <v:textbox style="mso-next-textbox:#_x0000_s1070">
                    <w:txbxContent>
                      <w:p w:rsidR="0036627C" w:rsidRDefault="0036627C" w:rsidP="0036627C"/>
                    </w:txbxContent>
                  </v:textbox>
                </v:shape>
              </w:pict>
            </w:r>
            <w:r w:rsidRPr="0036627C">
              <w:rPr>
                <w:noProof/>
                <w:lang w:val="id-ID" w:eastAsia="id-ID"/>
              </w:rPr>
              <w:pict>
                <v:shape id="_x0000_s1066" type="#_x0000_t202" style="position:absolute;margin-left:17.8pt;margin-top:-.65pt;width:15.85pt;height:10.3pt;z-index:251687936">
                  <v:textbox style="mso-next-textbox:#_x0000_s1066">
                    <w:txbxContent>
                      <w:p w:rsidR="0036627C" w:rsidRDefault="0036627C" w:rsidP="0036627C"/>
                    </w:txbxContent>
                  </v:textbox>
                </v:shape>
              </w:pict>
            </w:r>
            <w:r w:rsidRPr="0036627C">
              <w:rPr>
                <w:noProof/>
                <w:lang w:val="id-ID" w:eastAsia="id-ID"/>
              </w:rPr>
              <w:pict>
                <v:shape id="_x0000_s1065" type="#_x0000_t202" style="position:absolute;margin-left:257.65pt;margin-top:.2pt;width:15.85pt;height:10.3pt;z-index:251686912">
                  <v:textbox style="mso-next-textbox:#_x0000_s1065">
                    <w:txbxContent>
                      <w:p w:rsidR="0036627C" w:rsidRDefault="0036627C" w:rsidP="0036627C"/>
                    </w:txbxContent>
                  </v:textbox>
                </v:shape>
              </w:pict>
            </w:r>
            <w:r w:rsidRPr="0036627C">
              <w:rPr>
                <w:noProof/>
                <w:lang w:val="id-ID" w:eastAsia="id-ID"/>
              </w:rPr>
              <w:pict>
                <v:shape id="_x0000_s1063" type="#_x0000_t202" style="position:absolute;margin-left:182.65pt;margin-top:-1pt;width:15.85pt;height:10.3pt;z-index:251684864">
                  <v:textbox style="mso-next-textbox:#_x0000_s1063">
                    <w:txbxContent>
                      <w:p w:rsidR="0036627C" w:rsidRDefault="0036627C" w:rsidP="0036627C"/>
                    </w:txbxContent>
                  </v:textbox>
                </v:shape>
              </w:pict>
            </w:r>
            <w:r w:rsidRPr="0036627C">
              <w:rPr>
                <w:sz w:val="20"/>
                <w:szCs w:val="20"/>
                <w:lang w:val="id-ID" w:eastAsia="id-ID"/>
              </w:rPr>
              <w:tab/>
              <w:t xml:space="preserve">Nyeri dada        </w:t>
            </w:r>
            <w:r w:rsidRPr="0036627C">
              <w:rPr>
                <w:sz w:val="20"/>
                <w:szCs w:val="20"/>
                <w:lang w:val="id-ID" w:eastAsia="id-ID"/>
              </w:rPr>
              <w:tab/>
              <w:t xml:space="preserve">     Palpasi</w:t>
            </w:r>
            <w:r w:rsidRPr="0036627C">
              <w:rPr>
                <w:sz w:val="20"/>
                <w:szCs w:val="20"/>
                <w:lang w:val="id-ID" w:eastAsia="id-ID"/>
              </w:rPr>
              <w:tab/>
              <w:t xml:space="preserve">        Pusing                    Pingsan</w:t>
            </w:r>
          </w:p>
          <w:p w:rsidR="0036627C" w:rsidRPr="0036627C" w:rsidRDefault="0036627C" w:rsidP="0036627C">
            <w:pPr>
              <w:spacing w:line="360" w:lineRule="auto"/>
              <w:rPr>
                <w:sz w:val="20"/>
                <w:szCs w:val="20"/>
                <w:lang w:val="id-ID" w:eastAsia="id-ID"/>
              </w:rPr>
            </w:pPr>
            <w:r w:rsidRPr="0036627C">
              <w:rPr>
                <w:noProof/>
                <w:lang w:val="id-ID" w:eastAsia="id-ID"/>
              </w:rPr>
              <w:pict>
                <v:group id="_x0000_s1067" style="position:absolute;margin-left:18.4pt;margin-top:-.4pt;width:15.85pt;height:26.35pt;z-index:251688960" coordorigin="9519,8819" coordsize="317,527">
                  <v:shape id="_x0000_s1068" type="#_x0000_t202" style="position:absolute;left:9519;top:8819;width:317;height:206">
                    <v:textbox style="mso-next-textbox:#_x0000_s1068">
                      <w:txbxContent>
                        <w:p w:rsidR="0036627C" w:rsidRDefault="0036627C" w:rsidP="0036627C"/>
                      </w:txbxContent>
                    </v:textbox>
                  </v:shape>
                  <v:shape id="_x0000_s1069" type="#_x0000_t202" style="position:absolute;left:9519;top:9140;width:317;height:206">
                    <v:textbox style="mso-next-textbox:#_x0000_s1069">
                      <w:txbxContent>
                        <w:p w:rsidR="0036627C" w:rsidRDefault="0036627C" w:rsidP="0036627C"/>
                      </w:txbxContent>
                    </v:textbox>
                  </v:shape>
                </v:group>
              </w:pict>
            </w:r>
            <w:r w:rsidRPr="0036627C">
              <w:rPr>
                <w:sz w:val="20"/>
                <w:szCs w:val="20"/>
                <w:lang w:val="id-ID" w:eastAsia="id-ID"/>
              </w:rPr>
              <w:t xml:space="preserve">   </w:t>
            </w:r>
            <w:r w:rsidRPr="0036627C">
              <w:rPr>
                <w:sz w:val="20"/>
                <w:szCs w:val="20"/>
                <w:lang w:val="id-ID" w:eastAsia="id-ID"/>
              </w:rPr>
              <w:tab/>
              <w:t>Pendarahan, pada : . . . . . . . . . . . . . . . . . . . . . . . . . . . . . . . . . . . . . .</w:t>
            </w:r>
          </w:p>
          <w:p w:rsidR="0036627C" w:rsidRPr="0036627C" w:rsidRDefault="0036627C" w:rsidP="0036627C">
            <w:pPr>
              <w:spacing w:line="360" w:lineRule="auto"/>
              <w:rPr>
                <w:sz w:val="20"/>
                <w:szCs w:val="20"/>
                <w:lang w:val="id-ID" w:eastAsia="id-ID"/>
              </w:rPr>
            </w:pPr>
            <w:r w:rsidRPr="0036627C">
              <w:rPr>
                <w:sz w:val="20"/>
                <w:szCs w:val="20"/>
                <w:lang w:val="id-ID" w:eastAsia="id-ID"/>
              </w:rPr>
              <w:t xml:space="preserve">               Oedema, pada      : . . . . . . . . . . . . . . . . . . . . . . . . . . . . . . . . . . . . . . . . . </w:t>
            </w:r>
          </w:p>
          <w:p w:rsidR="0036627C" w:rsidRPr="0036627C" w:rsidRDefault="0036627C" w:rsidP="0036627C">
            <w:pPr>
              <w:spacing w:line="360" w:lineRule="auto"/>
              <w:rPr>
                <w:sz w:val="20"/>
                <w:szCs w:val="20"/>
                <w:lang w:val="id-ID" w:eastAsia="id-ID"/>
              </w:rPr>
            </w:pPr>
            <w:r w:rsidRPr="0036627C">
              <w:rPr>
                <w:noProof/>
                <w:lang w:val="id-ID" w:eastAsia="id-ID"/>
              </w:rPr>
              <w:pict>
                <v:shape id="_x0000_s1064" type="#_x0000_t202" style="position:absolute;margin-left:17.75pt;margin-top:-.5pt;width:15.85pt;height:10.3pt;z-index:251685888">
                  <v:textbox style="mso-next-textbox:#_x0000_s1064">
                    <w:txbxContent>
                      <w:p w:rsidR="0036627C" w:rsidRDefault="0036627C" w:rsidP="0036627C"/>
                    </w:txbxContent>
                  </v:textbox>
                </v:shape>
              </w:pict>
            </w:r>
            <w:r w:rsidRPr="0036627C">
              <w:rPr>
                <w:sz w:val="20"/>
                <w:szCs w:val="20"/>
                <w:lang w:val="id-ID" w:eastAsia="id-ID"/>
              </w:rPr>
              <w:tab/>
              <w:t xml:space="preserve">Hematoma, pada  : . . . . . . . . . . . . . . . . . . . . .. . . . . . . . . . . . . . . . . . </w:t>
            </w:r>
          </w:p>
          <w:p w:rsidR="0036627C" w:rsidRPr="0036627C" w:rsidRDefault="0036627C" w:rsidP="0036627C">
            <w:pPr>
              <w:spacing w:line="360" w:lineRule="auto"/>
              <w:ind w:left="360"/>
              <w:contextualSpacing/>
              <w:rPr>
                <w:sz w:val="20"/>
                <w:szCs w:val="20"/>
                <w:lang w:val="id-ID" w:eastAsia="id-ID"/>
              </w:rPr>
            </w:pPr>
            <w:r w:rsidRPr="0036627C">
              <w:rPr>
                <w:sz w:val="20"/>
                <w:szCs w:val="20"/>
                <w:lang w:val="id-ID" w:eastAsia="id-ID"/>
              </w:rPr>
              <w:t xml:space="preserve">      Keluhan lain : . . . . . . . . . . . . . . . . . . . . . . . . . . . . . . . . . . . . . . . . .  . . . . . . . . . . . . . . . . . . . . . . . . . . . . . . . . . . . . . . . . . . . . . .</w:t>
            </w:r>
          </w:p>
          <w:p w:rsidR="0036627C" w:rsidRPr="0036627C" w:rsidRDefault="0036627C" w:rsidP="0036627C">
            <w:pPr>
              <w:spacing w:line="360" w:lineRule="auto"/>
              <w:ind w:left="360"/>
              <w:contextualSpacing/>
              <w:rPr>
                <w:sz w:val="20"/>
                <w:szCs w:val="20"/>
                <w:lang w:val="id-ID" w:eastAsia="id-ID"/>
              </w:rPr>
            </w:pPr>
            <w:r w:rsidRPr="0036627C">
              <w:rPr>
                <w:sz w:val="20"/>
                <w:szCs w:val="20"/>
                <w:lang w:val="id-ID" w:eastAsia="id-ID"/>
              </w:rPr>
              <w:t xml:space="preserve">                              . . . . . . . . . . . . . . . . . . . . . . . . . . . . . . . . . . . . . . . . .  . . . . . . . . . . . . . . . . . . . . . . . . . . . . . . . . . . . . . . . . . . . . . .</w:t>
            </w:r>
          </w:p>
          <w:p w:rsidR="0036627C" w:rsidRPr="0036627C" w:rsidRDefault="0036627C" w:rsidP="0036627C">
            <w:pPr>
              <w:ind w:left="432"/>
              <w:rPr>
                <w:b/>
                <w:bCs/>
                <w:sz w:val="20"/>
                <w:szCs w:val="20"/>
                <w:lang w:val="id-ID" w:eastAsia="id-ID"/>
              </w:rPr>
            </w:pPr>
            <w:r w:rsidRPr="0036627C">
              <w:rPr>
                <w:b/>
                <w:bCs/>
                <w:sz w:val="20"/>
                <w:szCs w:val="20"/>
                <w:lang w:val="id-ID" w:eastAsia="id-ID"/>
              </w:rPr>
              <w:t xml:space="preserve">Masalah Keperawatan </w:t>
            </w:r>
          </w:p>
          <w:p w:rsidR="0036627C" w:rsidRPr="0036627C" w:rsidRDefault="0036627C" w:rsidP="0036627C">
            <w:pPr>
              <w:spacing w:line="360" w:lineRule="auto"/>
              <w:ind w:left="432"/>
              <w:rPr>
                <w:sz w:val="20"/>
                <w:szCs w:val="20"/>
                <w:lang w:val="id-ID" w:eastAsia="id-ID"/>
              </w:rPr>
            </w:pPr>
            <w:r w:rsidRPr="0036627C">
              <w:rPr>
                <w:noProof/>
                <w:lang w:val="id-ID" w:eastAsia="id-ID"/>
              </w:rPr>
              <w:pict>
                <v:shape id="_x0000_s1071" type="#_x0000_t202" style="position:absolute;left:0;text-align:left;margin-left:28.05pt;margin-top:-.5pt;width:15.85pt;height:10.3pt;z-index:251691008">
                  <v:textbox style="mso-next-textbox:#_x0000_s1071">
                    <w:txbxContent>
                      <w:p w:rsidR="0036627C" w:rsidRDefault="0036627C" w:rsidP="0036627C"/>
                    </w:txbxContent>
                  </v:textbox>
                </v:shape>
              </w:pict>
            </w:r>
            <w:r w:rsidRPr="0036627C">
              <w:rPr>
                <w:sz w:val="20"/>
                <w:szCs w:val="20"/>
                <w:lang w:val="id-ID" w:eastAsia="id-ID"/>
              </w:rPr>
              <w:t xml:space="preserve">          Penurunan curah jantung</w:t>
            </w:r>
          </w:p>
          <w:p w:rsidR="0036627C" w:rsidRPr="0036627C" w:rsidRDefault="0036627C" w:rsidP="0036627C">
            <w:pPr>
              <w:spacing w:line="360" w:lineRule="auto"/>
              <w:ind w:left="432"/>
              <w:rPr>
                <w:sz w:val="20"/>
                <w:szCs w:val="20"/>
                <w:lang w:val="id-ID" w:eastAsia="id-ID"/>
              </w:rPr>
            </w:pPr>
            <w:r w:rsidRPr="0036627C">
              <w:rPr>
                <w:noProof/>
                <w:lang w:val="id-ID" w:eastAsia="id-ID"/>
              </w:rPr>
              <w:pict>
                <v:shape id="_x0000_s1072" type="#_x0000_t202" style="position:absolute;left:0;text-align:left;margin-left:27.55pt;margin-top:-.05pt;width:15.85pt;height:10.3pt;z-index:251692032">
                  <v:textbox style="mso-next-textbox:#_x0000_s1072">
                    <w:txbxContent>
                      <w:p w:rsidR="0036627C" w:rsidRDefault="0036627C" w:rsidP="0036627C"/>
                    </w:txbxContent>
                  </v:textbox>
                </v:shape>
              </w:pict>
            </w:r>
            <w:r w:rsidRPr="0036627C">
              <w:rPr>
                <w:sz w:val="20"/>
                <w:szCs w:val="20"/>
                <w:lang w:val="id-ID" w:eastAsia="id-ID"/>
              </w:rPr>
              <w:t xml:space="preserve">          Intoleransi aktivitas</w:t>
            </w:r>
          </w:p>
          <w:p w:rsidR="0036627C" w:rsidRPr="0036627C" w:rsidRDefault="0036627C" w:rsidP="0036627C">
            <w:pPr>
              <w:spacing w:line="360" w:lineRule="auto"/>
              <w:ind w:left="432"/>
              <w:rPr>
                <w:sz w:val="20"/>
                <w:szCs w:val="20"/>
                <w:lang w:val="id-ID" w:eastAsia="id-ID"/>
              </w:rPr>
            </w:pPr>
            <w:r w:rsidRPr="0036627C">
              <w:rPr>
                <w:noProof/>
                <w:lang w:val="id-ID" w:eastAsia="id-ID"/>
              </w:rPr>
              <w:pict>
                <v:shape id="_x0000_s1074" type="#_x0000_t202" style="position:absolute;left:0;text-align:left;margin-left:27.5pt;margin-top:-.95pt;width:15.85pt;height:10.3pt;z-index:251694080">
                  <v:textbox style="mso-next-textbox:#_x0000_s1074">
                    <w:txbxContent>
                      <w:p w:rsidR="0036627C" w:rsidRDefault="0036627C" w:rsidP="0036627C"/>
                    </w:txbxContent>
                  </v:textbox>
                </v:shape>
              </w:pict>
            </w:r>
            <w:r w:rsidRPr="0036627C">
              <w:rPr>
                <w:sz w:val="20"/>
                <w:szCs w:val="20"/>
                <w:lang w:val="id-ID" w:eastAsia="id-ID"/>
              </w:rPr>
              <w:t xml:space="preserve">          Ketidakefektifan perfusi Jaringan</w:t>
            </w:r>
          </w:p>
          <w:p w:rsidR="0036627C" w:rsidRPr="0036627C" w:rsidRDefault="0036627C" w:rsidP="0036627C">
            <w:pPr>
              <w:spacing w:line="360" w:lineRule="auto"/>
              <w:ind w:left="432"/>
              <w:rPr>
                <w:sz w:val="20"/>
                <w:szCs w:val="20"/>
                <w:lang w:val="id-ID" w:eastAsia="id-ID"/>
              </w:rPr>
            </w:pPr>
            <w:r w:rsidRPr="0036627C">
              <w:rPr>
                <w:noProof/>
                <w:lang w:val="id-ID" w:eastAsia="id-ID"/>
              </w:rPr>
              <w:pict>
                <v:shape id="_x0000_s1073" type="#_x0000_t202" style="position:absolute;left:0;text-align:left;margin-left:27.55pt;margin-top:-.65pt;width:15.85pt;height:10.3pt;z-index:251693056">
                  <v:textbox style="mso-next-textbox:#_x0000_s1073">
                    <w:txbxContent>
                      <w:p w:rsidR="0036627C" w:rsidRDefault="0036627C" w:rsidP="0036627C"/>
                    </w:txbxContent>
                  </v:textbox>
                </v:shape>
              </w:pict>
            </w:r>
            <w:r w:rsidRPr="0036627C">
              <w:rPr>
                <w:sz w:val="20"/>
                <w:szCs w:val="20"/>
                <w:lang w:val="id-ID" w:eastAsia="id-ID"/>
              </w:rPr>
              <w:t xml:space="preserve">          Nyeri Akut</w:t>
            </w:r>
          </w:p>
          <w:p w:rsidR="0036627C" w:rsidRPr="0036627C" w:rsidRDefault="0036627C" w:rsidP="0036627C">
            <w:pPr>
              <w:spacing w:line="360" w:lineRule="auto"/>
              <w:ind w:left="432"/>
              <w:contextualSpacing/>
              <w:rPr>
                <w:sz w:val="20"/>
                <w:szCs w:val="20"/>
                <w:lang w:eastAsia="id-ID"/>
              </w:rPr>
            </w:pPr>
            <w:r w:rsidRPr="0036627C">
              <w:rPr>
                <w:noProof/>
                <w:lang w:val="en-GB" w:eastAsia="en-GB"/>
              </w:rPr>
              <w:pict>
                <v:shape id="_x0000_s1075" type="#_x0000_t202" style="position:absolute;left:0;text-align:left;margin-left:28.55pt;margin-top:-.85pt;width:15.85pt;height:10.3pt;z-index:251695104">
                  <v:textbox style="mso-next-textbox:#_x0000_s1075">
                    <w:txbxContent>
                      <w:p w:rsidR="0036627C" w:rsidRDefault="0036627C" w:rsidP="0036627C">
                        <w:r>
                          <w:rPr>
                            <w:noProof/>
                          </w:rPr>
                          <w:drawing>
                            <wp:inline distT="0" distB="0" distL="0" distR="0" wp14:anchorId="07319F82" wp14:editId="15C0EC03">
                              <wp:extent cx="10795" cy="10795"/>
                              <wp:effectExtent l="0" t="0" r="0" b="0"/>
                              <wp:docPr id="4"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7"/>
                                      <a:srcRect/>
                                      <a:stretch>
                                        <a:fillRect/>
                                      </a:stretch>
                                    </pic:blipFill>
                                    <pic:spPr bwMode="auto">
                                      <a:xfrm>
                                        <a:off x="0" y="0"/>
                                        <a:ext cx="10795" cy="10795"/>
                                      </a:xfrm>
                                      <a:prstGeom prst="rect">
                                        <a:avLst/>
                                      </a:prstGeom>
                                      <a:noFill/>
                                      <a:ln w="9525">
                                        <a:noFill/>
                                        <a:miter lim="800000"/>
                                        <a:headEnd/>
                                        <a:tailEnd/>
                                      </a:ln>
                                    </pic:spPr>
                                  </pic:pic>
                                </a:graphicData>
                              </a:graphic>
                            </wp:inline>
                          </w:drawing>
                        </w:r>
                      </w:p>
                    </w:txbxContent>
                  </v:textbox>
                </v:shape>
              </w:pict>
            </w:r>
            <w:r w:rsidRPr="0036627C">
              <w:rPr>
                <w:sz w:val="20"/>
                <w:szCs w:val="20"/>
                <w:lang w:val="id-ID" w:eastAsia="id-ID"/>
              </w:rPr>
              <w:t xml:space="preserve">          Lain-lain</w:t>
            </w:r>
          </w:p>
          <w:p w:rsidR="0036627C" w:rsidRPr="0036627C" w:rsidRDefault="0036627C" w:rsidP="0036627C">
            <w:pPr>
              <w:spacing w:line="360" w:lineRule="auto"/>
              <w:ind w:left="432"/>
              <w:contextualSpacing/>
              <w:rPr>
                <w:b/>
                <w:bCs/>
                <w:sz w:val="20"/>
                <w:szCs w:val="20"/>
                <w:lang w:eastAsia="id-ID"/>
              </w:rPr>
            </w:pPr>
          </w:p>
        </w:tc>
      </w:tr>
      <w:tr w:rsidR="0036627C" w:rsidRPr="0036627C" w:rsidTr="0036627C">
        <w:tc>
          <w:tcPr>
            <w:tcW w:w="9356" w:type="dxa"/>
            <w:gridSpan w:val="2"/>
          </w:tcPr>
          <w:p w:rsidR="0036627C" w:rsidRPr="0036627C" w:rsidRDefault="0036627C" w:rsidP="00E80EA3">
            <w:pPr>
              <w:numPr>
                <w:ilvl w:val="0"/>
                <w:numId w:val="38"/>
              </w:numPr>
              <w:spacing w:line="276" w:lineRule="auto"/>
              <w:rPr>
                <w:b/>
                <w:bCs/>
                <w:sz w:val="20"/>
                <w:szCs w:val="20"/>
                <w:lang w:val="id-ID" w:eastAsia="id-ID"/>
              </w:rPr>
            </w:pPr>
            <w:r w:rsidRPr="0036627C">
              <w:rPr>
                <w:b/>
                <w:bCs/>
                <w:sz w:val="20"/>
                <w:szCs w:val="20"/>
                <w:lang w:val="id-ID" w:eastAsia="id-ID"/>
              </w:rPr>
              <w:t>Sistem Neurologis</w:t>
            </w:r>
          </w:p>
          <w:p w:rsidR="0036627C" w:rsidRPr="0036627C" w:rsidRDefault="0036627C" w:rsidP="0036627C">
            <w:pPr>
              <w:ind w:left="317"/>
              <w:contextualSpacing/>
              <w:rPr>
                <w:sz w:val="20"/>
                <w:szCs w:val="20"/>
                <w:lang w:val="id-ID" w:eastAsia="id-ID"/>
              </w:rPr>
            </w:pPr>
            <w:r w:rsidRPr="0036627C">
              <w:rPr>
                <w:sz w:val="20"/>
                <w:szCs w:val="20"/>
                <w:lang w:val="id-ID" w:eastAsia="id-ID"/>
              </w:rPr>
              <w:t xml:space="preserve">Nilai GCS </w:t>
            </w:r>
            <w:r w:rsidRPr="0036627C">
              <w:rPr>
                <w:sz w:val="20"/>
                <w:szCs w:val="20"/>
                <w:lang w:val="id-ID" w:eastAsia="id-ID"/>
              </w:rPr>
              <w:tab/>
              <w:t>Motorik</w:t>
            </w:r>
            <w:r w:rsidRPr="0036627C">
              <w:rPr>
                <w:sz w:val="20"/>
                <w:szCs w:val="20"/>
                <w:lang w:val="id-ID" w:eastAsia="id-ID"/>
              </w:rPr>
              <w:tab/>
              <w:t xml:space="preserve">    : . . . . . . . . . . . . . . . .  (1-6)</w:t>
            </w:r>
          </w:p>
          <w:p w:rsidR="0036627C" w:rsidRPr="0036627C" w:rsidRDefault="0036627C" w:rsidP="0036627C">
            <w:pPr>
              <w:ind w:left="317"/>
              <w:contextualSpacing/>
              <w:rPr>
                <w:sz w:val="20"/>
                <w:szCs w:val="20"/>
                <w:lang w:val="id-ID" w:eastAsia="id-ID"/>
              </w:rPr>
            </w:pPr>
            <w:r w:rsidRPr="0036627C">
              <w:rPr>
                <w:sz w:val="20"/>
                <w:szCs w:val="20"/>
                <w:lang w:val="id-ID" w:eastAsia="id-ID"/>
              </w:rPr>
              <w:tab/>
            </w:r>
            <w:r w:rsidRPr="0036627C">
              <w:rPr>
                <w:sz w:val="20"/>
                <w:szCs w:val="20"/>
                <w:lang w:val="id-ID" w:eastAsia="id-ID"/>
              </w:rPr>
              <w:tab/>
              <w:t>Verbal</w:t>
            </w:r>
            <w:r w:rsidRPr="0036627C">
              <w:rPr>
                <w:sz w:val="20"/>
                <w:szCs w:val="20"/>
                <w:lang w:val="id-ID" w:eastAsia="id-ID"/>
              </w:rPr>
              <w:tab/>
              <w:t xml:space="preserve">    : . . . . . . . . . . . . . . . .  (1-5)</w:t>
            </w:r>
          </w:p>
          <w:p w:rsidR="0036627C" w:rsidRPr="0036627C" w:rsidRDefault="0036627C" w:rsidP="0036627C">
            <w:pPr>
              <w:ind w:left="317"/>
              <w:contextualSpacing/>
              <w:rPr>
                <w:sz w:val="20"/>
                <w:szCs w:val="20"/>
                <w:lang w:val="id-ID" w:eastAsia="id-ID"/>
              </w:rPr>
            </w:pPr>
            <w:r w:rsidRPr="0036627C">
              <w:rPr>
                <w:sz w:val="20"/>
                <w:szCs w:val="20"/>
                <w:lang w:val="id-ID" w:eastAsia="id-ID"/>
              </w:rPr>
              <w:tab/>
            </w:r>
            <w:r w:rsidRPr="0036627C">
              <w:rPr>
                <w:sz w:val="20"/>
                <w:szCs w:val="20"/>
                <w:lang w:val="id-ID" w:eastAsia="id-ID"/>
              </w:rPr>
              <w:tab/>
              <w:t>Buka mata : . . . . . . . . . . . . . . . .  (1-4)</w:t>
            </w:r>
          </w:p>
          <w:p w:rsidR="0036627C" w:rsidRPr="0036627C" w:rsidRDefault="0036627C" w:rsidP="0036627C">
            <w:pPr>
              <w:ind w:left="317"/>
              <w:contextualSpacing/>
              <w:rPr>
                <w:sz w:val="20"/>
                <w:szCs w:val="20"/>
                <w:lang w:val="id-ID" w:eastAsia="id-ID"/>
              </w:rPr>
            </w:pPr>
            <w:r w:rsidRPr="0036627C">
              <w:rPr>
                <w:noProof/>
                <w:sz w:val="20"/>
                <w:szCs w:val="20"/>
                <w:lang w:val="en-GB" w:eastAsia="en-GB"/>
              </w:rPr>
              <w:pict>
                <v:group id="_x0000_s1076" style="position:absolute;left:0;text-align:left;margin-left:89.5pt;margin-top:-.2pt;width:87.95pt;height:10.3pt;z-index:251696128" coordorigin="1719,2113" coordsize="1759,206">
                  <v:shape id="_x0000_s1077" type="#_x0000_t202" style="position:absolute;left:3161;top:2113;width:317;height:206">
                    <v:textbox style="mso-next-textbox:#_x0000_s1077">
                      <w:txbxContent>
                        <w:p w:rsidR="0036627C" w:rsidRDefault="0036627C" w:rsidP="0036627C"/>
                      </w:txbxContent>
                    </v:textbox>
                  </v:shape>
                  <v:shape id="_x0000_s1078" type="#_x0000_t202" style="position:absolute;left:1719;top:2113;width:317;height:206">
                    <v:textbox style="mso-next-textbox:#_x0000_s1078">
                      <w:txbxContent>
                        <w:p w:rsidR="0036627C" w:rsidRDefault="0036627C" w:rsidP="0036627C"/>
                      </w:txbxContent>
                    </v:textbox>
                  </v:shape>
                </v:group>
              </w:pict>
            </w:r>
            <w:r w:rsidRPr="0036627C">
              <w:rPr>
                <w:sz w:val="20"/>
                <w:szCs w:val="20"/>
                <w:lang w:val="id-ID" w:eastAsia="id-ID"/>
              </w:rPr>
              <w:t>Pupil :</w:t>
            </w:r>
            <w:r w:rsidRPr="0036627C">
              <w:rPr>
                <w:sz w:val="20"/>
                <w:szCs w:val="20"/>
                <w:lang w:val="id-ID" w:eastAsia="id-ID"/>
              </w:rPr>
              <w:tab/>
            </w:r>
            <w:r w:rsidRPr="0036627C">
              <w:rPr>
                <w:sz w:val="20"/>
                <w:szCs w:val="20"/>
                <w:lang w:val="id-ID" w:eastAsia="id-ID"/>
              </w:rPr>
              <w:tab/>
              <w:t>Isokor</w:t>
            </w:r>
            <w:r w:rsidRPr="0036627C">
              <w:rPr>
                <w:sz w:val="20"/>
                <w:szCs w:val="20"/>
                <w:lang w:val="id-ID" w:eastAsia="id-ID"/>
              </w:rPr>
              <w:tab/>
            </w:r>
            <w:r w:rsidRPr="0036627C">
              <w:rPr>
                <w:sz w:val="20"/>
                <w:szCs w:val="20"/>
                <w:lang w:val="id-ID" w:eastAsia="id-ID"/>
              </w:rPr>
              <w:tab/>
              <w:t>Unisokor</w:t>
            </w:r>
          </w:p>
          <w:p w:rsidR="0036627C" w:rsidRPr="0036627C" w:rsidRDefault="0036627C" w:rsidP="0036627C">
            <w:pPr>
              <w:ind w:left="317"/>
              <w:contextualSpacing/>
              <w:rPr>
                <w:sz w:val="20"/>
                <w:szCs w:val="20"/>
                <w:lang w:val="id-ID" w:eastAsia="id-ID"/>
              </w:rPr>
            </w:pPr>
            <w:r w:rsidRPr="0036627C">
              <w:rPr>
                <w:sz w:val="20"/>
                <w:szCs w:val="20"/>
                <w:lang w:val="id-ID" w:eastAsia="id-ID"/>
              </w:rPr>
              <w:t>Reflek cahaya :</w:t>
            </w:r>
          </w:p>
          <w:p w:rsidR="0036627C" w:rsidRPr="0036627C" w:rsidRDefault="0036627C" w:rsidP="0036627C">
            <w:pPr>
              <w:ind w:left="317"/>
              <w:contextualSpacing/>
              <w:rPr>
                <w:sz w:val="20"/>
                <w:szCs w:val="20"/>
                <w:lang w:val="id-ID" w:eastAsia="id-ID"/>
              </w:rPr>
            </w:pPr>
            <w:r w:rsidRPr="0036627C">
              <w:rPr>
                <w:noProof/>
                <w:sz w:val="20"/>
                <w:szCs w:val="20"/>
                <w:lang w:val="en-GB" w:eastAsia="en-GB"/>
              </w:rPr>
              <w:pict>
                <v:shape id="_x0000_s1079" type="#_x0000_t202" style="position:absolute;left:0;text-align:left;margin-left:87.8pt;margin-top:.3pt;width:15.85pt;height:10.3pt;z-index:251697152">
                  <v:textbox style="mso-next-textbox:#_x0000_s1079">
                    <w:txbxContent>
                      <w:p w:rsidR="0036627C" w:rsidRDefault="0036627C" w:rsidP="0036627C"/>
                    </w:txbxContent>
                  </v:textbox>
                </v:shape>
              </w:pict>
            </w:r>
            <w:r w:rsidRPr="0036627C">
              <w:rPr>
                <w:noProof/>
                <w:sz w:val="20"/>
                <w:szCs w:val="20"/>
                <w:lang w:val="en-GB" w:eastAsia="en-GB"/>
              </w:rPr>
              <w:pict>
                <v:shape id="_x0000_s1080" type="#_x0000_t202" style="position:absolute;left:0;text-align:left;margin-left:193.4pt;margin-top:.3pt;width:15.85pt;height:10.3pt;z-index:251698176">
                  <v:textbox style="mso-next-textbox:#_x0000_s1080">
                    <w:txbxContent>
                      <w:p w:rsidR="0036627C" w:rsidRDefault="0036627C" w:rsidP="0036627C"/>
                    </w:txbxContent>
                  </v:textbox>
                </v:shape>
              </w:pict>
            </w:r>
            <w:r w:rsidRPr="0036627C">
              <w:rPr>
                <w:sz w:val="20"/>
                <w:szCs w:val="20"/>
                <w:lang w:val="id-ID" w:eastAsia="id-ID"/>
              </w:rPr>
              <w:t>Kanan</w:t>
            </w:r>
            <w:r w:rsidRPr="0036627C">
              <w:rPr>
                <w:sz w:val="20"/>
                <w:szCs w:val="20"/>
                <w:lang w:val="id-ID" w:eastAsia="id-ID"/>
              </w:rPr>
              <w:tab/>
              <w:t xml:space="preserve"> :</w:t>
            </w:r>
            <w:r w:rsidRPr="0036627C">
              <w:rPr>
                <w:sz w:val="20"/>
                <w:szCs w:val="20"/>
                <w:lang w:val="id-ID" w:eastAsia="id-ID"/>
              </w:rPr>
              <w:tab/>
              <w:t>Reaksi (+)</w:t>
            </w:r>
            <w:r w:rsidRPr="0036627C">
              <w:rPr>
                <w:sz w:val="20"/>
                <w:szCs w:val="20"/>
                <w:lang w:val="id-ID" w:eastAsia="id-ID"/>
              </w:rPr>
              <w:tab/>
            </w:r>
            <w:r w:rsidRPr="0036627C">
              <w:rPr>
                <w:sz w:val="20"/>
                <w:szCs w:val="20"/>
                <w:lang w:val="id-ID" w:eastAsia="id-ID"/>
              </w:rPr>
              <w:tab/>
              <w:t>Reaksi (+)</w:t>
            </w:r>
          </w:p>
          <w:p w:rsidR="0036627C" w:rsidRPr="0036627C" w:rsidRDefault="0036627C" w:rsidP="0036627C">
            <w:pPr>
              <w:ind w:left="317"/>
              <w:contextualSpacing/>
              <w:rPr>
                <w:sz w:val="20"/>
                <w:szCs w:val="20"/>
                <w:lang w:val="id-ID" w:eastAsia="id-ID"/>
              </w:rPr>
            </w:pPr>
            <w:r w:rsidRPr="0036627C">
              <w:rPr>
                <w:noProof/>
                <w:sz w:val="20"/>
                <w:szCs w:val="20"/>
                <w:lang w:val="en-GB" w:eastAsia="en-GB"/>
              </w:rPr>
              <w:pict>
                <v:shape id="_x0000_s1081" type="#_x0000_t202" style="position:absolute;left:0;text-align:left;margin-left:87.8pt;margin-top:1.35pt;width:15.85pt;height:10.3pt;z-index:251699200">
                  <v:textbox style="mso-next-textbox:#_x0000_s1081">
                    <w:txbxContent>
                      <w:p w:rsidR="0036627C" w:rsidRDefault="0036627C" w:rsidP="0036627C"/>
                    </w:txbxContent>
                  </v:textbox>
                </v:shape>
              </w:pict>
            </w:r>
            <w:r w:rsidRPr="0036627C">
              <w:rPr>
                <w:noProof/>
                <w:sz w:val="20"/>
                <w:szCs w:val="20"/>
                <w:lang w:val="en-GB" w:eastAsia="en-GB"/>
              </w:rPr>
              <w:pict>
                <v:shape id="_x0000_s1082" type="#_x0000_t202" style="position:absolute;left:0;text-align:left;margin-left:193.4pt;margin-top:1.35pt;width:15.85pt;height:10.3pt;z-index:251700224">
                  <v:textbox style="mso-next-textbox:#_x0000_s1082">
                    <w:txbxContent>
                      <w:p w:rsidR="0036627C" w:rsidRDefault="0036627C" w:rsidP="0036627C"/>
                    </w:txbxContent>
                  </v:textbox>
                </v:shape>
              </w:pict>
            </w:r>
            <w:r w:rsidRPr="0036627C">
              <w:rPr>
                <w:sz w:val="20"/>
                <w:szCs w:val="20"/>
                <w:lang w:val="id-ID" w:eastAsia="id-ID"/>
              </w:rPr>
              <w:t>Kiri</w:t>
            </w:r>
            <w:r w:rsidRPr="0036627C">
              <w:rPr>
                <w:sz w:val="20"/>
                <w:szCs w:val="20"/>
                <w:lang w:val="id-ID" w:eastAsia="id-ID"/>
              </w:rPr>
              <w:tab/>
            </w:r>
            <w:r w:rsidRPr="0036627C">
              <w:rPr>
                <w:sz w:val="20"/>
                <w:szCs w:val="20"/>
                <w:lang w:val="id-ID" w:eastAsia="id-ID"/>
              </w:rPr>
              <w:tab/>
              <w:t xml:space="preserve"> :</w:t>
            </w:r>
            <w:r w:rsidRPr="0036627C">
              <w:rPr>
                <w:sz w:val="20"/>
                <w:szCs w:val="20"/>
                <w:lang w:val="id-ID" w:eastAsia="id-ID"/>
              </w:rPr>
              <w:tab/>
              <w:t>Reaksi (+)</w:t>
            </w:r>
            <w:r w:rsidRPr="0036627C">
              <w:rPr>
                <w:sz w:val="20"/>
                <w:szCs w:val="20"/>
                <w:lang w:val="id-ID" w:eastAsia="id-ID"/>
              </w:rPr>
              <w:tab/>
            </w:r>
            <w:r w:rsidRPr="0036627C">
              <w:rPr>
                <w:sz w:val="20"/>
                <w:szCs w:val="20"/>
                <w:lang w:val="id-ID" w:eastAsia="id-ID"/>
              </w:rPr>
              <w:tab/>
              <w:t>Reaksi (+)</w:t>
            </w:r>
          </w:p>
          <w:p w:rsidR="0036627C" w:rsidRPr="0036627C" w:rsidRDefault="0036627C" w:rsidP="0036627C">
            <w:pPr>
              <w:ind w:left="317"/>
              <w:contextualSpacing/>
              <w:rPr>
                <w:sz w:val="20"/>
                <w:szCs w:val="20"/>
                <w:lang w:val="id-ID" w:eastAsia="id-ID"/>
              </w:rPr>
            </w:pPr>
            <w:r w:rsidRPr="0036627C">
              <w:rPr>
                <w:noProof/>
                <w:sz w:val="20"/>
                <w:szCs w:val="20"/>
                <w:lang w:val="en-GB" w:eastAsia="en-GB"/>
              </w:rPr>
              <w:pict>
                <v:shape id="_x0000_s1083" type="#_x0000_t202" style="position:absolute;left:0;text-align:left;margin-left:193.4pt;margin-top:.8pt;width:15.85pt;height:10.3pt;z-index:251701248">
                  <v:textbox style="mso-next-textbox:#_x0000_s1083">
                    <w:txbxContent>
                      <w:p w:rsidR="0036627C" w:rsidRDefault="0036627C" w:rsidP="0036627C"/>
                    </w:txbxContent>
                  </v:textbox>
                </v:shape>
              </w:pict>
            </w:r>
            <w:r w:rsidRPr="0036627C">
              <w:rPr>
                <w:sz w:val="20"/>
                <w:szCs w:val="20"/>
                <w:lang w:val="id-ID" w:eastAsia="id-ID"/>
              </w:rPr>
              <w:tab/>
            </w:r>
            <w:r w:rsidRPr="0036627C">
              <w:rPr>
                <w:sz w:val="20"/>
                <w:szCs w:val="20"/>
                <w:lang w:val="id-ID" w:eastAsia="id-ID"/>
              </w:rPr>
              <w:tab/>
            </w:r>
            <w:r w:rsidRPr="0036627C">
              <w:rPr>
                <w:sz w:val="20"/>
                <w:szCs w:val="20"/>
                <w:lang w:val="id-ID" w:eastAsia="id-ID"/>
              </w:rPr>
              <w:tab/>
            </w:r>
            <w:r w:rsidRPr="0036627C">
              <w:rPr>
                <w:sz w:val="20"/>
                <w:szCs w:val="20"/>
                <w:lang w:val="id-ID" w:eastAsia="id-ID"/>
              </w:rPr>
              <w:tab/>
            </w:r>
            <w:r w:rsidRPr="0036627C">
              <w:rPr>
                <w:sz w:val="20"/>
                <w:szCs w:val="20"/>
                <w:lang w:val="id-ID" w:eastAsia="id-ID"/>
              </w:rPr>
              <w:tab/>
            </w:r>
            <w:r w:rsidRPr="0036627C">
              <w:rPr>
                <w:sz w:val="20"/>
                <w:szCs w:val="20"/>
                <w:lang w:val="id-ID" w:eastAsia="id-ID"/>
              </w:rPr>
              <w:tab/>
              <w:t>Pelo</w:t>
            </w:r>
          </w:p>
          <w:p w:rsidR="0036627C" w:rsidRPr="0036627C" w:rsidRDefault="0036627C" w:rsidP="0036627C">
            <w:pPr>
              <w:ind w:left="317"/>
              <w:contextualSpacing/>
              <w:rPr>
                <w:sz w:val="20"/>
                <w:szCs w:val="20"/>
                <w:lang w:val="id-ID" w:eastAsia="id-ID"/>
              </w:rPr>
            </w:pPr>
            <w:r w:rsidRPr="0036627C">
              <w:rPr>
                <w:noProof/>
                <w:sz w:val="20"/>
                <w:szCs w:val="20"/>
                <w:lang w:val="en-GB" w:eastAsia="en-GB"/>
              </w:rPr>
              <w:pict>
                <v:shape id="_x0000_s1084" type="#_x0000_t202" style="position:absolute;left:0;text-align:left;margin-left:193.65pt;margin-top:.15pt;width:15.85pt;height:10.3pt;z-index:251702272">
                  <v:textbox style="mso-next-textbox:#_x0000_s1084">
                    <w:txbxContent>
                      <w:p w:rsidR="0036627C" w:rsidRDefault="0036627C" w:rsidP="0036627C"/>
                    </w:txbxContent>
                  </v:textbox>
                </v:shape>
              </w:pict>
            </w:r>
            <w:r w:rsidRPr="0036627C">
              <w:rPr>
                <w:noProof/>
                <w:sz w:val="20"/>
                <w:szCs w:val="20"/>
                <w:lang w:val="en-GB" w:eastAsia="en-GB"/>
              </w:rPr>
              <w:pict>
                <v:shape id="_x0000_s1085" type="#_x0000_t202" style="position:absolute;left:0;text-align:left;margin-left:88.05pt;margin-top:.25pt;width:15.85pt;height:10.3pt;z-index:251703296">
                  <v:textbox style="mso-next-textbox:#_x0000_s1085">
                    <w:txbxContent>
                      <w:p w:rsidR="0036627C" w:rsidRDefault="0036627C" w:rsidP="0036627C"/>
                    </w:txbxContent>
                  </v:textbox>
                </v:shape>
              </w:pict>
            </w:r>
            <w:r w:rsidRPr="0036627C">
              <w:rPr>
                <w:sz w:val="20"/>
                <w:szCs w:val="20"/>
                <w:lang w:val="id-ID" w:eastAsia="id-ID"/>
              </w:rPr>
              <w:tab/>
            </w:r>
            <w:r w:rsidRPr="0036627C">
              <w:rPr>
                <w:sz w:val="20"/>
                <w:szCs w:val="20"/>
                <w:lang w:val="id-ID" w:eastAsia="id-ID"/>
              </w:rPr>
              <w:tab/>
            </w:r>
            <w:r w:rsidRPr="0036627C">
              <w:rPr>
                <w:sz w:val="20"/>
                <w:szCs w:val="20"/>
                <w:lang w:val="id-ID" w:eastAsia="id-ID"/>
              </w:rPr>
              <w:tab/>
              <w:t>Kesemutan</w:t>
            </w:r>
            <w:r w:rsidRPr="0036627C">
              <w:rPr>
                <w:sz w:val="20"/>
                <w:szCs w:val="20"/>
                <w:lang w:val="id-ID" w:eastAsia="id-ID"/>
              </w:rPr>
              <w:tab/>
            </w:r>
            <w:r w:rsidRPr="0036627C">
              <w:rPr>
                <w:sz w:val="20"/>
                <w:szCs w:val="20"/>
                <w:lang w:val="id-ID" w:eastAsia="id-ID"/>
              </w:rPr>
              <w:tab/>
              <w:t>Bingung</w:t>
            </w:r>
          </w:p>
          <w:p w:rsidR="0036627C" w:rsidRPr="0036627C" w:rsidRDefault="0036627C" w:rsidP="0036627C">
            <w:pPr>
              <w:ind w:left="317"/>
              <w:contextualSpacing/>
              <w:rPr>
                <w:sz w:val="20"/>
                <w:szCs w:val="20"/>
                <w:lang w:val="id-ID" w:eastAsia="id-ID"/>
              </w:rPr>
            </w:pPr>
            <w:r w:rsidRPr="0036627C">
              <w:rPr>
                <w:noProof/>
                <w:sz w:val="20"/>
                <w:szCs w:val="20"/>
                <w:lang w:val="en-GB" w:eastAsia="en-GB"/>
              </w:rPr>
              <w:pict>
                <v:shape id="_x0000_s1086" type="#_x0000_t202" style="position:absolute;left:0;text-align:left;margin-left:87.8pt;margin-top:-.35pt;width:15.85pt;height:10.3pt;z-index:251704320">
                  <v:textbox style="mso-next-textbox:#_x0000_s1086">
                    <w:txbxContent>
                      <w:p w:rsidR="0036627C" w:rsidRDefault="0036627C" w:rsidP="0036627C"/>
                    </w:txbxContent>
                  </v:textbox>
                </v:shape>
              </w:pict>
            </w:r>
            <w:r w:rsidRPr="0036627C">
              <w:rPr>
                <w:noProof/>
                <w:sz w:val="20"/>
                <w:szCs w:val="20"/>
                <w:lang w:val="en-GB" w:eastAsia="en-GB"/>
              </w:rPr>
              <w:pict>
                <v:shape id="_x0000_s1087" type="#_x0000_t202" style="position:absolute;left:0;text-align:left;margin-left:193.4pt;margin-top:-.35pt;width:15.85pt;height:10.3pt;z-index:251705344">
                  <v:textbox style="mso-next-textbox:#_x0000_s1087">
                    <w:txbxContent>
                      <w:p w:rsidR="0036627C" w:rsidRDefault="0036627C" w:rsidP="0036627C"/>
                    </w:txbxContent>
                  </v:textbox>
                </v:shape>
              </w:pict>
            </w:r>
            <w:r w:rsidRPr="0036627C">
              <w:rPr>
                <w:sz w:val="20"/>
                <w:szCs w:val="20"/>
                <w:lang w:val="id-ID" w:eastAsia="id-ID"/>
              </w:rPr>
              <w:tab/>
            </w:r>
            <w:r w:rsidRPr="0036627C">
              <w:rPr>
                <w:sz w:val="20"/>
                <w:szCs w:val="20"/>
                <w:lang w:val="id-ID" w:eastAsia="id-ID"/>
              </w:rPr>
              <w:tab/>
            </w:r>
            <w:r w:rsidRPr="0036627C">
              <w:rPr>
                <w:sz w:val="20"/>
                <w:szCs w:val="20"/>
                <w:lang w:val="id-ID" w:eastAsia="id-ID"/>
              </w:rPr>
              <w:tab/>
              <w:t>Tremor</w:t>
            </w:r>
            <w:r w:rsidRPr="0036627C">
              <w:rPr>
                <w:sz w:val="20"/>
                <w:szCs w:val="20"/>
                <w:lang w:val="id-ID" w:eastAsia="id-ID"/>
              </w:rPr>
              <w:tab/>
            </w:r>
            <w:r w:rsidRPr="0036627C">
              <w:rPr>
                <w:sz w:val="20"/>
                <w:szCs w:val="20"/>
                <w:lang w:val="id-ID" w:eastAsia="id-ID"/>
              </w:rPr>
              <w:tab/>
            </w:r>
            <w:r w:rsidRPr="0036627C">
              <w:rPr>
                <w:sz w:val="20"/>
                <w:szCs w:val="20"/>
                <w:lang w:val="id-ID" w:eastAsia="id-ID"/>
              </w:rPr>
              <w:tab/>
              <w:t>Gelisah</w:t>
            </w:r>
          </w:p>
          <w:p w:rsidR="0036627C" w:rsidRPr="0036627C" w:rsidRDefault="0036627C" w:rsidP="0036627C">
            <w:pPr>
              <w:ind w:left="317"/>
              <w:contextualSpacing/>
              <w:rPr>
                <w:sz w:val="20"/>
                <w:szCs w:val="20"/>
                <w:lang w:val="id-ID" w:eastAsia="id-ID"/>
              </w:rPr>
            </w:pPr>
            <w:r w:rsidRPr="0036627C">
              <w:rPr>
                <w:noProof/>
                <w:sz w:val="20"/>
                <w:szCs w:val="20"/>
                <w:lang w:val="en-GB" w:eastAsia="en-GB"/>
              </w:rPr>
              <w:pict>
                <v:shape id="_x0000_s1088" type="#_x0000_t202" style="position:absolute;left:0;text-align:left;margin-left:87.8pt;margin-top:-.45pt;width:15.85pt;height:10.3pt;z-index:251706368">
                  <v:textbox style="mso-next-textbox:#_x0000_s1088">
                    <w:txbxContent>
                      <w:p w:rsidR="0036627C" w:rsidRDefault="0036627C" w:rsidP="0036627C"/>
                    </w:txbxContent>
                  </v:textbox>
                </v:shape>
              </w:pict>
            </w:r>
            <w:r w:rsidRPr="0036627C">
              <w:rPr>
                <w:noProof/>
                <w:sz w:val="20"/>
                <w:szCs w:val="20"/>
                <w:lang w:val="en-GB" w:eastAsia="en-GB"/>
              </w:rPr>
              <w:pict>
                <v:shape id="_x0000_s1089" type="#_x0000_t202" style="position:absolute;left:0;text-align:left;margin-left:193.4pt;margin-top:-.45pt;width:15.85pt;height:10.3pt;z-index:251707392">
                  <v:textbox style="mso-next-textbox:#_x0000_s1089">
                    <w:txbxContent>
                      <w:p w:rsidR="0036627C" w:rsidRDefault="0036627C" w:rsidP="0036627C"/>
                    </w:txbxContent>
                  </v:textbox>
                </v:shape>
              </w:pict>
            </w:r>
            <w:r w:rsidRPr="0036627C">
              <w:rPr>
                <w:sz w:val="20"/>
                <w:szCs w:val="20"/>
                <w:lang w:val="id-ID" w:eastAsia="id-ID"/>
              </w:rPr>
              <w:tab/>
            </w:r>
            <w:r w:rsidRPr="0036627C">
              <w:rPr>
                <w:sz w:val="20"/>
                <w:szCs w:val="20"/>
                <w:lang w:val="id-ID" w:eastAsia="id-ID"/>
              </w:rPr>
              <w:tab/>
            </w:r>
            <w:r w:rsidRPr="0036627C">
              <w:rPr>
                <w:sz w:val="20"/>
                <w:szCs w:val="20"/>
                <w:lang w:val="id-ID" w:eastAsia="id-ID"/>
              </w:rPr>
              <w:tab/>
              <w:t>Kejang</w:t>
            </w:r>
            <w:r w:rsidRPr="0036627C">
              <w:rPr>
                <w:sz w:val="20"/>
                <w:szCs w:val="20"/>
                <w:lang w:val="id-ID" w:eastAsia="id-ID"/>
              </w:rPr>
              <w:tab/>
            </w:r>
            <w:r w:rsidRPr="0036627C">
              <w:rPr>
                <w:sz w:val="20"/>
                <w:szCs w:val="20"/>
                <w:lang w:val="id-ID" w:eastAsia="id-ID"/>
              </w:rPr>
              <w:tab/>
            </w:r>
            <w:r w:rsidRPr="0036627C">
              <w:rPr>
                <w:sz w:val="20"/>
                <w:szCs w:val="20"/>
                <w:lang w:val="id-ID" w:eastAsia="id-ID"/>
              </w:rPr>
              <w:tab/>
              <w:t>Mencong</w:t>
            </w:r>
          </w:p>
          <w:p w:rsidR="0036627C" w:rsidRPr="0036627C" w:rsidRDefault="0036627C" w:rsidP="0036627C">
            <w:pPr>
              <w:ind w:left="317"/>
              <w:contextualSpacing/>
              <w:rPr>
                <w:sz w:val="20"/>
                <w:szCs w:val="20"/>
                <w:lang w:val="id-ID" w:eastAsia="id-ID"/>
              </w:rPr>
            </w:pPr>
          </w:p>
          <w:p w:rsidR="0036627C" w:rsidRPr="0036627C" w:rsidRDefault="0036627C" w:rsidP="0036627C">
            <w:pPr>
              <w:ind w:left="317"/>
              <w:contextualSpacing/>
              <w:rPr>
                <w:sz w:val="20"/>
                <w:szCs w:val="20"/>
                <w:lang w:val="id-ID" w:eastAsia="id-ID"/>
              </w:rPr>
            </w:pPr>
            <w:r w:rsidRPr="0036627C">
              <w:rPr>
                <w:sz w:val="20"/>
                <w:szCs w:val="20"/>
                <w:lang w:val="id-ID" w:eastAsia="id-ID"/>
              </w:rPr>
              <w:t>Tak ada kordinasi Aphasia</w:t>
            </w:r>
          </w:p>
          <w:p w:rsidR="0036627C" w:rsidRPr="0036627C" w:rsidRDefault="0036627C" w:rsidP="0036627C">
            <w:pPr>
              <w:ind w:left="317"/>
              <w:contextualSpacing/>
              <w:rPr>
                <w:sz w:val="20"/>
                <w:szCs w:val="20"/>
                <w:lang w:val="id-ID" w:eastAsia="id-ID"/>
              </w:rPr>
            </w:pPr>
            <w:r w:rsidRPr="0036627C">
              <w:rPr>
                <w:noProof/>
                <w:sz w:val="20"/>
                <w:szCs w:val="20"/>
                <w:lang w:val="en-GB" w:eastAsia="en-GB"/>
              </w:rPr>
              <w:pict>
                <v:shape id="_x0000_s1090" type="#_x0000_t202" style="position:absolute;left:0;text-align:left;margin-left:120.55pt;margin-top:.7pt;width:15.85pt;height:10.3pt;z-index:251708416">
                  <v:textbox style="mso-next-textbox:#_x0000_s1090">
                    <w:txbxContent>
                      <w:p w:rsidR="0036627C" w:rsidRDefault="0036627C" w:rsidP="0036627C"/>
                    </w:txbxContent>
                  </v:textbox>
                </v:shape>
              </w:pict>
            </w:r>
            <w:r w:rsidRPr="0036627C">
              <w:rPr>
                <w:noProof/>
                <w:sz w:val="20"/>
                <w:szCs w:val="20"/>
                <w:lang w:val="en-GB" w:eastAsia="en-GB"/>
              </w:rPr>
              <w:pict>
                <v:shape id="_x0000_s1091" type="#_x0000_t202" style="position:absolute;left:0;text-align:left;margin-left:193.4pt;margin-top:1.45pt;width:15.85pt;height:10.3pt;z-index:251709440">
                  <v:textbox style="mso-next-textbox:#_x0000_s1091">
                    <w:txbxContent>
                      <w:p w:rsidR="0036627C" w:rsidRDefault="0036627C" w:rsidP="0036627C"/>
                    </w:txbxContent>
                  </v:textbox>
                </v:shape>
              </w:pict>
            </w:r>
            <w:r w:rsidRPr="0036627C">
              <w:rPr>
                <w:sz w:val="20"/>
                <w:szCs w:val="20"/>
                <w:lang w:val="id-ID" w:eastAsia="id-ID"/>
              </w:rPr>
              <w:t xml:space="preserve">Parase di . . . . . . . . </w:t>
            </w:r>
            <w:r w:rsidRPr="0036627C">
              <w:rPr>
                <w:sz w:val="20"/>
                <w:szCs w:val="20"/>
                <w:lang w:val="id-ID" w:eastAsia="id-ID"/>
              </w:rPr>
              <w:tab/>
            </w:r>
            <w:r w:rsidRPr="0036627C">
              <w:rPr>
                <w:sz w:val="20"/>
                <w:szCs w:val="20"/>
                <w:lang w:val="id-ID" w:eastAsia="id-ID"/>
              </w:rPr>
              <w:tab/>
              <w:t>Kanan</w:t>
            </w:r>
            <w:r w:rsidRPr="0036627C">
              <w:rPr>
                <w:sz w:val="20"/>
                <w:szCs w:val="20"/>
                <w:lang w:val="id-ID" w:eastAsia="id-ID"/>
              </w:rPr>
              <w:tab/>
            </w:r>
            <w:r w:rsidRPr="0036627C">
              <w:rPr>
                <w:sz w:val="20"/>
                <w:szCs w:val="20"/>
                <w:lang w:val="id-ID" w:eastAsia="id-ID"/>
              </w:rPr>
              <w:tab/>
              <w:t>Kiri</w:t>
            </w:r>
          </w:p>
          <w:p w:rsidR="0036627C" w:rsidRPr="0036627C" w:rsidRDefault="0036627C" w:rsidP="0036627C">
            <w:pPr>
              <w:ind w:left="317"/>
              <w:contextualSpacing/>
              <w:rPr>
                <w:sz w:val="20"/>
                <w:szCs w:val="20"/>
                <w:lang w:val="id-ID" w:eastAsia="id-ID"/>
              </w:rPr>
            </w:pPr>
            <w:r w:rsidRPr="0036627C">
              <w:rPr>
                <w:noProof/>
                <w:sz w:val="20"/>
                <w:szCs w:val="20"/>
                <w:lang w:val="en-GB" w:eastAsia="en-GB"/>
              </w:rPr>
              <w:pict>
                <v:shape id="_x0000_s1092" type="#_x0000_t202" style="position:absolute;left:0;text-align:left;margin-left:193.4pt;margin-top:.6pt;width:15.85pt;height:10.3pt;z-index:251710464">
                  <v:textbox style="mso-next-textbox:#_x0000_s1092">
                    <w:txbxContent>
                      <w:p w:rsidR="0036627C" w:rsidRDefault="0036627C" w:rsidP="0036627C"/>
                    </w:txbxContent>
                  </v:textbox>
                </v:shape>
              </w:pict>
            </w:r>
            <w:r w:rsidRPr="0036627C">
              <w:rPr>
                <w:noProof/>
                <w:sz w:val="20"/>
                <w:szCs w:val="20"/>
                <w:lang w:val="en-GB" w:eastAsia="en-GB"/>
              </w:rPr>
              <w:pict>
                <v:shape id="_x0000_s1093" type="#_x0000_t202" style="position:absolute;left:0;text-align:left;margin-left:120.55pt;margin-top:.6pt;width:15.85pt;height:10.3pt;z-index:251711488">
                  <v:textbox style="mso-next-textbox:#_x0000_s1093">
                    <w:txbxContent>
                      <w:p w:rsidR="0036627C" w:rsidRDefault="0036627C" w:rsidP="0036627C"/>
                    </w:txbxContent>
                  </v:textbox>
                </v:shape>
              </w:pict>
            </w:r>
            <w:r w:rsidRPr="0036627C">
              <w:rPr>
                <w:sz w:val="20"/>
                <w:szCs w:val="20"/>
                <w:lang w:val="id-ID" w:eastAsia="id-ID"/>
              </w:rPr>
              <w:t>Plegi di . . . . . . . . . .</w:t>
            </w:r>
            <w:r w:rsidRPr="0036627C">
              <w:rPr>
                <w:sz w:val="20"/>
                <w:szCs w:val="20"/>
                <w:lang w:val="id-ID" w:eastAsia="id-ID"/>
              </w:rPr>
              <w:tab/>
            </w:r>
            <w:r w:rsidRPr="0036627C">
              <w:rPr>
                <w:sz w:val="20"/>
                <w:szCs w:val="20"/>
                <w:lang w:val="id-ID" w:eastAsia="id-ID"/>
              </w:rPr>
              <w:tab/>
              <w:t>Kanan</w:t>
            </w:r>
            <w:r w:rsidRPr="0036627C">
              <w:rPr>
                <w:sz w:val="20"/>
                <w:szCs w:val="20"/>
                <w:lang w:val="id-ID" w:eastAsia="id-ID"/>
              </w:rPr>
              <w:tab/>
            </w:r>
            <w:r w:rsidRPr="0036627C">
              <w:rPr>
                <w:sz w:val="20"/>
                <w:szCs w:val="20"/>
                <w:lang w:val="id-ID" w:eastAsia="id-ID"/>
              </w:rPr>
              <w:tab/>
              <w:t>Kiri</w:t>
            </w:r>
          </w:p>
          <w:p w:rsidR="0036627C" w:rsidRPr="0036627C" w:rsidRDefault="0036627C" w:rsidP="0036627C">
            <w:pPr>
              <w:ind w:left="317"/>
              <w:contextualSpacing/>
              <w:rPr>
                <w:sz w:val="6"/>
                <w:szCs w:val="6"/>
                <w:lang w:val="id-ID" w:eastAsia="id-ID"/>
              </w:rPr>
            </w:pPr>
          </w:p>
          <w:p w:rsidR="0036627C" w:rsidRPr="0036627C" w:rsidRDefault="0036627C" w:rsidP="0036627C">
            <w:pPr>
              <w:contextualSpacing/>
              <w:rPr>
                <w:sz w:val="20"/>
                <w:szCs w:val="20"/>
                <w:lang w:val="id-ID" w:eastAsia="id-ID"/>
              </w:rPr>
            </w:pPr>
            <w:r w:rsidRPr="0036627C">
              <w:rPr>
                <w:sz w:val="20"/>
                <w:szCs w:val="20"/>
                <w:lang w:val="id-ID" w:eastAsia="id-ID"/>
              </w:rPr>
              <w:t xml:space="preserve">      Keluhan lain : . . . . . . . . . . . . . . . . . . . . . . . . . . . . . . . . . .</w:t>
            </w:r>
          </w:p>
          <w:p w:rsidR="0036627C" w:rsidRPr="0036627C" w:rsidRDefault="0036627C" w:rsidP="0036627C">
            <w:pPr>
              <w:rPr>
                <w:b/>
                <w:bCs/>
                <w:sz w:val="20"/>
                <w:szCs w:val="20"/>
                <w:lang w:val="id-ID" w:eastAsia="id-ID"/>
              </w:rPr>
            </w:pPr>
            <w:r w:rsidRPr="0036627C">
              <w:rPr>
                <w:b/>
                <w:bCs/>
                <w:sz w:val="20"/>
                <w:szCs w:val="20"/>
                <w:lang w:val="id-ID" w:eastAsia="id-ID"/>
              </w:rPr>
              <w:t>Masalah keperawatan</w:t>
            </w:r>
          </w:p>
          <w:p w:rsidR="0036627C" w:rsidRPr="0036627C" w:rsidRDefault="0036627C" w:rsidP="0036627C">
            <w:pPr>
              <w:spacing w:before="60" w:after="60"/>
              <w:rPr>
                <w:sz w:val="20"/>
                <w:szCs w:val="20"/>
                <w:lang w:val="id-ID" w:eastAsia="id-ID"/>
              </w:rPr>
            </w:pPr>
            <w:r w:rsidRPr="0036627C">
              <w:rPr>
                <w:noProof/>
                <w:sz w:val="20"/>
                <w:szCs w:val="20"/>
                <w:lang w:val="id-ID" w:eastAsia="id-ID"/>
              </w:rPr>
              <w:pict>
                <v:shape id="_x0000_s1094" type="#_x0000_t202" style="position:absolute;margin-left:12.95pt;margin-top:2.75pt;width:15.85pt;height:10.3pt;z-index:251712512">
                  <v:textbox style="mso-next-textbox:#_x0000_s1094">
                    <w:txbxContent>
                      <w:p w:rsidR="0036627C" w:rsidRDefault="0036627C" w:rsidP="0036627C"/>
                    </w:txbxContent>
                  </v:textbox>
                </v:shape>
              </w:pict>
            </w:r>
            <w:r w:rsidRPr="0036627C">
              <w:rPr>
                <w:sz w:val="20"/>
                <w:szCs w:val="20"/>
                <w:lang w:val="id-ID" w:eastAsia="id-ID"/>
              </w:rPr>
              <w:tab/>
              <w:t>Penurunan kesadaran</w:t>
            </w:r>
          </w:p>
          <w:p w:rsidR="0036627C" w:rsidRPr="0036627C" w:rsidRDefault="0036627C" w:rsidP="0036627C">
            <w:pPr>
              <w:spacing w:before="60" w:after="60"/>
              <w:rPr>
                <w:sz w:val="20"/>
                <w:szCs w:val="20"/>
                <w:lang w:val="id-ID" w:eastAsia="id-ID"/>
              </w:rPr>
            </w:pPr>
            <w:r w:rsidRPr="0036627C">
              <w:rPr>
                <w:noProof/>
                <w:sz w:val="20"/>
                <w:szCs w:val="20"/>
                <w:lang w:val="id-ID" w:eastAsia="id-ID"/>
              </w:rPr>
              <w:pict>
                <v:shape id="_x0000_s1095" type="#_x0000_t202" style="position:absolute;margin-left:12.3pt;margin-top:.85pt;width:15.85pt;height:10.3pt;z-index:251713536">
                  <v:textbox style="mso-next-textbox:#_x0000_s1095">
                    <w:txbxContent>
                      <w:p w:rsidR="0036627C" w:rsidRDefault="0036627C" w:rsidP="0036627C"/>
                    </w:txbxContent>
                  </v:textbox>
                </v:shape>
              </w:pict>
            </w:r>
            <w:r w:rsidRPr="0036627C">
              <w:rPr>
                <w:sz w:val="20"/>
                <w:szCs w:val="20"/>
                <w:lang w:val="id-ID" w:eastAsia="id-ID"/>
              </w:rPr>
              <w:tab/>
              <w:t>Gangguan koordinasi</w:t>
            </w:r>
          </w:p>
          <w:p w:rsidR="0036627C" w:rsidRPr="0036627C" w:rsidRDefault="0036627C" w:rsidP="0036627C">
            <w:pPr>
              <w:spacing w:before="60" w:after="60"/>
              <w:rPr>
                <w:sz w:val="20"/>
                <w:szCs w:val="20"/>
                <w:lang w:val="id-ID" w:eastAsia="id-ID"/>
              </w:rPr>
            </w:pPr>
            <w:r w:rsidRPr="0036627C">
              <w:rPr>
                <w:noProof/>
                <w:sz w:val="20"/>
                <w:szCs w:val="20"/>
                <w:lang w:val="id-ID" w:eastAsia="id-ID"/>
              </w:rPr>
              <w:pict>
                <v:shape id="_x0000_s1096" type="#_x0000_t202" style="position:absolute;margin-left:12.3pt;margin-top:1pt;width:15.85pt;height:10.3pt;z-index:251714560">
                  <v:textbox style="mso-next-textbox:#_x0000_s1096">
                    <w:txbxContent>
                      <w:p w:rsidR="0036627C" w:rsidRDefault="0036627C" w:rsidP="0036627C"/>
                    </w:txbxContent>
                  </v:textbox>
                </v:shape>
              </w:pict>
            </w:r>
            <w:r w:rsidRPr="0036627C">
              <w:rPr>
                <w:sz w:val="20"/>
                <w:szCs w:val="20"/>
                <w:lang w:val="id-ID" w:eastAsia="id-ID"/>
              </w:rPr>
              <w:tab/>
              <w:t>Gangguan  mobilisasi fisik</w:t>
            </w:r>
          </w:p>
          <w:p w:rsidR="0036627C" w:rsidRPr="0036627C" w:rsidRDefault="0036627C" w:rsidP="0036627C">
            <w:pPr>
              <w:spacing w:before="60" w:after="60"/>
              <w:rPr>
                <w:sz w:val="20"/>
                <w:szCs w:val="20"/>
                <w:lang w:val="id-ID" w:eastAsia="id-ID"/>
              </w:rPr>
            </w:pPr>
            <w:r w:rsidRPr="0036627C">
              <w:rPr>
                <w:noProof/>
                <w:sz w:val="20"/>
                <w:szCs w:val="20"/>
                <w:lang w:val="id-ID" w:eastAsia="id-ID"/>
              </w:rPr>
              <w:pict>
                <v:shape id="_x0000_s1097" type="#_x0000_t202" style="position:absolute;margin-left:12.3pt;margin-top:1.05pt;width:15.85pt;height:10.3pt;z-index:251715584">
                  <v:textbox style="mso-next-textbox:#_x0000_s1097">
                    <w:txbxContent>
                      <w:p w:rsidR="0036627C" w:rsidRDefault="0036627C" w:rsidP="0036627C"/>
                    </w:txbxContent>
                  </v:textbox>
                </v:shape>
              </w:pict>
            </w:r>
            <w:r w:rsidRPr="0036627C">
              <w:rPr>
                <w:sz w:val="20"/>
                <w:szCs w:val="20"/>
                <w:lang w:val="id-ID" w:eastAsia="id-ID"/>
              </w:rPr>
              <w:tab/>
              <w:t>Gangguan perfusi jaringan cerebral</w:t>
            </w:r>
          </w:p>
          <w:p w:rsidR="0036627C" w:rsidRPr="0036627C" w:rsidRDefault="0036627C" w:rsidP="0036627C">
            <w:pPr>
              <w:spacing w:before="60" w:after="60"/>
              <w:rPr>
                <w:sz w:val="20"/>
                <w:szCs w:val="20"/>
                <w:lang w:val="id-ID" w:eastAsia="id-ID"/>
              </w:rPr>
            </w:pPr>
            <w:r w:rsidRPr="0036627C">
              <w:rPr>
                <w:noProof/>
                <w:sz w:val="20"/>
                <w:szCs w:val="20"/>
                <w:lang w:val="id-ID" w:eastAsia="id-ID"/>
              </w:rPr>
              <w:pict>
                <v:shape id="_x0000_s1100" type="#_x0000_t202" style="position:absolute;margin-left:12.65pt;margin-top:1.75pt;width:15.85pt;height:10.3pt;z-index:251718656">
                  <v:textbox style="mso-next-textbox:#_x0000_s1100">
                    <w:txbxContent>
                      <w:p w:rsidR="0036627C" w:rsidRDefault="0036627C" w:rsidP="0036627C"/>
                    </w:txbxContent>
                  </v:textbox>
                </v:shape>
              </w:pict>
            </w:r>
            <w:r w:rsidRPr="0036627C">
              <w:rPr>
                <w:sz w:val="20"/>
                <w:szCs w:val="20"/>
                <w:lang w:val="id-ID" w:eastAsia="id-ID"/>
              </w:rPr>
              <w:t xml:space="preserve">              PK. Hipertensi</w:t>
            </w:r>
          </w:p>
          <w:p w:rsidR="0036627C" w:rsidRPr="0036627C" w:rsidRDefault="0036627C" w:rsidP="0036627C">
            <w:pPr>
              <w:spacing w:before="60" w:after="60"/>
              <w:rPr>
                <w:sz w:val="20"/>
                <w:szCs w:val="20"/>
                <w:lang w:val="id-ID" w:eastAsia="id-ID"/>
              </w:rPr>
            </w:pPr>
            <w:r w:rsidRPr="0036627C">
              <w:rPr>
                <w:noProof/>
                <w:sz w:val="20"/>
                <w:szCs w:val="20"/>
                <w:lang w:val="id-ID" w:eastAsia="id-ID"/>
              </w:rPr>
              <w:pict>
                <v:shape id="_x0000_s1098" type="#_x0000_t202" style="position:absolute;margin-left:12.3pt;margin-top:1.45pt;width:15.85pt;height:10.3pt;z-index:251716608">
                  <v:textbox style="mso-next-textbox:#_x0000_s1098">
                    <w:txbxContent>
                      <w:p w:rsidR="0036627C" w:rsidRDefault="0036627C" w:rsidP="0036627C"/>
                    </w:txbxContent>
                  </v:textbox>
                </v:shape>
              </w:pict>
            </w:r>
            <w:r w:rsidRPr="0036627C">
              <w:rPr>
                <w:sz w:val="20"/>
                <w:szCs w:val="20"/>
                <w:lang w:val="id-ID" w:eastAsia="id-ID"/>
              </w:rPr>
              <w:tab/>
              <w:t>Defisit Perawatan diri ADL</w:t>
            </w:r>
          </w:p>
          <w:p w:rsidR="0036627C" w:rsidRPr="0036627C" w:rsidRDefault="0036627C" w:rsidP="0036627C">
            <w:pPr>
              <w:spacing w:before="60" w:after="60"/>
              <w:contextualSpacing/>
              <w:rPr>
                <w:b/>
                <w:bCs/>
                <w:sz w:val="20"/>
                <w:szCs w:val="20"/>
                <w:lang w:val="id-ID" w:eastAsia="id-ID"/>
              </w:rPr>
            </w:pPr>
            <w:r w:rsidRPr="0036627C">
              <w:rPr>
                <w:noProof/>
                <w:sz w:val="20"/>
                <w:szCs w:val="20"/>
                <w:lang w:val="en-GB" w:eastAsia="en-GB"/>
              </w:rPr>
              <w:pict>
                <v:shape id="_x0000_s1099" type="#_x0000_t202" style="position:absolute;margin-left:12.3pt;margin-top:.3pt;width:15.85pt;height:10.3pt;z-index:251717632">
                  <v:textbox style="mso-next-textbox:#_x0000_s1099">
                    <w:txbxContent>
                      <w:p w:rsidR="0036627C" w:rsidRDefault="0036627C" w:rsidP="0036627C"/>
                    </w:txbxContent>
                  </v:textbox>
                </v:shape>
              </w:pict>
            </w:r>
            <w:r w:rsidRPr="0036627C">
              <w:rPr>
                <w:sz w:val="20"/>
                <w:szCs w:val="20"/>
                <w:lang w:val="id-ID" w:eastAsia="id-ID"/>
              </w:rPr>
              <w:tab/>
              <w:t>Lain-lain :  . . . . . . . . . . . . . . . . . . . . . . . . . . . . . . . . . . . . . . . . . . . . . . . . . . . . . . . . . . . . . . . . . . . . . . . . . . . . . . . . . . . . . . . .</w:t>
            </w:r>
          </w:p>
        </w:tc>
      </w:tr>
      <w:tr w:rsidR="0036627C" w:rsidRPr="0036627C" w:rsidTr="0036627C">
        <w:tc>
          <w:tcPr>
            <w:tcW w:w="9356" w:type="dxa"/>
            <w:gridSpan w:val="2"/>
          </w:tcPr>
          <w:p w:rsidR="0036627C" w:rsidRPr="0036627C" w:rsidRDefault="0036627C" w:rsidP="00E80EA3">
            <w:pPr>
              <w:numPr>
                <w:ilvl w:val="0"/>
                <w:numId w:val="38"/>
              </w:numPr>
              <w:spacing w:line="276" w:lineRule="auto"/>
              <w:rPr>
                <w:b/>
                <w:bCs/>
                <w:sz w:val="20"/>
                <w:szCs w:val="20"/>
                <w:lang w:val="id-ID" w:eastAsia="id-ID"/>
              </w:rPr>
            </w:pPr>
            <w:r w:rsidRPr="0036627C">
              <w:rPr>
                <w:b/>
                <w:bCs/>
                <w:sz w:val="20"/>
                <w:szCs w:val="20"/>
                <w:lang w:val="id-ID" w:eastAsia="id-ID"/>
              </w:rPr>
              <w:t>Sitem Integumen</w:t>
            </w:r>
          </w:p>
          <w:p w:rsidR="0036627C" w:rsidRPr="0036627C" w:rsidRDefault="0036627C" w:rsidP="0036627C">
            <w:pPr>
              <w:spacing w:before="60" w:after="60"/>
              <w:ind w:left="318"/>
              <w:contextualSpacing/>
              <w:rPr>
                <w:sz w:val="20"/>
                <w:szCs w:val="20"/>
                <w:lang w:val="id-ID" w:eastAsia="id-ID"/>
              </w:rPr>
            </w:pPr>
            <w:r w:rsidRPr="0036627C">
              <w:rPr>
                <w:noProof/>
                <w:lang w:val="en-GB" w:eastAsia="en-GB"/>
              </w:rPr>
              <w:pict>
                <v:shape id="_x0000_s1104" type="#_x0000_t202" style="position:absolute;left:0;text-align:left;margin-left:371.6pt;margin-top:3.6pt;width:15.85pt;height:10.3pt;z-index:251722752">
                  <v:textbox style="mso-next-textbox:#_x0000_s1104">
                    <w:txbxContent>
                      <w:p w:rsidR="0036627C" w:rsidRPr="00815FA2" w:rsidRDefault="0036627C" w:rsidP="0036627C">
                        <w:r>
                          <w:t xml:space="preserve"> </w:t>
                        </w:r>
                      </w:p>
                    </w:txbxContent>
                  </v:textbox>
                </v:shape>
              </w:pict>
            </w:r>
            <w:r w:rsidRPr="0036627C">
              <w:rPr>
                <w:noProof/>
                <w:lang w:val="en-GB" w:eastAsia="en-GB"/>
              </w:rPr>
              <w:pict>
                <v:shape id="_x0000_s1105" type="#_x0000_t202" style="position:absolute;left:0;text-align:left;margin-left:296.25pt;margin-top:3.7pt;width:15.85pt;height:10.3pt;z-index:251723776">
                  <v:textbox style="mso-next-textbox:#_x0000_s1105">
                    <w:txbxContent>
                      <w:p w:rsidR="0036627C" w:rsidRDefault="0036627C" w:rsidP="0036627C"/>
                    </w:txbxContent>
                  </v:textbox>
                </v:shape>
              </w:pict>
            </w:r>
            <w:r w:rsidRPr="0036627C">
              <w:rPr>
                <w:noProof/>
                <w:lang w:val="en-GB" w:eastAsia="en-GB"/>
              </w:rPr>
              <w:pict>
                <v:shape id="_x0000_s1106" type="#_x0000_t202" style="position:absolute;left:0;text-align:left;margin-left:233.6pt;margin-top:4pt;width:15.85pt;height:10.3pt;z-index:251724800">
                  <v:textbox style="mso-next-textbox:#_x0000_s1106">
                    <w:txbxContent>
                      <w:p w:rsidR="0036627C" w:rsidRDefault="0036627C" w:rsidP="0036627C"/>
                    </w:txbxContent>
                  </v:textbox>
                </v:shape>
              </w:pict>
            </w:r>
            <w:r w:rsidRPr="0036627C">
              <w:rPr>
                <w:noProof/>
                <w:lang w:val="en-GB" w:eastAsia="en-GB"/>
              </w:rPr>
              <w:pict>
                <v:shape id="_x0000_s1102" type="#_x0000_t202" style="position:absolute;left:0;text-align:left;margin-left:98.95pt;margin-top:3.55pt;width:15.85pt;height:10.3pt;z-index:251720704">
                  <v:textbox style="mso-next-textbox:#_x0000_s1102">
                    <w:txbxContent>
                      <w:p w:rsidR="0036627C" w:rsidRDefault="0036627C" w:rsidP="0036627C"/>
                    </w:txbxContent>
                  </v:textbox>
                </v:shape>
              </w:pict>
            </w:r>
            <w:r w:rsidRPr="0036627C">
              <w:rPr>
                <w:noProof/>
                <w:lang w:val="en-GB" w:eastAsia="en-GB"/>
              </w:rPr>
              <w:pict>
                <v:shape id="_x0000_s1103" type="#_x0000_t202" style="position:absolute;left:0;text-align:left;margin-left:17.75pt;margin-top:3.2pt;width:15.85pt;height:10.3pt;z-index:251721728">
                  <v:textbox style="mso-next-textbox:#_x0000_s1103">
                    <w:txbxContent>
                      <w:p w:rsidR="0036627C" w:rsidRDefault="0036627C" w:rsidP="0036627C"/>
                    </w:txbxContent>
                  </v:textbox>
                </v:shape>
              </w:pict>
            </w:r>
            <w:r w:rsidRPr="0036627C">
              <w:rPr>
                <w:noProof/>
                <w:lang w:val="en-GB" w:eastAsia="en-GB"/>
              </w:rPr>
              <w:pict>
                <v:shape id="_x0000_s1101" type="#_x0000_t202" style="position:absolute;left:0;text-align:left;margin-left:161.7pt;margin-top:3.15pt;width:15.85pt;height:10.3pt;z-index:251719680">
                  <v:textbox style="mso-next-textbox:#_x0000_s1101">
                    <w:txbxContent>
                      <w:p w:rsidR="0036627C" w:rsidRDefault="0036627C" w:rsidP="0036627C"/>
                    </w:txbxContent>
                  </v:textbox>
                </v:shape>
              </w:pict>
            </w:r>
            <w:r w:rsidRPr="0036627C">
              <w:rPr>
                <w:sz w:val="20"/>
                <w:szCs w:val="20"/>
                <w:lang w:val="id-ID" w:eastAsia="id-ID"/>
              </w:rPr>
              <w:tab/>
              <w:t>Kemerahan</w:t>
            </w:r>
            <w:r w:rsidRPr="0036627C">
              <w:rPr>
                <w:sz w:val="20"/>
                <w:szCs w:val="20"/>
                <w:lang w:val="id-ID" w:eastAsia="id-ID"/>
              </w:rPr>
              <w:tab/>
              <w:t xml:space="preserve">    Pucat</w:t>
            </w:r>
            <w:r w:rsidRPr="0036627C">
              <w:rPr>
                <w:sz w:val="20"/>
                <w:szCs w:val="20"/>
                <w:lang w:val="id-ID" w:eastAsia="id-ID"/>
              </w:rPr>
              <w:tab/>
              <w:t xml:space="preserve">               Sianosis               Kering</w:t>
            </w:r>
            <w:r w:rsidRPr="0036627C">
              <w:rPr>
                <w:sz w:val="20"/>
                <w:szCs w:val="20"/>
                <w:lang w:val="id-ID" w:eastAsia="id-ID"/>
              </w:rPr>
              <w:tab/>
              <w:t xml:space="preserve">           Lembab</w:t>
            </w:r>
            <w:r w:rsidRPr="0036627C">
              <w:rPr>
                <w:sz w:val="20"/>
                <w:szCs w:val="20"/>
                <w:lang w:val="id-ID" w:eastAsia="id-ID"/>
              </w:rPr>
              <w:tab/>
              <w:t xml:space="preserve">            Gatal</w:t>
            </w:r>
          </w:p>
          <w:p w:rsidR="0036627C" w:rsidRPr="0036627C" w:rsidRDefault="0036627C" w:rsidP="0036627C">
            <w:pPr>
              <w:spacing w:before="60" w:after="60"/>
              <w:ind w:left="318"/>
              <w:contextualSpacing/>
              <w:rPr>
                <w:sz w:val="20"/>
                <w:szCs w:val="20"/>
                <w:lang w:val="id-ID" w:eastAsia="id-ID"/>
              </w:rPr>
            </w:pPr>
            <w:r w:rsidRPr="0036627C">
              <w:rPr>
                <w:noProof/>
                <w:sz w:val="20"/>
                <w:szCs w:val="20"/>
                <w:lang w:val="en-GB" w:eastAsia="en-GB"/>
              </w:rPr>
              <w:pict>
                <v:shape id="_x0000_s1108" type="#_x0000_t202" style="position:absolute;left:0;text-align:left;margin-left:130.8pt;margin-top:14.1pt;width:15.85pt;height:10.3pt;z-index:251726848">
                  <v:textbox style="mso-next-textbox:#_x0000_s1108">
                    <w:txbxContent>
                      <w:p w:rsidR="0036627C" w:rsidRDefault="0036627C" w:rsidP="0036627C"/>
                    </w:txbxContent>
                  </v:textbox>
                </v:shape>
              </w:pict>
            </w:r>
            <w:r w:rsidRPr="0036627C">
              <w:rPr>
                <w:noProof/>
                <w:sz w:val="20"/>
                <w:szCs w:val="20"/>
                <w:lang w:val="en-GB" w:eastAsia="en-GB"/>
              </w:rPr>
              <w:pict>
                <v:shape id="_x0000_s1107" type="#_x0000_t202" style="position:absolute;left:0;text-align:left;margin-left:17.65pt;margin-top:-.3pt;width:15.85pt;height:10.3pt;z-index:251725824">
                  <v:textbox style="mso-next-textbox:#_x0000_s1107">
                    <w:txbxContent>
                      <w:p w:rsidR="0036627C" w:rsidRDefault="0036627C" w:rsidP="0036627C"/>
                    </w:txbxContent>
                  </v:textbox>
                </v:shape>
              </w:pict>
            </w:r>
            <w:r w:rsidRPr="0036627C">
              <w:rPr>
                <w:sz w:val="20"/>
                <w:szCs w:val="20"/>
                <w:lang w:val="id-ID" w:eastAsia="id-ID"/>
              </w:rPr>
              <w:tab/>
              <w:t xml:space="preserve">Luka, pada . . . . . . . . . . . . . . . . . . . . . . . . . . . . . . . . . </w:t>
            </w:r>
          </w:p>
          <w:p w:rsidR="0036627C" w:rsidRPr="0036627C" w:rsidRDefault="0036627C" w:rsidP="0036627C">
            <w:pPr>
              <w:spacing w:before="60" w:after="60"/>
              <w:ind w:left="318"/>
              <w:contextualSpacing/>
              <w:rPr>
                <w:sz w:val="20"/>
                <w:szCs w:val="20"/>
                <w:lang w:val="id-ID" w:eastAsia="id-ID"/>
              </w:rPr>
            </w:pPr>
            <w:r w:rsidRPr="0036627C">
              <w:rPr>
                <w:noProof/>
                <w:sz w:val="20"/>
                <w:szCs w:val="20"/>
                <w:lang w:val="en-GB" w:eastAsia="en-GB"/>
              </w:rPr>
              <w:pict>
                <v:shape id="_x0000_s1111" type="#_x0000_t202" style="position:absolute;left:0;text-align:left;margin-left:16.75pt;margin-top:13.8pt;width:15.85pt;height:10.3pt;z-index:251729920">
                  <v:textbox style="mso-next-textbox:#_x0000_s1111">
                    <w:txbxContent>
                      <w:p w:rsidR="0036627C" w:rsidRDefault="0036627C" w:rsidP="0036627C"/>
                    </w:txbxContent>
                  </v:textbox>
                </v:shape>
              </w:pict>
            </w:r>
            <w:r w:rsidRPr="0036627C">
              <w:rPr>
                <w:noProof/>
                <w:sz w:val="20"/>
                <w:szCs w:val="20"/>
                <w:lang w:val="en-GB" w:eastAsia="en-GB"/>
              </w:rPr>
              <w:pict>
                <v:shape id="_x0000_s1113" type="#_x0000_t202" style="position:absolute;left:0;text-align:left;margin-left:315.2pt;margin-top:.25pt;width:15.85pt;height:10.3pt;z-index:251731968">
                  <v:textbox style="mso-next-textbox:#_x0000_s1113">
                    <w:txbxContent>
                      <w:p w:rsidR="0036627C" w:rsidRDefault="0036627C" w:rsidP="0036627C"/>
                    </w:txbxContent>
                  </v:textbox>
                </v:shape>
              </w:pict>
            </w:r>
            <w:r w:rsidRPr="0036627C">
              <w:rPr>
                <w:noProof/>
                <w:sz w:val="20"/>
                <w:szCs w:val="20"/>
                <w:lang w:val="en-GB" w:eastAsia="en-GB"/>
              </w:rPr>
              <w:pict>
                <v:shape id="_x0000_s1110" type="#_x0000_t202" style="position:absolute;left:0;text-align:left;margin-left:259.25pt;margin-top:.9pt;width:15.85pt;height:10.3pt;z-index:251728896">
                  <v:textbox style="mso-next-textbox:#_x0000_s1110">
                    <w:txbxContent>
                      <w:p w:rsidR="0036627C" w:rsidRPr="00E73CF3" w:rsidRDefault="0036627C" w:rsidP="0036627C">
                        <w:r>
                          <w:t xml:space="preserve">  </w:t>
                        </w:r>
                      </w:p>
                    </w:txbxContent>
                  </v:textbox>
                </v:shape>
              </w:pict>
            </w:r>
            <w:r w:rsidRPr="0036627C">
              <w:rPr>
                <w:noProof/>
                <w:sz w:val="20"/>
                <w:szCs w:val="20"/>
                <w:lang w:val="en-GB" w:eastAsia="en-GB"/>
              </w:rPr>
              <w:pict>
                <v:shape id="_x0000_s1112" type="#_x0000_t202" style="position:absolute;left:0;text-align:left;margin-left:191.65pt;margin-top:.2pt;width:15.85pt;height:10.3pt;z-index:251730944">
                  <v:textbox style="mso-next-textbox:#_x0000_s1112">
                    <w:txbxContent>
                      <w:p w:rsidR="0036627C" w:rsidRDefault="0036627C" w:rsidP="0036627C"/>
                    </w:txbxContent>
                  </v:textbox>
                </v:shape>
              </w:pict>
            </w:r>
            <w:r w:rsidRPr="0036627C">
              <w:rPr>
                <w:noProof/>
                <w:sz w:val="20"/>
                <w:szCs w:val="20"/>
                <w:lang w:val="en-GB" w:eastAsia="en-GB"/>
              </w:rPr>
              <w:pict>
                <v:shape id="_x0000_s1109" type="#_x0000_t202" style="position:absolute;left:0;text-align:left;margin-left:70.7pt;margin-top:-.4pt;width:15.85pt;height:10.3pt;z-index:251727872">
                  <v:textbox style="mso-next-textbox:#_x0000_s1109">
                    <w:txbxContent>
                      <w:p w:rsidR="0036627C" w:rsidRDefault="0036627C" w:rsidP="0036627C"/>
                    </w:txbxContent>
                  </v:textbox>
                </v:shape>
              </w:pict>
            </w:r>
            <w:r w:rsidRPr="0036627C">
              <w:rPr>
                <w:sz w:val="20"/>
                <w:szCs w:val="20"/>
                <w:lang w:val="id-ID" w:eastAsia="id-ID"/>
              </w:rPr>
              <w:t>Turgot kulit :        Baik</w:t>
            </w:r>
            <w:r w:rsidRPr="0036627C">
              <w:rPr>
                <w:sz w:val="20"/>
                <w:szCs w:val="20"/>
                <w:lang w:val="id-ID" w:eastAsia="id-ID"/>
              </w:rPr>
              <w:tab/>
              <w:t xml:space="preserve">  Sedang             Buruk</w:t>
            </w:r>
            <w:r w:rsidRPr="0036627C">
              <w:rPr>
                <w:sz w:val="20"/>
                <w:szCs w:val="20"/>
                <w:lang w:val="id-ID" w:eastAsia="id-ID"/>
              </w:rPr>
              <w:tab/>
              <w:t xml:space="preserve">          Ada                Tidak ada</w:t>
            </w:r>
          </w:p>
          <w:p w:rsidR="0036627C" w:rsidRPr="0036627C" w:rsidRDefault="0036627C" w:rsidP="0036627C">
            <w:pPr>
              <w:ind w:left="317"/>
              <w:contextualSpacing/>
              <w:rPr>
                <w:sz w:val="20"/>
                <w:szCs w:val="20"/>
                <w:lang w:val="id-ID" w:eastAsia="id-ID"/>
              </w:rPr>
            </w:pPr>
            <w:r w:rsidRPr="0036627C">
              <w:rPr>
                <w:sz w:val="20"/>
                <w:szCs w:val="20"/>
                <w:lang w:val="id-ID" w:eastAsia="id-ID"/>
              </w:rPr>
              <w:t xml:space="preserve">        UUK</w:t>
            </w:r>
            <w:r w:rsidRPr="0036627C">
              <w:rPr>
                <w:sz w:val="20"/>
                <w:szCs w:val="20"/>
                <w:lang w:val="id-ID" w:eastAsia="id-ID"/>
              </w:rPr>
              <w:tab/>
            </w:r>
            <w:r w:rsidRPr="0036627C">
              <w:rPr>
                <w:sz w:val="20"/>
                <w:szCs w:val="20"/>
                <w:lang w:val="id-ID" w:eastAsia="id-ID"/>
              </w:rPr>
              <w:tab/>
            </w:r>
            <w:r w:rsidRPr="0036627C">
              <w:rPr>
                <w:sz w:val="20"/>
                <w:szCs w:val="20"/>
                <w:lang w:val="id-ID" w:eastAsia="id-ID"/>
              </w:rPr>
              <w:tab/>
            </w:r>
          </w:p>
          <w:p w:rsidR="0036627C" w:rsidRPr="0036627C" w:rsidRDefault="0036627C" w:rsidP="0036627C">
            <w:pPr>
              <w:ind w:left="317"/>
              <w:contextualSpacing/>
              <w:rPr>
                <w:sz w:val="20"/>
                <w:szCs w:val="20"/>
                <w:lang w:val="id-ID" w:eastAsia="id-ID"/>
              </w:rPr>
            </w:pPr>
            <w:r w:rsidRPr="0036627C">
              <w:rPr>
                <w:sz w:val="20"/>
                <w:szCs w:val="20"/>
                <w:lang w:val="id-ID" w:eastAsia="id-ID"/>
              </w:rPr>
              <w:lastRenderedPageBreak/>
              <w:t>Jenis</w:t>
            </w:r>
            <w:r w:rsidRPr="0036627C">
              <w:rPr>
                <w:sz w:val="20"/>
                <w:szCs w:val="20"/>
                <w:lang w:val="id-ID" w:eastAsia="id-ID"/>
              </w:rPr>
              <w:tab/>
              <w:t xml:space="preserve">              : . . . . . . . . . . . . . . . . . . . . . . . . . . . . . . . . . . . . . . . . . . . . . . . . . . . . . . . . . . . . . . . . . . . . . . . . . . . . . . . . . . . . . . . . . . . </w:t>
            </w:r>
          </w:p>
          <w:p w:rsidR="0036627C" w:rsidRPr="0036627C" w:rsidRDefault="0036627C" w:rsidP="0036627C">
            <w:pPr>
              <w:ind w:left="317"/>
              <w:contextualSpacing/>
              <w:rPr>
                <w:sz w:val="20"/>
                <w:szCs w:val="20"/>
                <w:lang w:val="id-ID" w:eastAsia="id-ID"/>
              </w:rPr>
            </w:pPr>
            <w:r w:rsidRPr="0036627C">
              <w:rPr>
                <w:sz w:val="20"/>
                <w:szCs w:val="20"/>
                <w:lang w:val="id-ID" w:eastAsia="id-ID"/>
              </w:rPr>
              <w:t>Lokasi           : . . . . . . . . . . . . . . . . . . . . . . . . . . . . . . . . . . . . . . . . . . . . . . . . . . . . . . . . . . . . . . . . . . . . . . . . . . . . . . . . . . . . . . . . . . .</w:t>
            </w:r>
          </w:p>
          <w:p w:rsidR="0036627C" w:rsidRPr="0036627C" w:rsidRDefault="0036627C" w:rsidP="0036627C">
            <w:pPr>
              <w:contextualSpacing/>
              <w:rPr>
                <w:sz w:val="20"/>
                <w:szCs w:val="20"/>
                <w:lang w:val="id-ID" w:eastAsia="id-ID"/>
              </w:rPr>
            </w:pPr>
            <w:r w:rsidRPr="0036627C">
              <w:rPr>
                <w:sz w:val="20"/>
                <w:szCs w:val="20"/>
                <w:lang w:val="id-ID" w:eastAsia="id-ID"/>
              </w:rPr>
              <w:t xml:space="preserve">      Keluhan lain  : . . . . . . . . . . . . . . . . . . . . . . . . . . . . . . . . . . . . . . . . . . . . . . . . . . . . . . . . . . . . . . . . . . . . . . . . . . . . . . . . . . . . . . . . . . .</w:t>
            </w:r>
          </w:p>
          <w:p w:rsidR="0036627C" w:rsidRPr="0036627C" w:rsidRDefault="0036627C" w:rsidP="0036627C">
            <w:pPr>
              <w:rPr>
                <w:b/>
                <w:bCs/>
                <w:sz w:val="20"/>
                <w:szCs w:val="20"/>
                <w:lang w:val="id-ID" w:eastAsia="id-ID"/>
              </w:rPr>
            </w:pPr>
            <w:r w:rsidRPr="0036627C">
              <w:rPr>
                <w:b/>
                <w:bCs/>
                <w:sz w:val="20"/>
                <w:szCs w:val="20"/>
                <w:lang w:val="id-ID" w:eastAsia="id-ID"/>
              </w:rPr>
              <w:t xml:space="preserve">      Masalah Keperawatan :</w:t>
            </w:r>
          </w:p>
          <w:p w:rsidR="0036627C" w:rsidRPr="0036627C" w:rsidRDefault="0036627C" w:rsidP="0036627C">
            <w:pPr>
              <w:spacing w:before="60" w:after="60"/>
              <w:rPr>
                <w:sz w:val="20"/>
                <w:szCs w:val="20"/>
                <w:lang w:val="id-ID" w:eastAsia="id-ID"/>
              </w:rPr>
            </w:pPr>
            <w:r w:rsidRPr="0036627C">
              <w:rPr>
                <w:noProof/>
                <w:sz w:val="20"/>
                <w:szCs w:val="20"/>
                <w:lang w:val="id-ID" w:eastAsia="id-ID"/>
              </w:rPr>
              <w:pict>
                <v:shape id="_x0000_s1119" type="#_x0000_t202" style="position:absolute;margin-left:341.75pt;margin-top:3.4pt;width:15.85pt;height:10.3pt;z-index:251738112">
                  <v:textbox style="mso-next-textbox:#_x0000_s1119">
                    <w:txbxContent>
                      <w:p w:rsidR="0036627C" w:rsidRDefault="0036627C" w:rsidP="0036627C"/>
                    </w:txbxContent>
                  </v:textbox>
                </v:shape>
              </w:pict>
            </w:r>
            <w:r w:rsidRPr="0036627C">
              <w:rPr>
                <w:noProof/>
                <w:sz w:val="20"/>
                <w:szCs w:val="20"/>
                <w:lang w:val="id-ID" w:eastAsia="id-ID"/>
              </w:rPr>
              <w:pict>
                <v:shape id="_x0000_s1115" type="#_x0000_t202" style="position:absolute;margin-left:165.95pt;margin-top:3.4pt;width:15.85pt;height:10.3pt;z-index:251734016">
                  <v:textbox style="mso-next-textbox:#_x0000_s1115">
                    <w:txbxContent>
                      <w:p w:rsidR="0036627C" w:rsidRDefault="0036627C" w:rsidP="0036627C"/>
                    </w:txbxContent>
                  </v:textbox>
                </v:shape>
              </w:pict>
            </w:r>
            <w:r w:rsidRPr="0036627C">
              <w:rPr>
                <w:noProof/>
                <w:lang w:val="id-ID" w:eastAsia="id-ID"/>
              </w:rPr>
              <w:pict>
                <v:shape id="_x0000_s1114" type="#_x0000_t202" style="position:absolute;margin-left:17.1pt;margin-top:2.05pt;width:15.85pt;height:10.3pt;z-index:251732992">
                  <v:textbox style="mso-next-textbox:#_x0000_s1114">
                    <w:txbxContent>
                      <w:p w:rsidR="0036627C" w:rsidRDefault="0036627C" w:rsidP="0036627C"/>
                    </w:txbxContent>
                  </v:textbox>
                </v:shape>
              </w:pict>
            </w:r>
            <w:r w:rsidRPr="0036627C">
              <w:rPr>
                <w:lang w:val="id-ID" w:eastAsia="id-ID"/>
              </w:rPr>
              <w:t xml:space="preserve">            </w:t>
            </w:r>
            <w:r w:rsidRPr="0036627C">
              <w:rPr>
                <w:sz w:val="20"/>
                <w:szCs w:val="20"/>
                <w:lang w:val="id-ID" w:eastAsia="id-ID"/>
              </w:rPr>
              <w:t>Gangguan integratis kulit                   Gangguan selaput lender Mulut                    Kerusakan integritas Jaringan</w:t>
            </w:r>
          </w:p>
          <w:p w:rsidR="0036627C" w:rsidRPr="0036627C" w:rsidRDefault="0036627C" w:rsidP="0036627C">
            <w:pPr>
              <w:spacing w:before="60" w:after="60"/>
              <w:rPr>
                <w:sz w:val="20"/>
                <w:szCs w:val="20"/>
                <w:lang w:val="id-ID" w:eastAsia="id-ID"/>
              </w:rPr>
            </w:pPr>
            <w:r w:rsidRPr="0036627C">
              <w:rPr>
                <w:noProof/>
                <w:sz w:val="20"/>
                <w:szCs w:val="20"/>
                <w:lang w:val="id-ID" w:eastAsia="id-ID"/>
              </w:rPr>
              <w:pict>
                <v:shape id="_x0000_s1116" type="#_x0000_t202" style="position:absolute;margin-left:17.35pt;margin-top:1pt;width:15.85pt;height:10.3pt;z-index:251735040">
                  <v:textbox style="mso-next-textbox:#_x0000_s1116">
                    <w:txbxContent>
                      <w:p w:rsidR="0036627C" w:rsidRDefault="0036627C" w:rsidP="0036627C"/>
                    </w:txbxContent>
                  </v:textbox>
                </v:shape>
              </w:pict>
            </w:r>
            <w:r w:rsidRPr="0036627C">
              <w:rPr>
                <w:noProof/>
                <w:sz w:val="20"/>
                <w:szCs w:val="20"/>
                <w:lang w:val="id-ID" w:eastAsia="id-ID"/>
              </w:rPr>
              <w:pict>
                <v:shape id="_x0000_s1117" type="#_x0000_t202" style="position:absolute;margin-left:166.45pt;margin-top:-.05pt;width:15.85pt;height:10.3pt;z-index:251736064">
                  <v:textbox style="mso-next-textbox:#_x0000_s1117">
                    <w:txbxContent>
                      <w:p w:rsidR="0036627C" w:rsidRDefault="0036627C" w:rsidP="0036627C"/>
                    </w:txbxContent>
                  </v:textbox>
                </v:shape>
              </w:pict>
            </w:r>
            <w:r w:rsidRPr="0036627C">
              <w:rPr>
                <w:sz w:val="20"/>
                <w:szCs w:val="20"/>
                <w:lang w:val="id-ID" w:eastAsia="id-ID"/>
              </w:rPr>
              <w:tab/>
              <w:t xml:space="preserve">Decubitus/potensial                            Gangguan perfusi Jaringan parifer </w:t>
            </w:r>
          </w:p>
          <w:p w:rsidR="0036627C" w:rsidRPr="0036627C" w:rsidRDefault="0036627C" w:rsidP="0036627C">
            <w:pPr>
              <w:spacing w:before="60" w:after="60"/>
              <w:contextualSpacing/>
              <w:rPr>
                <w:b/>
                <w:bCs/>
                <w:sz w:val="20"/>
                <w:szCs w:val="20"/>
                <w:lang w:val="id-ID" w:eastAsia="id-ID"/>
              </w:rPr>
            </w:pPr>
            <w:r w:rsidRPr="0036627C">
              <w:rPr>
                <w:noProof/>
                <w:sz w:val="20"/>
                <w:szCs w:val="20"/>
                <w:lang w:val="en-GB" w:eastAsia="en-GB"/>
              </w:rPr>
              <w:pict>
                <v:shape id="_x0000_s1118" type="#_x0000_t202" style="position:absolute;margin-left:17.7pt;margin-top:-.2pt;width:15.85pt;height:10.3pt;z-index:251737088">
                  <v:textbox style="mso-next-textbox:#_x0000_s1118">
                    <w:txbxContent>
                      <w:p w:rsidR="0036627C" w:rsidRDefault="0036627C" w:rsidP="0036627C"/>
                    </w:txbxContent>
                  </v:textbox>
                </v:shape>
              </w:pict>
            </w:r>
            <w:r w:rsidRPr="0036627C">
              <w:rPr>
                <w:sz w:val="20"/>
                <w:szCs w:val="20"/>
                <w:lang w:val="id-ID" w:eastAsia="id-ID"/>
              </w:rPr>
              <w:tab/>
              <w:t>Lain-lain : . . . . . . . . . . . . . . . . . . . . . . . . . . . . . . . . . . .</w:t>
            </w:r>
            <w:r w:rsidRPr="0036627C">
              <w:rPr>
                <w:lang w:val="id-ID" w:eastAsia="id-ID"/>
              </w:rPr>
              <w:t xml:space="preserve"> </w:t>
            </w:r>
            <w:r w:rsidRPr="0036627C">
              <w:rPr>
                <w:sz w:val="20"/>
                <w:szCs w:val="20"/>
                <w:lang w:val="id-ID" w:eastAsia="id-ID"/>
              </w:rPr>
              <w:t xml:space="preserve">. . . . . . . . . . . . . . . . . . . . . . . . . . . . . . . . . . . . . . . . . . . . . . . . . . . . . . . </w:t>
            </w:r>
          </w:p>
        </w:tc>
      </w:tr>
      <w:tr w:rsidR="0036627C" w:rsidRPr="0036627C" w:rsidTr="0036627C">
        <w:tc>
          <w:tcPr>
            <w:tcW w:w="9356" w:type="dxa"/>
            <w:gridSpan w:val="2"/>
          </w:tcPr>
          <w:p w:rsidR="0036627C" w:rsidRPr="0036627C" w:rsidRDefault="0036627C" w:rsidP="00E80EA3">
            <w:pPr>
              <w:numPr>
                <w:ilvl w:val="0"/>
                <w:numId w:val="38"/>
              </w:numPr>
              <w:spacing w:line="276" w:lineRule="auto"/>
              <w:rPr>
                <w:b/>
                <w:bCs/>
                <w:sz w:val="20"/>
                <w:szCs w:val="20"/>
                <w:lang w:val="id-ID" w:eastAsia="id-ID"/>
              </w:rPr>
            </w:pPr>
            <w:r w:rsidRPr="0036627C">
              <w:rPr>
                <w:b/>
                <w:bCs/>
                <w:sz w:val="20"/>
                <w:szCs w:val="20"/>
                <w:lang w:val="id-ID" w:eastAsia="id-ID"/>
              </w:rPr>
              <w:lastRenderedPageBreak/>
              <w:t>System Muskuloskeletal</w:t>
            </w:r>
          </w:p>
          <w:p w:rsidR="0036627C" w:rsidRPr="0036627C" w:rsidRDefault="0036627C" w:rsidP="0036627C">
            <w:pPr>
              <w:spacing w:line="360" w:lineRule="auto"/>
              <w:ind w:left="317"/>
              <w:contextualSpacing/>
              <w:rPr>
                <w:sz w:val="20"/>
                <w:szCs w:val="20"/>
                <w:lang w:val="id-ID" w:eastAsia="id-ID"/>
              </w:rPr>
            </w:pPr>
            <w:r w:rsidRPr="0036627C">
              <w:rPr>
                <w:noProof/>
                <w:sz w:val="20"/>
                <w:szCs w:val="20"/>
                <w:lang w:val="en-GB" w:eastAsia="en-GB"/>
              </w:rPr>
              <w:pict>
                <v:shape id="_x0000_s1120" type="#_x0000_t202" style="position:absolute;left:0;text-align:left;margin-left:15.5pt;margin-top:1.45pt;width:15.85pt;height:10.3pt;z-index:251739136">
                  <v:textbox style="mso-next-textbox:#_x0000_s1120">
                    <w:txbxContent>
                      <w:p w:rsidR="0036627C" w:rsidRDefault="0036627C" w:rsidP="0036627C"/>
                    </w:txbxContent>
                  </v:textbox>
                </v:shape>
              </w:pict>
            </w:r>
            <w:r w:rsidRPr="0036627C">
              <w:rPr>
                <w:sz w:val="20"/>
                <w:szCs w:val="20"/>
                <w:lang w:val="id-ID" w:eastAsia="id-ID"/>
              </w:rPr>
              <w:tab/>
              <w:t>Nyeri otot/tulang, pada : . . . . . . . . . . . . . . . . . . . . . . .</w:t>
            </w:r>
          </w:p>
          <w:p w:rsidR="0036627C" w:rsidRPr="0036627C" w:rsidRDefault="0036627C" w:rsidP="0036627C">
            <w:pPr>
              <w:spacing w:line="360" w:lineRule="auto"/>
              <w:ind w:left="317"/>
              <w:contextualSpacing/>
              <w:rPr>
                <w:sz w:val="20"/>
                <w:szCs w:val="20"/>
                <w:lang w:val="id-ID" w:eastAsia="id-ID"/>
              </w:rPr>
            </w:pPr>
            <w:r w:rsidRPr="0036627C">
              <w:rPr>
                <w:noProof/>
                <w:sz w:val="20"/>
                <w:szCs w:val="20"/>
                <w:lang w:val="en-GB" w:eastAsia="en-GB"/>
              </w:rPr>
              <w:pict>
                <v:shape id="_x0000_s1121" type="#_x0000_t202" style="position:absolute;left:0;text-align:left;margin-left:15.5pt;margin-top:.25pt;width:15.85pt;height:10.3pt;z-index:251740160">
                  <v:textbox style="mso-next-textbox:#_x0000_s1121">
                    <w:txbxContent>
                      <w:p w:rsidR="0036627C" w:rsidRDefault="0036627C" w:rsidP="0036627C"/>
                    </w:txbxContent>
                  </v:textbox>
                </v:shape>
              </w:pict>
            </w:r>
            <w:r w:rsidRPr="0036627C">
              <w:rPr>
                <w:sz w:val="20"/>
                <w:szCs w:val="20"/>
                <w:lang w:val="id-ID" w:eastAsia="id-ID"/>
              </w:rPr>
              <w:tab/>
              <w:t xml:space="preserve">Kaku sendi, pada : . . . . . . . . . . . . . . . . . . . . . . . . . . . . . </w:t>
            </w:r>
          </w:p>
          <w:p w:rsidR="0036627C" w:rsidRPr="0036627C" w:rsidRDefault="0036627C" w:rsidP="0036627C">
            <w:pPr>
              <w:spacing w:line="360" w:lineRule="auto"/>
              <w:ind w:left="317"/>
              <w:contextualSpacing/>
              <w:rPr>
                <w:sz w:val="20"/>
                <w:szCs w:val="20"/>
                <w:lang w:val="id-ID" w:eastAsia="id-ID"/>
              </w:rPr>
            </w:pPr>
            <w:r w:rsidRPr="0036627C">
              <w:rPr>
                <w:noProof/>
                <w:sz w:val="20"/>
                <w:szCs w:val="20"/>
                <w:lang w:val="en-GB" w:eastAsia="en-GB"/>
              </w:rPr>
              <w:pict>
                <v:shape id="_x0000_s1122" type="#_x0000_t202" style="position:absolute;left:0;text-align:left;margin-left:15.5pt;margin-top:.6pt;width:15.85pt;height:10.3pt;z-index:251741184">
                  <v:textbox style="mso-next-textbox:#_x0000_s1122">
                    <w:txbxContent>
                      <w:p w:rsidR="0036627C" w:rsidRDefault="0036627C" w:rsidP="0036627C"/>
                    </w:txbxContent>
                  </v:textbox>
                </v:shape>
              </w:pict>
            </w:r>
            <w:r w:rsidRPr="0036627C">
              <w:rPr>
                <w:sz w:val="20"/>
                <w:szCs w:val="20"/>
                <w:lang w:val="id-ID" w:eastAsia="id-ID"/>
              </w:rPr>
              <w:tab/>
              <w:t xml:space="preserve">Bengkak sendi, pada : . . . . . . . . . . . .  . . . .  . . . . . . .  . . </w:t>
            </w:r>
          </w:p>
          <w:p w:rsidR="0036627C" w:rsidRPr="0036627C" w:rsidRDefault="0036627C" w:rsidP="0036627C">
            <w:pPr>
              <w:spacing w:line="360" w:lineRule="auto"/>
              <w:ind w:left="317"/>
              <w:contextualSpacing/>
              <w:rPr>
                <w:sz w:val="20"/>
                <w:szCs w:val="20"/>
                <w:lang w:val="id-ID" w:eastAsia="id-ID"/>
              </w:rPr>
            </w:pPr>
            <w:r w:rsidRPr="0036627C">
              <w:rPr>
                <w:noProof/>
                <w:sz w:val="20"/>
                <w:szCs w:val="20"/>
                <w:lang w:val="en-GB" w:eastAsia="en-GB"/>
              </w:rPr>
              <w:pict>
                <v:shape id="_x0000_s1123" type="#_x0000_t202" style="position:absolute;left:0;text-align:left;margin-left:15.5pt;margin-top:.85pt;width:15.85pt;height:10.3pt;z-index:251742208">
                  <v:textbox style="mso-next-textbox:#_x0000_s1123">
                    <w:txbxContent>
                      <w:p w:rsidR="0036627C" w:rsidRDefault="0036627C" w:rsidP="0036627C"/>
                    </w:txbxContent>
                  </v:textbox>
                </v:shape>
              </w:pict>
            </w:r>
            <w:r w:rsidRPr="0036627C">
              <w:rPr>
                <w:sz w:val="20"/>
                <w:szCs w:val="20"/>
                <w:lang w:val="id-ID" w:eastAsia="id-ID"/>
              </w:rPr>
              <w:tab/>
              <w:t xml:space="preserve">Patah tulang (terbuka/tetutup) Pada : . . . . . . . . . . . . . . . . . . . . . . . . . . . . . . . . . . . . . . . </w:t>
            </w:r>
          </w:p>
          <w:p w:rsidR="0036627C" w:rsidRPr="0036627C" w:rsidRDefault="0036627C" w:rsidP="0036627C">
            <w:pPr>
              <w:spacing w:line="360" w:lineRule="auto"/>
              <w:ind w:left="317"/>
              <w:contextualSpacing/>
              <w:rPr>
                <w:sz w:val="20"/>
                <w:szCs w:val="20"/>
                <w:lang w:val="id-ID" w:eastAsia="id-ID"/>
              </w:rPr>
            </w:pPr>
            <w:r w:rsidRPr="0036627C">
              <w:rPr>
                <w:noProof/>
                <w:sz w:val="20"/>
                <w:szCs w:val="20"/>
                <w:lang w:val="en-GB" w:eastAsia="en-GB"/>
              </w:rPr>
              <w:pict>
                <v:shape id="_x0000_s1127" type="#_x0000_t202" style="position:absolute;left:0;text-align:left;margin-left:16.75pt;margin-top:16.55pt;width:15.85pt;height:10.3pt;z-index:251746304">
                  <v:textbox style="mso-next-textbox:#_x0000_s1127">
                    <w:txbxContent>
                      <w:p w:rsidR="0036627C" w:rsidRDefault="0036627C" w:rsidP="0036627C"/>
                    </w:txbxContent>
                  </v:textbox>
                </v:shape>
              </w:pict>
            </w:r>
            <w:r w:rsidRPr="0036627C">
              <w:rPr>
                <w:noProof/>
                <w:sz w:val="20"/>
                <w:szCs w:val="20"/>
                <w:lang w:val="en-GB" w:eastAsia="en-GB"/>
              </w:rPr>
              <w:pict>
                <v:shape id="_x0000_s1124" type="#_x0000_t202" style="position:absolute;left:0;text-align:left;margin-left:16.35pt;margin-top:.15pt;width:15.85pt;height:10.3pt;z-index:251743232">
                  <v:textbox style="mso-next-textbox:#_x0000_s1124">
                    <w:txbxContent>
                      <w:p w:rsidR="0036627C" w:rsidRDefault="0036627C" w:rsidP="0036627C"/>
                    </w:txbxContent>
                  </v:textbox>
                </v:shape>
              </w:pict>
            </w:r>
            <w:r w:rsidRPr="0036627C">
              <w:rPr>
                <w:sz w:val="20"/>
                <w:szCs w:val="20"/>
                <w:lang w:val="id-ID" w:eastAsia="id-ID"/>
              </w:rPr>
              <w:tab/>
              <w:t>Alat bantu</w:t>
            </w:r>
          </w:p>
          <w:p w:rsidR="0036627C" w:rsidRPr="0036627C" w:rsidRDefault="0036627C" w:rsidP="0036627C">
            <w:pPr>
              <w:spacing w:line="360" w:lineRule="auto"/>
              <w:ind w:left="317"/>
              <w:contextualSpacing/>
              <w:rPr>
                <w:sz w:val="20"/>
                <w:szCs w:val="20"/>
                <w:lang w:val="id-ID" w:eastAsia="id-ID"/>
              </w:rPr>
            </w:pPr>
            <w:r w:rsidRPr="0036627C">
              <w:rPr>
                <w:noProof/>
                <w:sz w:val="20"/>
                <w:szCs w:val="20"/>
                <w:lang w:val="en-GB" w:eastAsia="en-GB"/>
              </w:rPr>
              <w:pict>
                <v:shape id="_x0000_s1125" type="#_x0000_t202" style="position:absolute;left:0;text-align:left;margin-left:197.25pt;margin-top:.5pt;width:15.85pt;height:10.3pt;z-index:251744256">
                  <v:textbox style="mso-next-textbox:#_x0000_s1125">
                    <w:txbxContent>
                      <w:p w:rsidR="0036627C" w:rsidRDefault="0036627C" w:rsidP="0036627C"/>
                    </w:txbxContent>
                  </v:textbox>
                </v:shape>
              </w:pict>
            </w:r>
            <w:r w:rsidRPr="0036627C">
              <w:rPr>
                <w:noProof/>
                <w:sz w:val="20"/>
                <w:szCs w:val="20"/>
                <w:lang w:val="en-GB" w:eastAsia="en-GB"/>
              </w:rPr>
              <w:pict>
                <v:shape id="_x0000_s1126" type="#_x0000_t202" style="position:absolute;left:0;text-align:left;margin-left:125.85pt;margin-top:.5pt;width:15.85pt;height:10.3pt;z-index:251745280">
                  <v:textbox style="mso-next-textbox:#_x0000_s1126">
                    <w:txbxContent>
                      <w:p w:rsidR="0036627C" w:rsidRDefault="0036627C" w:rsidP="0036627C"/>
                    </w:txbxContent>
                  </v:textbox>
                </v:shape>
              </w:pict>
            </w:r>
            <w:r w:rsidRPr="0036627C">
              <w:rPr>
                <w:sz w:val="20"/>
                <w:szCs w:val="20"/>
                <w:lang w:val="id-ID" w:eastAsia="id-ID"/>
              </w:rPr>
              <w:tab/>
              <w:t xml:space="preserve">Pergerakan </w:t>
            </w:r>
            <w:r w:rsidRPr="0036627C">
              <w:rPr>
                <w:sz w:val="20"/>
                <w:szCs w:val="20"/>
                <w:lang w:val="id-ID" w:eastAsia="id-ID"/>
              </w:rPr>
              <w:tab/>
            </w:r>
            <w:r w:rsidRPr="0036627C">
              <w:rPr>
                <w:sz w:val="20"/>
                <w:szCs w:val="20"/>
                <w:lang w:val="id-ID" w:eastAsia="id-ID"/>
              </w:rPr>
              <w:tab/>
              <w:t>Baik</w:t>
            </w:r>
            <w:r w:rsidRPr="0036627C">
              <w:rPr>
                <w:sz w:val="20"/>
                <w:szCs w:val="20"/>
                <w:lang w:val="id-ID" w:eastAsia="id-ID"/>
              </w:rPr>
              <w:tab/>
            </w:r>
            <w:r w:rsidRPr="0036627C">
              <w:rPr>
                <w:sz w:val="20"/>
                <w:szCs w:val="20"/>
                <w:lang w:val="id-ID" w:eastAsia="id-ID"/>
              </w:rPr>
              <w:tab/>
              <w:t>Terbatas</w:t>
            </w:r>
          </w:p>
          <w:p w:rsidR="0036627C" w:rsidRPr="0036627C" w:rsidRDefault="0036627C" w:rsidP="0036627C">
            <w:pPr>
              <w:spacing w:line="360" w:lineRule="auto"/>
              <w:rPr>
                <w:sz w:val="20"/>
                <w:szCs w:val="20"/>
                <w:lang w:val="id-ID" w:eastAsia="id-ID"/>
              </w:rPr>
            </w:pPr>
            <w:r w:rsidRPr="0036627C">
              <w:rPr>
                <w:sz w:val="20"/>
                <w:szCs w:val="20"/>
                <w:lang w:val="id-ID" w:eastAsia="id-ID"/>
              </w:rPr>
              <w:t xml:space="preserve">      Keluhan lain : . . . . . . . . . . . . . . . . . . . . . . . . . . . . . . . . . . . . . . . . . . . . . . . . . . . . . . . . . . . . . . . . . . . . . . . . . . . . . . . . . . . . . . . . . . . </w:t>
            </w:r>
          </w:p>
          <w:p w:rsidR="0036627C" w:rsidRPr="0036627C" w:rsidRDefault="0036627C" w:rsidP="0036627C">
            <w:pPr>
              <w:contextualSpacing/>
              <w:rPr>
                <w:sz w:val="20"/>
                <w:szCs w:val="20"/>
                <w:lang w:val="id-ID" w:eastAsia="id-ID"/>
              </w:rPr>
            </w:pPr>
            <w:r w:rsidRPr="0036627C">
              <w:rPr>
                <w:sz w:val="20"/>
                <w:szCs w:val="20"/>
                <w:lang w:val="id-ID" w:eastAsia="id-ID"/>
              </w:rPr>
              <w:t xml:space="preserve">      . . . . . . . . . . . . . . . . . . . . . . . . . . . . . . . . . . . . . . . . . . . . . . .  . . . . . . . . . . . . . . . . . . . . . . . . . . . . . . . . . . . . . . . . . . . . . . . . . . . . . . . </w:t>
            </w:r>
          </w:p>
          <w:p w:rsidR="0036627C" w:rsidRPr="0036627C" w:rsidRDefault="0036627C" w:rsidP="0036627C">
            <w:pPr>
              <w:tabs>
                <w:tab w:val="left" w:pos="3365"/>
              </w:tabs>
              <w:rPr>
                <w:b/>
                <w:bCs/>
                <w:sz w:val="20"/>
                <w:szCs w:val="20"/>
                <w:lang w:val="id-ID" w:eastAsia="id-ID"/>
              </w:rPr>
            </w:pPr>
            <w:r w:rsidRPr="0036627C">
              <w:rPr>
                <w:b/>
                <w:bCs/>
                <w:sz w:val="20"/>
                <w:szCs w:val="20"/>
                <w:lang w:val="id-ID" w:eastAsia="id-ID"/>
              </w:rPr>
              <w:t xml:space="preserve">     Masalah Keperawatan :</w:t>
            </w:r>
            <w:r w:rsidRPr="0036627C">
              <w:rPr>
                <w:b/>
                <w:bCs/>
                <w:sz w:val="20"/>
                <w:szCs w:val="20"/>
                <w:lang w:val="id-ID" w:eastAsia="id-ID"/>
              </w:rPr>
              <w:tab/>
            </w:r>
          </w:p>
          <w:p w:rsidR="0036627C" w:rsidRPr="0036627C" w:rsidRDefault="0036627C" w:rsidP="0036627C">
            <w:pPr>
              <w:spacing w:line="360" w:lineRule="auto"/>
              <w:rPr>
                <w:sz w:val="20"/>
                <w:szCs w:val="20"/>
                <w:lang w:val="id-ID" w:eastAsia="id-ID"/>
              </w:rPr>
            </w:pPr>
            <w:r w:rsidRPr="0036627C">
              <w:rPr>
                <w:noProof/>
                <w:sz w:val="20"/>
                <w:szCs w:val="20"/>
                <w:lang w:val="id-ID" w:eastAsia="id-ID"/>
              </w:rPr>
              <w:pict>
                <v:shape id="_x0000_s1128" type="#_x0000_t202" style="position:absolute;margin-left:17.55pt;margin-top:1.45pt;width:15.85pt;height:10.3pt;z-index:251747328">
                  <v:textbox style="mso-next-textbox:#_x0000_s1128">
                    <w:txbxContent>
                      <w:p w:rsidR="0036627C" w:rsidRDefault="0036627C" w:rsidP="0036627C"/>
                    </w:txbxContent>
                  </v:textbox>
                </v:shape>
              </w:pict>
            </w:r>
            <w:r w:rsidRPr="0036627C">
              <w:rPr>
                <w:sz w:val="20"/>
                <w:szCs w:val="20"/>
                <w:lang w:val="id-ID" w:eastAsia="id-ID"/>
              </w:rPr>
              <w:tab/>
              <w:t>Nyeri akut</w:t>
            </w:r>
          </w:p>
          <w:p w:rsidR="0036627C" w:rsidRPr="0036627C" w:rsidRDefault="0036627C" w:rsidP="0036627C">
            <w:pPr>
              <w:spacing w:line="360" w:lineRule="auto"/>
              <w:rPr>
                <w:sz w:val="20"/>
                <w:szCs w:val="20"/>
                <w:lang w:val="id-ID" w:eastAsia="id-ID"/>
              </w:rPr>
            </w:pPr>
            <w:r w:rsidRPr="0036627C">
              <w:rPr>
                <w:noProof/>
                <w:sz w:val="20"/>
                <w:szCs w:val="20"/>
                <w:lang w:val="id-ID" w:eastAsia="id-ID"/>
              </w:rPr>
              <w:pict>
                <v:shape id="_x0000_s1129" type="#_x0000_t202" style="position:absolute;margin-left:17.55pt;margin-top:.25pt;width:15.85pt;height:10.3pt;z-index:251748352">
                  <v:textbox style="mso-next-textbox:#_x0000_s1129">
                    <w:txbxContent>
                      <w:p w:rsidR="0036627C" w:rsidRDefault="0036627C" w:rsidP="0036627C"/>
                    </w:txbxContent>
                  </v:textbox>
                </v:shape>
              </w:pict>
            </w:r>
            <w:r w:rsidRPr="0036627C">
              <w:rPr>
                <w:sz w:val="20"/>
                <w:szCs w:val="20"/>
                <w:lang w:val="id-ID" w:eastAsia="id-ID"/>
              </w:rPr>
              <w:tab/>
              <w:t>Defisit  perawatan diri</w:t>
            </w:r>
          </w:p>
          <w:p w:rsidR="0036627C" w:rsidRPr="0036627C" w:rsidRDefault="0036627C" w:rsidP="0036627C">
            <w:pPr>
              <w:spacing w:line="360" w:lineRule="auto"/>
              <w:rPr>
                <w:sz w:val="20"/>
                <w:szCs w:val="20"/>
                <w:lang w:val="id-ID" w:eastAsia="id-ID"/>
              </w:rPr>
            </w:pPr>
            <w:r w:rsidRPr="0036627C">
              <w:rPr>
                <w:noProof/>
                <w:sz w:val="20"/>
                <w:szCs w:val="20"/>
                <w:lang w:val="id-ID" w:eastAsia="id-ID"/>
              </w:rPr>
              <w:pict>
                <v:shape id="_x0000_s1130" type="#_x0000_t202" style="position:absolute;margin-left:17.45pt;margin-top:.2pt;width:15.85pt;height:10.3pt;z-index:251749376">
                  <v:textbox style="mso-next-textbox:#_x0000_s1130">
                    <w:txbxContent>
                      <w:p w:rsidR="0036627C" w:rsidRDefault="0036627C" w:rsidP="0036627C"/>
                    </w:txbxContent>
                  </v:textbox>
                </v:shape>
              </w:pict>
            </w:r>
            <w:r w:rsidRPr="0036627C">
              <w:rPr>
                <w:sz w:val="20"/>
                <w:szCs w:val="20"/>
                <w:lang w:val="id-ID" w:eastAsia="id-ID"/>
              </w:rPr>
              <w:tab/>
              <w:t xml:space="preserve">Hambatan  mobilitas Fisik </w:t>
            </w:r>
            <w:r w:rsidRPr="0036627C">
              <w:rPr>
                <w:sz w:val="20"/>
                <w:szCs w:val="20"/>
                <w:lang w:val="id-ID" w:eastAsia="id-ID"/>
              </w:rPr>
              <w:tab/>
            </w:r>
          </w:p>
          <w:p w:rsidR="0036627C" w:rsidRPr="0036627C" w:rsidRDefault="0036627C" w:rsidP="0036627C">
            <w:pPr>
              <w:spacing w:line="360" w:lineRule="auto"/>
              <w:rPr>
                <w:sz w:val="20"/>
                <w:szCs w:val="20"/>
                <w:lang w:val="id-ID" w:eastAsia="id-ID"/>
              </w:rPr>
            </w:pPr>
            <w:r w:rsidRPr="0036627C">
              <w:rPr>
                <w:noProof/>
                <w:sz w:val="20"/>
                <w:szCs w:val="20"/>
                <w:lang w:val="id-ID" w:eastAsia="id-ID"/>
              </w:rPr>
              <w:pict>
                <v:shape id="_x0000_s1133" type="#_x0000_t202" style="position:absolute;margin-left:17.4pt;margin-top:.25pt;width:15.85pt;height:10.3pt;z-index:251752448">
                  <v:textbox style="mso-next-textbox:#_x0000_s1133">
                    <w:txbxContent>
                      <w:p w:rsidR="0036627C" w:rsidRDefault="0036627C" w:rsidP="0036627C"/>
                    </w:txbxContent>
                  </v:textbox>
                </v:shape>
              </w:pict>
            </w:r>
            <w:r w:rsidRPr="0036627C">
              <w:rPr>
                <w:sz w:val="20"/>
                <w:szCs w:val="20"/>
                <w:lang w:val="id-ID" w:eastAsia="id-ID"/>
              </w:rPr>
              <w:t xml:space="preserve">               Hambatan  mobilitas Fisik di tempat tidur</w:t>
            </w:r>
          </w:p>
          <w:p w:rsidR="0036627C" w:rsidRPr="0036627C" w:rsidRDefault="0036627C" w:rsidP="0036627C">
            <w:pPr>
              <w:spacing w:line="360" w:lineRule="auto"/>
              <w:rPr>
                <w:sz w:val="20"/>
                <w:szCs w:val="20"/>
                <w:lang w:val="id-ID" w:eastAsia="id-ID"/>
              </w:rPr>
            </w:pPr>
            <w:r w:rsidRPr="0036627C">
              <w:rPr>
                <w:noProof/>
                <w:sz w:val="20"/>
                <w:szCs w:val="20"/>
                <w:lang w:val="id-ID" w:eastAsia="id-ID"/>
              </w:rPr>
              <w:pict>
                <v:shape id="_x0000_s1131" type="#_x0000_t202" style="position:absolute;margin-left:18.15pt;margin-top:.5pt;width:15.85pt;height:10.3pt;z-index:251750400">
                  <v:textbox style="mso-next-textbox:#_x0000_s1131">
                    <w:txbxContent>
                      <w:p w:rsidR="0036627C" w:rsidRDefault="0036627C" w:rsidP="0036627C"/>
                    </w:txbxContent>
                  </v:textbox>
                </v:shape>
              </w:pict>
            </w:r>
            <w:r w:rsidRPr="0036627C">
              <w:rPr>
                <w:sz w:val="20"/>
                <w:szCs w:val="20"/>
                <w:lang w:val="id-ID" w:eastAsia="id-ID"/>
              </w:rPr>
              <w:tab/>
              <w:t>Resiko infeksi</w:t>
            </w:r>
          </w:p>
          <w:p w:rsidR="0036627C" w:rsidRPr="0036627C" w:rsidRDefault="0036627C" w:rsidP="0036627C">
            <w:pPr>
              <w:spacing w:line="360" w:lineRule="auto"/>
              <w:contextualSpacing/>
              <w:rPr>
                <w:sz w:val="20"/>
                <w:szCs w:val="20"/>
                <w:lang w:eastAsia="id-ID"/>
              </w:rPr>
            </w:pPr>
            <w:r w:rsidRPr="0036627C">
              <w:rPr>
                <w:noProof/>
                <w:sz w:val="20"/>
                <w:szCs w:val="20"/>
                <w:lang w:val="en-GB" w:eastAsia="en-GB"/>
              </w:rPr>
              <w:pict>
                <v:shape id="_x0000_s1132" type="#_x0000_t202" style="position:absolute;margin-left:17.95pt;margin-top:.5pt;width:15.85pt;height:10.3pt;z-index:251751424">
                  <v:textbox style="mso-next-textbox:#_x0000_s1132">
                    <w:txbxContent>
                      <w:p w:rsidR="0036627C" w:rsidRDefault="0036627C" w:rsidP="0036627C"/>
                    </w:txbxContent>
                  </v:textbox>
                </v:shape>
              </w:pict>
            </w:r>
            <w:r w:rsidRPr="0036627C">
              <w:rPr>
                <w:sz w:val="20"/>
                <w:szCs w:val="20"/>
                <w:lang w:val="id-ID" w:eastAsia="id-ID"/>
              </w:rPr>
              <w:tab/>
              <w:t>Lain-lain : . . . . . . . . . . . . . . . . . . . . . . . . . . . . . . . . . . .</w:t>
            </w:r>
            <w:r w:rsidRPr="0036627C">
              <w:rPr>
                <w:lang w:val="id-ID" w:eastAsia="id-ID"/>
              </w:rPr>
              <w:t xml:space="preserve"> </w:t>
            </w:r>
            <w:r w:rsidRPr="0036627C">
              <w:rPr>
                <w:sz w:val="20"/>
                <w:szCs w:val="20"/>
                <w:lang w:val="id-ID" w:eastAsia="id-ID"/>
              </w:rPr>
              <w:t>. . . . . . . . . . . . . . . . . . . . . . . . . . . . . . . . . . . . . . . . . . . . . . . . . . . . . . .</w:t>
            </w:r>
          </w:p>
          <w:p w:rsidR="0036627C" w:rsidRPr="0036627C" w:rsidRDefault="0036627C" w:rsidP="0036627C">
            <w:pPr>
              <w:spacing w:line="360" w:lineRule="auto"/>
              <w:contextualSpacing/>
              <w:rPr>
                <w:sz w:val="20"/>
                <w:szCs w:val="20"/>
                <w:lang w:eastAsia="id-ID"/>
              </w:rPr>
            </w:pPr>
          </w:p>
          <w:p w:rsidR="0036627C" w:rsidRPr="0036627C" w:rsidRDefault="0036627C" w:rsidP="0036627C">
            <w:pPr>
              <w:spacing w:line="360" w:lineRule="auto"/>
              <w:contextualSpacing/>
              <w:rPr>
                <w:sz w:val="20"/>
                <w:szCs w:val="20"/>
                <w:lang w:eastAsia="id-ID"/>
              </w:rPr>
            </w:pPr>
          </w:p>
          <w:p w:rsidR="0036627C" w:rsidRPr="0036627C" w:rsidRDefault="0036627C" w:rsidP="0036627C">
            <w:pPr>
              <w:spacing w:line="360" w:lineRule="auto"/>
              <w:contextualSpacing/>
              <w:rPr>
                <w:b/>
                <w:bCs/>
                <w:sz w:val="20"/>
                <w:szCs w:val="20"/>
                <w:lang w:eastAsia="id-ID"/>
              </w:rPr>
            </w:pPr>
          </w:p>
        </w:tc>
      </w:tr>
      <w:tr w:rsidR="0036627C" w:rsidRPr="0036627C" w:rsidTr="0036627C">
        <w:tc>
          <w:tcPr>
            <w:tcW w:w="9356" w:type="dxa"/>
            <w:gridSpan w:val="2"/>
          </w:tcPr>
          <w:p w:rsidR="0036627C" w:rsidRPr="0036627C" w:rsidRDefault="0036627C" w:rsidP="00E80EA3">
            <w:pPr>
              <w:numPr>
                <w:ilvl w:val="0"/>
                <w:numId w:val="38"/>
              </w:numPr>
              <w:spacing w:line="276" w:lineRule="auto"/>
              <w:rPr>
                <w:b/>
                <w:bCs/>
                <w:sz w:val="20"/>
                <w:szCs w:val="20"/>
                <w:lang w:val="id-ID" w:eastAsia="id-ID"/>
              </w:rPr>
            </w:pPr>
            <w:r w:rsidRPr="0036627C">
              <w:rPr>
                <w:b/>
                <w:bCs/>
                <w:sz w:val="20"/>
                <w:szCs w:val="20"/>
                <w:lang w:val="id-ID" w:eastAsia="id-ID"/>
              </w:rPr>
              <w:t xml:space="preserve">Sistem penglihatan dan pendengaran </w:t>
            </w:r>
          </w:p>
          <w:p w:rsidR="0036627C" w:rsidRPr="0036627C" w:rsidRDefault="0036627C" w:rsidP="0036627C">
            <w:pPr>
              <w:ind w:left="317"/>
              <w:contextualSpacing/>
              <w:rPr>
                <w:sz w:val="20"/>
                <w:szCs w:val="20"/>
                <w:lang w:val="id-ID" w:eastAsia="id-ID"/>
              </w:rPr>
            </w:pPr>
            <w:r w:rsidRPr="0036627C">
              <w:rPr>
                <w:noProof/>
                <w:sz w:val="20"/>
                <w:szCs w:val="20"/>
                <w:lang w:val="en-GB" w:eastAsia="en-GB"/>
              </w:rPr>
              <w:pict>
                <v:shape id="_x0000_s1134" type="#_x0000_t202" style="position:absolute;left:0;text-align:left;margin-left:195.8pt;margin-top:.95pt;width:15.85pt;height:10.3pt;z-index:251753472">
                  <v:textbox style="mso-next-textbox:#_x0000_s1134">
                    <w:txbxContent>
                      <w:p w:rsidR="0036627C" w:rsidRDefault="0036627C" w:rsidP="0036627C"/>
                    </w:txbxContent>
                  </v:textbox>
                </v:shape>
              </w:pict>
            </w:r>
            <w:r w:rsidRPr="0036627C">
              <w:rPr>
                <w:noProof/>
                <w:sz w:val="20"/>
                <w:szCs w:val="20"/>
                <w:lang w:val="en-GB" w:eastAsia="en-GB"/>
              </w:rPr>
              <w:pict>
                <v:shape id="_x0000_s1135" type="#_x0000_t202" style="position:absolute;left:0;text-align:left;margin-left:87.5pt;margin-top:.95pt;width:15.85pt;height:10.3pt;z-index:251754496">
                  <v:textbox style="mso-next-textbox:#_x0000_s1135">
                    <w:txbxContent>
                      <w:p w:rsidR="0036627C" w:rsidRDefault="0036627C" w:rsidP="0036627C"/>
                    </w:txbxContent>
                  </v:textbox>
                </v:shape>
              </w:pict>
            </w:r>
            <w:r w:rsidRPr="0036627C">
              <w:rPr>
                <w:sz w:val="20"/>
                <w:szCs w:val="20"/>
                <w:lang w:val="id-ID" w:eastAsia="id-ID"/>
              </w:rPr>
              <w:t>Penglihatan   :</w:t>
            </w:r>
            <w:r w:rsidRPr="0036627C">
              <w:rPr>
                <w:sz w:val="20"/>
                <w:szCs w:val="20"/>
                <w:lang w:val="id-ID" w:eastAsia="id-ID"/>
              </w:rPr>
              <w:tab/>
              <w:t>Berkurang</w:t>
            </w:r>
            <w:r w:rsidRPr="0036627C">
              <w:rPr>
                <w:sz w:val="20"/>
                <w:szCs w:val="20"/>
                <w:lang w:val="id-ID" w:eastAsia="id-ID"/>
              </w:rPr>
              <w:tab/>
            </w:r>
            <w:r w:rsidRPr="0036627C">
              <w:rPr>
                <w:sz w:val="20"/>
                <w:szCs w:val="20"/>
                <w:lang w:val="id-ID" w:eastAsia="id-ID"/>
              </w:rPr>
              <w:tab/>
              <w:t>Kabur</w:t>
            </w:r>
          </w:p>
          <w:p w:rsidR="0036627C" w:rsidRPr="0036627C" w:rsidRDefault="0036627C" w:rsidP="0036627C">
            <w:pPr>
              <w:ind w:left="317"/>
              <w:contextualSpacing/>
              <w:rPr>
                <w:sz w:val="20"/>
                <w:szCs w:val="20"/>
                <w:lang w:val="id-ID" w:eastAsia="id-ID"/>
              </w:rPr>
            </w:pPr>
            <w:r w:rsidRPr="0036627C">
              <w:rPr>
                <w:noProof/>
                <w:sz w:val="20"/>
                <w:szCs w:val="20"/>
                <w:lang w:val="en-GB" w:eastAsia="en-GB"/>
              </w:rPr>
              <w:pict>
                <v:shape id="_x0000_s1136" type="#_x0000_t202" style="position:absolute;left:0;text-align:left;margin-left:195.8pt;margin-top:.35pt;width:15.85pt;height:10.3pt;z-index:251755520">
                  <v:textbox style="mso-next-textbox:#_x0000_s1136">
                    <w:txbxContent>
                      <w:p w:rsidR="0036627C" w:rsidRDefault="0036627C" w:rsidP="0036627C"/>
                    </w:txbxContent>
                  </v:textbox>
                </v:shape>
              </w:pict>
            </w:r>
            <w:r w:rsidRPr="0036627C">
              <w:rPr>
                <w:noProof/>
                <w:sz w:val="20"/>
                <w:szCs w:val="20"/>
                <w:lang w:val="en-GB" w:eastAsia="en-GB"/>
              </w:rPr>
              <w:pict>
                <v:shape id="_x0000_s1137" type="#_x0000_t202" style="position:absolute;left:0;text-align:left;margin-left:87.5pt;margin-top:.35pt;width:15.85pt;height:10.3pt;z-index:251756544">
                  <v:textbox style="mso-next-textbox:#_x0000_s1137">
                    <w:txbxContent>
                      <w:p w:rsidR="0036627C" w:rsidRDefault="0036627C" w:rsidP="0036627C"/>
                    </w:txbxContent>
                  </v:textbox>
                </v:shape>
              </w:pict>
            </w:r>
            <w:r w:rsidRPr="0036627C">
              <w:rPr>
                <w:sz w:val="20"/>
                <w:szCs w:val="20"/>
                <w:lang w:val="id-ID" w:eastAsia="id-ID"/>
              </w:rPr>
              <w:tab/>
            </w:r>
            <w:r w:rsidRPr="0036627C">
              <w:rPr>
                <w:sz w:val="20"/>
                <w:szCs w:val="20"/>
                <w:lang w:val="id-ID" w:eastAsia="id-ID"/>
              </w:rPr>
              <w:tab/>
            </w:r>
            <w:r w:rsidRPr="0036627C">
              <w:rPr>
                <w:sz w:val="20"/>
                <w:szCs w:val="20"/>
                <w:lang w:val="id-ID" w:eastAsia="id-ID"/>
              </w:rPr>
              <w:tab/>
              <w:t>Ganda</w:t>
            </w:r>
            <w:r w:rsidRPr="0036627C">
              <w:rPr>
                <w:sz w:val="20"/>
                <w:szCs w:val="20"/>
                <w:lang w:val="id-ID" w:eastAsia="id-ID"/>
              </w:rPr>
              <w:tab/>
            </w:r>
            <w:r w:rsidRPr="0036627C">
              <w:rPr>
                <w:sz w:val="20"/>
                <w:szCs w:val="20"/>
                <w:lang w:val="id-ID" w:eastAsia="id-ID"/>
              </w:rPr>
              <w:tab/>
            </w:r>
            <w:r w:rsidRPr="0036627C">
              <w:rPr>
                <w:sz w:val="20"/>
                <w:szCs w:val="20"/>
                <w:lang w:val="id-ID" w:eastAsia="id-ID"/>
              </w:rPr>
              <w:tab/>
              <w:t>Gelap (buta)</w:t>
            </w:r>
          </w:p>
          <w:p w:rsidR="0036627C" w:rsidRPr="0036627C" w:rsidRDefault="0036627C" w:rsidP="0036627C">
            <w:pPr>
              <w:ind w:left="317"/>
              <w:contextualSpacing/>
              <w:rPr>
                <w:sz w:val="20"/>
                <w:szCs w:val="20"/>
                <w:lang w:val="id-ID" w:eastAsia="id-ID"/>
              </w:rPr>
            </w:pPr>
            <w:r w:rsidRPr="0036627C">
              <w:rPr>
                <w:sz w:val="20"/>
                <w:szCs w:val="20"/>
                <w:lang w:val="id-ID" w:eastAsia="id-ID"/>
              </w:rPr>
              <w:t xml:space="preserve">Visus </w:t>
            </w:r>
            <w:r w:rsidRPr="0036627C">
              <w:rPr>
                <w:sz w:val="20"/>
                <w:szCs w:val="20"/>
                <w:lang w:val="id-ID" w:eastAsia="id-ID"/>
              </w:rPr>
              <w:tab/>
              <w:t xml:space="preserve">: . . . . . . . . . . . . . . . . . . . . . . . . . . . . . . . . . . </w:t>
            </w:r>
          </w:p>
          <w:p w:rsidR="0036627C" w:rsidRPr="0036627C" w:rsidRDefault="0036627C" w:rsidP="0036627C">
            <w:pPr>
              <w:ind w:left="317"/>
              <w:contextualSpacing/>
              <w:rPr>
                <w:sz w:val="20"/>
                <w:szCs w:val="20"/>
                <w:lang w:val="id-ID" w:eastAsia="id-ID"/>
              </w:rPr>
            </w:pPr>
            <w:r w:rsidRPr="0036627C">
              <w:rPr>
                <w:noProof/>
                <w:sz w:val="20"/>
                <w:szCs w:val="20"/>
                <w:lang w:val="en-GB" w:eastAsia="en-GB"/>
              </w:rPr>
              <w:pict>
                <v:shape id="_x0000_s1138" type="#_x0000_t202" style="position:absolute;left:0;text-align:left;margin-left:87.5pt;margin-top:1.3pt;width:15.85pt;height:10.3pt;z-index:251757568">
                  <v:textbox style="mso-next-textbox:#_x0000_s1138">
                    <w:txbxContent>
                      <w:p w:rsidR="0036627C" w:rsidRDefault="0036627C" w:rsidP="0036627C"/>
                    </w:txbxContent>
                  </v:textbox>
                </v:shape>
              </w:pict>
            </w:r>
            <w:r w:rsidRPr="0036627C">
              <w:rPr>
                <w:sz w:val="20"/>
                <w:szCs w:val="20"/>
                <w:lang w:val="id-ID" w:eastAsia="id-ID"/>
              </w:rPr>
              <w:t>Sclera</w:t>
            </w:r>
            <w:r w:rsidRPr="0036627C">
              <w:rPr>
                <w:sz w:val="20"/>
                <w:szCs w:val="20"/>
                <w:lang w:val="id-ID" w:eastAsia="id-ID"/>
              </w:rPr>
              <w:tab/>
              <w:t>:</w:t>
            </w:r>
            <w:r w:rsidRPr="0036627C">
              <w:rPr>
                <w:sz w:val="20"/>
                <w:szCs w:val="20"/>
                <w:lang w:val="id-ID" w:eastAsia="id-ID"/>
              </w:rPr>
              <w:tab/>
              <w:t>Ikterus (kuning)</w:t>
            </w:r>
          </w:p>
          <w:p w:rsidR="0036627C" w:rsidRPr="0036627C" w:rsidRDefault="0036627C" w:rsidP="0036627C">
            <w:pPr>
              <w:ind w:left="317"/>
              <w:contextualSpacing/>
              <w:rPr>
                <w:sz w:val="20"/>
                <w:szCs w:val="20"/>
                <w:lang w:val="id-ID" w:eastAsia="id-ID"/>
              </w:rPr>
            </w:pPr>
            <w:r w:rsidRPr="0036627C">
              <w:rPr>
                <w:noProof/>
                <w:sz w:val="20"/>
                <w:szCs w:val="20"/>
                <w:lang w:val="en-GB" w:eastAsia="en-GB"/>
              </w:rPr>
              <w:pict>
                <v:shape id="_x0000_s1139" type="#_x0000_t202" style="position:absolute;left:0;text-align:left;margin-left:195.8pt;margin-top:-.1pt;width:15.85pt;height:10.3pt;z-index:251758592">
                  <v:textbox style="mso-next-textbox:#_x0000_s1139">
                    <w:txbxContent>
                      <w:p w:rsidR="0036627C" w:rsidRDefault="0036627C" w:rsidP="0036627C"/>
                    </w:txbxContent>
                  </v:textbox>
                </v:shape>
              </w:pict>
            </w:r>
            <w:r w:rsidRPr="0036627C">
              <w:rPr>
                <w:noProof/>
                <w:sz w:val="20"/>
                <w:szCs w:val="20"/>
                <w:lang w:val="en-GB" w:eastAsia="en-GB"/>
              </w:rPr>
              <w:pict>
                <v:shape id="_x0000_s1140" type="#_x0000_t202" style="position:absolute;left:0;text-align:left;margin-left:87.5pt;margin-top:-.1pt;width:15.85pt;height:10.3pt;z-index:251759616">
                  <v:textbox style="mso-next-textbox:#_x0000_s1140">
                    <w:txbxContent>
                      <w:p w:rsidR="0036627C" w:rsidRDefault="0036627C" w:rsidP="0036627C"/>
                    </w:txbxContent>
                  </v:textbox>
                </v:shape>
              </w:pict>
            </w:r>
            <w:r w:rsidRPr="0036627C">
              <w:rPr>
                <w:sz w:val="20"/>
                <w:szCs w:val="20"/>
                <w:lang w:val="id-ID" w:eastAsia="id-ID"/>
              </w:rPr>
              <w:t>Conjunctive</w:t>
            </w:r>
            <w:r w:rsidRPr="0036627C">
              <w:rPr>
                <w:sz w:val="20"/>
                <w:szCs w:val="20"/>
                <w:lang w:val="id-ID" w:eastAsia="id-ID"/>
              </w:rPr>
              <w:tab/>
              <w:t xml:space="preserve">: </w:t>
            </w:r>
            <w:r w:rsidRPr="0036627C">
              <w:rPr>
                <w:sz w:val="20"/>
                <w:szCs w:val="20"/>
                <w:lang w:val="id-ID" w:eastAsia="id-ID"/>
              </w:rPr>
              <w:tab/>
              <w:t>anemis</w:t>
            </w:r>
            <w:r w:rsidRPr="0036627C">
              <w:rPr>
                <w:sz w:val="20"/>
                <w:szCs w:val="20"/>
                <w:lang w:val="id-ID" w:eastAsia="id-ID"/>
              </w:rPr>
              <w:tab/>
            </w:r>
            <w:r w:rsidRPr="0036627C">
              <w:rPr>
                <w:sz w:val="20"/>
                <w:szCs w:val="20"/>
                <w:lang w:val="id-ID" w:eastAsia="id-ID"/>
              </w:rPr>
              <w:tab/>
            </w:r>
            <w:r w:rsidRPr="0036627C">
              <w:rPr>
                <w:sz w:val="20"/>
                <w:szCs w:val="20"/>
                <w:lang w:val="id-ID" w:eastAsia="id-ID"/>
              </w:rPr>
              <w:tab/>
              <w:t>merah muda</w:t>
            </w:r>
          </w:p>
          <w:p w:rsidR="0036627C" w:rsidRPr="0036627C" w:rsidRDefault="0036627C" w:rsidP="0036627C">
            <w:pPr>
              <w:ind w:left="317"/>
              <w:contextualSpacing/>
              <w:rPr>
                <w:sz w:val="20"/>
                <w:szCs w:val="20"/>
                <w:lang w:val="id-ID" w:eastAsia="id-ID"/>
              </w:rPr>
            </w:pPr>
            <w:r w:rsidRPr="0036627C">
              <w:rPr>
                <w:noProof/>
                <w:sz w:val="20"/>
                <w:szCs w:val="20"/>
                <w:lang w:val="en-GB" w:eastAsia="en-GB"/>
              </w:rPr>
              <w:pict>
                <v:shape id="_x0000_s1141" type="#_x0000_t202" style="position:absolute;left:0;text-align:left;margin-left:87.5pt;margin-top:.35pt;width:15.85pt;height:10.3pt;z-index:251760640">
                  <v:textbox style="mso-next-textbox:#_x0000_s1141">
                    <w:txbxContent>
                      <w:p w:rsidR="0036627C" w:rsidRDefault="0036627C" w:rsidP="0036627C"/>
                    </w:txbxContent>
                  </v:textbox>
                </v:shape>
              </w:pict>
            </w:r>
            <w:r w:rsidRPr="0036627C">
              <w:rPr>
                <w:noProof/>
                <w:sz w:val="20"/>
                <w:szCs w:val="20"/>
                <w:lang w:val="en-GB" w:eastAsia="en-GB"/>
              </w:rPr>
              <w:pict>
                <v:shape id="_x0000_s1142" type="#_x0000_t202" style="position:absolute;left:0;text-align:left;margin-left:195.8pt;margin-top:.35pt;width:15.85pt;height:10.3pt;z-index:251761664">
                  <v:textbox style="mso-next-textbox:#_x0000_s1142">
                    <w:txbxContent>
                      <w:p w:rsidR="0036627C" w:rsidRDefault="0036627C" w:rsidP="0036627C"/>
                    </w:txbxContent>
                  </v:textbox>
                </v:shape>
              </w:pict>
            </w:r>
            <w:r w:rsidRPr="0036627C">
              <w:rPr>
                <w:sz w:val="20"/>
                <w:szCs w:val="20"/>
                <w:lang w:val="id-ID" w:eastAsia="id-ID"/>
              </w:rPr>
              <w:t>Nyeri</w:t>
            </w:r>
            <w:r w:rsidRPr="0036627C">
              <w:rPr>
                <w:sz w:val="20"/>
                <w:szCs w:val="20"/>
                <w:lang w:val="id-ID" w:eastAsia="id-ID"/>
              </w:rPr>
              <w:tab/>
              <w:t>:</w:t>
            </w:r>
            <w:r w:rsidRPr="0036627C">
              <w:rPr>
                <w:sz w:val="20"/>
                <w:szCs w:val="20"/>
                <w:lang w:val="id-ID" w:eastAsia="id-ID"/>
              </w:rPr>
              <w:tab/>
              <w:t>Ya</w:t>
            </w:r>
            <w:r w:rsidRPr="0036627C">
              <w:rPr>
                <w:sz w:val="20"/>
                <w:szCs w:val="20"/>
                <w:lang w:val="id-ID" w:eastAsia="id-ID"/>
              </w:rPr>
              <w:tab/>
            </w:r>
            <w:r w:rsidRPr="0036627C">
              <w:rPr>
                <w:sz w:val="20"/>
                <w:szCs w:val="20"/>
                <w:lang w:val="id-ID" w:eastAsia="id-ID"/>
              </w:rPr>
              <w:tab/>
            </w:r>
            <w:r w:rsidRPr="0036627C">
              <w:rPr>
                <w:sz w:val="20"/>
                <w:szCs w:val="20"/>
                <w:lang w:val="id-ID" w:eastAsia="id-ID"/>
              </w:rPr>
              <w:tab/>
              <w:t>Tidak</w:t>
            </w:r>
          </w:p>
          <w:p w:rsidR="0036627C" w:rsidRPr="0036627C" w:rsidRDefault="0036627C" w:rsidP="0036627C">
            <w:pPr>
              <w:ind w:left="317"/>
              <w:contextualSpacing/>
              <w:rPr>
                <w:sz w:val="20"/>
                <w:szCs w:val="20"/>
                <w:lang w:val="id-ID" w:eastAsia="id-ID"/>
              </w:rPr>
            </w:pPr>
            <w:r w:rsidRPr="0036627C">
              <w:rPr>
                <w:noProof/>
                <w:sz w:val="20"/>
                <w:szCs w:val="20"/>
                <w:lang w:val="en-GB" w:eastAsia="en-GB"/>
              </w:rPr>
              <w:pict>
                <v:shape id="_x0000_s1145" type="#_x0000_t202" style="position:absolute;left:0;text-align:left;margin-left:87.5pt;margin-top:.25pt;width:15.85pt;height:10.3pt;z-index:251764736">
                  <v:textbox style="mso-next-textbox:#_x0000_s1145">
                    <w:txbxContent>
                      <w:p w:rsidR="0036627C" w:rsidRDefault="0036627C" w:rsidP="0036627C"/>
                    </w:txbxContent>
                  </v:textbox>
                </v:shape>
              </w:pict>
            </w:r>
            <w:r w:rsidRPr="0036627C">
              <w:rPr>
                <w:noProof/>
                <w:sz w:val="20"/>
                <w:szCs w:val="20"/>
                <w:lang w:val="en-GB" w:eastAsia="en-GB"/>
              </w:rPr>
              <w:pict>
                <v:shape id="_x0000_s1146" type="#_x0000_t202" style="position:absolute;left:0;text-align:left;margin-left:195.8pt;margin-top:.8pt;width:15.85pt;height:10.3pt;z-index:251765760">
                  <v:textbox style="mso-next-textbox:#_x0000_s1146">
                    <w:txbxContent>
                      <w:p w:rsidR="0036627C" w:rsidRDefault="0036627C" w:rsidP="0036627C"/>
                    </w:txbxContent>
                  </v:textbox>
                </v:shape>
              </w:pict>
            </w:r>
            <w:r w:rsidRPr="0036627C">
              <w:rPr>
                <w:sz w:val="20"/>
                <w:szCs w:val="20"/>
                <w:lang w:val="id-ID" w:eastAsia="id-ID"/>
              </w:rPr>
              <w:t>Cornea</w:t>
            </w:r>
            <w:r w:rsidRPr="0036627C">
              <w:rPr>
                <w:sz w:val="20"/>
                <w:szCs w:val="20"/>
                <w:lang w:val="id-ID" w:eastAsia="id-ID"/>
              </w:rPr>
              <w:tab/>
              <w:t>:</w:t>
            </w:r>
            <w:r w:rsidRPr="0036627C">
              <w:rPr>
                <w:sz w:val="20"/>
                <w:szCs w:val="20"/>
                <w:lang w:val="id-ID" w:eastAsia="id-ID"/>
              </w:rPr>
              <w:tab/>
              <w:t>Keruh</w:t>
            </w:r>
            <w:r w:rsidRPr="0036627C">
              <w:rPr>
                <w:sz w:val="20"/>
                <w:szCs w:val="20"/>
                <w:lang w:val="id-ID" w:eastAsia="id-ID"/>
              </w:rPr>
              <w:tab/>
            </w:r>
            <w:r w:rsidRPr="0036627C">
              <w:rPr>
                <w:sz w:val="20"/>
                <w:szCs w:val="20"/>
                <w:lang w:val="id-ID" w:eastAsia="id-ID"/>
              </w:rPr>
              <w:tab/>
            </w:r>
            <w:r w:rsidRPr="0036627C">
              <w:rPr>
                <w:sz w:val="20"/>
                <w:szCs w:val="20"/>
                <w:lang w:val="id-ID" w:eastAsia="id-ID"/>
              </w:rPr>
              <w:tab/>
              <w:t>Berbintik</w:t>
            </w:r>
          </w:p>
          <w:p w:rsidR="0036627C" w:rsidRPr="0036627C" w:rsidRDefault="0036627C" w:rsidP="0036627C">
            <w:pPr>
              <w:ind w:left="317"/>
              <w:contextualSpacing/>
              <w:rPr>
                <w:sz w:val="20"/>
                <w:szCs w:val="20"/>
                <w:lang w:val="id-ID" w:eastAsia="id-ID"/>
              </w:rPr>
            </w:pPr>
            <w:r w:rsidRPr="0036627C">
              <w:rPr>
                <w:noProof/>
                <w:sz w:val="20"/>
                <w:szCs w:val="20"/>
                <w:lang w:val="en-GB" w:eastAsia="en-GB"/>
              </w:rPr>
              <w:pict>
                <v:shape id="_x0000_s1144" type="#_x0000_t202" style="position:absolute;left:0;text-align:left;margin-left:87.5pt;margin-top:.7pt;width:15.85pt;height:10.3pt;z-index:251763712">
                  <v:textbox style="mso-next-textbox:#_x0000_s1144">
                    <w:txbxContent>
                      <w:p w:rsidR="0036627C" w:rsidRDefault="0036627C" w:rsidP="0036627C"/>
                    </w:txbxContent>
                  </v:textbox>
                </v:shape>
              </w:pict>
            </w:r>
            <w:r w:rsidRPr="0036627C">
              <w:rPr>
                <w:noProof/>
                <w:sz w:val="20"/>
                <w:szCs w:val="20"/>
                <w:lang w:val="en-GB" w:eastAsia="en-GB"/>
              </w:rPr>
              <w:pict>
                <v:shape id="_x0000_s1143" type="#_x0000_t202" style="position:absolute;left:0;text-align:left;margin-left:195.8pt;margin-top:1.5pt;width:15.85pt;height:10.3pt;z-index:251762688">
                  <v:textbox style="mso-next-textbox:#_x0000_s1143">
                    <w:txbxContent>
                      <w:p w:rsidR="0036627C" w:rsidRDefault="0036627C" w:rsidP="0036627C"/>
                    </w:txbxContent>
                  </v:textbox>
                </v:shape>
              </w:pict>
            </w:r>
            <w:r w:rsidRPr="0036627C">
              <w:rPr>
                <w:sz w:val="20"/>
                <w:szCs w:val="20"/>
                <w:lang w:val="id-ID" w:eastAsia="id-ID"/>
              </w:rPr>
              <w:t>Alat bantu</w:t>
            </w:r>
            <w:r w:rsidRPr="0036627C">
              <w:rPr>
                <w:sz w:val="20"/>
                <w:szCs w:val="20"/>
                <w:lang w:val="id-ID" w:eastAsia="id-ID"/>
              </w:rPr>
              <w:tab/>
              <w:t>:</w:t>
            </w:r>
            <w:r w:rsidRPr="0036627C">
              <w:rPr>
                <w:sz w:val="20"/>
                <w:szCs w:val="20"/>
                <w:lang w:val="id-ID" w:eastAsia="id-ID"/>
              </w:rPr>
              <w:tab/>
              <w:t>Kaca mata</w:t>
            </w:r>
            <w:r w:rsidRPr="0036627C">
              <w:rPr>
                <w:sz w:val="20"/>
                <w:szCs w:val="20"/>
                <w:lang w:val="id-ID" w:eastAsia="id-ID"/>
              </w:rPr>
              <w:tab/>
            </w:r>
            <w:r w:rsidRPr="0036627C">
              <w:rPr>
                <w:sz w:val="20"/>
                <w:szCs w:val="20"/>
                <w:lang w:val="id-ID" w:eastAsia="id-ID"/>
              </w:rPr>
              <w:tab/>
              <w:t>Kontak lens</w:t>
            </w:r>
          </w:p>
          <w:p w:rsidR="0036627C" w:rsidRPr="0036627C" w:rsidRDefault="0036627C" w:rsidP="0036627C">
            <w:pPr>
              <w:ind w:left="317"/>
              <w:contextualSpacing/>
              <w:rPr>
                <w:sz w:val="20"/>
                <w:szCs w:val="20"/>
                <w:lang w:val="id-ID" w:eastAsia="id-ID"/>
              </w:rPr>
            </w:pPr>
            <w:r w:rsidRPr="0036627C">
              <w:rPr>
                <w:noProof/>
                <w:sz w:val="20"/>
                <w:szCs w:val="20"/>
                <w:lang w:val="en-GB" w:eastAsia="en-GB"/>
              </w:rPr>
              <w:pict>
                <v:shape id="_x0000_s1148" type="#_x0000_t202" style="position:absolute;left:0;text-align:left;margin-left:87.5pt;margin-top:.95pt;width:15.85pt;height:10.3pt;z-index:251767808">
                  <v:textbox style="mso-next-textbox:#_x0000_s1148">
                    <w:txbxContent>
                      <w:p w:rsidR="0036627C" w:rsidRDefault="0036627C" w:rsidP="0036627C"/>
                    </w:txbxContent>
                  </v:textbox>
                </v:shape>
              </w:pict>
            </w:r>
            <w:r w:rsidRPr="0036627C">
              <w:rPr>
                <w:noProof/>
                <w:sz w:val="20"/>
                <w:szCs w:val="20"/>
                <w:lang w:val="en-GB" w:eastAsia="en-GB"/>
              </w:rPr>
              <w:pict>
                <v:shape id="_x0000_s1147" type="#_x0000_t202" style="position:absolute;left:0;text-align:left;margin-left:195.8pt;margin-top:.95pt;width:15.85pt;height:10.3pt;z-index:251766784">
                  <v:textbox style="mso-next-textbox:#_x0000_s1147">
                    <w:txbxContent>
                      <w:p w:rsidR="0036627C" w:rsidRDefault="0036627C" w:rsidP="0036627C"/>
                    </w:txbxContent>
                  </v:textbox>
                </v:shape>
              </w:pict>
            </w:r>
            <w:r w:rsidRPr="0036627C">
              <w:rPr>
                <w:sz w:val="20"/>
                <w:szCs w:val="20"/>
                <w:lang w:val="id-ID" w:eastAsia="id-ID"/>
              </w:rPr>
              <w:t>Pendengaran :</w:t>
            </w:r>
            <w:r w:rsidRPr="0036627C">
              <w:rPr>
                <w:sz w:val="20"/>
                <w:szCs w:val="20"/>
                <w:lang w:val="id-ID" w:eastAsia="id-ID"/>
              </w:rPr>
              <w:tab/>
              <w:t>Berdengung</w:t>
            </w:r>
            <w:r w:rsidRPr="0036627C">
              <w:rPr>
                <w:sz w:val="20"/>
                <w:szCs w:val="20"/>
                <w:lang w:val="id-ID" w:eastAsia="id-ID"/>
              </w:rPr>
              <w:tab/>
            </w:r>
            <w:r w:rsidRPr="0036627C">
              <w:rPr>
                <w:sz w:val="20"/>
                <w:szCs w:val="20"/>
                <w:lang w:val="id-ID" w:eastAsia="id-ID"/>
              </w:rPr>
              <w:tab/>
              <w:t>Corpal</w:t>
            </w:r>
          </w:p>
          <w:p w:rsidR="0036627C" w:rsidRPr="0036627C" w:rsidRDefault="0036627C" w:rsidP="0036627C">
            <w:pPr>
              <w:ind w:left="317"/>
              <w:contextualSpacing/>
              <w:rPr>
                <w:sz w:val="20"/>
                <w:szCs w:val="20"/>
                <w:lang w:val="id-ID" w:eastAsia="id-ID"/>
              </w:rPr>
            </w:pPr>
            <w:r w:rsidRPr="0036627C">
              <w:rPr>
                <w:noProof/>
                <w:sz w:val="20"/>
                <w:szCs w:val="20"/>
                <w:lang w:val="en-GB" w:eastAsia="en-GB"/>
              </w:rPr>
              <w:pict>
                <v:shape id="_x0000_s1149" type="#_x0000_t202" style="position:absolute;left:0;text-align:left;margin-left:87.5pt;margin-top:1.4pt;width:15.85pt;height:10.3pt;z-index:251768832">
                  <v:textbox style="mso-next-textbox:#_x0000_s1149">
                    <w:txbxContent>
                      <w:p w:rsidR="0036627C" w:rsidRDefault="0036627C" w:rsidP="0036627C"/>
                    </w:txbxContent>
                  </v:textbox>
                </v:shape>
              </w:pict>
            </w:r>
            <w:r w:rsidRPr="0036627C">
              <w:rPr>
                <w:sz w:val="20"/>
                <w:szCs w:val="20"/>
                <w:lang w:val="id-ID" w:eastAsia="id-ID"/>
              </w:rPr>
              <w:tab/>
            </w:r>
            <w:r w:rsidRPr="0036627C">
              <w:rPr>
                <w:sz w:val="20"/>
                <w:szCs w:val="20"/>
                <w:lang w:val="id-ID" w:eastAsia="id-ID"/>
              </w:rPr>
              <w:tab/>
            </w:r>
            <w:r w:rsidRPr="0036627C">
              <w:rPr>
                <w:sz w:val="20"/>
                <w:szCs w:val="20"/>
                <w:lang w:val="id-ID" w:eastAsia="id-ID"/>
              </w:rPr>
              <w:tab/>
              <w:t>Berkurang</w:t>
            </w:r>
          </w:p>
          <w:p w:rsidR="0036627C" w:rsidRPr="0036627C" w:rsidRDefault="0036627C" w:rsidP="0036627C">
            <w:pPr>
              <w:ind w:left="317"/>
              <w:contextualSpacing/>
              <w:rPr>
                <w:sz w:val="20"/>
                <w:szCs w:val="20"/>
                <w:lang w:val="id-ID" w:eastAsia="id-ID"/>
              </w:rPr>
            </w:pPr>
            <w:r w:rsidRPr="0036627C">
              <w:rPr>
                <w:noProof/>
                <w:sz w:val="20"/>
                <w:szCs w:val="20"/>
                <w:lang w:val="en-GB" w:eastAsia="en-GB"/>
              </w:rPr>
              <w:pict>
                <v:shape id="_x0000_s1150" type="#_x0000_t202" style="position:absolute;left:0;text-align:left;margin-left:87.5pt;margin-top:.3pt;width:15.85pt;height:10.3pt;z-index:251769856">
                  <v:textbox style="mso-next-textbox:#_x0000_s1150">
                    <w:txbxContent>
                      <w:p w:rsidR="0036627C" w:rsidRDefault="0036627C" w:rsidP="0036627C"/>
                    </w:txbxContent>
                  </v:textbox>
                </v:shape>
              </w:pict>
            </w:r>
            <w:r w:rsidRPr="0036627C">
              <w:rPr>
                <w:sz w:val="20"/>
                <w:szCs w:val="20"/>
                <w:lang w:val="id-ID" w:eastAsia="id-ID"/>
              </w:rPr>
              <w:tab/>
            </w:r>
            <w:r w:rsidRPr="0036627C">
              <w:rPr>
                <w:sz w:val="20"/>
                <w:szCs w:val="20"/>
                <w:lang w:val="id-ID" w:eastAsia="id-ID"/>
              </w:rPr>
              <w:tab/>
            </w:r>
            <w:r w:rsidRPr="0036627C">
              <w:rPr>
                <w:sz w:val="20"/>
                <w:szCs w:val="20"/>
                <w:lang w:val="id-ID" w:eastAsia="id-ID"/>
              </w:rPr>
              <w:tab/>
              <w:t>Tuli</w:t>
            </w:r>
          </w:p>
          <w:p w:rsidR="0036627C" w:rsidRPr="0036627C" w:rsidRDefault="0036627C" w:rsidP="0036627C">
            <w:pPr>
              <w:ind w:left="317"/>
              <w:contextualSpacing/>
              <w:rPr>
                <w:sz w:val="20"/>
                <w:szCs w:val="20"/>
                <w:lang w:val="id-ID" w:eastAsia="id-ID"/>
              </w:rPr>
            </w:pPr>
            <w:r w:rsidRPr="0036627C">
              <w:rPr>
                <w:noProof/>
                <w:sz w:val="20"/>
                <w:szCs w:val="20"/>
                <w:lang w:val="en-GB" w:eastAsia="en-GB"/>
              </w:rPr>
              <w:pict>
                <v:shape id="_x0000_s1151" type="#_x0000_t202" style="position:absolute;left:0;text-align:left;margin-left:87.5pt;margin-top:-.7pt;width:15.85pt;height:10.3pt;z-index:251770880">
                  <v:textbox style="mso-next-textbox:#_x0000_s1151">
                    <w:txbxContent>
                      <w:p w:rsidR="0036627C" w:rsidRDefault="0036627C" w:rsidP="0036627C"/>
                    </w:txbxContent>
                  </v:textbox>
                </v:shape>
              </w:pict>
            </w:r>
            <w:r w:rsidRPr="0036627C">
              <w:rPr>
                <w:sz w:val="20"/>
                <w:szCs w:val="20"/>
                <w:lang w:val="id-ID" w:eastAsia="id-ID"/>
              </w:rPr>
              <w:tab/>
            </w:r>
            <w:r w:rsidRPr="0036627C">
              <w:rPr>
                <w:sz w:val="20"/>
                <w:szCs w:val="20"/>
                <w:lang w:val="id-ID" w:eastAsia="id-ID"/>
              </w:rPr>
              <w:tab/>
            </w:r>
            <w:r w:rsidRPr="0036627C">
              <w:rPr>
                <w:sz w:val="20"/>
                <w:szCs w:val="20"/>
                <w:lang w:val="id-ID" w:eastAsia="id-ID"/>
              </w:rPr>
              <w:tab/>
              <w:t>Alat bantu</w:t>
            </w:r>
          </w:p>
          <w:p w:rsidR="0036627C" w:rsidRPr="0036627C" w:rsidRDefault="0036627C" w:rsidP="0036627C">
            <w:pPr>
              <w:contextualSpacing/>
              <w:rPr>
                <w:sz w:val="20"/>
                <w:szCs w:val="20"/>
                <w:lang w:val="id-ID" w:eastAsia="id-ID"/>
              </w:rPr>
            </w:pPr>
            <w:r w:rsidRPr="0036627C">
              <w:rPr>
                <w:sz w:val="20"/>
                <w:szCs w:val="20"/>
                <w:lang w:val="id-ID" w:eastAsia="id-ID"/>
              </w:rPr>
              <w:t xml:space="preserve">       Keluhan lain : . . . . . . . . . . . . . . . . . . . . . . . . . . . . . . . . . . . . . . . . . . . . . . . . . . . . . . . . . . . . . . . . . . . . . . . . . . . . . . . . . . . . . . . . . . .</w:t>
            </w:r>
          </w:p>
          <w:p w:rsidR="0036627C" w:rsidRPr="0036627C" w:rsidRDefault="0036627C" w:rsidP="0036627C">
            <w:pPr>
              <w:contextualSpacing/>
              <w:rPr>
                <w:sz w:val="6"/>
                <w:szCs w:val="6"/>
                <w:lang w:val="id-ID" w:eastAsia="id-ID"/>
              </w:rPr>
            </w:pPr>
          </w:p>
          <w:p w:rsidR="0036627C" w:rsidRPr="0036627C" w:rsidRDefault="0036627C" w:rsidP="0036627C">
            <w:pPr>
              <w:rPr>
                <w:b/>
                <w:bCs/>
                <w:sz w:val="20"/>
                <w:szCs w:val="20"/>
                <w:lang w:val="id-ID" w:eastAsia="id-ID"/>
              </w:rPr>
            </w:pPr>
            <w:r w:rsidRPr="0036627C">
              <w:rPr>
                <w:b/>
                <w:bCs/>
                <w:sz w:val="20"/>
                <w:szCs w:val="20"/>
                <w:lang w:val="id-ID" w:eastAsia="id-ID"/>
              </w:rPr>
              <w:t xml:space="preserve">     Masalah Keperawatan :</w:t>
            </w:r>
          </w:p>
          <w:p w:rsidR="0036627C" w:rsidRPr="0036627C" w:rsidRDefault="0036627C" w:rsidP="0036627C">
            <w:pPr>
              <w:rPr>
                <w:sz w:val="20"/>
                <w:szCs w:val="20"/>
                <w:lang w:val="id-ID" w:eastAsia="id-ID"/>
              </w:rPr>
            </w:pPr>
            <w:r w:rsidRPr="0036627C">
              <w:rPr>
                <w:noProof/>
                <w:sz w:val="20"/>
                <w:szCs w:val="20"/>
                <w:lang w:val="id-ID" w:eastAsia="id-ID"/>
              </w:rPr>
              <w:lastRenderedPageBreak/>
              <w:pict>
                <v:group id="_x0000_s1152" style="position:absolute;margin-left:16.35pt;margin-top:.2pt;width:15.85pt;height:67.25pt;z-index:251771904" coordorigin="1043,4593" coordsize="317,1345">
                  <v:shape id="_x0000_s1153" type="#_x0000_t202" style="position:absolute;left:1043;top:4593;width:317;height:206">
                    <v:textbox style="mso-next-textbox:#_x0000_s1153">
                      <w:txbxContent>
                        <w:p w:rsidR="0036627C" w:rsidRDefault="0036627C" w:rsidP="0036627C"/>
                      </w:txbxContent>
                    </v:textbox>
                  </v:shape>
                  <v:shape id="_x0000_s1154" type="#_x0000_t202" style="position:absolute;left:1043;top:4883;width:317;height:206">
                    <v:textbox style="mso-next-textbox:#_x0000_s1154">
                      <w:txbxContent>
                        <w:p w:rsidR="0036627C" w:rsidRDefault="0036627C" w:rsidP="0036627C"/>
                      </w:txbxContent>
                    </v:textbox>
                  </v:shape>
                  <v:shape id="_x0000_s1155" type="#_x0000_t202" style="position:absolute;left:1043;top:5168;width:317;height:206">
                    <v:textbox style="mso-next-textbox:#_x0000_s1155">
                      <w:txbxContent>
                        <w:p w:rsidR="0036627C" w:rsidRDefault="0036627C" w:rsidP="0036627C"/>
                      </w:txbxContent>
                    </v:textbox>
                  </v:shape>
                  <v:shape id="_x0000_s1156" type="#_x0000_t202" style="position:absolute;left:1043;top:5434;width:317;height:206">
                    <v:textbox style="mso-next-textbox:#_x0000_s1156">
                      <w:txbxContent>
                        <w:p w:rsidR="0036627C" w:rsidRDefault="0036627C" w:rsidP="0036627C"/>
                      </w:txbxContent>
                    </v:textbox>
                  </v:shape>
                  <v:shape id="_x0000_s1157" type="#_x0000_t202" style="position:absolute;left:1043;top:5732;width:317;height:206">
                    <v:textbox style="mso-next-textbox:#_x0000_s1157">
                      <w:txbxContent>
                        <w:p w:rsidR="0036627C" w:rsidRDefault="0036627C" w:rsidP="0036627C"/>
                        <w:p w:rsidR="0036627C" w:rsidRDefault="0036627C" w:rsidP="0036627C"/>
                        <w:p w:rsidR="0036627C" w:rsidRPr="00572F73" w:rsidRDefault="0036627C" w:rsidP="0036627C"/>
                      </w:txbxContent>
                    </v:textbox>
                  </v:shape>
                </v:group>
              </w:pict>
            </w:r>
            <w:r w:rsidRPr="0036627C">
              <w:rPr>
                <w:sz w:val="20"/>
                <w:szCs w:val="20"/>
                <w:lang w:val="id-ID" w:eastAsia="id-ID"/>
              </w:rPr>
              <w:tab/>
              <w:t>Ganguan fungsi Penglihatan</w:t>
            </w:r>
          </w:p>
          <w:p w:rsidR="0036627C" w:rsidRPr="0036627C" w:rsidRDefault="0036627C" w:rsidP="0036627C">
            <w:pPr>
              <w:spacing w:before="60" w:after="60"/>
              <w:rPr>
                <w:sz w:val="20"/>
                <w:szCs w:val="20"/>
                <w:lang w:val="id-ID" w:eastAsia="id-ID"/>
              </w:rPr>
            </w:pPr>
            <w:r w:rsidRPr="0036627C">
              <w:rPr>
                <w:sz w:val="20"/>
                <w:szCs w:val="20"/>
                <w:lang w:val="id-ID" w:eastAsia="id-ID"/>
              </w:rPr>
              <w:tab/>
              <w:t xml:space="preserve">Gangguan fungsi </w:t>
            </w:r>
            <w:r w:rsidRPr="0036627C">
              <w:rPr>
                <w:sz w:val="20"/>
                <w:szCs w:val="20"/>
                <w:lang w:val="id-ID" w:eastAsia="id-ID"/>
              </w:rPr>
              <w:tab/>
              <w:t>Pendengaran</w:t>
            </w:r>
          </w:p>
          <w:p w:rsidR="0036627C" w:rsidRPr="0036627C" w:rsidRDefault="0036627C" w:rsidP="0036627C">
            <w:pPr>
              <w:spacing w:before="60" w:after="60"/>
              <w:rPr>
                <w:sz w:val="20"/>
                <w:szCs w:val="20"/>
                <w:lang w:val="id-ID" w:eastAsia="id-ID"/>
              </w:rPr>
            </w:pPr>
            <w:r w:rsidRPr="0036627C">
              <w:rPr>
                <w:sz w:val="20"/>
                <w:szCs w:val="20"/>
                <w:lang w:val="id-ID" w:eastAsia="id-ID"/>
              </w:rPr>
              <w:tab/>
              <w:t>Nyeri Akut</w:t>
            </w:r>
          </w:p>
          <w:p w:rsidR="0036627C" w:rsidRPr="0036627C" w:rsidRDefault="0036627C" w:rsidP="0036627C">
            <w:pPr>
              <w:spacing w:before="60" w:after="60"/>
              <w:rPr>
                <w:sz w:val="20"/>
                <w:szCs w:val="20"/>
                <w:lang w:val="id-ID" w:eastAsia="id-ID"/>
              </w:rPr>
            </w:pPr>
            <w:r w:rsidRPr="0036627C">
              <w:rPr>
                <w:sz w:val="20"/>
                <w:szCs w:val="20"/>
                <w:lang w:val="id-ID" w:eastAsia="id-ID"/>
              </w:rPr>
              <w:tab/>
              <w:t>Resiko infeksi</w:t>
            </w:r>
          </w:p>
          <w:p w:rsidR="0036627C" w:rsidRPr="0036627C" w:rsidRDefault="0036627C" w:rsidP="0036627C">
            <w:pPr>
              <w:spacing w:before="60" w:after="60"/>
              <w:contextualSpacing/>
              <w:rPr>
                <w:b/>
                <w:bCs/>
                <w:sz w:val="20"/>
                <w:szCs w:val="20"/>
                <w:lang w:val="id-ID" w:eastAsia="id-ID"/>
              </w:rPr>
            </w:pPr>
            <w:r w:rsidRPr="0036627C">
              <w:rPr>
                <w:sz w:val="20"/>
                <w:szCs w:val="20"/>
                <w:lang w:val="id-ID" w:eastAsia="id-ID"/>
              </w:rPr>
              <w:tab/>
              <w:t>Lain-lain : . . . . . . . . . . . . . . . . . . . . . . . . . . . . . . . . . . .</w:t>
            </w:r>
            <w:r w:rsidRPr="0036627C">
              <w:rPr>
                <w:lang w:val="id-ID" w:eastAsia="id-ID"/>
              </w:rPr>
              <w:t xml:space="preserve"> </w:t>
            </w:r>
            <w:r w:rsidRPr="0036627C">
              <w:rPr>
                <w:sz w:val="20"/>
                <w:szCs w:val="20"/>
                <w:lang w:val="id-ID" w:eastAsia="id-ID"/>
              </w:rPr>
              <w:t>. . . . . . . . . . . . . . . . . . . . . . . . . . . . . . . . . . . . . . . . . . . . . . . . . . . . . . .</w:t>
            </w:r>
          </w:p>
        </w:tc>
      </w:tr>
      <w:tr w:rsidR="0036627C" w:rsidRPr="0036627C" w:rsidTr="0036627C">
        <w:tc>
          <w:tcPr>
            <w:tcW w:w="9356" w:type="dxa"/>
            <w:gridSpan w:val="2"/>
          </w:tcPr>
          <w:p w:rsidR="0036627C" w:rsidRPr="0036627C" w:rsidRDefault="0036627C" w:rsidP="00E80EA3">
            <w:pPr>
              <w:numPr>
                <w:ilvl w:val="0"/>
                <w:numId w:val="38"/>
              </w:numPr>
              <w:spacing w:line="276" w:lineRule="auto"/>
              <w:rPr>
                <w:sz w:val="20"/>
                <w:szCs w:val="20"/>
                <w:lang w:val="id-ID" w:eastAsia="id-ID"/>
              </w:rPr>
            </w:pPr>
            <w:r w:rsidRPr="0036627C">
              <w:rPr>
                <w:b/>
                <w:bCs/>
                <w:sz w:val="20"/>
                <w:szCs w:val="20"/>
                <w:lang w:val="id-ID" w:eastAsia="id-ID"/>
              </w:rPr>
              <w:lastRenderedPageBreak/>
              <w:t>Nutrisi</w:t>
            </w:r>
          </w:p>
          <w:p w:rsidR="0036627C" w:rsidRPr="0036627C" w:rsidRDefault="0036627C" w:rsidP="0036627C">
            <w:pPr>
              <w:spacing w:line="360" w:lineRule="auto"/>
              <w:ind w:left="317"/>
              <w:contextualSpacing/>
              <w:rPr>
                <w:sz w:val="20"/>
                <w:szCs w:val="20"/>
                <w:lang w:val="id-ID" w:eastAsia="id-ID"/>
              </w:rPr>
            </w:pPr>
            <w:r w:rsidRPr="0036627C">
              <w:rPr>
                <w:noProof/>
                <w:lang w:val="en-GB" w:eastAsia="en-GB"/>
              </w:rPr>
              <w:pict>
                <v:shape id="_x0000_s1160" type="#_x0000_t202" style="position:absolute;left:0;text-align:left;margin-left:305.05pt;margin-top:-.4pt;width:15.85pt;height:10.3pt;z-index:251774976">
                  <v:textbox style="mso-next-textbox:#_x0000_s1160">
                    <w:txbxContent>
                      <w:p w:rsidR="0036627C" w:rsidRDefault="0036627C" w:rsidP="0036627C"/>
                    </w:txbxContent>
                  </v:textbox>
                </v:shape>
              </w:pict>
            </w:r>
            <w:r w:rsidRPr="0036627C">
              <w:rPr>
                <w:noProof/>
                <w:lang w:val="en-GB" w:eastAsia="en-GB"/>
              </w:rPr>
              <w:pict>
                <v:shape id="_x0000_s1161" type="#_x0000_t202" style="position:absolute;left:0;text-align:left;margin-left:232.75pt;margin-top:-.55pt;width:15.85pt;height:10.3pt;z-index:251776000">
                  <v:textbox style="mso-next-textbox:#_x0000_s1161">
                    <w:txbxContent>
                      <w:p w:rsidR="0036627C" w:rsidRDefault="0036627C" w:rsidP="0036627C"/>
                    </w:txbxContent>
                  </v:textbox>
                </v:shape>
              </w:pict>
            </w:r>
            <w:r w:rsidRPr="0036627C">
              <w:rPr>
                <w:noProof/>
                <w:lang w:val="en-GB" w:eastAsia="en-GB"/>
              </w:rPr>
              <w:pict>
                <v:shape id="_x0000_s1158" type="#_x0000_t202" style="position:absolute;left:0;text-align:left;margin-left:80.4pt;margin-top:-.05pt;width:15.85pt;height:10.3pt;z-index:251772928">
                  <v:textbox style="mso-next-textbox:#_x0000_s1158">
                    <w:txbxContent>
                      <w:p w:rsidR="0036627C" w:rsidRDefault="0036627C" w:rsidP="0036627C"/>
                    </w:txbxContent>
                  </v:textbox>
                </v:shape>
              </w:pict>
            </w:r>
            <w:r w:rsidRPr="0036627C">
              <w:rPr>
                <w:noProof/>
                <w:lang w:val="en-GB" w:eastAsia="en-GB"/>
              </w:rPr>
              <w:pict>
                <v:shape id="_x0000_s1159" type="#_x0000_t202" style="position:absolute;left:0;text-align:left;margin-left:157.35pt;margin-top:.45pt;width:15.85pt;height:10.3pt;z-index:251773952">
                  <v:textbox style="mso-next-textbox:#_x0000_s1159">
                    <w:txbxContent>
                      <w:p w:rsidR="0036627C" w:rsidRDefault="0036627C" w:rsidP="0036627C"/>
                    </w:txbxContent>
                  </v:textbox>
                </v:shape>
              </w:pict>
            </w:r>
            <w:r w:rsidRPr="0036627C">
              <w:rPr>
                <w:sz w:val="20"/>
                <w:szCs w:val="20"/>
                <w:lang w:val="id-ID" w:eastAsia="id-ID"/>
              </w:rPr>
              <w:t>Status gizi :</w:t>
            </w:r>
            <w:r w:rsidRPr="0036627C">
              <w:rPr>
                <w:sz w:val="20"/>
                <w:szCs w:val="20"/>
                <w:lang w:val="id-ID" w:eastAsia="id-ID"/>
              </w:rPr>
              <w:tab/>
              <w:t xml:space="preserve">           Baik</w:t>
            </w:r>
            <w:r w:rsidRPr="0036627C">
              <w:rPr>
                <w:sz w:val="20"/>
                <w:szCs w:val="20"/>
                <w:lang w:val="id-ID" w:eastAsia="id-ID"/>
              </w:rPr>
              <w:tab/>
              <w:t xml:space="preserve">             Sedang                   Cukup</w:t>
            </w:r>
            <w:r w:rsidRPr="0036627C">
              <w:rPr>
                <w:sz w:val="20"/>
                <w:szCs w:val="20"/>
                <w:lang w:val="id-ID" w:eastAsia="id-ID"/>
              </w:rPr>
              <w:tab/>
            </w:r>
            <w:r w:rsidRPr="0036627C">
              <w:rPr>
                <w:sz w:val="20"/>
                <w:szCs w:val="20"/>
                <w:lang w:val="id-ID" w:eastAsia="id-ID"/>
              </w:rPr>
              <w:tab/>
              <w:t>Buruk</w:t>
            </w:r>
          </w:p>
          <w:p w:rsidR="0036627C" w:rsidRPr="0036627C" w:rsidRDefault="0036627C" w:rsidP="0036627C">
            <w:pPr>
              <w:ind w:left="317"/>
              <w:contextualSpacing/>
              <w:rPr>
                <w:sz w:val="20"/>
                <w:szCs w:val="20"/>
                <w:lang w:val="id-ID" w:eastAsia="id-ID"/>
              </w:rPr>
            </w:pPr>
            <w:r w:rsidRPr="0036627C">
              <w:rPr>
                <w:sz w:val="20"/>
                <w:szCs w:val="20"/>
                <w:lang w:val="id-ID" w:eastAsia="id-ID"/>
              </w:rPr>
              <w:t>TB : . . . . . . . . . cm</w:t>
            </w:r>
            <w:r w:rsidRPr="0036627C">
              <w:rPr>
                <w:sz w:val="20"/>
                <w:szCs w:val="20"/>
                <w:lang w:val="id-ID" w:eastAsia="id-ID"/>
              </w:rPr>
              <w:tab/>
              <w:t xml:space="preserve">  BB : . . . . . . . . . . kg</w:t>
            </w:r>
          </w:p>
          <w:p w:rsidR="0036627C" w:rsidRPr="0036627C" w:rsidRDefault="0036627C" w:rsidP="0036627C">
            <w:pPr>
              <w:ind w:left="317"/>
              <w:contextualSpacing/>
              <w:rPr>
                <w:sz w:val="20"/>
                <w:szCs w:val="20"/>
                <w:lang w:val="id-ID" w:eastAsia="id-ID"/>
              </w:rPr>
            </w:pPr>
            <w:r w:rsidRPr="0036627C">
              <w:rPr>
                <w:sz w:val="20"/>
                <w:szCs w:val="20"/>
                <w:lang w:val="id-ID" w:eastAsia="id-ID"/>
              </w:rPr>
              <w:t>Pola makanan :</w:t>
            </w:r>
          </w:p>
          <w:p w:rsidR="0036627C" w:rsidRPr="0036627C" w:rsidRDefault="0036627C" w:rsidP="00E80EA3">
            <w:pPr>
              <w:numPr>
                <w:ilvl w:val="0"/>
                <w:numId w:val="39"/>
              </w:numPr>
              <w:spacing w:line="360" w:lineRule="auto"/>
              <w:ind w:left="567" w:hanging="283"/>
              <w:rPr>
                <w:sz w:val="20"/>
                <w:szCs w:val="20"/>
                <w:lang w:val="id-ID" w:eastAsia="id-ID"/>
              </w:rPr>
            </w:pPr>
            <w:r w:rsidRPr="0036627C">
              <w:rPr>
                <w:sz w:val="20"/>
                <w:szCs w:val="20"/>
                <w:lang w:val="id-ID" w:eastAsia="id-ID"/>
              </w:rPr>
              <w:t>Frekuensi : . . . . . . . . . . . . . . . . . . . . . . . . . x/hr</w:t>
            </w:r>
          </w:p>
          <w:p w:rsidR="0036627C" w:rsidRPr="0036627C" w:rsidRDefault="0036627C" w:rsidP="00E80EA3">
            <w:pPr>
              <w:numPr>
                <w:ilvl w:val="0"/>
                <w:numId w:val="39"/>
              </w:numPr>
              <w:spacing w:line="360" w:lineRule="auto"/>
              <w:ind w:left="567" w:hanging="283"/>
              <w:rPr>
                <w:sz w:val="20"/>
                <w:szCs w:val="20"/>
                <w:lang w:val="id-ID" w:eastAsia="id-ID"/>
              </w:rPr>
            </w:pPr>
            <w:r w:rsidRPr="0036627C">
              <w:rPr>
                <w:sz w:val="20"/>
                <w:szCs w:val="20"/>
                <w:lang w:val="id-ID" w:eastAsia="id-ID"/>
              </w:rPr>
              <w:t>Makanan yang dusukai :</w:t>
            </w:r>
          </w:p>
          <w:p w:rsidR="0036627C" w:rsidRPr="0036627C" w:rsidRDefault="0036627C" w:rsidP="00E80EA3">
            <w:pPr>
              <w:numPr>
                <w:ilvl w:val="0"/>
                <w:numId w:val="39"/>
              </w:numPr>
              <w:spacing w:line="360" w:lineRule="auto"/>
              <w:ind w:left="567" w:hanging="283"/>
              <w:rPr>
                <w:sz w:val="20"/>
                <w:szCs w:val="20"/>
                <w:lang w:val="id-ID" w:eastAsia="id-ID"/>
              </w:rPr>
            </w:pPr>
            <w:r w:rsidRPr="0036627C">
              <w:rPr>
                <w:sz w:val="20"/>
                <w:szCs w:val="20"/>
                <w:lang w:val="id-ID" w:eastAsia="id-ID"/>
              </w:rPr>
              <w:t>Makanan yang tidak disukai :</w:t>
            </w:r>
          </w:p>
          <w:p w:rsidR="0036627C" w:rsidRPr="0036627C" w:rsidRDefault="0036627C" w:rsidP="00E80EA3">
            <w:pPr>
              <w:numPr>
                <w:ilvl w:val="0"/>
                <w:numId w:val="39"/>
              </w:numPr>
              <w:spacing w:line="360" w:lineRule="auto"/>
              <w:ind w:left="567" w:hanging="283"/>
              <w:rPr>
                <w:sz w:val="20"/>
                <w:szCs w:val="20"/>
                <w:lang w:val="id-ID" w:eastAsia="id-ID"/>
              </w:rPr>
            </w:pPr>
            <w:r w:rsidRPr="0036627C">
              <w:rPr>
                <w:sz w:val="20"/>
                <w:szCs w:val="20"/>
                <w:lang w:val="id-ID" w:eastAsia="id-ID"/>
              </w:rPr>
              <w:t>Pantangan / alergi :</w:t>
            </w:r>
          </w:p>
          <w:p w:rsidR="0036627C" w:rsidRPr="0036627C" w:rsidRDefault="0036627C" w:rsidP="0036627C">
            <w:pPr>
              <w:spacing w:line="360" w:lineRule="auto"/>
              <w:ind w:left="284"/>
              <w:rPr>
                <w:sz w:val="20"/>
                <w:szCs w:val="20"/>
                <w:lang w:val="id-ID" w:eastAsia="id-ID"/>
              </w:rPr>
            </w:pPr>
            <w:r w:rsidRPr="0036627C">
              <w:rPr>
                <w:sz w:val="20"/>
                <w:szCs w:val="20"/>
                <w:lang w:val="id-ID" w:eastAsia="id-ID"/>
              </w:rPr>
              <w:t>Pola minuman :</w:t>
            </w:r>
          </w:p>
          <w:p w:rsidR="0036627C" w:rsidRPr="0036627C" w:rsidRDefault="0036627C" w:rsidP="00E80EA3">
            <w:pPr>
              <w:numPr>
                <w:ilvl w:val="0"/>
                <w:numId w:val="39"/>
              </w:numPr>
              <w:spacing w:line="360" w:lineRule="auto"/>
              <w:ind w:left="567" w:hanging="283"/>
              <w:rPr>
                <w:sz w:val="20"/>
                <w:szCs w:val="20"/>
                <w:lang w:val="id-ID" w:eastAsia="id-ID"/>
              </w:rPr>
            </w:pPr>
            <w:r w:rsidRPr="0036627C">
              <w:rPr>
                <w:sz w:val="20"/>
                <w:szCs w:val="20"/>
                <w:lang w:val="id-ID" w:eastAsia="id-ID"/>
              </w:rPr>
              <w:t>Jenis :</w:t>
            </w:r>
          </w:p>
          <w:p w:rsidR="0036627C" w:rsidRPr="0036627C" w:rsidRDefault="0036627C" w:rsidP="00E80EA3">
            <w:pPr>
              <w:numPr>
                <w:ilvl w:val="0"/>
                <w:numId w:val="39"/>
              </w:numPr>
              <w:spacing w:line="360" w:lineRule="auto"/>
              <w:ind w:left="567" w:hanging="283"/>
              <w:rPr>
                <w:sz w:val="20"/>
                <w:szCs w:val="20"/>
                <w:lang w:val="id-ID" w:eastAsia="id-ID"/>
              </w:rPr>
            </w:pPr>
            <w:r w:rsidRPr="0036627C">
              <w:rPr>
                <w:sz w:val="20"/>
                <w:szCs w:val="20"/>
                <w:lang w:val="id-ID" w:eastAsia="id-ID"/>
              </w:rPr>
              <w:t>Minuman yang disukai :</w:t>
            </w:r>
          </w:p>
          <w:p w:rsidR="0036627C" w:rsidRPr="0036627C" w:rsidRDefault="0036627C" w:rsidP="0036627C">
            <w:pPr>
              <w:spacing w:line="360" w:lineRule="auto"/>
              <w:ind w:left="284"/>
              <w:rPr>
                <w:sz w:val="20"/>
                <w:szCs w:val="20"/>
                <w:lang w:val="id-ID" w:eastAsia="id-ID"/>
              </w:rPr>
            </w:pPr>
            <w:r w:rsidRPr="0036627C">
              <w:rPr>
                <w:noProof/>
                <w:lang w:val="id-ID" w:eastAsia="id-ID"/>
              </w:rPr>
              <w:pict>
                <v:shape id="_x0000_s1163" type="#_x0000_t202" style="position:absolute;left:0;text-align:left;margin-left:400.8pt;margin-top:1.05pt;width:15.85pt;height:10.3pt;z-index:251778048">
                  <v:textbox style="mso-next-textbox:#_x0000_s1163">
                    <w:txbxContent>
                      <w:p w:rsidR="0036627C" w:rsidRDefault="0036627C" w:rsidP="0036627C"/>
                    </w:txbxContent>
                  </v:textbox>
                </v:shape>
              </w:pict>
            </w:r>
            <w:r w:rsidRPr="0036627C">
              <w:rPr>
                <w:noProof/>
                <w:lang w:val="id-ID" w:eastAsia="id-ID"/>
              </w:rPr>
              <w:pict>
                <v:shape id="_x0000_s1167" type="#_x0000_t202" style="position:absolute;left:0;text-align:left;margin-left:312.85pt;margin-top:16.35pt;width:15.85pt;height:10.3pt;z-index:251782144">
                  <v:textbox style="mso-next-textbox:#_x0000_s1167">
                    <w:txbxContent>
                      <w:p w:rsidR="0036627C" w:rsidRDefault="0036627C" w:rsidP="0036627C"/>
                    </w:txbxContent>
                  </v:textbox>
                </v:shape>
              </w:pict>
            </w:r>
            <w:r w:rsidRPr="0036627C">
              <w:rPr>
                <w:noProof/>
                <w:lang w:val="id-ID" w:eastAsia="id-ID"/>
              </w:rPr>
              <w:pict>
                <v:shape id="_x0000_s1164" type="#_x0000_t202" style="position:absolute;left:0;text-align:left;margin-left:311.75pt;margin-top:.85pt;width:15.85pt;height:10.3pt;z-index:251779072">
                  <v:textbox style="mso-next-textbox:#_x0000_s1164">
                    <w:txbxContent>
                      <w:p w:rsidR="0036627C" w:rsidRPr="00FA5180" w:rsidRDefault="0036627C" w:rsidP="0036627C">
                        <w:r>
                          <w:t xml:space="preserve"> </w:t>
                        </w:r>
                      </w:p>
                    </w:txbxContent>
                  </v:textbox>
                </v:shape>
              </w:pict>
            </w:r>
            <w:r w:rsidRPr="0036627C">
              <w:rPr>
                <w:noProof/>
                <w:lang w:val="id-ID" w:eastAsia="id-ID"/>
              </w:rPr>
              <w:pict>
                <v:shape id="_x0000_s1170" type="#_x0000_t202" style="position:absolute;left:0;text-align:left;margin-left:221.75pt;margin-top:.35pt;width:15.85pt;height:10.3pt;z-index:251785216">
                  <v:textbox style="mso-next-textbox:#_x0000_s1170">
                    <w:txbxContent>
                      <w:p w:rsidR="0036627C" w:rsidRDefault="0036627C" w:rsidP="0036627C"/>
                    </w:txbxContent>
                  </v:textbox>
                </v:shape>
              </w:pict>
            </w:r>
            <w:r w:rsidRPr="0036627C">
              <w:rPr>
                <w:noProof/>
                <w:lang w:val="id-ID" w:eastAsia="id-ID"/>
              </w:rPr>
              <w:pict>
                <v:shape id="_x0000_s1171" type="#_x0000_t202" style="position:absolute;left:0;text-align:left;margin-left:156.35pt;margin-top:.6pt;width:15.85pt;height:10.3pt;z-index:251786240">
                  <v:textbox style="mso-next-textbox:#_x0000_s1171">
                    <w:txbxContent>
                      <w:p w:rsidR="0036627C" w:rsidRDefault="0036627C" w:rsidP="0036627C"/>
                    </w:txbxContent>
                  </v:textbox>
                </v:shape>
              </w:pict>
            </w:r>
            <w:r w:rsidRPr="0036627C">
              <w:rPr>
                <w:noProof/>
                <w:lang w:val="id-ID" w:eastAsia="id-ID"/>
              </w:rPr>
              <w:pict>
                <v:shape id="_x0000_s1162" type="#_x0000_t202" style="position:absolute;left:0;text-align:left;margin-left:90.35pt;margin-top:-.1pt;width:15.85pt;height:10.3pt;z-index:251777024">
                  <v:textbox style="mso-next-textbox:#_x0000_s1162">
                    <w:txbxContent>
                      <w:p w:rsidR="0036627C" w:rsidRDefault="0036627C" w:rsidP="0036627C"/>
                    </w:txbxContent>
                  </v:textbox>
                </v:shape>
              </w:pict>
            </w:r>
            <w:r w:rsidRPr="0036627C">
              <w:rPr>
                <w:sz w:val="20"/>
                <w:szCs w:val="20"/>
                <w:lang w:val="id-ID" w:eastAsia="id-ID"/>
              </w:rPr>
              <w:t xml:space="preserve">Nafsu makanan : </w:t>
            </w:r>
            <w:r w:rsidRPr="0036627C">
              <w:rPr>
                <w:sz w:val="20"/>
                <w:szCs w:val="20"/>
                <w:lang w:val="id-ID" w:eastAsia="id-ID"/>
              </w:rPr>
              <w:tab/>
              <w:t>Baik</w:t>
            </w:r>
            <w:r w:rsidRPr="0036627C">
              <w:rPr>
                <w:sz w:val="20"/>
                <w:szCs w:val="20"/>
                <w:lang w:val="id-ID" w:eastAsia="id-ID"/>
              </w:rPr>
              <w:tab/>
              <w:t xml:space="preserve">            Kurang              Tidak ada        </w:t>
            </w:r>
            <w:r w:rsidRPr="0036627C">
              <w:rPr>
                <w:sz w:val="20"/>
                <w:szCs w:val="20"/>
                <w:lang w:val="id-ID" w:eastAsia="id-ID"/>
              </w:rPr>
              <w:tab/>
              <w:t xml:space="preserve">  Sedang                        Berlebihan</w:t>
            </w:r>
          </w:p>
          <w:p w:rsidR="0036627C" w:rsidRPr="0036627C" w:rsidRDefault="0036627C" w:rsidP="0036627C">
            <w:pPr>
              <w:spacing w:line="360" w:lineRule="auto"/>
              <w:ind w:left="284"/>
              <w:rPr>
                <w:sz w:val="20"/>
                <w:szCs w:val="20"/>
                <w:lang w:val="id-ID" w:eastAsia="id-ID"/>
              </w:rPr>
            </w:pPr>
            <w:r w:rsidRPr="0036627C">
              <w:rPr>
                <w:noProof/>
                <w:lang w:val="id-ID" w:eastAsia="id-ID"/>
              </w:rPr>
              <w:pict>
                <v:shape id="_x0000_s1168" type="#_x0000_t202" style="position:absolute;left:0;text-align:left;margin-left:400.95pt;margin-top:-.1pt;width:15.85pt;height:10.3pt;z-index:251783168">
                  <v:textbox style="mso-next-textbox:#_x0000_s1168">
                    <w:txbxContent>
                      <w:p w:rsidR="0036627C" w:rsidRDefault="0036627C" w:rsidP="0036627C"/>
                    </w:txbxContent>
                  </v:textbox>
                </v:shape>
              </w:pict>
            </w:r>
            <w:r w:rsidRPr="0036627C">
              <w:rPr>
                <w:noProof/>
                <w:lang w:val="id-ID" w:eastAsia="id-ID"/>
              </w:rPr>
              <w:pict>
                <v:shape id="_x0000_s1166" type="#_x0000_t202" style="position:absolute;left:0;text-align:left;margin-left:222.5pt;margin-top:.4pt;width:15.85pt;height:10.3pt;z-index:251781120">
                  <v:textbox style="mso-next-textbox:#_x0000_s1166">
                    <w:txbxContent>
                      <w:p w:rsidR="0036627C" w:rsidRDefault="0036627C" w:rsidP="0036627C"/>
                    </w:txbxContent>
                  </v:textbox>
                </v:shape>
              </w:pict>
            </w:r>
            <w:r w:rsidRPr="0036627C">
              <w:rPr>
                <w:noProof/>
                <w:lang w:val="id-ID" w:eastAsia="id-ID"/>
              </w:rPr>
              <w:pict>
                <v:shape id="_x0000_s1169" type="#_x0000_t202" style="position:absolute;left:0;text-align:left;margin-left:156.25pt;margin-top:.1pt;width:15.85pt;height:10.3pt;z-index:251784192">
                  <v:textbox style="mso-next-textbox:#_x0000_s1169">
                    <w:txbxContent>
                      <w:p w:rsidR="0036627C" w:rsidRDefault="0036627C" w:rsidP="0036627C"/>
                    </w:txbxContent>
                  </v:textbox>
                </v:shape>
              </w:pict>
            </w:r>
            <w:r w:rsidRPr="0036627C">
              <w:rPr>
                <w:sz w:val="20"/>
                <w:szCs w:val="20"/>
                <w:lang w:val="id-ID" w:eastAsia="id-ID"/>
              </w:rPr>
              <w:tab/>
            </w:r>
            <w:r w:rsidRPr="0036627C">
              <w:rPr>
                <w:sz w:val="20"/>
                <w:szCs w:val="20"/>
                <w:lang w:val="id-ID" w:eastAsia="id-ID"/>
              </w:rPr>
              <w:tab/>
            </w:r>
            <w:r w:rsidRPr="0036627C">
              <w:rPr>
                <w:sz w:val="20"/>
                <w:szCs w:val="20"/>
                <w:lang w:val="id-ID" w:eastAsia="id-ID"/>
              </w:rPr>
              <w:tab/>
              <w:t>Muntah</w:t>
            </w:r>
            <w:r w:rsidRPr="0036627C">
              <w:rPr>
                <w:sz w:val="20"/>
                <w:szCs w:val="20"/>
                <w:lang w:val="id-ID" w:eastAsia="id-ID"/>
              </w:rPr>
              <w:tab/>
              <w:t xml:space="preserve">            </w:t>
            </w:r>
            <w:r w:rsidRPr="0036627C">
              <w:rPr>
                <w:noProof/>
                <w:lang w:val="id-ID" w:eastAsia="id-ID"/>
              </w:rPr>
              <w:pict>
                <v:shape id="_x0000_s1165" type="#_x0000_t202" style="position:absolute;left:0;text-align:left;margin-left:90.35pt;margin-top:1pt;width:15.85pt;height:10.3pt;z-index:251780096;mso-position-horizontal-relative:text;mso-position-vertical-relative:text">
                  <v:textbox style="mso-next-textbox:#_x0000_s1165">
                    <w:txbxContent>
                      <w:p w:rsidR="0036627C" w:rsidRDefault="0036627C" w:rsidP="0036627C"/>
                    </w:txbxContent>
                  </v:textbox>
                </v:shape>
              </w:pict>
            </w:r>
            <w:r w:rsidRPr="0036627C">
              <w:rPr>
                <w:sz w:val="20"/>
                <w:szCs w:val="20"/>
                <w:lang w:val="id-ID" w:eastAsia="id-ID"/>
              </w:rPr>
              <w:t>Mual</w:t>
            </w:r>
            <w:r w:rsidRPr="0036627C">
              <w:rPr>
                <w:sz w:val="20"/>
                <w:szCs w:val="20"/>
                <w:lang w:val="id-ID" w:eastAsia="id-ID"/>
              </w:rPr>
              <w:tab/>
              <w:t xml:space="preserve">          Sakit menelan             Sulit menelan             Lamanya</w:t>
            </w:r>
          </w:p>
          <w:p w:rsidR="0036627C" w:rsidRPr="0036627C" w:rsidRDefault="0036627C" w:rsidP="0036627C">
            <w:pPr>
              <w:ind w:left="284"/>
              <w:rPr>
                <w:sz w:val="20"/>
                <w:szCs w:val="20"/>
                <w:lang w:val="id-ID" w:eastAsia="id-ID"/>
              </w:rPr>
            </w:pPr>
            <w:r w:rsidRPr="0036627C">
              <w:rPr>
                <w:sz w:val="20"/>
                <w:szCs w:val="20"/>
                <w:lang w:val="id-ID" w:eastAsia="id-ID"/>
              </w:rPr>
              <w:t>Diet khusus</w:t>
            </w:r>
            <w:r w:rsidRPr="0036627C">
              <w:rPr>
                <w:sz w:val="20"/>
                <w:szCs w:val="20"/>
                <w:lang w:val="id-ID" w:eastAsia="id-ID"/>
              </w:rPr>
              <w:tab/>
              <w:t>:</w:t>
            </w:r>
          </w:p>
          <w:p w:rsidR="0036627C" w:rsidRPr="0036627C" w:rsidRDefault="0036627C" w:rsidP="0036627C">
            <w:pPr>
              <w:contextualSpacing/>
              <w:rPr>
                <w:sz w:val="20"/>
                <w:szCs w:val="20"/>
                <w:lang w:val="id-ID" w:eastAsia="id-ID"/>
              </w:rPr>
            </w:pPr>
            <w:r w:rsidRPr="0036627C">
              <w:rPr>
                <w:sz w:val="20"/>
                <w:szCs w:val="20"/>
                <w:lang w:val="id-ID" w:eastAsia="id-ID"/>
              </w:rPr>
              <w:t xml:space="preserve">      Keluhan lain</w:t>
            </w:r>
            <w:r w:rsidRPr="0036627C">
              <w:rPr>
                <w:sz w:val="20"/>
                <w:szCs w:val="20"/>
                <w:lang w:val="id-ID" w:eastAsia="id-ID"/>
              </w:rPr>
              <w:tab/>
              <w:t xml:space="preserve">: . . . . . . . . . . . . . . . . . . . . . . . . . . . . . . . . . . . . . . . . . . . . . . . . . . . . . . . . . . . . . . . . . . . . . . . . . . . . . . . . . . . . . . . . . . </w:t>
            </w:r>
          </w:p>
          <w:p w:rsidR="0036627C" w:rsidRPr="0036627C" w:rsidRDefault="0036627C" w:rsidP="0036627C">
            <w:pPr>
              <w:contextualSpacing/>
              <w:rPr>
                <w:sz w:val="6"/>
                <w:szCs w:val="6"/>
                <w:lang w:val="id-ID" w:eastAsia="id-ID"/>
              </w:rPr>
            </w:pPr>
          </w:p>
          <w:p w:rsidR="0036627C" w:rsidRPr="0036627C" w:rsidRDefault="0036627C" w:rsidP="0036627C">
            <w:pPr>
              <w:spacing w:line="360" w:lineRule="auto"/>
              <w:rPr>
                <w:b/>
                <w:bCs/>
                <w:sz w:val="20"/>
                <w:szCs w:val="20"/>
                <w:lang w:val="id-ID" w:eastAsia="id-ID"/>
              </w:rPr>
            </w:pPr>
            <w:r w:rsidRPr="0036627C">
              <w:rPr>
                <w:b/>
                <w:bCs/>
                <w:sz w:val="20"/>
                <w:szCs w:val="20"/>
                <w:lang w:val="id-ID" w:eastAsia="id-ID"/>
              </w:rPr>
              <w:t xml:space="preserve">    Masalah keperawatan</w:t>
            </w:r>
          </w:p>
          <w:p w:rsidR="0036627C" w:rsidRPr="0036627C" w:rsidRDefault="0036627C" w:rsidP="0036627C">
            <w:pPr>
              <w:spacing w:line="360" w:lineRule="auto"/>
              <w:rPr>
                <w:sz w:val="20"/>
                <w:szCs w:val="20"/>
                <w:lang w:val="id-ID" w:eastAsia="id-ID"/>
              </w:rPr>
            </w:pPr>
            <w:r w:rsidRPr="0036627C">
              <w:rPr>
                <w:noProof/>
                <w:lang w:val="id-ID" w:eastAsia="id-ID"/>
              </w:rPr>
              <w:pict>
                <v:shape id="_x0000_s1173" type="#_x0000_t202" style="position:absolute;margin-left:12.95pt;margin-top:.45pt;width:15.85pt;height:10.3pt;z-index:251788288">
                  <v:textbox style="mso-next-textbox:#_x0000_s1173">
                    <w:txbxContent>
                      <w:p w:rsidR="0036627C" w:rsidRDefault="0036627C" w:rsidP="0036627C"/>
                    </w:txbxContent>
                  </v:textbox>
                </v:shape>
              </w:pict>
            </w:r>
            <w:r w:rsidRPr="0036627C">
              <w:rPr>
                <w:sz w:val="20"/>
                <w:szCs w:val="20"/>
                <w:lang w:val="id-ID" w:eastAsia="id-ID"/>
              </w:rPr>
              <w:tab/>
              <w:t xml:space="preserve">Ketidakseimbangan  nutrisi </w:t>
            </w:r>
            <w:r w:rsidRPr="0036627C">
              <w:rPr>
                <w:noProof/>
                <w:lang w:val="id-ID" w:eastAsia="id-ID"/>
              </w:rPr>
              <w:pict>
                <v:shape id="_x0000_s1172" type="#_x0000_t202" style="position:absolute;margin-left:12.95pt;margin-top:19.05pt;width:15.85pt;height:10.3pt;z-index:251787264;mso-position-horizontal-relative:text;mso-position-vertical-relative:text">
                  <v:textbox style="mso-next-textbox:#_x0000_s1172">
                    <w:txbxContent>
                      <w:p w:rsidR="0036627C" w:rsidRDefault="0036627C" w:rsidP="0036627C"/>
                    </w:txbxContent>
                  </v:textbox>
                </v:shape>
              </w:pict>
            </w:r>
            <w:r w:rsidRPr="0036627C">
              <w:rPr>
                <w:sz w:val="20"/>
                <w:szCs w:val="20"/>
                <w:lang w:val="id-ID" w:eastAsia="id-ID"/>
              </w:rPr>
              <w:t>Kurang dari kebutuhan tubuh</w:t>
            </w:r>
          </w:p>
          <w:p w:rsidR="0036627C" w:rsidRPr="0036627C" w:rsidRDefault="0036627C" w:rsidP="0036627C">
            <w:pPr>
              <w:spacing w:line="360" w:lineRule="auto"/>
              <w:rPr>
                <w:sz w:val="20"/>
                <w:szCs w:val="20"/>
                <w:lang w:val="id-ID" w:eastAsia="id-ID"/>
              </w:rPr>
            </w:pPr>
            <w:r w:rsidRPr="0036627C">
              <w:rPr>
                <w:sz w:val="20"/>
                <w:szCs w:val="20"/>
                <w:lang w:val="id-ID" w:eastAsia="id-ID"/>
              </w:rPr>
              <w:tab/>
              <w:t xml:space="preserve">Ketidakseimbangan nutrisi </w:t>
            </w:r>
            <w:r w:rsidRPr="0036627C">
              <w:rPr>
                <w:noProof/>
                <w:lang w:val="id-ID" w:eastAsia="id-ID"/>
              </w:rPr>
              <w:pict>
                <v:shape id="_x0000_s1174" type="#_x0000_t202" style="position:absolute;margin-left:12.95pt;margin-top:19.15pt;width:15.85pt;height:10.3pt;z-index:251789312;mso-position-horizontal-relative:text;mso-position-vertical-relative:text">
                  <v:textbox style="mso-next-textbox:#_x0000_s1174">
                    <w:txbxContent>
                      <w:p w:rsidR="0036627C" w:rsidRDefault="0036627C" w:rsidP="0036627C"/>
                    </w:txbxContent>
                  </v:textbox>
                </v:shape>
              </w:pict>
            </w:r>
            <w:r w:rsidRPr="0036627C">
              <w:rPr>
                <w:sz w:val="20"/>
                <w:szCs w:val="20"/>
                <w:lang w:val="id-ID" w:eastAsia="id-ID"/>
              </w:rPr>
              <w:t>Lebih dari kebutuhan tubuh</w:t>
            </w:r>
          </w:p>
          <w:p w:rsidR="0036627C" w:rsidRPr="0036627C" w:rsidRDefault="0036627C" w:rsidP="0036627C">
            <w:pPr>
              <w:spacing w:line="360" w:lineRule="auto"/>
              <w:rPr>
                <w:sz w:val="20"/>
                <w:szCs w:val="20"/>
                <w:lang w:val="id-ID" w:eastAsia="id-ID"/>
              </w:rPr>
            </w:pPr>
            <w:r w:rsidRPr="0036627C">
              <w:rPr>
                <w:noProof/>
                <w:lang w:val="id-ID" w:eastAsia="id-ID"/>
              </w:rPr>
              <w:pict>
                <v:shape id="_x0000_s1177" type="#_x0000_t202" style="position:absolute;margin-left:297.85pt;margin-top:-.45pt;width:15.85pt;height:10.3pt;z-index:251792384">
                  <v:textbox style="mso-next-textbox:#_x0000_s1177">
                    <w:txbxContent>
                      <w:p w:rsidR="0036627C" w:rsidRDefault="0036627C" w:rsidP="0036627C"/>
                    </w:txbxContent>
                  </v:textbox>
                </v:shape>
              </w:pict>
            </w:r>
            <w:r w:rsidRPr="0036627C">
              <w:rPr>
                <w:noProof/>
                <w:lang w:val="id-ID" w:eastAsia="id-ID"/>
              </w:rPr>
              <w:pict>
                <v:shape id="_x0000_s1176" type="#_x0000_t202" style="position:absolute;margin-left:193.35pt;margin-top:-.85pt;width:15.85pt;height:10.3pt;z-index:251791360">
                  <v:textbox style="mso-next-textbox:#_x0000_s1176">
                    <w:txbxContent>
                      <w:p w:rsidR="0036627C" w:rsidRDefault="0036627C" w:rsidP="0036627C"/>
                    </w:txbxContent>
                  </v:textbox>
                </v:shape>
              </w:pict>
            </w:r>
            <w:r w:rsidRPr="0036627C">
              <w:rPr>
                <w:noProof/>
                <w:lang w:val="id-ID" w:eastAsia="id-ID"/>
              </w:rPr>
              <w:pict>
                <v:shape id="_x0000_s1175" type="#_x0000_t202" style="position:absolute;margin-left:73.7pt;margin-top:-.35pt;width:15.85pt;height:10.3pt;z-index:251790336">
                  <v:textbox style="mso-next-textbox:#_x0000_s1175">
                    <w:txbxContent>
                      <w:p w:rsidR="0036627C" w:rsidRDefault="0036627C" w:rsidP="0036627C">
                        <w:r>
                          <w:rPr>
                            <w:noProof/>
                          </w:rPr>
                          <w:drawing>
                            <wp:inline distT="0" distB="0" distL="0" distR="0" wp14:anchorId="720633AC" wp14:editId="72F93568">
                              <wp:extent cx="10795" cy="10795"/>
                              <wp:effectExtent l="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10795" cy="10795"/>
                                      </a:xfrm>
                                      <a:prstGeom prst="rect">
                                        <a:avLst/>
                                      </a:prstGeom>
                                      <a:noFill/>
                                      <a:ln w="9525">
                                        <a:noFill/>
                                        <a:miter lim="800000"/>
                                        <a:headEnd/>
                                        <a:tailEnd/>
                                      </a:ln>
                                    </pic:spPr>
                                  </pic:pic>
                                </a:graphicData>
                              </a:graphic>
                            </wp:inline>
                          </w:drawing>
                        </w:r>
                      </w:p>
                    </w:txbxContent>
                  </v:textbox>
                </v:shape>
              </w:pict>
            </w:r>
            <w:r w:rsidRPr="0036627C">
              <w:rPr>
                <w:sz w:val="20"/>
                <w:szCs w:val="20"/>
                <w:lang w:val="id-ID" w:eastAsia="id-ID"/>
              </w:rPr>
              <w:tab/>
              <w:t>Mual               Gangguan menelan                 Hipoglikemia                    Hiperglikemia</w:t>
            </w:r>
          </w:p>
          <w:p w:rsidR="0036627C" w:rsidRPr="0036627C" w:rsidRDefault="0036627C" w:rsidP="0036627C">
            <w:pPr>
              <w:contextualSpacing/>
              <w:rPr>
                <w:sz w:val="20"/>
                <w:szCs w:val="20"/>
                <w:lang w:val="id-ID" w:eastAsia="id-ID"/>
              </w:rPr>
            </w:pPr>
            <w:r w:rsidRPr="0036627C">
              <w:rPr>
                <w:sz w:val="20"/>
                <w:szCs w:val="20"/>
                <w:lang w:val="id-ID" w:eastAsia="id-ID"/>
              </w:rPr>
              <w:tab/>
            </w:r>
            <w:r w:rsidRPr="0036627C">
              <w:rPr>
                <w:noProof/>
                <w:lang w:val="en-GB" w:eastAsia="en-GB"/>
              </w:rPr>
              <w:pict>
                <v:shape id="_x0000_s1178" type="#_x0000_t202" style="position:absolute;margin-left:12.95pt;margin-top:-.15pt;width:15.85pt;height:10.3pt;z-index:251793408;mso-position-horizontal-relative:text;mso-position-vertical-relative:text">
                  <v:textbox style="mso-next-textbox:#_x0000_s1178">
                    <w:txbxContent>
                      <w:p w:rsidR="0036627C" w:rsidRDefault="0036627C" w:rsidP="0036627C"/>
                    </w:txbxContent>
                  </v:textbox>
                </v:shape>
              </w:pict>
            </w:r>
            <w:r w:rsidRPr="0036627C">
              <w:rPr>
                <w:sz w:val="20"/>
                <w:szCs w:val="20"/>
                <w:lang w:val="id-ID" w:eastAsia="id-ID"/>
              </w:rPr>
              <w:t>Lain-lain : . . . . . . . . . . . . . . . . . . . . . . . . . . . . . . . . . . .</w:t>
            </w:r>
            <w:r w:rsidRPr="0036627C">
              <w:rPr>
                <w:lang w:val="id-ID" w:eastAsia="id-ID"/>
              </w:rPr>
              <w:t xml:space="preserve"> </w:t>
            </w:r>
            <w:r w:rsidRPr="0036627C">
              <w:rPr>
                <w:sz w:val="20"/>
                <w:szCs w:val="20"/>
                <w:lang w:val="id-ID" w:eastAsia="id-ID"/>
              </w:rPr>
              <w:t xml:space="preserve">. . . . . . . . . . . . . . . . . . . . . . . . . . . . . . . . . . . . . . . . . . . . . . . . . . . . . . </w:t>
            </w:r>
          </w:p>
          <w:p w:rsidR="0036627C" w:rsidRPr="0036627C" w:rsidRDefault="0036627C" w:rsidP="0036627C">
            <w:pPr>
              <w:contextualSpacing/>
              <w:rPr>
                <w:b/>
                <w:bCs/>
                <w:sz w:val="6"/>
                <w:szCs w:val="6"/>
                <w:lang w:val="id-ID" w:eastAsia="id-ID"/>
              </w:rPr>
            </w:pPr>
          </w:p>
        </w:tc>
      </w:tr>
      <w:tr w:rsidR="0036627C" w:rsidRPr="0036627C" w:rsidTr="0036627C">
        <w:tc>
          <w:tcPr>
            <w:tcW w:w="9356" w:type="dxa"/>
            <w:gridSpan w:val="2"/>
          </w:tcPr>
          <w:p w:rsidR="0036627C" w:rsidRPr="0036627C" w:rsidRDefault="0036627C" w:rsidP="00E80EA3">
            <w:pPr>
              <w:numPr>
                <w:ilvl w:val="0"/>
                <w:numId w:val="38"/>
              </w:numPr>
              <w:spacing w:line="360" w:lineRule="auto"/>
              <w:rPr>
                <w:b/>
                <w:bCs/>
                <w:sz w:val="20"/>
                <w:szCs w:val="20"/>
                <w:lang w:val="id-ID" w:eastAsia="id-ID"/>
              </w:rPr>
            </w:pPr>
            <w:r w:rsidRPr="0036627C">
              <w:rPr>
                <w:b/>
                <w:bCs/>
                <w:sz w:val="20"/>
                <w:szCs w:val="20"/>
                <w:lang w:val="id-ID" w:eastAsia="id-ID"/>
              </w:rPr>
              <w:t>Sistem Perkemihan</w:t>
            </w:r>
          </w:p>
          <w:p w:rsidR="0036627C" w:rsidRPr="0036627C" w:rsidRDefault="0036627C" w:rsidP="0036627C">
            <w:pPr>
              <w:spacing w:line="360" w:lineRule="auto"/>
              <w:ind w:left="317"/>
              <w:contextualSpacing/>
              <w:rPr>
                <w:sz w:val="20"/>
                <w:szCs w:val="20"/>
                <w:lang w:val="id-ID" w:eastAsia="id-ID"/>
              </w:rPr>
            </w:pPr>
            <w:r w:rsidRPr="0036627C">
              <w:rPr>
                <w:noProof/>
                <w:lang w:val="en-GB" w:eastAsia="en-GB"/>
              </w:rPr>
              <w:pict>
                <v:shape id="_x0000_s1183" type="#_x0000_t202" style="position:absolute;left:0;text-align:left;margin-left:183.6pt;margin-top:.45pt;width:15.85pt;height:10.3pt;z-index:251658240">
                  <v:textbox style="mso-next-textbox:#_x0000_s1183">
                    <w:txbxContent>
                      <w:p w:rsidR="0036627C" w:rsidRDefault="0036627C" w:rsidP="0036627C"/>
                    </w:txbxContent>
                  </v:textbox>
                </v:shape>
              </w:pict>
            </w:r>
            <w:r w:rsidRPr="0036627C">
              <w:rPr>
                <w:noProof/>
                <w:lang w:val="en-GB" w:eastAsia="en-GB"/>
              </w:rPr>
              <w:pict>
                <v:shape id="_x0000_s1179" type="#_x0000_t202" style="position:absolute;left:0;text-align:left;margin-left:123pt;margin-top:.45pt;width:15.85pt;height:10.3pt;z-index:251658240">
                  <v:textbox style="mso-next-textbox:#_x0000_s1179">
                    <w:txbxContent>
                      <w:p w:rsidR="0036627C" w:rsidRDefault="0036627C" w:rsidP="0036627C"/>
                    </w:txbxContent>
                  </v:textbox>
                </v:shape>
              </w:pict>
            </w:r>
            <w:r w:rsidRPr="0036627C">
              <w:rPr>
                <w:sz w:val="20"/>
                <w:szCs w:val="20"/>
                <w:lang w:val="id-ID" w:eastAsia="id-ID"/>
              </w:rPr>
              <w:t>Nyeri pinggang</w:t>
            </w:r>
            <w:r w:rsidRPr="0036627C">
              <w:rPr>
                <w:sz w:val="20"/>
                <w:szCs w:val="20"/>
                <w:lang w:val="id-ID" w:eastAsia="id-ID"/>
              </w:rPr>
              <w:tab/>
              <w:t>:            Ya</w:t>
            </w:r>
            <w:r w:rsidRPr="0036627C">
              <w:rPr>
                <w:sz w:val="20"/>
                <w:szCs w:val="20"/>
                <w:lang w:val="id-ID" w:eastAsia="id-ID"/>
              </w:rPr>
              <w:tab/>
              <w:t xml:space="preserve">         Tidak</w:t>
            </w:r>
          </w:p>
          <w:p w:rsidR="0036627C" w:rsidRPr="0036627C" w:rsidRDefault="0036627C" w:rsidP="0036627C">
            <w:pPr>
              <w:spacing w:line="360" w:lineRule="auto"/>
              <w:ind w:left="317"/>
              <w:contextualSpacing/>
              <w:rPr>
                <w:sz w:val="20"/>
                <w:szCs w:val="20"/>
                <w:lang w:val="id-ID" w:eastAsia="id-ID"/>
              </w:rPr>
            </w:pPr>
            <w:r w:rsidRPr="0036627C">
              <w:rPr>
                <w:noProof/>
                <w:lang w:val="en-GB" w:eastAsia="en-GB"/>
              </w:rPr>
              <w:pict>
                <v:shape id="_x0000_s1186" type="#_x0000_t202" style="position:absolute;left:0;text-align:left;margin-left:482.9pt;margin-top:1.25pt;width:15.85pt;height:10.3pt;z-index:251658240">
                  <v:textbox style="mso-next-textbox:#_x0000_s1186">
                    <w:txbxContent>
                      <w:p w:rsidR="0036627C" w:rsidRDefault="0036627C" w:rsidP="0036627C"/>
                    </w:txbxContent>
                  </v:textbox>
                </v:shape>
              </w:pict>
            </w:r>
            <w:r w:rsidRPr="0036627C">
              <w:rPr>
                <w:noProof/>
                <w:lang w:val="en-GB" w:eastAsia="en-GB"/>
              </w:rPr>
              <w:pict>
                <v:shape id="_x0000_s1182" type="#_x0000_t202" style="position:absolute;left:0;text-align:left;margin-left:405.4pt;margin-top:.75pt;width:15.85pt;height:10.3pt;z-index:251658240">
                  <v:textbox style="mso-next-textbox:#_x0000_s1182">
                    <w:txbxContent>
                      <w:p w:rsidR="0036627C" w:rsidRDefault="0036627C" w:rsidP="0036627C"/>
                    </w:txbxContent>
                  </v:textbox>
                </v:shape>
              </w:pict>
            </w:r>
            <w:r w:rsidRPr="0036627C">
              <w:rPr>
                <w:noProof/>
                <w:lang w:val="en-GB" w:eastAsia="en-GB"/>
              </w:rPr>
              <w:pict>
                <v:shape id="_x0000_s1185" type="#_x0000_t202" style="position:absolute;left:0;text-align:left;margin-left:339.25pt;margin-top:.3pt;width:15.85pt;height:10.3pt;z-index:251658240">
                  <v:textbox style="mso-next-textbox:#_x0000_s1185">
                    <w:txbxContent>
                      <w:p w:rsidR="0036627C" w:rsidRDefault="0036627C" w:rsidP="0036627C"/>
                    </w:txbxContent>
                  </v:textbox>
                </v:shape>
              </w:pict>
            </w:r>
            <w:r w:rsidRPr="0036627C">
              <w:rPr>
                <w:noProof/>
                <w:lang w:val="en-GB" w:eastAsia="en-GB"/>
              </w:rPr>
              <w:pict>
                <v:shape id="_x0000_s1181" type="#_x0000_t202" style="position:absolute;left:0;text-align:left;margin-left:264.6pt;margin-top:.5pt;width:15.85pt;height:10.3pt;z-index:251658240">
                  <v:textbox style="mso-next-textbox:#_x0000_s1181">
                    <w:txbxContent>
                      <w:p w:rsidR="0036627C" w:rsidRDefault="0036627C" w:rsidP="0036627C"/>
                    </w:txbxContent>
                  </v:textbox>
                </v:shape>
              </w:pict>
            </w:r>
            <w:r w:rsidRPr="0036627C">
              <w:rPr>
                <w:noProof/>
                <w:lang w:val="en-GB" w:eastAsia="en-GB"/>
              </w:rPr>
              <w:pict>
                <v:shape id="_x0000_s1184" type="#_x0000_t202" style="position:absolute;left:0;text-align:left;margin-left:183.95pt;margin-top:.6pt;width:15.85pt;height:10.3pt;z-index:251658240">
                  <v:textbox style="mso-next-textbox:#_x0000_s1184">
                    <w:txbxContent>
                      <w:p w:rsidR="0036627C" w:rsidRDefault="0036627C" w:rsidP="0036627C"/>
                    </w:txbxContent>
                  </v:textbox>
                </v:shape>
              </w:pict>
            </w:r>
            <w:r w:rsidRPr="0036627C">
              <w:rPr>
                <w:noProof/>
                <w:lang w:val="en-GB" w:eastAsia="en-GB"/>
              </w:rPr>
              <w:pict>
                <v:shape id="_x0000_s1180" type="#_x0000_t202" style="position:absolute;left:0;text-align:left;margin-left:123pt;margin-top:.25pt;width:15.85pt;height:10.3pt;z-index:251658240">
                  <v:textbox style="mso-next-textbox:#_x0000_s1180">
                    <w:txbxContent>
                      <w:p w:rsidR="0036627C" w:rsidRDefault="0036627C" w:rsidP="0036627C"/>
                    </w:txbxContent>
                  </v:textbox>
                </v:shape>
              </w:pict>
            </w:r>
            <w:r w:rsidRPr="0036627C">
              <w:rPr>
                <w:sz w:val="20"/>
                <w:szCs w:val="20"/>
                <w:lang w:val="id-ID" w:eastAsia="id-ID"/>
              </w:rPr>
              <w:t>Buang air kecil</w:t>
            </w:r>
            <w:r w:rsidRPr="0036627C">
              <w:rPr>
                <w:sz w:val="20"/>
                <w:szCs w:val="20"/>
                <w:lang w:val="id-ID" w:eastAsia="id-ID"/>
              </w:rPr>
              <w:tab/>
              <w:t>:             Lancar</w:t>
            </w:r>
            <w:r w:rsidRPr="0036627C">
              <w:rPr>
                <w:sz w:val="20"/>
                <w:szCs w:val="20"/>
                <w:lang w:val="id-ID" w:eastAsia="id-ID"/>
              </w:rPr>
              <w:tab/>
              <w:t xml:space="preserve">         Inkontinen               Menetes</w:t>
            </w:r>
            <w:r w:rsidRPr="0036627C">
              <w:rPr>
                <w:sz w:val="20"/>
                <w:szCs w:val="20"/>
                <w:lang w:val="id-ID" w:eastAsia="id-ID"/>
              </w:rPr>
              <w:tab/>
              <w:t xml:space="preserve">              Retensi              Alat bantu</w:t>
            </w:r>
            <w:r w:rsidRPr="0036627C">
              <w:rPr>
                <w:sz w:val="20"/>
                <w:szCs w:val="20"/>
                <w:lang w:val="id-ID" w:eastAsia="id-ID"/>
              </w:rPr>
              <w:tab/>
              <w:t xml:space="preserve">              Nyeri</w:t>
            </w:r>
          </w:p>
          <w:p w:rsidR="0036627C" w:rsidRPr="0036627C" w:rsidRDefault="0036627C" w:rsidP="0036627C">
            <w:pPr>
              <w:spacing w:line="360" w:lineRule="auto"/>
              <w:ind w:left="317"/>
              <w:contextualSpacing/>
              <w:rPr>
                <w:sz w:val="20"/>
                <w:szCs w:val="20"/>
                <w:lang w:val="id-ID" w:eastAsia="id-ID"/>
              </w:rPr>
            </w:pPr>
            <w:r w:rsidRPr="0036627C">
              <w:rPr>
                <w:sz w:val="20"/>
                <w:szCs w:val="20"/>
                <w:lang w:val="id-ID" w:eastAsia="id-ID"/>
              </w:rPr>
              <w:t>Warna</w:t>
            </w:r>
            <w:r w:rsidRPr="0036627C">
              <w:rPr>
                <w:sz w:val="20"/>
                <w:szCs w:val="20"/>
                <w:lang w:val="id-ID" w:eastAsia="id-ID"/>
              </w:rPr>
              <w:tab/>
              <w:t xml:space="preserve">: . . . . . . . . . . . . . . . . . . . . . . . . . . . . . . . . . . . . </w:t>
            </w:r>
          </w:p>
          <w:p w:rsidR="0036627C" w:rsidRPr="0036627C" w:rsidRDefault="0036627C" w:rsidP="0036627C">
            <w:pPr>
              <w:spacing w:line="360" w:lineRule="auto"/>
              <w:ind w:left="317"/>
              <w:contextualSpacing/>
              <w:rPr>
                <w:sz w:val="20"/>
                <w:szCs w:val="20"/>
                <w:lang w:val="id-ID" w:eastAsia="id-ID"/>
              </w:rPr>
            </w:pPr>
            <w:r w:rsidRPr="0036627C">
              <w:rPr>
                <w:sz w:val="20"/>
                <w:szCs w:val="20"/>
                <w:lang w:val="id-ID" w:eastAsia="id-ID"/>
              </w:rPr>
              <w:t>Frekuensi</w:t>
            </w:r>
            <w:r w:rsidRPr="0036627C">
              <w:rPr>
                <w:sz w:val="20"/>
                <w:szCs w:val="20"/>
                <w:lang w:val="id-ID" w:eastAsia="id-ID"/>
              </w:rPr>
              <w:tab/>
              <w:t>: . . . . . . .  . . . . . . . . . . . . . . . . . . . . . . . x/hari</w:t>
            </w:r>
          </w:p>
          <w:p w:rsidR="0036627C" w:rsidRPr="0036627C" w:rsidRDefault="0036627C" w:rsidP="0036627C">
            <w:pPr>
              <w:contextualSpacing/>
              <w:rPr>
                <w:sz w:val="20"/>
                <w:szCs w:val="20"/>
                <w:lang w:val="id-ID" w:eastAsia="id-ID"/>
              </w:rPr>
            </w:pPr>
            <w:r w:rsidRPr="0036627C">
              <w:rPr>
                <w:sz w:val="20"/>
                <w:szCs w:val="20"/>
                <w:lang w:val="id-ID" w:eastAsia="id-ID"/>
              </w:rPr>
              <w:t xml:space="preserve">      Benjolan</w:t>
            </w:r>
            <w:r w:rsidRPr="0036627C">
              <w:rPr>
                <w:sz w:val="20"/>
                <w:szCs w:val="20"/>
                <w:lang w:val="id-ID" w:eastAsia="id-ID"/>
              </w:rPr>
              <w:tab/>
              <w:t>: . . . . . . . . . . . . . . . . . . . . . di . . . . . . . . . . . . .</w:t>
            </w:r>
          </w:p>
          <w:p w:rsidR="0036627C" w:rsidRPr="0036627C" w:rsidRDefault="0036627C" w:rsidP="0036627C">
            <w:pPr>
              <w:contextualSpacing/>
              <w:rPr>
                <w:sz w:val="6"/>
                <w:szCs w:val="6"/>
                <w:lang w:val="id-ID" w:eastAsia="id-ID"/>
              </w:rPr>
            </w:pPr>
          </w:p>
          <w:p w:rsidR="0036627C" w:rsidRPr="0036627C" w:rsidRDefault="0036627C" w:rsidP="0036627C">
            <w:pPr>
              <w:spacing w:line="360" w:lineRule="auto"/>
              <w:rPr>
                <w:b/>
                <w:bCs/>
                <w:sz w:val="20"/>
                <w:szCs w:val="20"/>
                <w:lang w:val="id-ID" w:eastAsia="id-ID"/>
              </w:rPr>
            </w:pPr>
            <w:r w:rsidRPr="0036627C">
              <w:rPr>
                <w:b/>
                <w:bCs/>
                <w:sz w:val="20"/>
                <w:szCs w:val="20"/>
                <w:lang w:val="id-ID" w:eastAsia="id-ID"/>
              </w:rPr>
              <w:t xml:space="preserve">     Masalah Keperawatan :</w:t>
            </w:r>
          </w:p>
          <w:p w:rsidR="0036627C" w:rsidRPr="0036627C" w:rsidRDefault="0036627C" w:rsidP="0036627C">
            <w:pPr>
              <w:spacing w:line="360" w:lineRule="auto"/>
              <w:rPr>
                <w:sz w:val="20"/>
                <w:szCs w:val="20"/>
                <w:lang w:val="id-ID" w:eastAsia="id-ID"/>
              </w:rPr>
            </w:pPr>
            <w:r w:rsidRPr="0036627C">
              <w:rPr>
                <w:noProof/>
                <w:lang w:val="id-ID" w:eastAsia="id-ID"/>
              </w:rPr>
              <w:pict>
                <v:shape id="_x0000_s1187" type="#_x0000_t202" style="position:absolute;margin-left:241.95pt;margin-top:.45pt;width:15.85pt;height:10.3pt;z-index:251658240">
                  <v:textbox style="mso-next-textbox:#_x0000_s1187">
                    <w:txbxContent>
                      <w:p w:rsidR="0036627C" w:rsidRDefault="0036627C" w:rsidP="0036627C"/>
                    </w:txbxContent>
                  </v:textbox>
                </v:shape>
              </w:pict>
            </w:r>
            <w:r w:rsidRPr="0036627C">
              <w:rPr>
                <w:noProof/>
                <w:lang w:val="id-ID" w:eastAsia="id-ID"/>
              </w:rPr>
              <w:pict>
                <v:shape id="_x0000_s1189" type="#_x0000_t202" style="position:absolute;margin-left:151.95pt;margin-top:.45pt;width:15.85pt;height:10.3pt;z-index:251658240">
                  <v:textbox style="mso-next-textbox:#_x0000_s1189">
                    <w:txbxContent>
                      <w:p w:rsidR="0036627C" w:rsidRDefault="0036627C" w:rsidP="0036627C"/>
                    </w:txbxContent>
                  </v:textbox>
                </v:shape>
              </w:pict>
            </w:r>
            <w:r w:rsidRPr="0036627C">
              <w:rPr>
                <w:noProof/>
                <w:lang w:val="id-ID" w:eastAsia="id-ID"/>
              </w:rPr>
              <w:pict>
                <v:shape id="_x0000_s1188" type="#_x0000_t202" style="position:absolute;margin-left:17.45pt;margin-top:-.5pt;width:15.85pt;height:10.3pt;z-index:251658240">
                  <v:textbox style="mso-next-textbox:#_x0000_s1188">
                    <w:txbxContent>
                      <w:p w:rsidR="0036627C" w:rsidRDefault="0036627C" w:rsidP="0036627C"/>
                    </w:txbxContent>
                  </v:textbox>
                </v:shape>
              </w:pict>
            </w:r>
            <w:r w:rsidRPr="0036627C">
              <w:rPr>
                <w:sz w:val="20"/>
                <w:szCs w:val="20"/>
                <w:lang w:val="id-ID" w:eastAsia="id-ID"/>
              </w:rPr>
              <w:tab/>
              <w:t>Gangguan Eliminasi urine            Retensio urine             Nyeri Akut</w:t>
            </w:r>
          </w:p>
          <w:p w:rsidR="0036627C" w:rsidRPr="0036627C" w:rsidRDefault="0036627C" w:rsidP="0036627C">
            <w:pPr>
              <w:spacing w:line="360" w:lineRule="auto"/>
              <w:rPr>
                <w:sz w:val="20"/>
                <w:szCs w:val="20"/>
                <w:lang w:val="id-ID" w:eastAsia="id-ID"/>
              </w:rPr>
            </w:pPr>
            <w:r w:rsidRPr="0036627C">
              <w:rPr>
                <w:noProof/>
                <w:lang w:val="id-ID" w:eastAsia="id-ID"/>
              </w:rPr>
              <w:pict>
                <v:shape id="_x0000_s1190" type="#_x0000_t202" style="position:absolute;margin-left:16.6pt;margin-top:.15pt;width:15.85pt;height:10.3pt;z-index:251658240">
                  <v:textbox style="mso-next-textbox:#_x0000_s1190">
                    <w:txbxContent>
                      <w:p w:rsidR="0036627C" w:rsidRDefault="0036627C" w:rsidP="0036627C"/>
                    </w:txbxContent>
                  </v:textbox>
                </v:shape>
              </w:pict>
            </w:r>
            <w:r w:rsidRPr="0036627C">
              <w:rPr>
                <w:sz w:val="20"/>
                <w:szCs w:val="20"/>
                <w:lang w:val="id-ID" w:eastAsia="id-ID"/>
              </w:rPr>
              <w:t xml:space="preserve">               Incontenensia  urine (fungsional Reflex,stress, aliranberlebih)</w:t>
            </w:r>
          </w:p>
          <w:p w:rsidR="0036627C" w:rsidRPr="0036627C" w:rsidRDefault="0036627C" w:rsidP="0036627C">
            <w:pPr>
              <w:spacing w:line="360" w:lineRule="auto"/>
              <w:rPr>
                <w:sz w:val="20"/>
                <w:szCs w:val="20"/>
                <w:lang w:eastAsia="id-ID"/>
              </w:rPr>
            </w:pPr>
            <w:r w:rsidRPr="0036627C">
              <w:rPr>
                <w:noProof/>
                <w:lang w:val="id-ID" w:eastAsia="id-ID"/>
              </w:rPr>
              <w:pict>
                <v:shape id="_x0000_s1191" type="#_x0000_t202" style="position:absolute;margin-left:17.2pt;margin-top:1.25pt;width:15.85pt;height:10.3pt;z-index:251658240">
                  <v:textbox style="mso-next-textbox:#_x0000_s1191">
                    <w:txbxContent>
                      <w:p w:rsidR="0036627C" w:rsidRDefault="0036627C" w:rsidP="0036627C"/>
                    </w:txbxContent>
                  </v:textbox>
                </v:shape>
              </w:pict>
            </w:r>
            <w:r w:rsidRPr="0036627C">
              <w:rPr>
                <w:lang w:val="id-ID" w:eastAsia="id-ID"/>
              </w:rPr>
              <w:tab/>
            </w:r>
            <w:r w:rsidRPr="0036627C">
              <w:rPr>
                <w:sz w:val="20"/>
                <w:szCs w:val="20"/>
                <w:lang w:val="id-ID" w:eastAsia="id-ID"/>
              </w:rPr>
              <w:t>Lain-lain : . . . . . . . . . . . . . . . . . . . . . . . . . . . . . . . . . . .</w:t>
            </w:r>
            <w:r w:rsidRPr="0036627C">
              <w:rPr>
                <w:lang w:val="id-ID" w:eastAsia="id-ID"/>
              </w:rPr>
              <w:t xml:space="preserve"> </w:t>
            </w:r>
            <w:r w:rsidRPr="0036627C">
              <w:rPr>
                <w:sz w:val="20"/>
                <w:szCs w:val="20"/>
                <w:lang w:val="id-ID" w:eastAsia="id-ID"/>
              </w:rPr>
              <w:t>. . . . . . . . . . . . . . . . . . . . . . . . . . . . . . . . . . . . . . . . . . . . . . . . . . . . . .</w:t>
            </w:r>
          </w:p>
          <w:p w:rsidR="0036627C" w:rsidRPr="0036627C" w:rsidRDefault="0036627C" w:rsidP="0036627C">
            <w:pPr>
              <w:spacing w:line="360" w:lineRule="auto"/>
              <w:rPr>
                <w:sz w:val="20"/>
                <w:szCs w:val="20"/>
                <w:lang w:eastAsia="id-ID"/>
              </w:rPr>
            </w:pPr>
          </w:p>
          <w:p w:rsidR="0036627C" w:rsidRPr="0036627C" w:rsidRDefault="0036627C" w:rsidP="0036627C">
            <w:pPr>
              <w:spacing w:line="360" w:lineRule="auto"/>
              <w:rPr>
                <w:sz w:val="20"/>
                <w:szCs w:val="20"/>
                <w:lang w:eastAsia="id-ID"/>
              </w:rPr>
            </w:pPr>
          </w:p>
        </w:tc>
      </w:tr>
      <w:tr w:rsidR="0036627C" w:rsidRPr="0036627C" w:rsidTr="0036627C">
        <w:tc>
          <w:tcPr>
            <w:tcW w:w="9356" w:type="dxa"/>
            <w:gridSpan w:val="2"/>
          </w:tcPr>
          <w:p w:rsidR="0036627C" w:rsidRPr="0036627C" w:rsidRDefault="0036627C" w:rsidP="00E80EA3">
            <w:pPr>
              <w:numPr>
                <w:ilvl w:val="0"/>
                <w:numId w:val="38"/>
              </w:numPr>
              <w:spacing w:line="360" w:lineRule="auto"/>
              <w:rPr>
                <w:b/>
                <w:bCs/>
                <w:sz w:val="20"/>
                <w:szCs w:val="20"/>
                <w:lang w:val="id-ID" w:eastAsia="id-ID"/>
              </w:rPr>
            </w:pPr>
            <w:r w:rsidRPr="0036627C">
              <w:rPr>
                <w:b/>
                <w:bCs/>
                <w:sz w:val="20"/>
                <w:szCs w:val="20"/>
                <w:lang w:val="id-ID" w:eastAsia="id-ID"/>
              </w:rPr>
              <w:t>Sistem Gastro Intestinal</w:t>
            </w:r>
          </w:p>
          <w:p w:rsidR="0036627C" w:rsidRPr="0036627C" w:rsidRDefault="0036627C" w:rsidP="0036627C">
            <w:pPr>
              <w:spacing w:line="360" w:lineRule="auto"/>
              <w:ind w:left="317"/>
              <w:contextualSpacing/>
              <w:rPr>
                <w:sz w:val="20"/>
                <w:szCs w:val="20"/>
                <w:lang w:val="id-ID" w:eastAsia="id-ID"/>
              </w:rPr>
            </w:pPr>
            <w:r w:rsidRPr="0036627C">
              <w:rPr>
                <w:sz w:val="20"/>
                <w:szCs w:val="20"/>
                <w:lang w:val="id-ID" w:eastAsia="id-ID"/>
              </w:rPr>
              <w:lastRenderedPageBreak/>
              <w:t>Buang air besar</w:t>
            </w:r>
            <w:r w:rsidRPr="0036627C">
              <w:rPr>
                <w:sz w:val="20"/>
                <w:szCs w:val="20"/>
                <w:lang w:val="id-ID" w:eastAsia="id-ID"/>
              </w:rPr>
              <w:tab/>
              <w:t>: Pola</w:t>
            </w:r>
            <w:r w:rsidRPr="0036627C">
              <w:rPr>
                <w:sz w:val="20"/>
                <w:szCs w:val="20"/>
                <w:lang w:val="id-ID" w:eastAsia="id-ID"/>
              </w:rPr>
              <w:tab/>
              <w:t xml:space="preserve">          : . . . . . . . . . . . . . . . . . . . . . . </w:t>
            </w:r>
          </w:p>
          <w:p w:rsidR="0036627C" w:rsidRPr="0036627C" w:rsidRDefault="0036627C" w:rsidP="0036627C">
            <w:pPr>
              <w:spacing w:line="360" w:lineRule="auto"/>
              <w:ind w:left="317"/>
              <w:contextualSpacing/>
              <w:rPr>
                <w:sz w:val="20"/>
                <w:szCs w:val="20"/>
                <w:lang w:val="id-ID" w:eastAsia="id-ID"/>
              </w:rPr>
            </w:pPr>
            <w:r w:rsidRPr="0036627C">
              <w:rPr>
                <w:sz w:val="20"/>
                <w:szCs w:val="20"/>
                <w:lang w:val="id-ID" w:eastAsia="id-ID"/>
              </w:rPr>
              <w:tab/>
            </w:r>
            <w:r w:rsidRPr="0036627C">
              <w:rPr>
                <w:sz w:val="20"/>
                <w:szCs w:val="20"/>
                <w:lang w:val="id-ID" w:eastAsia="id-ID"/>
              </w:rPr>
              <w:tab/>
            </w:r>
            <w:r w:rsidRPr="0036627C">
              <w:rPr>
                <w:sz w:val="20"/>
                <w:szCs w:val="20"/>
                <w:lang w:val="id-ID" w:eastAsia="id-ID"/>
              </w:rPr>
              <w:tab/>
              <w:t xml:space="preserve">  Konsistensi   : . . . . . . . . . . . . . . . </w:t>
            </w:r>
          </w:p>
          <w:p w:rsidR="0036627C" w:rsidRPr="0036627C" w:rsidRDefault="0036627C" w:rsidP="0036627C">
            <w:pPr>
              <w:spacing w:line="360" w:lineRule="auto"/>
              <w:ind w:left="317"/>
              <w:contextualSpacing/>
              <w:rPr>
                <w:sz w:val="20"/>
                <w:szCs w:val="20"/>
                <w:lang w:val="id-ID" w:eastAsia="id-ID"/>
              </w:rPr>
            </w:pPr>
            <w:r w:rsidRPr="0036627C">
              <w:rPr>
                <w:sz w:val="20"/>
                <w:szCs w:val="20"/>
                <w:lang w:val="id-ID" w:eastAsia="id-ID"/>
              </w:rPr>
              <w:tab/>
            </w:r>
            <w:r w:rsidRPr="0036627C">
              <w:rPr>
                <w:sz w:val="20"/>
                <w:szCs w:val="20"/>
                <w:lang w:val="id-ID" w:eastAsia="id-ID"/>
              </w:rPr>
              <w:tab/>
            </w:r>
            <w:r w:rsidRPr="0036627C">
              <w:rPr>
                <w:sz w:val="20"/>
                <w:szCs w:val="20"/>
                <w:lang w:val="id-ID" w:eastAsia="id-ID"/>
              </w:rPr>
              <w:tab/>
              <w:t xml:space="preserve">  Warna </w:t>
            </w:r>
            <w:r w:rsidRPr="0036627C">
              <w:rPr>
                <w:sz w:val="20"/>
                <w:szCs w:val="20"/>
                <w:lang w:val="id-ID" w:eastAsia="id-ID"/>
              </w:rPr>
              <w:tab/>
              <w:t xml:space="preserve">          : . . . . . . . . . . . . . . . </w:t>
            </w:r>
          </w:p>
          <w:p w:rsidR="0036627C" w:rsidRPr="0036627C" w:rsidRDefault="0036627C" w:rsidP="00E80EA3">
            <w:pPr>
              <w:numPr>
                <w:ilvl w:val="0"/>
                <w:numId w:val="40"/>
              </w:numPr>
              <w:spacing w:line="360" w:lineRule="auto"/>
              <w:ind w:left="459" w:hanging="141"/>
              <w:rPr>
                <w:sz w:val="20"/>
                <w:szCs w:val="20"/>
                <w:lang w:val="id-ID" w:eastAsia="id-ID"/>
              </w:rPr>
            </w:pPr>
            <w:r w:rsidRPr="0036627C">
              <w:rPr>
                <w:noProof/>
                <w:lang w:val="en-GB" w:eastAsia="en-GB"/>
              </w:rPr>
              <w:pict>
                <v:shape id="_x0000_s1193" type="#_x0000_t202" style="position:absolute;left:0;text-align:left;margin-left:195.75pt;margin-top:-.45pt;width:15.85pt;height:10.3pt;z-index:251808768">
                  <v:textbox style="mso-next-textbox:#_x0000_s1193">
                    <w:txbxContent>
                      <w:p w:rsidR="0036627C" w:rsidRDefault="0036627C" w:rsidP="0036627C"/>
                    </w:txbxContent>
                  </v:textbox>
                </v:shape>
              </w:pict>
            </w:r>
            <w:r w:rsidRPr="0036627C">
              <w:rPr>
                <w:noProof/>
                <w:lang w:val="en-GB" w:eastAsia="en-GB"/>
              </w:rPr>
              <w:pict>
                <v:shape id="_x0000_s1192" type="#_x0000_t202" style="position:absolute;left:0;text-align:left;margin-left:121.45pt;margin-top:-.45pt;width:15.85pt;height:10.3pt;z-index:251807744">
                  <v:textbox style="mso-next-textbox:#_x0000_s1192">
                    <w:txbxContent>
                      <w:p w:rsidR="0036627C" w:rsidRDefault="0036627C" w:rsidP="0036627C"/>
                    </w:txbxContent>
                  </v:textbox>
                </v:shape>
              </w:pict>
            </w:r>
            <w:r w:rsidRPr="0036627C">
              <w:rPr>
                <w:sz w:val="20"/>
                <w:szCs w:val="20"/>
                <w:lang w:val="id-ID" w:eastAsia="id-ID"/>
              </w:rPr>
              <w:t>Kembung</w:t>
            </w:r>
            <w:r w:rsidRPr="0036627C">
              <w:rPr>
                <w:sz w:val="20"/>
                <w:szCs w:val="20"/>
                <w:lang w:val="id-ID" w:eastAsia="id-ID"/>
              </w:rPr>
              <w:tab/>
            </w:r>
            <w:r w:rsidRPr="0036627C">
              <w:rPr>
                <w:sz w:val="20"/>
                <w:szCs w:val="20"/>
                <w:lang w:val="id-ID" w:eastAsia="id-ID"/>
              </w:rPr>
              <w:tab/>
              <w:t>:</w:t>
            </w:r>
            <w:r w:rsidRPr="0036627C">
              <w:rPr>
                <w:sz w:val="20"/>
                <w:szCs w:val="20"/>
                <w:lang w:val="id-ID" w:eastAsia="id-ID"/>
              </w:rPr>
              <w:tab/>
              <w:t>Ya</w:t>
            </w:r>
            <w:r w:rsidRPr="0036627C">
              <w:rPr>
                <w:sz w:val="20"/>
                <w:szCs w:val="20"/>
                <w:lang w:val="id-ID" w:eastAsia="id-ID"/>
              </w:rPr>
              <w:tab/>
            </w:r>
            <w:r w:rsidRPr="0036627C">
              <w:rPr>
                <w:sz w:val="20"/>
                <w:szCs w:val="20"/>
                <w:lang w:val="id-ID" w:eastAsia="id-ID"/>
              </w:rPr>
              <w:tab/>
              <w:t>Tidak</w:t>
            </w:r>
          </w:p>
          <w:p w:rsidR="0036627C" w:rsidRPr="0036627C" w:rsidRDefault="0036627C" w:rsidP="00E80EA3">
            <w:pPr>
              <w:numPr>
                <w:ilvl w:val="0"/>
                <w:numId w:val="40"/>
              </w:numPr>
              <w:spacing w:line="360" w:lineRule="auto"/>
              <w:ind w:left="459" w:hanging="141"/>
              <w:rPr>
                <w:sz w:val="20"/>
                <w:szCs w:val="20"/>
                <w:lang w:val="id-ID" w:eastAsia="id-ID"/>
              </w:rPr>
            </w:pPr>
            <w:r w:rsidRPr="0036627C">
              <w:rPr>
                <w:noProof/>
                <w:lang w:val="en-GB" w:eastAsia="en-GB"/>
              </w:rPr>
              <w:pict>
                <v:shape id="_x0000_s1195" type="#_x0000_t202" style="position:absolute;left:0;text-align:left;margin-left:195.75pt;margin-top:-.35pt;width:15.85pt;height:10.3pt;z-index:251810816">
                  <v:textbox style="mso-next-textbox:#_x0000_s1195">
                    <w:txbxContent>
                      <w:p w:rsidR="0036627C" w:rsidRDefault="0036627C" w:rsidP="0036627C"/>
                    </w:txbxContent>
                  </v:textbox>
                </v:shape>
              </w:pict>
            </w:r>
            <w:r w:rsidRPr="0036627C">
              <w:rPr>
                <w:noProof/>
                <w:lang w:val="en-GB" w:eastAsia="en-GB"/>
              </w:rPr>
              <w:pict>
                <v:shape id="_x0000_s1194" type="#_x0000_t202" style="position:absolute;left:0;text-align:left;margin-left:121.45pt;margin-top:-.35pt;width:15.85pt;height:10.3pt;z-index:251809792">
                  <v:textbox style="mso-next-textbox:#_x0000_s1194">
                    <w:txbxContent>
                      <w:p w:rsidR="0036627C" w:rsidRDefault="0036627C" w:rsidP="0036627C"/>
                    </w:txbxContent>
                  </v:textbox>
                </v:shape>
              </w:pict>
            </w:r>
            <w:r w:rsidRPr="0036627C">
              <w:rPr>
                <w:sz w:val="20"/>
                <w:szCs w:val="20"/>
                <w:lang w:val="id-ID" w:eastAsia="id-ID"/>
              </w:rPr>
              <w:t>Bising usus</w:t>
            </w:r>
            <w:r w:rsidRPr="0036627C">
              <w:rPr>
                <w:sz w:val="20"/>
                <w:szCs w:val="20"/>
                <w:lang w:val="id-ID" w:eastAsia="id-ID"/>
              </w:rPr>
              <w:tab/>
            </w:r>
            <w:r w:rsidRPr="0036627C">
              <w:rPr>
                <w:sz w:val="20"/>
                <w:szCs w:val="20"/>
                <w:lang w:val="id-ID" w:eastAsia="id-ID"/>
              </w:rPr>
              <w:tab/>
              <w:t>:</w:t>
            </w:r>
            <w:r w:rsidRPr="0036627C">
              <w:rPr>
                <w:sz w:val="20"/>
                <w:szCs w:val="20"/>
                <w:lang w:val="id-ID" w:eastAsia="id-ID"/>
              </w:rPr>
              <w:tab/>
              <w:t>Ya</w:t>
            </w:r>
            <w:r w:rsidRPr="0036627C">
              <w:rPr>
                <w:sz w:val="20"/>
                <w:szCs w:val="20"/>
                <w:lang w:val="id-ID" w:eastAsia="id-ID"/>
              </w:rPr>
              <w:tab/>
            </w:r>
            <w:r w:rsidRPr="0036627C">
              <w:rPr>
                <w:sz w:val="20"/>
                <w:szCs w:val="20"/>
                <w:lang w:val="id-ID" w:eastAsia="id-ID"/>
              </w:rPr>
              <w:tab/>
              <w:t>Tidak</w:t>
            </w:r>
          </w:p>
          <w:p w:rsidR="0036627C" w:rsidRPr="0036627C" w:rsidRDefault="0036627C" w:rsidP="00E80EA3">
            <w:pPr>
              <w:numPr>
                <w:ilvl w:val="0"/>
                <w:numId w:val="40"/>
              </w:numPr>
              <w:spacing w:line="360" w:lineRule="auto"/>
              <w:ind w:left="459" w:hanging="141"/>
              <w:rPr>
                <w:sz w:val="20"/>
                <w:szCs w:val="20"/>
                <w:lang w:val="id-ID" w:eastAsia="id-ID"/>
              </w:rPr>
            </w:pPr>
            <w:r w:rsidRPr="0036627C">
              <w:rPr>
                <w:noProof/>
                <w:lang w:val="en-GB" w:eastAsia="en-GB"/>
              </w:rPr>
              <w:pict>
                <v:shape id="_x0000_s1197" type="#_x0000_t202" style="position:absolute;left:0;text-align:left;margin-left:121.45pt;margin-top:-.65pt;width:15.85pt;height:10.3pt;z-index:251812864">
                  <v:textbox style="mso-next-textbox:#_x0000_s1197">
                    <w:txbxContent>
                      <w:p w:rsidR="0036627C" w:rsidRDefault="0036627C" w:rsidP="0036627C"/>
                    </w:txbxContent>
                  </v:textbox>
                </v:shape>
              </w:pict>
            </w:r>
            <w:r w:rsidRPr="0036627C">
              <w:rPr>
                <w:noProof/>
                <w:lang w:val="en-GB" w:eastAsia="en-GB"/>
              </w:rPr>
              <w:pict>
                <v:shape id="_x0000_s1196" type="#_x0000_t202" style="position:absolute;left:0;text-align:left;margin-left:195.75pt;margin-top:-.65pt;width:15.85pt;height:10.3pt;z-index:251811840">
                  <v:textbox style="mso-next-textbox:#_x0000_s1196">
                    <w:txbxContent>
                      <w:p w:rsidR="0036627C" w:rsidRDefault="0036627C" w:rsidP="0036627C"/>
                    </w:txbxContent>
                  </v:textbox>
                </v:shape>
              </w:pict>
            </w:r>
            <w:r w:rsidRPr="0036627C">
              <w:rPr>
                <w:sz w:val="20"/>
                <w:szCs w:val="20"/>
                <w:lang w:val="id-ID" w:eastAsia="id-ID"/>
              </w:rPr>
              <w:t>Nyeri tekan</w:t>
            </w:r>
            <w:r w:rsidRPr="0036627C">
              <w:rPr>
                <w:sz w:val="20"/>
                <w:szCs w:val="20"/>
                <w:lang w:val="id-ID" w:eastAsia="id-ID"/>
              </w:rPr>
              <w:tab/>
              <w:t>:</w:t>
            </w:r>
            <w:r w:rsidRPr="0036627C">
              <w:rPr>
                <w:sz w:val="20"/>
                <w:szCs w:val="20"/>
                <w:lang w:val="id-ID" w:eastAsia="id-ID"/>
              </w:rPr>
              <w:tab/>
            </w:r>
            <w:r w:rsidRPr="0036627C">
              <w:rPr>
                <w:sz w:val="20"/>
                <w:szCs w:val="20"/>
                <w:lang w:val="id-ID" w:eastAsia="id-ID"/>
              </w:rPr>
              <w:tab/>
              <w:t>Ya</w:t>
            </w:r>
            <w:r w:rsidRPr="0036627C">
              <w:rPr>
                <w:sz w:val="20"/>
                <w:szCs w:val="20"/>
                <w:lang w:val="id-ID" w:eastAsia="id-ID"/>
              </w:rPr>
              <w:tab/>
            </w:r>
            <w:r w:rsidRPr="0036627C">
              <w:rPr>
                <w:sz w:val="20"/>
                <w:szCs w:val="20"/>
                <w:lang w:val="id-ID" w:eastAsia="id-ID"/>
              </w:rPr>
              <w:tab/>
              <w:t>Tidak</w:t>
            </w:r>
          </w:p>
          <w:p w:rsidR="0036627C" w:rsidRPr="0036627C" w:rsidRDefault="0036627C" w:rsidP="0036627C">
            <w:pPr>
              <w:spacing w:line="360" w:lineRule="auto"/>
              <w:ind w:left="459"/>
              <w:contextualSpacing/>
              <w:rPr>
                <w:sz w:val="20"/>
                <w:szCs w:val="20"/>
                <w:lang w:val="id-ID" w:eastAsia="id-ID"/>
              </w:rPr>
            </w:pPr>
            <w:r w:rsidRPr="0036627C">
              <w:rPr>
                <w:sz w:val="20"/>
                <w:szCs w:val="20"/>
                <w:lang w:val="id-ID" w:eastAsia="id-ID"/>
              </w:rPr>
              <w:t xml:space="preserve">lokasi . . . . . . . . . . . . . . . . . . . . . . . . . . . . . . . . . . . . . . . . . </w:t>
            </w:r>
          </w:p>
          <w:p w:rsidR="0036627C" w:rsidRPr="0036627C" w:rsidRDefault="0036627C" w:rsidP="00E80EA3">
            <w:pPr>
              <w:numPr>
                <w:ilvl w:val="0"/>
                <w:numId w:val="40"/>
              </w:numPr>
              <w:spacing w:line="360" w:lineRule="auto"/>
              <w:ind w:left="459" w:hanging="141"/>
              <w:rPr>
                <w:sz w:val="20"/>
                <w:szCs w:val="20"/>
                <w:lang w:val="id-ID" w:eastAsia="id-ID"/>
              </w:rPr>
            </w:pPr>
            <w:r w:rsidRPr="0036627C">
              <w:rPr>
                <w:noProof/>
                <w:lang w:val="en-GB" w:eastAsia="en-GB"/>
              </w:rPr>
              <w:pict>
                <v:shape id="_x0000_s1199" type="#_x0000_t202" style="position:absolute;left:0;text-align:left;margin-left:121.45pt;margin-top:1.95pt;width:15.85pt;height:10.3pt;z-index:251814912">
                  <v:textbox style="mso-next-textbox:#_x0000_s1199">
                    <w:txbxContent>
                      <w:p w:rsidR="0036627C" w:rsidRDefault="0036627C" w:rsidP="0036627C"/>
                    </w:txbxContent>
                  </v:textbox>
                </v:shape>
              </w:pict>
            </w:r>
            <w:r w:rsidRPr="0036627C">
              <w:rPr>
                <w:noProof/>
                <w:lang w:val="en-GB" w:eastAsia="en-GB"/>
              </w:rPr>
              <w:pict>
                <v:shape id="_x0000_s1198" type="#_x0000_t202" style="position:absolute;left:0;text-align:left;margin-left:195.75pt;margin-top:1.95pt;width:15.85pt;height:10.3pt;z-index:251813888">
                  <v:textbox style="mso-next-textbox:#_x0000_s1198">
                    <w:txbxContent>
                      <w:p w:rsidR="0036627C" w:rsidRDefault="0036627C" w:rsidP="0036627C"/>
                    </w:txbxContent>
                  </v:textbox>
                </v:shape>
              </w:pict>
            </w:r>
            <w:r w:rsidRPr="0036627C">
              <w:rPr>
                <w:sz w:val="20"/>
                <w:szCs w:val="20"/>
                <w:lang w:val="id-ID" w:eastAsia="id-ID"/>
              </w:rPr>
              <w:t>Bonjolan</w:t>
            </w:r>
            <w:r w:rsidRPr="0036627C">
              <w:rPr>
                <w:sz w:val="20"/>
                <w:szCs w:val="20"/>
                <w:lang w:val="id-ID" w:eastAsia="id-ID"/>
              </w:rPr>
              <w:tab/>
            </w:r>
            <w:r w:rsidRPr="0036627C">
              <w:rPr>
                <w:sz w:val="20"/>
                <w:szCs w:val="20"/>
                <w:lang w:val="id-ID" w:eastAsia="id-ID"/>
              </w:rPr>
              <w:tab/>
              <w:t>:</w:t>
            </w:r>
            <w:r w:rsidRPr="0036627C">
              <w:rPr>
                <w:sz w:val="20"/>
                <w:szCs w:val="20"/>
                <w:lang w:val="id-ID" w:eastAsia="id-ID"/>
              </w:rPr>
              <w:tab/>
              <w:t>Ya</w:t>
            </w:r>
            <w:r w:rsidRPr="0036627C">
              <w:rPr>
                <w:sz w:val="20"/>
                <w:szCs w:val="20"/>
                <w:lang w:val="id-ID" w:eastAsia="id-ID"/>
              </w:rPr>
              <w:tab/>
            </w:r>
            <w:r w:rsidRPr="0036627C">
              <w:rPr>
                <w:sz w:val="20"/>
                <w:szCs w:val="20"/>
                <w:lang w:val="id-ID" w:eastAsia="id-ID"/>
              </w:rPr>
              <w:tab/>
              <w:t>Tidak</w:t>
            </w:r>
          </w:p>
          <w:p w:rsidR="0036627C" w:rsidRPr="0036627C" w:rsidRDefault="0036627C" w:rsidP="0036627C">
            <w:pPr>
              <w:spacing w:line="360" w:lineRule="auto"/>
              <w:contextualSpacing/>
              <w:rPr>
                <w:sz w:val="20"/>
                <w:szCs w:val="20"/>
                <w:lang w:val="id-ID" w:eastAsia="id-ID"/>
              </w:rPr>
            </w:pPr>
            <w:r w:rsidRPr="0036627C">
              <w:rPr>
                <w:sz w:val="20"/>
                <w:szCs w:val="20"/>
                <w:lang w:val="id-ID" w:eastAsia="id-ID"/>
              </w:rPr>
              <w:t xml:space="preserve">         lokasi . . . . . . . . . . . . . . . . . . . . . . . . . . . . . . . . . . . . . . . . .</w:t>
            </w:r>
          </w:p>
          <w:p w:rsidR="0036627C" w:rsidRPr="0036627C" w:rsidRDefault="0036627C" w:rsidP="0036627C">
            <w:pPr>
              <w:spacing w:line="360" w:lineRule="auto"/>
              <w:rPr>
                <w:b/>
                <w:bCs/>
                <w:sz w:val="20"/>
                <w:szCs w:val="20"/>
                <w:lang w:val="id-ID" w:eastAsia="id-ID"/>
              </w:rPr>
            </w:pPr>
            <w:r w:rsidRPr="0036627C">
              <w:rPr>
                <w:b/>
                <w:bCs/>
                <w:sz w:val="20"/>
                <w:szCs w:val="20"/>
                <w:lang w:val="id-ID" w:eastAsia="id-ID"/>
              </w:rPr>
              <w:t xml:space="preserve">      Masalah Keperawatan :</w:t>
            </w:r>
          </w:p>
          <w:p w:rsidR="0036627C" w:rsidRPr="0036627C" w:rsidRDefault="0036627C" w:rsidP="0036627C">
            <w:pPr>
              <w:spacing w:line="360" w:lineRule="auto"/>
              <w:rPr>
                <w:sz w:val="20"/>
                <w:szCs w:val="20"/>
                <w:lang w:val="id-ID" w:eastAsia="id-ID"/>
              </w:rPr>
            </w:pPr>
            <w:r w:rsidRPr="0036627C">
              <w:rPr>
                <w:b/>
                <w:bCs/>
                <w:noProof/>
                <w:sz w:val="20"/>
                <w:szCs w:val="20"/>
                <w:lang w:val="id-ID" w:eastAsia="id-ID"/>
              </w:rPr>
              <w:pict>
                <v:shape id="_x0000_s1200" type="#_x0000_t202" style="position:absolute;margin-left:16.95pt;margin-top:.75pt;width:15.85pt;height:10.3pt;z-index:251815936">
                  <v:textbox style="mso-next-textbox:#_x0000_s1200">
                    <w:txbxContent>
                      <w:p w:rsidR="0036627C" w:rsidRDefault="0036627C" w:rsidP="0036627C"/>
                    </w:txbxContent>
                  </v:textbox>
                </v:shape>
              </w:pict>
            </w:r>
            <w:r w:rsidRPr="0036627C">
              <w:rPr>
                <w:b/>
                <w:bCs/>
                <w:sz w:val="20"/>
                <w:szCs w:val="20"/>
                <w:lang w:val="id-ID" w:eastAsia="id-ID"/>
              </w:rPr>
              <w:tab/>
            </w:r>
            <w:r w:rsidRPr="0036627C">
              <w:rPr>
                <w:bCs/>
                <w:sz w:val="20"/>
                <w:szCs w:val="20"/>
                <w:lang w:val="id-ID" w:eastAsia="id-ID"/>
              </w:rPr>
              <w:t xml:space="preserve">Diare </w:t>
            </w:r>
            <w:r w:rsidRPr="0036627C">
              <w:rPr>
                <w:sz w:val="20"/>
                <w:szCs w:val="20"/>
                <w:lang w:val="id-ID" w:eastAsia="id-ID"/>
              </w:rPr>
              <w:t>Gangguan pola B.A.K</w:t>
            </w:r>
          </w:p>
          <w:p w:rsidR="0036627C" w:rsidRPr="0036627C" w:rsidRDefault="0036627C" w:rsidP="0036627C">
            <w:pPr>
              <w:spacing w:line="360" w:lineRule="auto"/>
              <w:rPr>
                <w:sz w:val="20"/>
                <w:szCs w:val="20"/>
                <w:lang w:val="id-ID" w:eastAsia="id-ID"/>
              </w:rPr>
            </w:pPr>
            <w:r w:rsidRPr="0036627C">
              <w:rPr>
                <w:b/>
                <w:bCs/>
                <w:noProof/>
                <w:sz w:val="20"/>
                <w:szCs w:val="20"/>
                <w:lang w:val="id-ID" w:eastAsia="id-ID"/>
              </w:rPr>
              <w:pict>
                <v:shape id="_x0000_s1201" type="#_x0000_t202" style="position:absolute;margin-left:17.7pt;margin-top:.2pt;width:15.85pt;height:10.3pt;z-index:251816960">
                  <v:textbox style="mso-next-textbox:#_x0000_s1201">
                    <w:txbxContent>
                      <w:p w:rsidR="0036627C" w:rsidRDefault="0036627C" w:rsidP="0036627C"/>
                    </w:txbxContent>
                  </v:textbox>
                </v:shape>
              </w:pict>
            </w:r>
            <w:r w:rsidRPr="0036627C">
              <w:rPr>
                <w:sz w:val="20"/>
                <w:szCs w:val="20"/>
                <w:lang w:val="id-ID" w:eastAsia="id-ID"/>
              </w:rPr>
              <w:tab/>
              <w:t>Ketidakseimbanagn cairan dan Ekektrolit</w:t>
            </w:r>
          </w:p>
          <w:p w:rsidR="0036627C" w:rsidRPr="0036627C" w:rsidRDefault="0036627C" w:rsidP="0036627C">
            <w:pPr>
              <w:spacing w:line="360" w:lineRule="auto"/>
              <w:rPr>
                <w:b/>
                <w:bCs/>
                <w:sz w:val="20"/>
                <w:szCs w:val="20"/>
                <w:lang w:val="id-ID" w:eastAsia="id-ID"/>
              </w:rPr>
            </w:pPr>
            <w:r w:rsidRPr="0036627C">
              <w:rPr>
                <w:b/>
                <w:bCs/>
                <w:noProof/>
                <w:sz w:val="20"/>
                <w:szCs w:val="20"/>
                <w:lang w:val="id-ID" w:eastAsia="id-ID"/>
              </w:rPr>
              <w:pict>
                <v:shape id="_x0000_s1202" type="#_x0000_t202" style="position:absolute;margin-left:17.7pt;margin-top:.8pt;width:15.85pt;height:10.3pt;z-index:251817984">
                  <v:textbox style="mso-next-textbox:#_x0000_s1202">
                    <w:txbxContent>
                      <w:p w:rsidR="0036627C" w:rsidRDefault="0036627C" w:rsidP="0036627C"/>
                    </w:txbxContent>
                  </v:textbox>
                </v:shape>
              </w:pict>
            </w:r>
            <w:r w:rsidRPr="0036627C">
              <w:rPr>
                <w:sz w:val="20"/>
                <w:szCs w:val="20"/>
                <w:lang w:val="id-ID" w:eastAsia="id-ID"/>
              </w:rPr>
              <w:t xml:space="preserve">               Konstipasi</w:t>
            </w:r>
          </w:p>
          <w:p w:rsidR="0036627C" w:rsidRPr="0036627C" w:rsidRDefault="0036627C" w:rsidP="0036627C">
            <w:pPr>
              <w:spacing w:line="360" w:lineRule="auto"/>
              <w:rPr>
                <w:bCs/>
                <w:sz w:val="20"/>
                <w:szCs w:val="20"/>
                <w:lang w:val="id-ID" w:eastAsia="id-ID"/>
              </w:rPr>
            </w:pPr>
            <w:r w:rsidRPr="0036627C">
              <w:rPr>
                <w:b/>
                <w:bCs/>
                <w:noProof/>
                <w:sz w:val="20"/>
                <w:szCs w:val="20"/>
                <w:lang w:val="id-ID" w:eastAsia="id-ID"/>
              </w:rPr>
              <w:pict>
                <v:shape id="_x0000_s1203" type="#_x0000_t202" style="position:absolute;margin-left:17.95pt;margin-top:-.75pt;width:15.85pt;height:10.3pt;z-index:251819008">
                  <v:textbox style="mso-next-textbox:#_x0000_s1203">
                    <w:txbxContent>
                      <w:p w:rsidR="0036627C" w:rsidRDefault="0036627C" w:rsidP="0036627C"/>
                    </w:txbxContent>
                  </v:textbox>
                </v:shape>
              </w:pict>
            </w:r>
            <w:r w:rsidRPr="0036627C">
              <w:rPr>
                <w:b/>
                <w:bCs/>
                <w:sz w:val="20"/>
                <w:szCs w:val="20"/>
                <w:lang w:val="id-ID" w:eastAsia="id-ID"/>
              </w:rPr>
              <w:t xml:space="preserve">               </w:t>
            </w:r>
            <w:r w:rsidRPr="0036627C">
              <w:rPr>
                <w:bCs/>
                <w:sz w:val="20"/>
                <w:szCs w:val="20"/>
                <w:lang w:val="id-ID" w:eastAsia="id-ID"/>
              </w:rPr>
              <w:t>PK. Perdarahan GI</w:t>
            </w:r>
          </w:p>
          <w:p w:rsidR="0036627C" w:rsidRPr="0036627C" w:rsidRDefault="0036627C" w:rsidP="0036627C">
            <w:pPr>
              <w:spacing w:line="360" w:lineRule="auto"/>
              <w:rPr>
                <w:b/>
                <w:bCs/>
                <w:sz w:val="20"/>
                <w:szCs w:val="20"/>
                <w:lang w:val="id-ID" w:eastAsia="id-ID"/>
              </w:rPr>
            </w:pPr>
            <w:r w:rsidRPr="0036627C">
              <w:rPr>
                <w:b/>
                <w:bCs/>
                <w:noProof/>
                <w:sz w:val="20"/>
                <w:szCs w:val="20"/>
                <w:lang w:val="id-ID" w:eastAsia="id-ID"/>
              </w:rPr>
              <w:pict>
                <v:shape id="_x0000_s1204" type="#_x0000_t202" style="position:absolute;margin-left:18.85pt;margin-top:.15pt;width:15.85pt;height:10.3pt;z-index:251820032">
                  <v:textbox style="mso-next-textbox:#_x0000_s1204">
                    <w:txbxContent>
                      <w:p w:rsidR="0036627C" w:rsidRDefault="0036627C" w:rsidP="0036627C"/>
                    </w:txbxContent>
                  </v:textbox>
                </v:shape>
              </w:pict>
            </w:r>
            <w:r w:rsidRPr="0036627C">
              <w:rPr>
                <w:sz w:val="20"/>
                <w:szCs w:val="20"/>
                <w:lang w:val="id-ID" w:eastAsia="id-ID"/>
              </w:rPr>
              <w:tab/>
              <w:t xml:space="preserve"> Lain-lain : . . . . . . . . . . . . . . . . . . . . . . . . . . . . . . . . . . .</w:t>
            </w:r>
            <w:r w:rsidRPr="0036627C">
              <w:rPr>
                <w:lang w:val="id-ID" w:eastAsia="id-ID"/>
              </w:rPr>
              <w:t xml:space="preserve"> </w:t>
            </w:r>
            <w:r w:rsidRPr="0036627C">
              <w:rPr>
                <w:sz w:val="20"/>
                <w:szCs w:val="20"/>
                <w:lang w:val="id-ID" w:eastAsia="id-ID"/>
              </w:rPr>
              <w:t>. . . . . . . . . . . . . . . . . . . . . . . . . . . . . . . . . . . . . . . . . . . . . . . . . . . . . .</w:t>
            </w:r>
          </w:p>
        </w:tc>
      </w:tr>
      <w:tr w:rsidR="0036627C" w:rsidRPr="0036627C" w:rsidTr="0036627C">
        <w:tc>
          <w:tcPr>
            <w:tcW w:w="9356" w:type="dxa"/>
            <w:gridSpan w:val="2"/>
          </w:tcPr>
          <w:p w:rsidR="0036627C" w:rsidRPr="0036627C" w:rsidRDefault="0036627C" w:rsidP="00E80EA3">
            <w:pPr>
              <w:numPr>
                <w:ilvl w:val="0"/>
                <w:numId w:val="38"/>
              </w:numPr>
              <w:spacing w:line="276" w:lineRule="auto"/>
              <w:rPr>
                <w:sz w:val="20"/>
                <w:szCs w:val="20"/>
                <w:lang w:val="id-ID" w:eastAsia="id-ID"/>
              </w:rPr>
            </w:pPr>
            <w:r w:rsidRPr="0036627C">
              <w:rPr>
                <w:b/>
                <w:bCs/>
                <w:sz w:val="20"/>
                <w:szCs w:val="20"/>
                <w:lang w:val="id-ID" w:eastAsia="id-ID"/>
              </w:rPr>
              <w:lastRenderedPageBreak/>
              <w:t>Istirahat Tidur</w:t>
            </w:r>
          </w:p>
          <w:p w:rsidR="0036627C" w:rsidRPr="0036627C" w:rsidRDefault="0036627C" w:rsidP="0036627C">
            <w:pPr>
              <w:ind w:left="317"/>
              <w:contextualSpacing/>
              <w:rPr>
                <w:sz w:val="20"/>
                <w:szCs w:val="20"/>
                <w:lang w:val="id-ID" w:eastAsia="id-ID"/>
              </w:rPr>
            </w:pPr>
            <w:r w:rsidRPr="0036627C">
              <w:rPr>
                <w:sz w:val="20"/>
                <w:szCs w:val="20"/>
                <w:lang w:val="id-ID" w:eastAsia="id-ID"/>
              </w:rPr>
              <w:t>Pola tidur malam</w:t>
            </w:r>
            <w:r w:rsidRPr="0036627C">
              <w:rPr>
                <w:sz w:val="20"/>
                <w:szCs w:val="20"/>
                <w:lang w:val="id-ID" w:eastAsia="id-ID"/>
              </w:rPr>
              <w:tab/>
              <w:t xml:space="preserve"> : Lamanya : . . . . . . . . . . . . . . . jam</w:t>
            </w:r>
          </w:p>
          <w:p w:rsidR="0036627C" w:rsidRPr="0036627C" w:rsidRDefault="0036627C" w:rsidP="0036627C">
            <w:pPr>
              <w:ind w:left="317"/>
              <w:contextualSpacing/>
              <w:rPr>
                <w:sz w:val="20"/>
                <w:szCs w:val="20"/>
                <w:lang w:val="id-ID" w:eastAsia="id-ID"/>
              </w:rPr>
            </w:pPr>
            <w:r w:rsidRPr="0036627C">
              <w:rPr>
                <w:sz w:val="20"/>
                <w:szCs w:val="20"/>
                <w:lang w:val="id-ID" w:eastAsia="id-ID"/>
              </w:rPr>
              <w:tab/>
            </w:r>
            <w:r w:rsidRPr="0036627C">
              <w:rPr>
                <w:sz w:val="20"/>
                <w:szCs w:val="20"/>
                <w:lang w:val="id-ID" w:eastAsia="id-ID"/>
              </w:rPr>
              <w:tab/>
            </w:r>
            <w:r w:rsidRPr="0036627C">
              <w:rPr>
                <w:sz w:val="20"/>
                <w:szCs w:val="20"/>
                <w:lang w:val="id-ID" w:eastAsia="id-ID"/>
              </w:rPr>
              <w:tab/>
              <w:t xml:space="preserve">    Pukul . . . . . . . . . .s/d . . . . . . . . . . . </w:t>
            </w:r>
          </w:p>
          <w:p w:rsidR="0036627C" w:rsidRPr="0036627C" w:rsidRDefault="0036627C" w:rsidP="0036627C">
            <w:pPr>
              <w:ind w:left="317"/>
              <w:contextualSpacing/>
              <w:rPr>
                <w:sz w:val="20"/>
                <w:szCs w:val="20"/>
                <w:lang w:val="id-ID" w:eastAsia="id-ID"/>
              </w:rPr>
            </w:pPr>
            <w:r w:rsidRPr="0036627C">
              <w:rPr>
                <w:noProof/>
                <w:lang w:val="en-GB" w:eastAsia="en-GB"/>
              </w:rPr>
              <w:pict>
                <v:shape id="_x0000_s1207" type="#_x0000_t202" style="position:absolute;left:0;text-align:left;margin-left:121.45pt;margin-top:-.35pt;width:15.85pt;height:10.3pt;z-index:251823104">
                  <v:textbox style="mso-next-textbox:#_x0000_s1207">
                    <w:txbxContent>
                      <w:p w:rsidR="0036627C" w:rsidRDefault="0036627C" w:rsidP="0036627C"/>
                    </w:txbxContent>
                  </v:textbox>
                </v:shape>
              </w:pict>
            </w:r>
            <w:r w:rsidRPr="0036627C">
              <w:rPr>
                <w:sz w:val="20"/>
                <w:szCs w:val="20"/>
                <w:lang w:val="id-ID" w:eastAsia="id-ID"/>
              </w:rPr>
              <w:t>Pola tidur siang</w:t>
            </w:r>
            <w:r w:rsidRPr="0036627C">
              <w:rPr>
                <w:sz w:val="20"/>
                <w:szCs w:val="20"/>
                <w:lang w:val="id-ID" w:eastAsia="id-ID"/>
              </w:rPr>
              <w:tab/>
              <w:t xml:space="preserve"> :</w:t>
            </w:r>
            <w:r w:rsidRPr="0036627C">
              <w:rPr>
                <w:sz w:val="20"/>
                <w:szCs w:val="20"/>
                <w:lang w:val="id-ID" w:eastAsia="id-ID"/>
              </w:rPr>
              <w:tab/>
              <w:t>Ya, lamanya. . . . . . . . . .jam</w:t>
            </w:r>
          </w:p>
          <w:p w:rsidR="0036627C" w:rsidRPr="0036627C" w:rsidRDefault="0036627C" w:rsidP="0036627C">
            <w:pPr>
              <w:ind w:left="317"/>
              <w:contextualSpacing/>
              <w:rPr>
                <w:sz w:val="20"/>
                <w:szCs w:val="20"/>
                <w:lang w:val="id-ID" w:eastAsia="id-ID"/>
              </w:rPr>
            </w:pPr>
            <w:r w:rsidRPr="0036627C">
              <w:rPr>
                <w:noProof/>
                <w:lang w:val="en-GB" w:eastAsia="en-GB"/>
              </w:rPr>
              <w:pict>
                <v:shape id="_x0000_s1208" type="#_x0000_t202" style="position:absolute;left:0;text-align:left;margin-left:121.45pt;margin-top:-.85pt;width:15.85pt;height:10.3pt;z-index:251824128">
                  <v:textbox style="mso-next-textbox:#_x0000_s1208">
                    <w:txbxContent>
                      <w:p w:rsidR="0036627C" w:rsidRDefault="0036627C" w:rsidP="0036627C"/>
                    </w:txbxContent>
                  </v:textbox>
                </v:shape>
              </w:pict>
            </w:r>
            <w:r w:rsidRPr="0036627C">
              <w:rPr>
                <w:sz w:val="20"/>
                <w:szCs w:val="20"/>
                <w:lang w:val="id-ID" w:eastAsia="id-ID"/>
              </w:rPr>
              <w:tab/>
            </w:r>
            <w:r w:rsidRPr="0036627C">
              <w:rPr>
                <w:sz w:val="20"/>
                <w:szCs w:val="20"/>
                <w:lang w:val="id-ID" w:eastAsia="id-ID"/>
              </w:rPr>
              <w:tab/>
            </w:r>
            <w:r w:rsidRPr="0036627C">
              <w:rPr>
                <w:sz w:val="20"/>
                <w:szCs w:val="20"/>
                <w:lang w:val="id-ID" w:eastAsia="id-ID"/>
              </w:rPr>
              <w:tab/>
            </w:r>
            <w:r w:rsidRPr="0036627C">
              <w:rPr>
                <w:sz w:val="20"/>
                <w:szCs w:val="20"/>
                <w:lang w:val="id-ID" w:eastAsia="id-ID"/>
              </w:rPr>
              <w:tab/>
              <w:t>Tidak pernah</w:t>
            </w:r>
          </w:p>
          <w:p w:rsidR="0036627C" w:rsidRPr="0036627C" w:rsidRDefault="0036627C" w:rsidP="0036627C">
            <w:pPr>
              <w:ind w:left="317"/>
              <w:contextualSpacing/>
              <w:rPr>
                <w:sz w:val="20"/>
                <w:szCs w:val="20"/>
                <w:lang w:val="id-ID" w:eastAsia="id-ID"/>
              </w:rPr>
            </w:pPr>
            <w:r w:rsidRPr="0036627C">
              <w:rPr>
                <w:noProof/>
                <w:lang w:val="en-GB" w:eastAsia="en-GB"/>
              </w:rPr>
              <w:pict>
                <v:shape id="_x0000_s1209" type="#_x0000_t202" style="position:absolute;left:0;text-align:left;margin-left:121.45pt;margin-top:-.2pt;width:15.85pt;height:10.3pt;z-index:251825152">
                  <v:textbox style="mso-next-textbox:#_x0000_s1209">
                    <w:txbxContent>
                      <w:p w:rsidR="0036627C" w:rsidRDefault="0036627C" w:rsidP="0036627C"/>
                    </w:txbxContent>
                  </v:textbox>
                </v:shape>
              </w:pict>
            </w:r>
            <w:r w:rsidRPr="0036627C">
              <w:rPr>
                <w:sz w:val="20"/>
                <w:szCs w:val="20"/>
                <w:lang w:val="id-ID" w:eastAsia="id-ID"/>
              </w:rPr>
              <w:tab/>
            </w:r>
            <w:r w:rsidRPr="0036627C">
              <w:rPr>
                <w:sz w:val="20"/>
                <w:szCs w:val="20"/>
                <w:lang w:val="id-ID" w:eastAsia="id-ID"/>
              </w:rPr>
              <w:tab/>
            </w:r>
            <w:r w:rsidRPr="0036627C">
              <w:rPr>
                <w:sz w:val="20"/>
                <w:szCs w:val="20"/>
                <w:lang w:val="id-ID" w:eastAsia="id-ID"/>
              </w:rPr>
              <w:tab/>
            </w:r>
            <w:r w:rsidRPr="0036627C">
              <w:rPr>
                <w:sz w:val="20"/>
                <w:szCs w:val="20"/>
                <w:lang w:val="id-ID" w:eastAsia="id-ID"/>
              </w:rPr>
              <w:tab/>
              <w:t>Kadang-kadang</w:t>
            </w:r>
          </w:p>
          <w:p w:rsidR="0036627C" w:rsidRPr="0036627C" w:rsidRDefault="0036627C" w:rsidP="0036627C">
            <w:pPr>
              <w:spacing w:line="360" w:lineRule="auto"/>
              <w:contextualSpacing/>
              <w:rPr>
                <w:sz w:val="20"/>
                <w:szCs w:val="20"/>
                <w:lang w:val="id-ID" w:eastAsia="id-ID"/>
              </w:rPr>
            </w:pPr>
            <w:r w:rsidRPr="0036627C">
              <w:rPr>
                <w:noProof/>
                <w:lang w:val="en-GB" w:eastAsia="en-GB"/>
              </w:rPr>
              <w:pict>
                <v:shape id="_x0000_s1206" type="#_x0000_t202" style="position:absolute;margin-left:197.75pt;margin-top:.25pt;width:15.85pt;height:10.3pt;z-index:251822080">
                  <v:textbox style="mso-next-textbox:#_x0000_s1206">
                    <w:txbxContent>
                      <w:p w:rsidR="0036627C" w:rsidRDefault="0036627C" w:rsidP="0036627C"/>
                    </w:txbxContent>
                  </v:textbox>
                </v:shape>
              </w:pict>
            </w:r>
            <w:r w:rsidRPr="0036627C">
              <w:rPr>
                <w:noProof/>
                <w:lang w:val="en-GB" w:eastAsia="en-GB"/>
              </w:rPr>
              <w:pict>
                <v:shape id="_x0000_s1205" type="#_x0000_t202" style="position:absolute;margin-left:121.95pt;margin-top:.25pt;width:15.85pt;height:10.3pt;z-index:251821056">
                  <v:textbox style="mso-next-textbox:#_x0000_s1205">
                    <w:txbxContent>
                      <w:p w:rsidR="0036627C" w:rsidRDefault="0036627C" w:rsidP="0036627C"/>
                    </w:txbxContent>
                  </v:textbox>
                </v:shape>
              </w:pict>
            </w:r>
            <w:r w:rsidRPr="0036627C">
              <w:rPr>
                <w:sz w:val="20"/>
                <w:szCs w:val="20"/>
                <w:lang w:val="id-ID" w:eastAsia="id-ID"/>
              </w:rPr>
              <w:t xml:space="preserve">     Menggunakan obat tidur :            Ya    </w:t>
            </w:r>
            <w:r w:rsidRPr="0036627C">
              <w:rPr>
                <w:sz w:val="20"/>
                <w:szCs w:val="20"/>
                <w:lang w:val="id-ID" w:eastAsia="id-ID"/>
              </w:rPr>
              <w:tab/>
              <w:t xml:space="preserve">               Tidak</w:t>
            </w:r>
          </w:p>
          <w:p w:rsidR="0036627C" w:rsidRPr="0036627C" w:rsidRDefault="0036627C" w:rsidP="0036627C">
            <w:pPr>
              <w:rPr>
                <w:sz w:val="20"/>
                <w:szCs w:val="20"/>
                <w:lang w:val="id-ID" w:eastAsia="id-ID"/>
              </w:rPr>
            </w:pPr>
            <w:r w:rsidRPr="0036627C">
              <w:rPr>
                <w:noProof/>
                <w:lang w:val="id-ID" w:eastAsia="id-ID"/>
              </w:rPr>
              <w:pict>
                <v:shape id="_x0000_s1211" type="#_x0000_t202" style="position:absolute;margin-left:291.25pt;margin-top:.25pt;width:15.85pt;height:10.3pt;z-index:251827200">
                  <v:textbox style="mso-next-textbox:#_x0000_s1211">
                    <w:txbxContent>
                      <w:p w:rsidR="0036627C" w:rsidRDefault="0036627C" w:rsidP="0036627C">
                        <w:r>
                          <w:rPr>
                            <w:noProof/>
                          </w:rPr>
                          <w:drawing>
                            <wp:inline distT="0" distB="0" distL="0" distR="0" wp14:anchorId="1EABC6EE" wp14:editId="3EFB614B">
                              <wp:extent cx="223520" cy="138430"/>
                              <wp:effectExtent l="1905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srcRect/>
                                      <a:stretch>
                                        <a:fillRect/>
                                      </a:stretch>
                                    </pic:blipFill>
                                    <pic:spPr bwMode="auto">
                                      <a:xfrm>
                                        <a:off x="0" y="0"/>
                                        <a:ext cx="223520" cy="138430"/>
                                      </a:xfrm>
                                      <a:prstGeom prst="rect">
                                        <a:avLst/>
                                      </a:prstGeom>
                                      <a:noFill/>
                                      <a:ln w="9525">
                                        <a:noFill/>
                                        <a:miter lim="800000"/>
                                        <a:headEnd/>
                                        <a:tailEnd/>
                                      </a:ln>
                                    </pic:spPr>
                                  </pic:pic>
                                </a:graphicData>
                              </a:graphic>
                            </wp:inline>
                          </w:drawing>
                        </w:r>
                      </w:p>
                    </w:txbxContent>
                  </v:textbox>
                </v:shape>
              </w:pict>
            </w:r>
            <w:r w:rsidRPr="0036627C">
              <w:rPr>
                <w:noProof/>
                <w:lang w:val="id-ID" w:eastAsia="id-ID"/>
              </w:rPr>
              <w:pict>
                <v:shape id="_x0000_s1212" type="#_x0000_t202" style="position:absolute;margin-left:198pt;margin-top:.25pt;width:15.85pt;height:10.3pt;z-index:251828224">
                  <v:textbox style="mso-next-textbox:#_x0000_s1212">
                    <w:txbxContent>
                      <w:p w:rsidR="0036627C" w:rsidRDefault="0036627C" w:rsidP="0036627C">
                        <w:r>
                          <w:rPr>
                            <w:noProof/>
                          </w:rPr>
                          <w:drawing>
                            <wp:inline distT="0" distB="0" distL="0" distR="0" wp14:anchorId="672E8113" wp14:editId="7E1AA1DF">
                              <wp:extent cx="223520" cy="138430"/>
                              <wp:effectExtent l="19050" t="0" r="508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srcRect/>
                                      <a:stretch>
                                        <a:fillRect/>
                                      </a:stretch>
                                    </pic:blipFill>
                                    <pic:spPr bwMode="auto">
                                      <a:xfrm>
                                        <a:off x="0" y="0"/>
                                        <a:ext cx="223520" cy="138430"/>
                                      </a:xfrm>
                                      <a:prstGeom prst="rect">
                                        <a:avLst/>
                                      </a:prstGeom>
                                      <a:noFill/>
                                      <a:ln w="9525">
                                        <a:noFill/>
                                        <a:miter lim="800000"/>
                                        <a:headEnd/>
                                        <a:tailEnd/>
                                      </a:ln>
                                    </pic:spPr>
                                  </pic:pic>
                                </a:graphicData>
                              </a:graphic>
                            </wp:inline>
                          </w:drawing>
                        </w:r>
                      </w:p>
                    </w:txbxContent>
                  </v:textbox>
                </v:shape>
              </w:pict>
            </w:r>
            <w:r w:rsidRPr="0036627C">
              <w:rPr>
                <w:noProof/>
                <w:lang w:val="id-ID" w:eastAsia="id-ID"/>
              </w:rPr>
              <w:pict>
                <v:shape id="_x0000_s1210" type="#_x0000_t202" style="position:absolute;margin-left:122.65pt;margin-top:-.35pt;width:15.85pt;height:10.3pt;z-index:251826176">
                  <v:textbox style="mso-next-textbox:#_x0000_s1210">
                    <w:txbxContent>
                      <w:p w:rsidR="0036627C" w:rsidRDefault="0036627C" w:rsidP="0036627C">
                        <w:r>
                          <w:rPr>
                            <w:noProof/>
                          </w:rPr>
                          <w:drawing>
                            <wp:inline distT="0" distB="0" distL="0" distR="0" wp14:anchorId="0CBC4B62" wp14:editId="2EA4B21D">
                              <wp:extent cx="223520" cy="138430"/>
                              <wp:effectExtent l="19050" t="0" r="5080" b="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srcRect/>
                                      <a:stretch>
                                        <a:fillRect/>
                                      </a:stretch>
                                    </pic:blipFill>
                                    <pic:spPr bwMode="auto">
                                      <a:xfrm>
                                        <a:off x="0" y="0"/>
                                        <a:ext cx="223520" cy="138430"/>
                                      </a:xfrm>
                                      <a:prstGeom prst="rect">
                                        <a:avLst/>
                                      </a:prstGeom>
                                      <a:noFill/>
                                      <a:ln w="9525">
                                        <a:noFill/>
                                        <a:miter lim="800000"/>
                                        <a:headEnd/>
                                        <a:tailEnd/>
                                      </a:ln>
                                    </pic:spPr>
                                  </pic:pic>
                                </a:graphicData>
                              </a:graphic>
                            </wp:inline>
                          </w:drawing>
                        </w:r>
                      </w:p>
                    </w:txbxContent>
                  </v:textbox>
                </v:shape>
              </w:pict>
            </w:r>
            <w:r w:rsidRPr="0036627C">
              <w:rPr>
                <w:sz w:val="20"/>
                <w:szCs w:val="20"/>
                <w:lang w:val="id-ID" w:eastAsia="id-ID"/>
              </w:rPr>
              <w:t xml:space="preserve">     Kebiasaan sebelum tidur :            Insomnia               Mimpi buruk                Tidur berjalan</w:t>
            </w:r>
          </w:p>
          <w:p w:rsidR="0036627C" w:rsidRPr="0036627C" w:rsidRDefault="0036627C" w:rsidP="0036627C">
            <w:pPr>
              <w:spacing w:before="60" w:after="60"/>
              <w:rPr>
                <w:b/>
                <w:bCs/>
                <w:sz w:val="20"/>
                <w:szCs w:val="20"/>
                <w:lang w:val="id-ID" w:eastAsia="id-ID"/>
              </w:rPr>
            </w:pPr>
            <w:r w:rsidRPr="0036627C">
              <w:rPr>
                <w:b/>
                <w:bCs/>
                <w:noProof/>
                <w:sz w:val="20"/>
                <w:szCs w:val="20"/>
                <w:lang w:val="id-ID" w:eastAsia="id-ID"/>
              </w:rPr>
              <w:pict>
                <v:shape id="_x0000_s1214" type="#_x0000_t202" style="position:absolute;margin-left:14.1pt;margin-top:17.25pt;width:15.85pt;height:10.3pt;z-index:251830272">
                  <v:textbox style="mso-next-textbox:#_x0000_s1214">
                    <w:txbxContent>
                      <w:p w:rsidR="0036627C" w:rsidRDefault="0036627C" w:rsidP="0036627C"/>
                    </w:txbxContent>
                  </v:textbox>
                </v:shape>
              </w:pict>
            </w:r>
            <w:r w:rsidRPr="0036627C">
              <w:rPr>
                <w:b/>
                <w:bCs/>
                <w:sz w:val="20"/>
                <w:szCs w:val="20"/>
                <w:lang w:val="id-ID" w:eastAsia="id-ID"/>
              </w:rPr>
              <w:t xml:space="preserve">     Masalah Keperawatan :</w:t>
            </w:r>
          </w:p>
          <w:p w:rsidR="0036627C" w:rsidRPr="0036627C" w:rsidRDefault="0036627C" w:rsidP="0036627C">
            <w:pPr>
              <w:spacing w:before="60" w:after="60"/>
              <w:rPr>
                <w:sz w:val="20"/>
                <w:szCs w:val="20"/>
                <w:lang w:val="id-ID" w:eastAsia="id-ID"/>
              </w:rPr>
            </w:pPr>
            <w:r w:rsidRPr="0036627C">
              <w:rPr>
                <w:b/>
                <w:bCs/>
                <w:noProof/>
                <w:sz w:val="20"/>
                <w:szCs w:val="20"/>
                <w:lang w:val="id-ID" w:eastAsia="id-ID"/>
              </w:rPr>
              <w:pict>
                <v:shape id="_x0000_s1216" type="#_x0000_t202" style="position:absolute;margin-left:201.85pt;margin-top:.65pt;width:15.85pt;height:10.3pt;z-index:251832320">
                  <v:textbox style="mso-next-textbox:#_x0000_s1216">
                    <w:txbxContent>
                      <w:p w:rsidR="0036627C" w:rsidRDefault="0036627C" w:rsidP="0036627C"/>
                    </w:txbxContent>
                  </v:textbox>
                </v:shape>
              </w:pict>
            </w:r>
            <w:r w:rsidRPr="0036627C">
              <w:rPr>
                <w:b/>
                <w:bCs/>
                <w:noProof/>
                <w:sz w:val="20"/>
                <w:szCs w:val="20"/>
                <w:lang w:val="id-ID" w:eastAsia="id-ID"/>
              </w:rPr>
              <w:pict>
                <v:shape id="_x0000_s1215" type="#_x0000_t202" style="position:absolute;margin-left:130.45pt;margin-top:.65pt;width:15.85pt;height:10.3pt;z-index:251831296">
                  <v:textbox style="mso-next-textbox:#_x0000_s1215">
                    <w:txbxContent>
                      <w:p w:rsidR="0036627C" w:rsidRDefault="0036627C" w:rsidP="0036627C"/>
                    </w:txbxContent>
                  </v:textbox>
                </v:shape>
              </w:pict>
            </w:r>
            <w:r w:rsidRPr="0036627C">
              <w:rPr>
                <w:sz w:val="20"/>
                <w:szCs w:val="20"/>
                <w:lang w:val="id-ID" w:eastAsia="id-ID"/>
              </w:rPr>
              <w:tab/>
              <w:t xml:space="preserve">Gangguan Pola tidur             Insomnia              Deprivasi  tidur </w:t>
            </w:r>
          </w:p>
          <w:p w:rsidR="0036627C" w:rsidRPr="0036627C" w:rsidRDefault="0036627C" w:rsidP="0036627C">
            <w:pPr>
              <w:spacing w:before="60" w:after="60"/>
              <w:contextualSpacing/>
              <w:rPr>
                <w:sz w:val="20"/>
                <w:szCs w:val="20"/>
                <w:lang w:val="id-ID" w:eastAsia="id-ID"/>
              </w:rPr>
            </w:pPr>
            <w:r w:rsidRPr="0036627C">
              <w:rPr>
                <w:b/>
                <w:bCs/>
                <w:noProof/>
                <w:sz w:val="20"/>
                <w:szCs w:val="20"/>
                <w:lang w:val="en-GB" w:eastAsia="en-GB"/>
              </w:rPr>
              <w:pict>
                <v:shape id="_x0000_s1213" type="#_x0000_t202" style="position:absolute;margin-left:15.6pt;margin-top:1pt;width:15.85pt;height:10.3pt;z-index:251829248">
                  <v:textbox style="mso-next-textbox:#_x0000_s1213">
                    <w:txbxContent>
                      <w:p w:rsidR="0036627C" w:rsidRDefault="0036627C" w:rsidP="0036627C"/>
                    </w:txbxContent>
                  </v:textbox>
                </v:shape>
              </w:pict>
            </w:r>
            <w:r w:rsidRPr="0036627C">
              <w:rPr>
                <w:sz w:val="20"/>
                <w:szCs w:val="20"/>
                <w:lang w:val="id-ID" w:eastAsia="id-ID"/>
              </w:rPr>
              <w:t xml:space="preserve">               Lain-lain : . . . . . . . . . . . . . . . . . . . . . . . . . . . . . . . . . . .</w:t>
            </w:r>
            <w:r w:rsidRPr="0036627C">
              <w:rPr>
                <w:lang w:val="id-ID" w:eastAsia="id-ID"/>
              </w:rPr>
              <w:t xml:space="preserve"> </w:t>
            </w:r>
            <w:r w:rsidRPr="0036627C">
              <w:rPr>
                <w:sz w:val="20"/>
                <w:szCs w:val="20"/>
                <w:lang w:val="id-ID" w:eastAsia="id-ID"/>
              </w:rPr>
              <w:t>. . . . . . . . . . . . . . . . . . . . . . . . . . . . . . . . . . . . . . . . . . . . . . . . . . . . . .</w:t>
            </w:r>
          </w:p>
          <w:p w:rsidR="0036627C" w:rsidRPr="0036627C" w:rsidRDefault="0036627C" w:rsidP="0036627C">
            <w:pPr>
              <w:spacing w:before="60" w:after="60"/>
              <w:contextualSpacing/>
              <w:rPr>
                <w:b/>
                <w:bCs/>
                <w:sz w:val="6"/>
                <w:szCs w:val="6"/>
                <w:lang w:val="id-ID" w:eastAsia="id-ID"/>
              </w:rPr>
            </w:pPr>
          </w:p>
        </w:tc>
      </w:tr>
      <w:tr w:rsidR="0036627C" w:rsidRPr="0036627C" w:rsidTr="0036627C">
        <w:tc>
          <w:tcPr>
            <w:tcW w:w="9356" w:type="dxa"/>
            <w:gridSpan w:val="2"/>
          </w:tcPr>
          <w:p w:rsidR="0036627C" w:rsidRPr="0036627C" w:rsidRDefault="0036627C" w:rsidP="00E80EA3">
            <w:pPr>
              <w:numPr>
                <w:ilvl w:val="0"/>
                <w:numId w:val="38"/>
              </w:numPr>
              <w:rPr>
                <w:b/>
                <w:bCs/>
                <w:sz w:val="20"/>
                <w:szCs w:val="20"/>
                <w:lang w:val="id-ID" w:eastAsia="id-ID"/>
              </w:rPr>
            </w:pPr>
            <w:r w:rsidRPr="0036627C">
              <w:rPr>
                <w:b/>
                <w:bCs/>
                <w:sz w:val="20"/>
                <w:szCs w:val="20"/>
                <w:lang w:val="id-ID" w:eastAsia="id-ID"/>
              </w:rPr>
              <w:t>Kebersihan diri</w:t>
            </w:r>
          </w:p>
          <w:p w:rsidR="0036627C" w:rsidRPr="0036627C" w:rsidRDefault="0036627C" w:rsidP="0036627C">
            <w:pPr>
              <w:spacing w:before="60" w:after="60"/>
              <w:ind w:left="317"/>
              <w:contextualSpacing/>
              <w:rPr>
                <w:sz w:val="20"/>
                <w:szCs w:val="20"/>
                <w:lang w:val="id-ID" w:eastAsia="id-ID"/>
              </w:rPr>
            </w:pPr>
            <w:r w:rsidRPr="0036627C">
              <w:rPr>
                <w:noProof/>
                <w:lang w:val="en-GB" w:eastAsia="en-GB"/>
              </w:rPr>
              <w:pict>
                <v:shape id="_x0000_s1218" type="#_x0000_t202" style="position:absolute;left:0;text-align:left;margin-left:342.4pt;margin-top:3.3pt;width:15.85pt;height:10.3pt;z-index:251834368">
                  <v:textbox style="mso-next-textbox:#_x0000_s1218">
                    <w:txbxContent>
                      <w:p w:rsidR="0036627C" w:rsidRDefault="0036627C" w:rsidP="0036627C">
                        <w:r>
                          <w:rPr>
                            <w:noProof/>
                          </w:rPr>
                          <w:drawing>
                            <wp:inline distT="0" distB="0" distL="0" distR="0" wp14:anchorId="69789C10" wp14:editId="53080EA4">
                              <wp:extent cx="223520" cy="138430"/>
                              <wp:effectExtent l="19050" t="0" r="5080" b="0"/>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srcRect/>
                                      <a:stretch>
                                        <a:fillRect/>
                                      </a:stretch>
                                    </pic:blipFill>
                                    <pic:spPr bwMode="auto">
                                      <a:xfrm>
                                        <a:off x="0" y="0"/>
                                        <a:ext cx="223520" cy="138430"/>
                                      </a:xfrm>
                                      <a:prstGeom prst="rect">
                                        <a:avLst/>
                                      </a:prstGeom>
                                      <a:noFill/>
                                      <a:ln w="9525">
                                        <a:noFill/>
                                        <a:miter lim="800000"/>
                                        <a:headEnd/>
                                        <a:tailEnd/>
                                      </a:ln>
                                    </pic:spPr>
                                  </pic:pic>
                                </a:graphicData>
                              </a:graphic>
                            </wp:inline>
                          </w:drawing>
                        </w:r>
                      </w:p>
                    </w:txbxContent>
                  </v:textbox>
                </v:shape>
              </w:pict>
            </w:r>
            <w:r w:rsidRPr="0036627C">
              <w:rPr>
                <w:noProof/>
                <w:lang w:val="en-GB" w:eastAsia="en-GB"/>
              </w:rPr>
              <w:pict>
                <v:shape id="_x0000_s1217" type="#_x0000_t202" style="position:absolute;left:0;text-align:left;margin-left:293.5pt;margin-top:3.6pt;width:15.85pt;height:10.3pt;z-index:251833344">
                  <v:textbox style="mso-next-textbox:#_x0000_s1217">
                    <w:txbxContent>
                      <w:p w:rsidR="0036627C" w:rsidRDefault="0036627C" w:rsidP="0036627C">
                        <w:r>
                          <w:rPr>
                            <w:noProof/>
                          </w:rPr>
                          <w:drawing>
                            <wp:inline distT="0" distB="0" distL="0" distR="0" wp14:anchorId="384A9C8E" wp14:editId="2164C45C">
                              <wp:extent cx="223520" cy="138430"/>
                              <wp:effectExtent l="19050" t="0" r="5080" b="0"/>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srcRect/>
                                      <a:stretch>
                                        <a:fillRect/>
                                      </a:stretch>
                                    </pic:blipFill>
                                    <pic:spPr bwMode="auto">
                                      <a:xfrm>
                                        <a:off x="0" y="0"/>
                                        <a:ext cx="223520" cy="138430"/>
                                      </a:xfrm>
                                      <a:prstGeom prst="rect">
                                        <a:avLst/>
                                      </a:prstGeom>
                                      <a:noFill/>
                                      <a:ln w="9525">
                                        <a:noFill/>
                                        <a:miter lim="800000"/>
                                        <a:headEnd/>
                                        <a:tailEnd/>
                                      </a:ln>
                                    </pic:spPr>
                                  </pic:pic>
                                </a:graphicData>
                              </a:graphic>
                            </wp:inline>
                          </w:drawing>
                        </w:r>
                      </w:p>
                    </w:txbxContent>
                  </v:textbox>
                </v:shape>
              </w:pict>
            </w:r>
            <w:r w:rsidRPr="0036627C">
              <w:rPr>
                <w:sz w:val="20"/>
                <w:szCs w:val="20"/>
                <w:lang w:val="id-ID" w:eastAsia="id-ID"/>
              </w:rPr>
              <w:t>Mandi</w:t>
            </w:r>
            <w:r w:rsidRPr="0036627C">
              <w:rPr>
                <w:sz w:val="20"/>
                <w:szCs w:val="20"/>
                <w:lang w:val="id-ID" w:eastAsia="id-ID"/>
              </w:rPr>
              <w:tab/>
            </w:r>
            <w:r w:rsidRPr="0036627C">
              <w:rPr>
                <w:sz w:val="20"/>
                <w:szCs w:val="20"/>
                <w:lang w:val="id-ID" w:eastAsia="id-ID"/>
              </w:rPr>
              <w:tab/>
              <w:t>: . . . . . . . . . . . . . . . . . . x/hari,  Dengan sabu :        Ya</w:t>
            </w:r>
            <w:r w:rsidRPr="0036627C">
              <w:rPr>
                <w:sz w:val="20"/>
                <w:szCs w:val="20"/>
                <w:lang w:val="id-ID" w:eastAsia="id-ID"/>
              </w:rPr>
              <w:tab/>
            </w:r>
            <w:r w:rsidRPr="0036627C">
              <w:rPr>
                <w:sz w:val="20"/>
                <w:szCs w:val="20"/>
                <w:lang w:val="id-ID" w:eastAsia="id-ID"/>
              </w:rPr>
              <w:tab/>
              <w:t>Tidak</w:t>
            </w:r>
          </w:p>
          <w:p w:rsidR="0036627C" w:rsidRPr="0036627C" w:rsidRDefault="0036627C" w:rsidP="0036627C">
            <w:pPr>
              <w:spacing w:before="60" w:after="60"/>
              <w:contextualSpacing/>
              <w:rPr>
                <w:sz w:val="20"/>
                <w:szCs w:val="20"/>
                <w:lang w:val="id-ID" w:eastAsia="id-ID"/>
              </w:rPr>
            </w:pPr>
            <w:r w:rsidRPr="0036627C">
              <w:rPr>
                <w:sz w:val="20"/>
                <w:szCs w:val="20"/>
                <w:lang w:val="id-ID" w:eastAsia="id-ID"/>
              </w:rPr>
              <w:t xml:space="preserve">      Gosok gigi</w:t>
            </w:r>
            <w:r w:rsidRPr="0036627C">
              <w:rPr>
                <w:sz w:val="20"/>
                <w:szCs w:val="20"/>
                <w:lang w:val="id-ID" w:eastAsia="id-ID"/>
              </w:rPr>
              <w:tab/>
            </w:r>
            <w:r w:rsidRPr="0036627C">
              <w:rPr>
                <w:sz w:val="20"/>
                <w:szCs w:val="20"/>
                <w:lang w:val="id-ID" w:eastAsia="id-ID"/>
              </w:rPr>
              <w:tab/>
              <w:t xml:space="preserve">: . . . . . . . . . . . . . . . . . . x/hari </w:t>
            </w:r>
          </w:p>
          <w:p w:rsidR="0036627C" w:rsidRPr="0036627C" w:rsidRDefault="0036627C" w:rsidP="0036627C">
            <w:pPr>
              <w:spacing w:before="60" w:after="60"/>
              <w:contextualSpacing/>
              <w:rPr>
                <w:sz w:val="20"/>
                <w:szCs w:val="20"/>
                <w:lang w:val="id-ID" w:eastAsia="id-ID"/>
              </w:rPr>
            </w:pPr>
            <w:r w:rsidRPr="0036627C">
              <w:rPr>
                <w:sz w:val="20"/>
                <w:szCs w:val="20"/>
                <w:lang w:val="id-ID" w:eastAsia="id-ID"/>
              </w:rPr>
              <w:t xml:space="preserve">      Cuci rambut</w:t>
            </w:r>
            <w:r w:rsidRPr="0036627C">
              <w:rPr>
                <w:sz w:val="20"/>
                <w:szCs w:val="20"/>
                <w:lang w:val="id-ID" w:eastAsia="id-ID"/>
              </w:rPr>
              <w:tab/>
            </w:r>
            <w:r w:rsidRPr="0036627C">
              <w:rPr>
                <w:sz w:val="20"/>
                <w:szCs w:val="20"/>
                <w:lang w:val="id-ID" w:eastAsia="id-ID"/>
              </w:rPr>
              <w:tab/>
              <w:t>: . . . . . . . . . . . . . . . . . . x/hari</w:t>
            </w:r>
          </w:p>
          <w:p w:rsidR="0036627C" w:rsidRPr="0036627C" w:rsidRDefault="0036627C" w:rsidP="0036627C">
            <w:pPr>
              <w:spacing w:before="60" w:after="60"/>
              <w:contextualSpacing/>
              <w:rPr>
                <w:sz w:val="20"/>
                <w:szCs w:val="20"/>
                <w:lang w:val="id-ID" w:eastAsia="id-ID"/>
              </w:rPr>
            </w:pPr>
            <w:r w:rsidRPr="0036627C">
              <w:rPr>
                <w:sz w:val="20"/>
                <w:szCs w:val="20"/>
                <w:lang w:val="id-ID" w:eastAsia="id-ID"/>
              </w:rPr>
              <w:t xml:space="preserve">      Ganti baju</w:t>
            </w:r>
            <w:r w:rsidRPr="0036627C">
              <w:rPr>
                <w:sz w:val="20"/>
                <w:szCs w:val="20"/>
                <w:lang w:val="id-ID" w:eastAsia="id-ID"/>
              </w:rPr>
              <w:tab/>
            </w:r>
            <w:r w:rsidRPr="0036627C">
              <w:rPr>
                <w:sz w:val="20"/>
                <w:szCs w:val="20"/>
                <w:lang w:val="id-ID" w:eastAsia="id-ID"/>
              </w:rPr>
              <w:tab/>
              <w:t>: . . . . . . . . . . . . . . . . . . x/hari</w:t>
            </w:r>
          </w:p>
          <w:p w:rsidR="0036627C" w:rsidRPr="0036627C" w:rsidRDefault="0036627C" w:rsidP="0036627C">
            <w:pPr>
              <w:spacing w:before="60" w:after="60"/>
              <w:contextualSpacing/>
              <w:rPr>
                <w:sz w:val="6"/>
                <w:szCs w:val="6"/>
                <w:lang w:val="id-ID" w:eastAsia="id-ID"/>
              </w:rPr>
            </w:pPr>
          </w:p>
          <w:p w:rsidR="0036627C" w:rsidRPr="0036627C" w:rsidRDefault="0036627C" w:rsidP="0036627C">
            <w:pPr>
              <w:rPr>
                <w:b/>
                <w:bCs/>
                <w:sz w:val="20"/>
                <w:szCs w:val="20"/>
                <w:lang w:val="id-ID" w:eastAsia="id-ID"/>
              </w:rPr>
            </w:pPr>
            <w:r w:rsidRPr="0036627C">
              <w:rPr>
                <w:noProof/>
                <w:lang w:val="id-ID" w:eastAsia="id-ID"/>
              </w:rPr>
              <w:pict>
                <v:shape id="_x0000_s1221" type="#_x0000_t202" style="position:absolute;margin-left:21.85pt;margin-top:14.25pt;width:15.85pt;height:10.3pt;z-index:251837440">
                  <v:textbox style="mso-next-textbox:#_x0000_s1221">
                    <w:txbxContent>
                      <w:p w:rsidR="0036627C" w:rsidRDefault="0036627C" w:rsidP="0036627C">
                        <w:r>
                          <w:rPr>
                            <w:noProof/>
                          </w:rPr>
                          <w:drawing>
                            <wp:inline distT="0" distB="0" distL="0" distR="0" wp14:anchorId="1B677E32" wp14:editId="6C611409">
                              <wp:extent cx="223520" cy="138430"/>
                              <wp:effectExtent l="19050" t="0" r="5080" b="0"/>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srcRect/>
                                      <a:stretch>
                                        <a:fillRect/>
                                      </a:stretch>
                                    </pic:blipFill>
                                    <pic:spPr bwMode="auto">
                                      <a:xfrm>
                                        <a:off x="0" y="0"/>
                                        <a:ext cx="223520" cy="138430"/>
                                      </a:xfrm>
                                      <a:prstGeom prst="rect">
                                        <a:avLst/>
                                      </a:prstGeom>
                                      <a:noFill/>
                                      <a:ln w="9525">
                                        <a:noFill/>
                                        <a:miter lim="800000"/>
                                        <a:headEnd/>
                                        <a:tailEnd/>
                                      </a:ln>
                                    </pic:spPr>
                                  </pic:pic>
                                </a:graphicData>
                              </a:graphic>
                            </wp:inline>
                          </w:drawing>
                        </w:r>
                      </w:p>
                    </w:txbxContent>
                  </v:textbox>
                </v:shape>
              </w:pict>
            </w:r>
            <w:r w:rsidRPr="0036627C">
              <w:rPr>
                <w:b/>
                <w:bCs/>
                <w:sz w:val="20"/>
                <w:szCs w:val="20"/>
                <w:lang w:val="id-ID" w:eastAsia="id-ID"/>
              </w:rPr>
              <w:t xml:space="preserve">      Masalah keperawatan</w:t>
            </w:r>
          </w:p>
          <w:p w:rsidR="0036627C" w:rsidRPr="0036627C" w:rsidRDefault="0036627C" w:rsidP="0036627C">
            <w:pPr>
              <w:rPr>
                <w:b/>
                <w:bCs/>
                <w:sz w:val="6"/>
                <w:szCs w:val="6"/>
                <w:lang w:val="id-ID" w:eastAsia="id-ID"/>
              </w:rPr>
            </w:pPr>
          </w:p>
          <w:p w:rsidR="0036627C" w:rsidRPr="0036627C" w:rsidRDefault="0036627C" w:rsidP="0036627C">
            <w:pPr>
              <w:spacing w:line="360" w:lineRule="auto"/>
              <w:ind w:left="432"/>
              <w:rPr>
                <w:sz w:val="20"/>
                <w:szCs w:val="20"/>
                <w:lang w:val="id-ID" w:eastAsia="id-ID"/>
              </w:rPr>
            </w:pPr>
            <w:r w:rsidRPr="0036627C">
              <w:rPr>
                <w:noProof/>
                <w:lang w:val="id-ID" w:eastAsia="id-ID"/>
              </w:rPr>
              <w:pict>
                <v:shape id="_x0000_s1220" type="#_x0000_t202" style="position:absolute;left:0;text-align:left;margin-left:21.85pt;margin-top:15pt;width:15.85pt;height:10.3pt;z-index:251836416">
                  <v:textbox style="mso-next-textbox:#_x0000_s1220">
                    <w:txbxContent>
                      <w:p w:rsidR="0036627C" w:rsidRDefault="0036627C" w:rsidP="0036627C">
                        <w:r>
                          <w:rPr>
                            <w:noProof/>
                          </w:rPr>
                          <w:drawing>
                            <wp:inline distT="0" distB="0" distL="0" distR="0" wp14:anchorId="63B3CE85" wp14:editId="0406BA55">
                              <wp:extent cx="223520" cy="138430"/>
                              <wp:effectExtent l="19050" t="0" r="5080" b="0"/>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srcRect/>
                                      <a:stretch>
                                        <a:fillRect/>
                                      </a:stretch>
                                    </pic:blipFill>
                                    <pic:spPr bwMode="auto">
                                      <a:xfrm>
                                        <a:off x="0" y="0"/>
                                        <a:ext cx="223520" cy="138430"/>
                                      </a:xfrm>
                                      <a:prstGeom prst="rect">
                                        <a:avLst/>
                                      </a:prstGeom>
                                      <a:noFill/>
                                      <a:ln w="9525">
                                        <a:noFill/>
                                        <a:miter lim="800000"/>
                                        <a:headEnd/>
                                        <a:tailEnd/>
                                      </a:ln>
                                    </pic:spPr>
                                  </pic:pic>
                                </a:graphicData>
                              </a:graphic>
                            </wp:inline>
                          </w:drawing>
                        </w:r>
                      </w:p>
                    </w:txbxContent>
                  </v:textbox>
                </v:shape>
              </w:pict>
            </w:r>
            <w:r w:rsidRPr="0036627C">
              <w:rPr>
                <w:sz w:val="20"/>
                <w:szCs w:val="20"/>
                <w:lang w:val="id-ID" w:eastAsia="id-ID"/>
              </w:rPr>
              <w:t xml:space="preserve">        Defisit perawatan diri : Mandi</w:t>
            </w:r>
          </w:p>
          <w:p w:rsidR="0036627C" w:rsidRPr="0036627C" w:rsidRDefault="0036627C" w:rsidP="0036627C">
            <w:pPr>
              <w:spacing w:line="360" w:lineRule="auto"/>
              <w:ind w:left="432"/>
              <w:rPr>
                <w:sz w:val="20"/>
                <w:szCs w:val="20"/>
                <w:lang w:val="id-ID" w:eastAsia="id-ID"/>
              </w:rPr>
            </w:pPr>
            <w:r w:rsidRPr="0036627C">
              <w:rPr>
                <w:noProof/>
                <w:lang w:val="id-ID" w:eastAsia="id-ID"/>
              </w:rPr>
              <w:pict>
                <v:shape id="_x0000_s1219" type="#_x0000_t202" style="position:absolute;left:0;text-align:left;margin-left:21.85pt;margin-top:15.75pt;width:15.85pt;height:10.3pt;z-index:251835392">
                  <v:textbox style="mso-next-textbox:#_x0000_s1219">
                    <w:txbxContent>
                      <w:p w:rsidR="0036627C" w:rsidRDefault="0036627C" w:rsidP="0036627C">
                        <w:r>
                          <w:rPr>
                            <w:noProof/>
                          </w:rPr>
                          <w:drawing>
                            <wp:inline distT="0" distB="0" distL="0" distR="0" wp14:anchorId="28EB5EA0" wp14:editId="6899D818">
                              <wp:extent cx="223520" cy="138430"/>
                              <wp:effectExtent l="19050" t="0" r="5080" b="0"/>
                              <wp:docPr id="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srcRect/>
                                      <a:stretch>
                                        <a:fillRect/>
                                      </a:stretch>
                                    </pic:blipFill>
                                    <pic:spPr bwMode="auto">
                                      <a:xfrm>
                                        <a:off x="0" y="0"/>
                                        <a:ext cx="223520" cy="138430"/>
                                      </a:xfrm>
                                      <a:prstGeom prst="rect">
                                        <a:avLst/>
                                      </a:prstGeom>
                                      <a:noFill/>
                                      <a:ln w="9525">
                                        <a:noFill/>
                                        <a:miter lim="800000"/>
                                        <a:headEnd/>
                                        <a:tailEnd/>
                                      </a:ln>
                                    </pic:spPr>
                                  </pic:pic>
                                </a:graphicData>
                              </a:graphic>
                            </wp:inline>
                          </w:drawing>
                        </w:r>
                      </w:p>
                    </w:txbxContent>
                  </v:textbox>
                </v:shape>
              </w:pict>
            </w:r>
            <w:r w:rsidRPr="0036627C">
              <w:rPr>
                <w:sz w:val="20"/>
                <w:szCs w:val="20"/>
                <w:lang w:val="id-ID" w:eastAsia="id-ID"/>
              </w:rPr>
              <w:t xml:space="preserve">         Defisit perawatan diri : Makan</w:t>
            </w:r>
          </w:p>
          <w:p w:rsidR="0036627C" w:rsidRPr="0036627C" w:rsidRDefault="0036627C" w:rsidP="0036627C">
            <w:pPr>
              <w:spacing w:line="360" w:lineRule="auto"/>
              <w:ind w:left="432"/>
              <w:rPr>
                <w:sz w:val="20"/>
                <w:szCs w:val="20"/>
                <w:lang w:val="id-ID" w:eastAsia="id-ID"/>
              </w:rPr>
            </w:pPr>
            <w:r w:rsidRPr="0036627C">
              <w:rPr>
                <w:sz w:val="20"/>
                <w:szCs w:val="20"/>
                <w:lang w:val="id-ID" w:eastAsia="id-ID"/>
              </w:rPr>
              <w:t xml:space="preserve">         Defisit perawatan diri : Eliminasi  </w:t>
            </w:r>
          </w:p>
          <w:p w:rsidR="0036627C" w:rsidRPr="0036627C" w:rsidRDefault="0036627C" w:rsidP="0036627C">
            <w:pPr>
              <w:spacing w:line="360" w:lineRule="auto"/>
              <w:ind w:left="432"/>
              <w:rPr>
                <w:sz w:val="20"/>
                <w:szCs w:val="20"/>
                <w:lang w:val="id-ID" w:eastAsia="id-ID"/>
              </w:rPr>
            </w:pPr>
            <w:r w:rsidRPr="0036627C">
              <w:rPr>
                <w:noProof/>
                <w:lang w:val="id-ID" w:eastAsia="id-ID"/>
              </w:rPr>
              <w:pict>
                <v:shape id="_x0000_s1222" type="#_x0000_t202" style="position:absolute;left:0;text-align:left;margin-left:21.6pt;margin-top:-.25pt;width:15.85pt;height:10.3pt;z-index:251838464">
                  <v:textbox style="mso-next-textbox:#_x0000_s1222">
                    <w:txbxContent>
                      <w:p w:rsidR="0036627C" w:rsidRDefault="0036627C" w:rsidP="0036627C"/>
                    </w:txbxContent>
                  </v:textbox>
                </v:shape>
              </w:pict>
            </w:r>
            <w:r w:rsidRPr="0036627C">
              <w:rPr>
                <w:sz w:val="20"/>
                <w:szCs w:val="20"/>
                <w:lang w:val="id-ID" w:eastAsia="id-ID"/>
              </w:rPr>
              <w:t xml:space="preserve">         Defisit perawatan diri : Berpakaian</w:t>
            </w:r>
          </w:p>
          <w:p w:rsidR="0036627C" w:rsidRPr="0036627C" w:rsidRDefault="0036627C" w:rsidP="0036627C">
            <w:pPr>
              <w:ind w:left="432"/>
              <w:contextualSpacing/>
              <w:rPr>
                <w:b/>
                <w:bCs/>
                <w:sz w:val="20"/>
                <w:szCs w:val="20"/>
                <w:lang w:val="id-ID" w:eastAsia="id-ID"/>
              </w:rPr>
            </w:pPr>
            <w:r w:rsidRPr="0036627C">
              <w:rPr>
                <w:b/>
                <w:bCs/>
                <w:noProof/>
                <w:sz w:val="20"/>
                <w:szCs w:val="20"/>
                <w:lang w:val="en-GB" w:eastAsia="en-GB"/>
              </w:rPr>
              <w:pict>
                <v:shape id="_x0000_s1223" type="#_x0000_t202" style="position:absolute;left:0;text-align:left;margin-left:21.85pt;margin-top:.65pt;width:15.85pt;height:10.3pt;z-index:251839488">
                  <v:textbox style="mso-next-textbox:#_x0000_s1223">
                    <w:txbxContent>
                      <w:p w:rsidR="0036627C" w:rsidRDefault="0036627C" w:rsidP="0036627C"/>
                    </w:txbxContent>
                  </v:textbox>
                </v:shape>
              </w:pict>
            </w:r>
            <w:r w:rsidRPr="0036627C">
              <w:rPr>
                <w:sz w:val="20"/>
                <w:szCs w:val="20"/>
                <w:lang w:val="id-ID" w:eastAsia="id-ID"/>
              </w:rPr>
              <w:t xml:space="preserve">        Lain-lain : . . . . . . . . . . . . . . . . . . . . . . . . . . . . . . . . . . .</w:t>
            </w:r>
            <w:r w:rsidRPr="0036627C">
              <w:rPr>
                <w:lang w:val="id-ID" w:eastAsia="id-ID"/>
              </w:rPr>
              <w:t xml:space="preserve"> </w:t>
            </w:r>
            <w:r w:rsidRPr="0036627C">
              <w:rPr>
                <w:sz w:val="20"/>
                <w:szCs w:val="20"/>
                <w:lang w:val="id-ID" w:eastAsia="id-ID"/>
              </w:rPr>
              <w:t xml:space="preserve">. . . . . . . . . . . . . . . . . . . . . . . . . . . . . . . . . . . . . . . . . . . . . . . . . . . . . </w:t>
            </w:r>
          </w:p>
        </w:tc>
      </w:tr>
      <w:tr w:rsidR="0036627C" w:rsidRPr="0036627C" w:rsidTr="0036627C">
        <w:tc>
          <w:tcPr>
            <w:tcW w:w="9356" w:type="dxa"/>
            <w:gridSpan w:val="2"/>
          </w:tcPr>
          <w:p w:rsidR="0036627C" w:rsidRPr="0036627C" w:rsidRDefault="0036627C" w:rsidP="00E80EA3">
            <w:pPr>
              <w:numPr>
                <w:ilvl w:val="0"/>
                <w:numId w:val="38"/>
              </w:numPr>
              <w:spacing w:line="360" w:lineRule="auto"/>
              <w:rPr>
                <w:b/>
                <w:bCs/>
                <w:sz w:val="20"/>
                <w:szCs w:val="20"/>
                <w:lang w:val="id-ID" w:eastAsia="id-ID"/>
              </w:rPr>
            </w:pPr>
            <w:r w:rsidRPr="0036627C">
              <w:rPr>
                <w:b/>
                <w:bCs/>
                <w:sz w:val="20"/>
                <w:szCs w:val="20"/>
                <w:lang w:val="id-ID" w:eastAsia="id-ID"/>
              </w:rPr>
              <w:t>Ativitas Dasar Sehari-hari</w:t>
            </w:r>
          </w:p>
          <w:p w:rsidR="0036627C" w:rsidRPr="0036627C" w:rsidRDefault="0036627C" w:rsidP="00E80EA3">
            <w:pPr>
              <w:numPr>
                <w:ilvl w:val="0"/>
                <w:numId w:val="40"/>
              </w:numPr>
              <w:spacing w:line="360" w:lineRule="auto"/>
              <w:ind w:left="426" w:hanging="142"/>
              <w:rPr>
                <w:sz w:val="20"/>
                <w:szCs w:val="20"/>
                <w:lang w:val="id-ID" w:eastAsia="id-ID"/>
              </w:rPr>
            </w:pPr>
            <w:r w:rsidRPr="0036627C">
              <w:rPr>
                <w:noProof/>
                <w:lang w:val="en-GB" w:eastAsia="en-GB"/>
              </w:rPr>
              <w:pict>
                <v:shape id="_x0000_s1224" type="#_x0000_t202" style="position:absolute;left:0;text-align:left;margin-left:269pt;margin-top:-.05pt;width:15.85pt;height:10.3pt;z-index:251840512">
                  <v:textbox style="mso-next-textbox:#_x0000_s1224">
                    <w:txbxContent>
                      <w:p w:rsidR="0036627C" w:rsidRDefault="0036627C" w:rsidP="0036627C">
                        <w:r>
                          <w:rPr>
                            <w:noProof/>
                          </w:rPr>
                          <w:drawing>
                            <wp:inline distT="0" distB="0" distL="0" distR="0" wp14:anchorId="775D4E13" wp14:editId="51892D15">
                              <wp:extent cx="223520" cy="138430"/>
                              <wp:effectExtent l="19050" t="0" r="5080" b="0"/>
                              <wp:docPr id="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srcRect/>
                                      <a:stretch>
                                        <a:fillRect/>
                                      </a:stretch>
                                    </pic:blipFill>
                                    <pic:spPr bwMode="auto">
                                      <a:xfrm>
                                        <a:off x="0" y="0"/>
                                        <a:ext cx="223520" cy="138430"/>
                                      </a:xfrm>
                                      <a:prstGeom prst="rect">
                                        <a:avLst/>
                                      </a:prstGeom>
                                      <a:noFill/>
                                      <a:ln w="9525">
                                        <a:noFill/>
                                        <a:miter lim="800000"/>
                                        <a:headEnd/>
                                        <a:tailEnd/>
                                      </a:ln>
                                    </pic:spPr>
                                  </pic:pic>
                                </a:graphicData>
                              </a:graphic>
                            </wp:inline>
                          </w:drawing>
                        </w:r>
                      </w:p>
                    </w:txbxContent>
                  </v:textbox>
                </v:shape>
              </w:pict>
            </w:r>
            <w:r w:rsidRPr="0036627C">
              <w:rPr>
                <w:noProof/>
                <w:lang w:val="en-GB" w:eastAsia="en-GB"/>
              </w:rPr>
              <w:pict>
                <v:shape id="_x0000_s1226" type="#_x0000_t202" style="position:absolute;left:0;text-align:left;margin-left:108.3pt;margin-top:.65pt;width:15.85pt;height:10.3pt;z-index:251842560">
                  <v:textbox style="mso-next-textbox:#_x0000_s1226">
                    <w:txbxContent>
                      <w:p w:rsidR="0036627C" w:rsidRDefault="0036627C" w:rsidP="0036627C">
                        <w:r>
                          <w:rPr>
                            <w:noProof/>
                          </w:rPr>
                          <w:drawing>
                            <wp:inline distT="0" distB="0" distL="0" distR="0" wp14:anchorId="2F387CD1" wp14:editId="25192902">
                              <wp:extent cx="223520" cy="138430"/>
                              <wp:effectExtent l="19050" t="0" r="5080" b="0"/>
                              <wp:docPr id="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srcRect/>
                                      <a:stretch>
                                        <a:fillRect/>
                                      </a:stretch>
                                    </pic:blipFill>
                                    <pic:spPr bwMode="auto">
                                      <a:xfrm>
                                        <a:off x="0" y="0"/>
                                        <a:ext cx="223520" cy="138430"/>
                                      </a:xfrm>
                                      <a:prstGeom prst="rect">
                                        <a:avLst/>
                                      </a:prstGeom>
                                      <a:noFill/>
                                      <a:ln w="9525">
                                        <a:noFill/>
                                        <a:miter lim="800000"/>
                                        <a:headEnd/>
                                        <a:tailEnd/>
                                      </a:ln>
                                    </pic:spPr>
                                  </pic:pic>
                                </a:graphicData>
                              </a:graphic>
                            </wp:inline>
                          </w:drawing>
                        </w:r>
                      </w:p>
                    </w:txbxContent>
                  </v:textbox>
                </v:shape>
              </w:pict>
            </w:r>
            <w:r w:rsidRPr="0036627C">
              <w:rPr>
                <w:noProof/>
                <w:lang w:val="en-GB" w:eastAsia="en-GB"/>
              </w:rPr>
              <w:pict>
                <v:shape id="_x0000_s1225" type="#_x0000_t202" style="position:absolute;left:0;text-align:left;margin-left:195.8pt;margin-top:.75pt;width:15.85pt;height:10.3pt;z-index:251841536">
                  <v:textbox style="mso-next-textbox:#_x0000_s1225">
                    <w:txbxContent>
                      <w:p w:rsidR="0036627C" w:rsidRDefault="0036627C" w:rsidP="0036627C">
                        <w:r>
                          <w:rPr>
                            <w:noProof/>
                          </w:rPr>
                          <w:drawing>
                            <wp:inline distT="0" distB="0" distL="0" distR="0" wp14:anchorId="600EBA7B" wp14:editId="3014F606">
                              <wp:extent cx="223520" cy="138430"/>
                              <wp:effectExtent l="19050" t="0" r="5080" b="0"/>
                              <wp:docPr id="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srcRect/>
                                      <a:stretch>
                                        <a:fillRect/>
                                      </a:stretch>
                                    </pic:blipFill>
                                    <pic:spPr bwMode="auto">
                                      <a:xfrm>
                                        <a:off x="0" y="0"/>
                                        <a:ext cx="223520" cy="138430"/>
                                      </a:xfrm>
                                      <a:prstGeom prst="rect">
                                        <a:avLst/>
                                      </a:prstGeom>
                                      <a:noFill/>
                                      <a:ln w="9525">
                                        <a:noFill/>
                                        <a:miter lim="800000"/>
                                        <a:headEnd/>
                                        <a:tailEnd/>
                                      </a:ln>
                                    </pic:spPr>
                                  </pic:pic>
                                </a:graphicData>
                              </a:graphic>
                            </wp:inline>
                          </w:drawing>
                        </w:r>
                      </w:p>
                    </w:txbxContent>
                  </v:textbox>
                </v:shape>
              </w:pict>
            </w:r>
            <w:r w:rsidRPr="0036627C">
              <w:rPr>
                <w:sz w:val="20"/>
                <w:szCs w:val="20"/>
                <w:lang w:val="id-ID" w:eastAsia="id-ID"/>
              </w:rPr>
              <w:t>Mandi                       :        Mandiri</w:t>
            </w:r>
            <w:r w:rsidRPr="0036627C">
              <w:rPr>
                <w:sz w:val="20"/>
                <w:szCs w:val="20"/>
                <w:lang w:val="id-ID" w:eastAsia="id-ID"/>
              </w:rPr>
              <w:tab/>
            </w:r>
            <w:r w:rsidRPr="0036627C">
              <w:rPr>
                <w:sz w:val="20"/>
                <w:szCs w:val="20"/>
                <w:lang w:val="id-ID" w:eastAsia="id-ID"/>
              </w:rPr>
              <w:tab/>
              <w:t>Dibantu</w:t>
            </w:r>
            <w:r w:rsidRPr="0036627C">
              <w:rPr>
                <w:sz w:val="20"/>
                <w:szCs w:val="20"/>
                <w:lang w:val="id-ID" w:eastAsia="id-ID"/>
              </w:rPr>
              <w:tab/>
            </w:r>
            <w:r w:rsidRPr="0036627C">
              <w:rPr>
                <w:sz w:val="20"/>
                <w:szCs w:val="20"/>
                <w:lang w:val="id-ID" w:eastAsia="id-ID"/>
              </w:rPr>
              <w:tab/>
              <w:t>Bergantung</w:t>
            </w:r>
          </w:p>
          <w:p w:rsidR="0036627C" w:rsidRPr="0036627C" w:rsidRDefault="0036627C" w:rsidP="00E80EA3">
            <w:pPr>
              <w:numPr>
                <w:ilvl w:val="0"/>
                <w:numId w:val="40"/>
              </w:numPr>
              <w:spacing w:line="360" w:lineRule="auto"/>
              <w:ind w:left="426" w:hanging="142"/>
              <w:rPr>
                <w:sz w:val="20"/>
                <w:szCs w:val="20"/>
                <w:lang w:val="id-ID" w:eastAsia="id-ID"/>
              </w:rPr>
            </w:pPr>
            <w:r w:rsidRPr="0036627C">
              <w:rPr>
                <w:noProof/>
                <w:lang w:val="en-GB" w:eastAsia="en-GB"/>
              </w:rPr>
              <w:pict>
                <v:shape id="_x0000_s1229" type="#_x0000_t202" style="position:absolute;left:0;text-align:left;margin-left:269.25pt;margin-top:.6pt;width:15.85pt;height:10.3pt;z-index:251845632">
                  <v:textbox style="mso-next-textbox:#_x0000_s1229">
                    <w:txbxContent>
                      <w:p w:rsidR="0036627C" w:rsidRDefault="0036627C" w:rsidP="0036627C">
                        <w:r>
                          <w:rPr>
                            <w:noProof/>
                          </w:rPr>
                          <w:drawing>
                            <wp:inline distT="0" distB="0" distL="0" distR="0" wp14:anchorId="30272AA2" wp14:editId="699B6084">
                              <wp:extent cx="223520" cy="138430"/>
                              <wp:effectExtent l="19050" t="0" r="5080" b="0"/>
                              <wp:docPr id="1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srcRect/>
                                      <a:stretch>
                                        <a:fillRect/>
                                      </a:stretch>
                                    </pic:blipFill>
                                    <pic:spPr bwMode="auto">
                                      <a:xfrm>
                                        <a:off x="0" y="0"/>
                                        <a:ext cx="223520" cy="138430"/>
                                      </a:xfrm>
                                      <a:prstGeom prst="rect">
                                        <a:avLst/>
                                      </a:prstGeom>
                                      <a:noFill/>
                                      <a:ln w="9525">
                                        <a:noFill/>
                                        <a:miter lim="800000"/>
                                        <a:headEnd/>
                                        <a:tailEnd/>
                                      </a:ln>
                                    </pic:spPr>
                                  </pic:pic>
                                </a:graphicData>
                              </a:graphic>
                            </wp:inline>
                          </w:drawing>
                        </w:r>
                      </w:p>
                    </w:txbxContent>
                  </v:textbox>
                </v:shape>
              </w:pict>
            </w:r>
            <w:r w:rsidRPr="0036627C">
              <w:rPr>
                <w:noProof/>
                <w:lang w:val="en-GB" w:eastAsia="en-GB"/>
              </w:rPr>
              <w:pict>
                <v:shape id="_x0000_s1228" type="#_x0000_t202" style="position:absolute;left:0;text-align:left;margin-left:196.05pt;margin-top:.6pt;width:15.85pt;height:10.3pt;z-index:251844608">
                  <v:textbox style="mso-next-textbox:#_x0000_s1228">
                    <w:txbxContent>
                      <w:p w:rsidR="0036627C" w:rsidRDefault="0036627C" w:rsidP="0036627C">
                        <w:r>
                          <w:rPr>
                            <w:noProof/>
                          </w:rPr>
                          <w:drawing>
                            <wp:inline distT="0" distB="0" distL="0" distR="0" wp14:anchorId="0F8E5B2E" wp14:editId="634CB280">
                              <wp:extent cx="223520" cy="138430"/>
                              <wp:effectExtent l="19050" t="0" r="5080" b="0"/>
                              <wp:docPr id="1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srcRect/>
                                      <a:stretch>
                                        <a:fillRect/>
                                      </a:stretch>
                                    </pic:blipFill>
                                    <pic:spPr bwMode="auto">
                                      <a:xfrm>
                                        <a:off x="0" y="0"/>
                                        <a:ext cx="223520" cy="138430"/>
                                      </a:xfrm>
                                      <a:prstGeom prst="rect">
                                        <a:avLst/>
                                      </a:prstGeom>
                                      <a:noFill/>
                                      <a:ln w="9525">
                                        <a:noFill/>
                                        <a:miter lim="800000"/>
                                        <a:headEnd/>
                                        <a:tailEnd/>
                                      </a:ln>
                                    </pic:spPr>
                                  </pic:pic>
                                </a:graphicData>
                              </a:graphic>
                            </wp:inline>
                          </w:drawing>
                        </w:r>
                      </w:p>
                    </w:txbxContent>
                  </v:textbox>
                </v:shape>
              </w:pict>
            </w:r>
            <w:r w:rsidRPr="0036627C">
              <w:rPr>
                <w:noProof/>
                <w:lang w:val="en-GB" w:eastAsia="en-GB"/>
              </w:rPr>
              <w:pict>
                <v:shape id="_x0000_s1227" type="#_x0000_t202" style="position:absolute;left:0;text-align:left;margin-left:107.7pt;margin-top:-.2pt;width:15.85pt;height:10.3pt;z-index:251843584">
                  <v:textbox style="mso-next-textbox:#_x0000_s1227">
                    <w:txbxContent>
                      <w:p w:rsidR="0036627C" w:rsidRDefault="0036627C" w:rsidP="0036627C">
                        <w:r>
                          <w:rPr>
                            <w:noProof/>
                          </w:rPr>
                          <w:drawing>
                            <wp:inline distT="0" distB="0" distL="0" distR="0" wp14:anchorId="27DD4E28" wp14:editId="700C259A">
                              <wp:extent cx="223520" cy="138430"/>
                              <wp:effectExtent l="19050" t="0" r="5080" b="0"/>
                              <wp:docPr id="1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srcRect/>
                                      <a:stretch>
                                        <a:fillRect/>
                                      </a:stretch>
                                    </pic:blipFill>
                                    <pic:spPr bwMode="auto">
                                      <a:xfrm>
                                        <a:off x="0" y="0"/>
                                        <a:ext cx="223520" cy="138430"/>
                                      </a:xfrm>
                                      <a:prstGeom prst="rect">
                                        <a:avLst/>
                                      </a:prstGeom>
                                      <a:noFill/>
                                      <a:ln w="9525">
                                        <a:noFill/>
                                        <a:miter lim="800000"/>
                                        <a:headEnd/>
                                        <a:tailEnd/>
                                      </a:ln>
                                    </pic:spPr>
                                  </pic:pic>
                                </a:graphicData>
                              </a:graphic>
                            </wp:inline>
                          </w:drawing>
                        </w:r>
                      </w:p>
                    </w:txbxContent>
                  </v:textbox>
                </v:shape>
              </w:pict>
            </w:r>
            <w:r w:rsidRPr="0036627C">
              <w:rPr>
                <w:sz w:val="20"/>
                <w:szCs w:val="20"/>
                <w:lang w:val="id-ID" w:eastAsia="id-ID"/>
              </w:rPr>
              <w:t>Makan                      :</w:t>
            </w:r>
            <w:r w:rsidRPr="0036627C">
              <w:rPr>
                <w:sz w:val="20"/>
                <w:szCs w:val="20"/>
                <w:lang w:val="id-ID" w:eastAsia="id-ID"/>
              </w:rPr>
              <w:tab/>
              <w:t xml:space="preserve">        Mandiri</w:t>
            </w:r>
            <w:r w:rsidRPr="0036627C">
              <w:rPr>
                <w:sz w:val="20"/>
                <w:szCs w:val="20"/>
                <w:lang w:val="id-ID" w:eastAsia="id-ID"/>
              </w:rPr>
              <w:tab/>
            </w:r>
            <w:r w:rsidRPr="0036627C">
              <w:rPr>
                <w:sz w:val="20"/>
                <w:szCs w:val="20"/>
                <w:lang w:val="id-ID" w:eastAsia="id-ID"/>
              </w:rPr>
              <w:tab/>
              <w:t>Dibantu</w:t>
            </w:r>
            <w:r w:rsidRPr="0036627C">
              <w:rPr>
                <w:sz w:val="20"/>
                <w:szCs w:val="20"/>
                <w:lang w:val="id-ID" w:eastAsia="id-ID"/>
              </w:rPr>
              <w:tab/>
            </w:r>
            <w:r w:rsidRPr="0036627C">
              <w:rPr>
                <w:sz w:val="20"/>
                <w:szCs w:val="20"/>
                <w:lang w:val="id-ID" w:eastAsia="id-ID"/>
              </w:rPr>
              <w:tab/>
              <w:t>Bergantung</w:t>
            </w:r>
          </w:p>
          <w:p w:rsidR="0036627C" w:rsidRPr="0036627C" w:rsidRDefault="0036627C" w:rsidP="00E80EA3">
            <w:pPr>
              <w:numPr>
                <w:ilvl w:val="0"/>
                <w:numId w:val="40"/>
              </w:numPr>
              <w:spacing w:line="360" w:lineRule="auto"/>
              <w:ind w:left="426" w:hanging="142"/>
              <w:rPr>
                <w:sz w:val="20"/>
                <w:szCs w:val="20"/>
                <w:lang w:val="id-ID" w:eastAsia="id-ID"/>
              </w:rPr>
            </w:pPr>
            <w:r w:rsidRPr="0036627C">
              <w:rPr>
                <w:noProof/>
                <w:lang w:val="en-GB" w:eastAsia="en-GB"/>
              </w:rPr>
              <w:pict>
                <v:shape id="_x0000_s1230" type="#_x0000_t202" style="position:absolute;left:0;text-align:left;margin-left:269.5pt;margin-top:.2pt;width:15.85pt;height:10.3pt;z-index:251846656">
                  <v:textbox style="mso-next-textbox:#_x0000_s1230">
                    <w:txbxContent>
                      <w:p w:rsidR="0036627C" w:rsidRDefault="0036627C" w:rsidP="0036627C">
                        <w:r>
                          <w:rPr>
                            <w:noProof/>
                          </w:rPr>
                          <w:drawing>
                            <wp:inline distT="0" distB="0" distL="0" distR="0" wp14:anchorId="3513939B" wp14:editId="4B125EF9">
                              <wp:extent cx="223520" cy="138430"/>
                              <wp:effectExtent l="19050" t="0" r="5080" b="0"/>
                              <wp:docPr id="2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srcRect/>
                                      <a:stretch>
                                        <a:fillRect/>
                                      </a:stretch>
                                    </pic:blipFill>
                                    <pic:spPr bwMode="auto">
                                      <a:xfrm>
                                        <a:off x="0" y="0"/>
                                        <a:ext cx="223520" cy="138430"/>
                                      </a:xfrm>
                                      <a:prstGeom prst="rect">
                                        <a:avLst/>
                                      </a:prstGeom>
                                      <a:noFill/>
                                      <a:ln w="9525">
                                        <a:noFill/>
                                        <a:miter lim="800000"/>
                                        <a:headEnd/>
                                        <a:tailEnd/>
                                      </a:ln>
                                    </pic:spPr>
                                  </pic:pic>
                                </a:graphicData>
                              </a:graphic>
                            </wp:inline>
                          </w:drawing>
                        </w:r>
                      </w:p>
                    </w:txbxContent>
                  </v:textbox>
                </v:shape>
              </w:pict>
            </w:r>
            <w:r w:rsidRPr="0036627C">
              <w:rPr>
                <w:noProof/>
                <w:lang w:val="en-GB" w:eastAsia="en-GB"/>
              </w:rPr>
              <w:pict>
                <v:shape id="_x0000_s1231" type="#_x0000_t202" style="position:absolute;left:0;text-align:left;margin-left:196.3pt;margin-top:.2pt;width:15.85pt;height:10.3pt;z-index:251847680">
                  <v:textbox style="mso-next-textbox:#_x0000_s1231">
                    <w:txbxContent>
                      <w:p w:rsidR="0036627C" w:rsidRDefault="0036627C" w:rsidP="0036627C">
                        <w:r>
                          <w:rPr>
                            <w:noProof/>
                          </w:rPr>
                          <w:drawing>
                            <wp:inline distT="0" distB="0" distL="0" distR="0" wp14:anchorId="2DFB871B" wp14:editId="257ACFFB">
                              <wp:extent cx="223520" cy="138430"/>
                              <wp:effectExtent l="19050" t="0" r="5080" b="0"/>
                              <wp:docPr id="2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srcRect/>
                                      <a:stretch>
                                        <a:fillRect/>
                                      </a:stretch>
                                    </pic:blipFill>
                                    <pic:spPr bwMode="auto">
                                      <a:xfrm>
                                        <a:off x="0" y="0"/>
                                        <a:ext cx="223520" cy="138430"/>
                                      </a:xfrm>
                                      <a:prstGeom prst="rect">
                                        <a:avLst/>
                                      </a:prstGeom>
                                      <a:noFill/>
                                      <a:ln w="9525">
                                        <a:noFill/>
                                        <a:miter lim="800000"/>
                                        <a:headEnd/>
                                        <a:tailEnd/>
                                      </a:ln>
                                    </pic:spPr>
                                  </pic:pic>
                                </a:graphicData>
                              </a:graphic>
                            </wp:inline>
                          </w:drawing>
                        </w:r>
                      </w:p>
                    </w:txbxContent>
                  </v:textbox>
                </v:shape>
              </w:pict>
            </w:r>
            <w:r w:rsidRPr="0036627C">
              <w:rPr>
                <w:noProof/>
                <w:lang w:val="en-GB" w:eastAsia="en-GB"/>
              </w:rPr>
              <w:pict>
                <v:shape id="_x0000_s1232" type="#_x0000_t202" style="position:absolute;left:0;text-align:left;margin-left:108.2pt;margin-top:.1pt;width:15.85pt;height:10.3pt;z-index:251848704">
                  <v:textbox style="mso-next-textbox:#_x0000_s1232">
                    <w:txbxContent>
                      <w:p w:rsidR="0036627C" w:rsidRDefault="0036627C" w:rsidP="0036627C">
                        <w:r>
                          <w:rPr>
                            <w:noProof/>
                          </w:rPr>
                          <w:drawing>
                            <wp:inline distT="0" distB="0" distL="0" distR="0" wp14:anchorId="206F0683" wp14:editId="5E59A336">
                              <wp:extent cx="223520" cy="138430"/>
                              <wp:effectExtent l="19050" t="0" r="5080" b="0"/>
                              <wp:docPr id="2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srcRect/>
                                      <a:stretch>
                                        <a:fillRect/>
                                      </a:stretch>
                                    </pic:blipFill>
                                    <pic:spPr bwMode="auto">
                                      <a:xfrm>
                                        <a:off x="0" y="0"/>
                                        <a:ext cx="223520" cy="138430"/>
                                      </a:xfrm>
                                      <a:prstGeom prst="rect">
                                        <a:avLst/>
                                      </a:prstGeom>
                                      <a:noFill/>
                                      <a:ln w="9525">
                                        <a:noFill/>
                                        <a:miter lim="800000"/>
                                        <a:headEnd/>
                                        <a:tailEnd/>
                                      </a:ln>
                                    </pic:spPr>
                                  </pic:pic>
                                </a:graphicData>
                              </a:graphic>
                            </wp:inline>
                          </w:drawing>
                        </w:r>
                      </w:p>
                    </w:txbxContent>
                  </v:textbox>
                </v:shape>
              </w:pict>
            </w:r>
            <w:r w:rsidRPr="0036627C">
              <w:rPr>
                <w:sz w:val="20"/>
                <w:szCs w:val="20"/>
                <w:lang w:val="id-ID" w:eastAsia="id-ID"/>
              </w:rPr>
              <w:t>Berpakaian               :         Mandiri</w:t>
            </w:r>
            <w:r w:rsidRPr="0036627C">
              <w:rPr>
                <w:sz w:val="20"/>
                <w:szCs w:val="20"/>
                <w:lang w:val="id-ID" w:eastAsia="id-ID"/>
              </w:rPr>
              <w:tab/>
            </w:r>
            <w:r w:rsidRPr="0036627C">
              <w:rPr>
                <w:sz w:val="20"/>
                <w:szCs w:val="20"/>
                <w:lang w:val="id-ID" w:eastAsia="id-ID"/>
              </w:rPr>
              <w:tab/>
              <w:t>Dibantu</w:t>
            </w:r>
            <w:r w:rsidRPr="0036627C">
              <w:rPr>
                <w:sz w:val="20"/>
                <w:szCs w:val="20"/>
                <w:lang w:val="id-ID" w:eastAsia="id-ID"/>
              </w:rPr>
              <w:tab/>
            </w:r>
            <w:r w:rsidRPr="0036627C">
              <w:rPr>
                <w:sz w:val="20"/>
                <w:szCs w:val="20"/>
                <w:lang w:val="id-ID" w:eastAsia="id-ID"/>
              </w:rPr>
              <w:tab/>
              <w:t>Bergantung</w:t>
            </w:r>
          </w:p>
          <w:p w:rsidR="0036627C" w:rsidRPr="0036627C" w:rsidRDefault="0036627C" w:rsidP="00E80EA3">
            <w:pPr>
              <w:numPr>
                <w:ilvl w:val="0"/>
                <w:numId w:val="40"/>
              </w:numPr>
              <w:spacing w:line="360" w:lineRule="auto"/>
              <w:ind w:left="426" w:hanging="142"/>
              <w:rPr>
                <w:sz w:val="20"/>
                <w:szCs w:val="20"/>
                <w:lang w:val="id-ID" w:eastAsia="id-ID"/>
              </w:rPr>
            </w:pPr>
            <w:r w:rsidRPr="0036627C">
              <w:rPr>
                <w:noProof/>
                <w:lang w:val="en-GB" w:eastAsia="en-GB"/>
              </w:rPr>
              <w:pict>
                <v:shape id="_x0000_s1233" type="#_x0000_t202" style="position:absolute;left:0;text-align:left;margin-left:269.75pt;margin-top:1.5pt;width:15.85pt;height:10.3pt;z-index:251849728">
                  <v:textbox style="mso-next-textbox:#_x0000_s1233">
                    <w:txbxContent>
                      <w:p w:rsidR="0036627C" w:rsidRDefault="0036627C" w:rsidP="00E80EA3">
                        <w:pPr>
                          <w:pStyle w:val="ListParagraph"/>
                          <w:numPr>
                            <w:ilvl w:val="0"/>
                            <w:numId w:val="41"/>
                          </w:numPr>
                        </w:pPr>
                        <w:r>
                          <w:t>v</w:t>
                        </w:r>
                        <w:r>
                          <w:rPr>
                            <w:noProof/>
                          </w:rPr>
                          <w:drawing>
                            <wp:inline distT="0" distB="0" distL="0" distR="0" wp14:anchorId="15716813" wp14:editId="3AB25C05">
                              <wp:extent cx="223520" cy="138430"/>
                              <wp:effectExtent l="19050" t="0" r="5080" b="0"/>
                              <wp:docPr id="2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srcRect/>
                                      <a:stretch>
                                        <a:fillRect/>
                                      </a:stretch>
                                    </pic:blipFill>
                                    <pic:spPr bwMode="auto">
                                      <a:xfrm>
                                        <a:off x="0" y="0"/>
                                        <a:ext cx="223520" cy="138430"/>
                                      </a:xfrm>
                                      <a:prstGeom prst="rect">
                                        <a:avLst/>
                                      </a:prstGeom>
                                      <a:noFill/>
                                      <a:ln w="9525">
                                        <a:noFill/>
                                        <a:miter lim="800000"/>
                                        <a:headEnd/>
                                        <a:tailEnd/>
                                      </a:ln>
                                    </pic:spPr>
                                  </pic:pic>
                                </a:graphicData>
                              </a:graphic>
                            </wp:inline>
                          </w:drawing>
                        </w:r>
                      </w:p>
                    </w:txbxContent>
                  </v:textbox>
                </v:shape>
              </w:pict>
            </w:r>
            <w:r w:rsidRPr="0036627C">
              <w:rPr>
                <w:noProof/>
                <w:lang w:val="en-GB" w:eastAsia="en-GB"/>
              </w:rPr>
              <w:pict>
                <v:shape id="_x0000_s1234" type="#_x0000_t202" style="position:absolute;left:0;text-align:left;margin-left:196.55pt;margin-top:1.5pt;width:15.85pt;height:10.3pt;z-index:251850752">
                  <v:textbox style="mso-next-textbox:#_x0000_s1234">
                    <w:txbxContent>
                      <w:p w:rsidR="0036627C" w:rsidRDefault="0036627C" w:rsidP="0036627C">
                        <w:r>
                          <w:rPr>
                            <w:noProof/>
                          </w:rPr>
                          <w:drawing>
                            <wp:inline distT="0" distB="0" distL="0" distR="0" wp14:anchorId="35EF9E2E" wp14:editId="44940887">
                              <wp:extent cx="223520" cy="138430"/>
                              <wp:effectExtent l="19050" t="0" r="5080" b="0"/>
                              <wp:docPr id="2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srcRect/>
                                      <a:stretch>
                                        <a:fillRect/>
                                      </a:stretch>
                                    </pic:blipFill>
                                    <pic:spPr bwMode="auto">
                                      <a:xfrm>
                                        <a:off x="0" y="0"/>
                                        <a:ext cx="223520" cy="138430"/>
                                      </a:xfrm>
                                      <a:prstGeom prst="rect">
                                        <a:avLst/>
                                      </a:prstGeom>
                                      <a:noFill/>
                                      <a:ln w="9525">
                                        <a:noFill/>
                                        <a:miter lim="800000"/>
                                        <a:headEnd/>
                                        <a:tailEnd/>
                                      </a:ln>
                                    </pic:spPr>
                                  </pic:pic>
                                </a:graphicData>
                              </a:graphic>
                            </wp:inline>
                          </w:drawing>
                        </w:r>
                      </w:p>
                    </w:txbxContent>
                  </v:textbox>
                </v:shape>
              </w:pict>
            </w:r>
            <w:r w:rsidRPr="0036627C">
              <w:rPr>
                <w:noProof/>
                <w:lang w:val="en-GB" w:eastAsia="en-GB"/>
              </w:rPr>
              <w:pict>
                <v:shape id="_x0000_s1235" type="#_x0000_t202" style="position:absolute;left:0;text-align:left;margin-left:108.45pt;margin-top:-.2pt;width:15.85pt;height:10.3pt;z-index:251851776">
                  <v:textbox style="mso-next-textbox:#_x0000_s1235">
                    <w:txbxContent>
                      <w:p w:rsidR="0036627C" w:rsidRDefault="0036627C" w:rsidP="0036627C">
                        <w:r>
                          <w:rPr>
                            <w:noProof/>
                          </w:rPr>
                          <w:drawing>
                            <wp:inline distT="0" distB="0" distL="0" distR="0" wp14:anchorId="5459EE98" wp14:editId="19231CC1">
                              <wp:extent cx="223520" cy="138430"/>
                              <wp:effectExtent l="19050" t="0" r="5080" b="0"/>
                              <wp:docPr id="2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srcRect/>
                                      <a:stretch>
                                        <a:fillRect/>
                                      </a:stretch>
                                    </pic:blipFill>
                                    <pic:spPr bwMode="auto">
                                      <a:xfrm>
                                        <a:off x="0" y="0"/>
                                        <a:ext cx="223520" cy="138430"/>
                                      </a:xfrm>
                                      <a:prstGeom prst="rect">
                                        <a:avLst/>
                                      </a:prstGeom>
                                      <a:noFill/>
                                      <a:ln w="9525">
                                        <a:noFill/>
                                        <a:miter lim="800000"/>
                                        <a:headEnd/>
                                        <a:tailEnd/>
                                      </a:ln>
                                    </pic:spPr>
                                  </pic:pic>
                                </a:graphicData>
                              </a:graphic>
                            </wp:inline>
                          </w:drawing>
                        </w:r>
                      </w:p>
                    </w:txbxContent>
                  </v:textbox>
                </v:shape>
              </w:pict>
            </w:r>
            <w:r w:rsidRPr="0036627C">
              <w:rPr>
                <w:sz w:val="20"/>
                <w:szCs w:val="20"/>
                <w:lang w:val="id-ID" w:eastAsia="id-ID"/>
              </w:rPr>
              <w:t xml:space="preserve">Tolileting </w:t>
            </w:r>
            <w:r w:rsidRPr="0036627C">
              <w:rPr>
                <w:sz w:val="20"/>
                <w:szCs w:val="20"/>
                <w:lang w:val="id-ID" w:eastAsia="id-ID"/>
              </w:rPr>
              <w:tab/>
              <w:t xml:space="preserve">             :</w:t>
            </w:r>
            <w:r w:rsidRPr="0036627C">
              <w:rPr>
                <w:sz w:val="20"/>
                <w:szCs w:val="20"/>
                <w:lang w:val="id-ID" w:eastAsia="id-ID"/>
              </w:rPr>
              <w:tab/>
              <w:t xml:space="preserve">        Mandiri</w:t>
            </w:r>
            <w:r w:rsidRPr="0036627C">
              <w:rPr>
                <w:sz w:val="20"/>
                <w:szCs w:val="20"/>
                <w:lang w:val="id-ID" w:eastAsia="id-ID"/>
              </w:rPr>
              <w:tab/>
            </w:r>
            <w:r w:rsidRPr="0036627C">
              <w:rPr>
                <w:sz w:val="20"/>
                <w:szCs w:val="20"/>
                <w:lang w:val="id-ID" w:eastAsia="id-ID"/>
              </w:rPr>
              <w:tab/>
              <w:t>Dibantu</w:t>
            </w:r>
            <w:r w:rsidRPr="0036627C">
              <w:rPr>
                <w:sz w:val="20"/>
                <w:szCs w:val="20"/>
                <w:lang w:val="id-ID" w:eastAsia="id-ID"/>
              </w:rPr>
              <w:tab/>
            </w:r>
            <w:r w:rsidRPr="0036627C">
              <w:rPr>
                <w:sz w:val="20"/>
                <w:szCs w:val="20"/>
                <w:lang w:val="id-ID" w:eastAsia="id-ID"/>
              </w:rPr>
              <w:tab/>
              <w:t>Bergantung</w:t>
            </w:r>
          </w:p>
          <w:p w:rsidR="0036627C" w:rsidRPr="0036627C" w:rsidRDefault="0036627C" w:rsidP="00E80EA3">
            <w:pPr>
              <w:numPr>
                <w:ilvl w:val="0"/>
                <w:numId w:val="40"/>
              </w:numPr>
              <w:spacing w:line="360" w:lineRule="auto"/>
              <w:ind w:left="426" w:hanging="142"/>
              <w:rPr>
                <w:sz w:val="20"/>
                <w:szCs w:val="20"/>
                <w:lang w:val="id-ID" w:eastAsia="id-ID"/>
              </w:rPr>
            </w:pPr>
            <w:r w:rsidRPr="0036627C">
              <w:rPr>
                <w:noProof/>
                <w:lang w:val="en-GB" w:eastAsia="en-GB"/>
              </w:rPr>
              <w:lastRenderedPageBreak/>
              <w:pict>
                <v:shape id="_x0000_s1238" type="#_x0000_t202" style="position:absolute;left:0;text-align:left;margin-left:107.9pt;margin-top:.1pt;width:15.85pt;height:10.3pt;z-index:251854848">
                  <v:textbox style="mso-next-textbox:#_x0000_s1238">
                    <w:txbxContent>
                      <w:p w:rsidR="0036627C" w:rsidRDefault="0036627C" w:rsidP="0036627C">
                        <w:r>
                          <w:rPr>
                            <w:noProof/>
                          </w:rPr>
                          <w:drawing>
                            <wp:inline distT="0" distB="0" distL="0" distR="0" wp14:anchorId="6DE53660" wp14:editId="0D63FADD">
                              <wp:extent cx="223520" cy="138430"/>
                              <wp:effectExtent l="19050" t="0" r="5080" b="0"/>
                              <wp:docPr id="2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srcRect/>
                                      <a:stretch>
                                        <a:fillRect/>
                                      </a:stretch>
                                    </pic:blipFill>
                                    <pic:spPr bwMode="auto">
                                      <a:xfrm>
                                        <a:off x="0" y="0"/>
                                        <a:ext cx="223520" cy="138430"/>
                                      </a:xfrm>
                                      <a:prstGeom prst="rect">
                                        <a:avLst/>
                                      </a:prstGeom>
                                      <a:noFill/>
                                      <a:ln w="9525">
                                        <a:noFill/>
                                        <a:miter lim="800000"/>
                                        <a:headEnd/>
                                        <a:tailEnd/>
                                      </a:ln>
                                    </pic:spPr>
                                  </pic:pic>
                                </a:graphicData>
                              </a:graphic>
                            </wp:inline>
                          </w:drawing>
                        </w:r>
                      </w:p>
                    </w:txbxContent>
                  </v:textbox>
                </v:shape>
              </w:pict>
            </w:r>
            <w:r w:rsidRPr="0036627C">
              <w:rPr>
                <w:noProof/>
                <w:lang w:val="en-GB" w:eastAsia="en-GB"/>
              </w:rPr>
              <w:pict>
                <v:shape id="_x0000_s1237" type="#_x0000_t202" style="position:absolute;left:0;text-align:left;margin-left:196.35pt;margin-top:-.5pt;width:15.85pt;height:10.3pt;z-index:251853824">
                  <v:textbox style="mso-next-textbox:#_x0000_s1237">
                    <w:txbxContent>
                      <w:p w:rsidR="0036627C" w:rsidRDefault="0036627C" w:rsidP="0036627C"/>
                    </w:txbxContent>
                  </v:textbox>
                </v:shape>
              </w:pict>
            </w:r>
            <w:r w:rsidRPr="0036627C">
              <w:rPr>
                <w:noProof/>
                <w:lang w:val="en-GB" w:eastAsia="en-GB"/>
              </w:rPr>
              <w:pict>
                <v:shape id="_x0000_s1236" type="#_x0000_t202" style="position:absolute;left:0;text-align:left;margin-left:269.4pt;margin-top:.7pt;width:15.85pt;height:10.3pt;z-index:251852800">
                  <v:textbox style="mso-next-textbox:#_x0000_s1236">
                    <w:txbxContent>
                      <w:p w:rsidR="0036627C" w:rsidRDefault="0036627C" w:rsidP="0036627C">
                        <w:r>
                          <w:rPr>
                            <w:noProof/>
                          </w:rPr>
                          <w:drawing>
                            <wp:inline distT="0" distB="0" distL="0" distR="0" wp14:anchorId="0A2BF34A" wp14:editId="53211661">
                              <wp:extent cx="223520" cy="138430"/>
                              <wp:effectExtent l="19050" t="0" r="5080" b="0"/>
                              <wp:docPr id="2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srcRect/>
                                      <a:stretch>
                                        <a:fillRect/>
                                      </a:stretch>
                                    </pic:blipFill>
                                    <pic:spPr bwMode="auto">
                                      <a:xfrm>
                                        <a:off x="0" y="0"/>
                                        <a:ext cx="223520" cy="138430"/>
                                      </a:xfrm>
                                      <a:prstGeom prst="rect">
                                        <a:avLst/>
                                      </a:prstGeom>
                                      <a:noFill/>
                                      <a:ln w="9525">
                                        <a:noFill/>
                                        <a:miter lim="800000"/>
                                        <a:headEnd/>
                                        <a:tailEnd/>
                                      </a:ln>
                                    </pic:spPr>
                                  </pic:pic>
                                </a:graphicData>
                              </a:graphic>
                            </wp:inline>
                          </w:drawing>
                        </w:r>
                      </w:p>
                    </w:txbxContent>
                  </v:textbox>
                </v:shape>
              </w:pict>
            </w:r>
            <w:r w:rsidRPr="0036627C">
              <w:rPr>
                <w:sz w:val="20"/>
                <w:szCs w:val="20"/>
                <w:lang w:val="id-ID" w:eastAsia="id-ID"/>
              </w:rPr>
              <w:t>Bergerak/berpindah :         Mandiri</w:t>
            </w:r>
            <w:r w:rsidRPr="0036627C">
              <w:rPr>
                <w:sz w:val="20"/>
                <w:szCs w:val="20"/>
                <w:lang w:val="id-ID" w:eastAsia="id-ID"/>
              </w:rPr>
              <w:tab/>
            </w:r>
            <w:r w:rsidRPr="0036627C">
              <w:rPr>
                <w:sz w:val="20"/>
                <w:szCs w:val="20"/>
                <w:lang w:val="id-ID" w:eastAsia="id-ID"/>
              </w:rPr>
              <w:tab/>
              <w:t>Dibantu</w:t>
            </w:r>
            <w:r w:rsidRPr="0036627C">
              <w:rPr>
                <w:sz w:val="20"/>
                <w:szCs w:val="20"/>
                <w:lang w:val="id-ID" w:eastAsia="id-ID"/>
              </w:rPr>
              <w:tab/>
            </w:r>
            <w:r w:rsidRPr="0036627C">
              <w:rPr>
                <w:sz w:val="20"/>
                <w:szCs w:val="20"/>
                <w:lang w:val="id-ID" w:eastAsia="id-ID"/>
              </w:rPr>
              <w:tab/>
              <w:t>Bergantung</w:t>
            </w:r>
          </w:p>
          <w:p w:rsidR="0036627C" w:rsidRPr="0036627C" w:rsidRDefault="0036627C" w:rsidP="0036627C">
            <w:pPr>
              <w:spacing w:line="360" w:lineRule="auto"/>
              <w:contextualSpacing/>
              <w:rPr>
                <w:sz w:val="10"/>
                <w:szCs w:val="10"/>
                <w:lang w:val="id-ID" w:eastAsia="id-ID"/>
              </w:rPr>
            </w:pPr>
          </w:p>
          <w:p w:rsidR="0036627C" w:rsidRPr="0036627C" w:rsidRDefault="0036627C" w:rsidP="0036627C">
            <w:pPr>
              <w:spacing w:line="360" w:lineRule="auto"/>
              <w:rPr>
                <w:b/>
                <w:bCs/>
                <w:sz w:val="20"/>
                <w:szCs w:val="20"/>
                <w:lang w:val="id-ID" w:eastAsia="id-ID"/>
              </w:rPr>
            </w:pPr>
            <w:r w:rsidRPr="0036627C">
              <w:rPr>
                <w:b/>
                <w:bCs/>
                <w:sz w:val="20"/>
                <w:szCs w:val="20"/>
                <w:lang w:val="id-ID" w:eastAsia="id-ID"/>
              </w:rPr>
              <w:t xml:space="preserve">      Masalah keperawatan</w:t>
            </w:r>
          </w:p>
          <w:p w:rsidR="0036627C" w:rsidRPr="0036627C" w:rsidRDefault="0036627C" w:rsidP="0036627C">
            <w:pPr>
              <w:spacing w:line="360" w:lineRule="auto"/>
              <w:rPr>
                <w:sz w:val="20"/>
                <w:szCs w:val="20"/>
                <w:lang w:val="id-ID" w:eastAsia="id-ID"/>
              </w:rPr>
            </w:pPr>
            <w:r w:rsidRPr="0036627C">
              <w:rPr>
                <w:noProof/>
                <w:lang w:val="id-ID" w:eastAsia="id-ID"/>
              </w:rPr>
              <w:pict>
                <v:shape id="_x0000_s1239" type="#_x0000_t202" style="position:absolute;margin-left:16.8pt;margin-top:-.15pt;width:15.85pt;height:10.3pt;z-index:251855872">
                  <v:textbox style="mso-next-textbox:#_x0000_s1239">
                    <w:txbxContent>
                      <w:p w:rsidR="0036627C" w:rsidRPr="00763824" w:rsidRDefault="0036627C" w:rsidP="0036627C">
                        <w:r>
                          <w:t xml:space="preserve"> </w:t>
                        </w:r>
                      </w:p>
                    </w:txbxContent>
                  </v:textbox>
                </v:shape>
              </w:pict>
            </w:r>
            <w:r w:rsidRPr="0036627C">
              <w:rPr>
                <w:sz w:val="20"/>
                <w:szCs w:val="20"/>
                <w:lang w:val="id-ID" w:eastAsia="id-ID"/>
              </w:rPr>
              <w:tab/>
              <w:t>Ketidakmampuan melakukan aktivitas</w:t>
            </w:r>
          </w:p>
          <w:p w:rsidR="0036627C" w:rsidRPr="0036627C" w:rsidRDefault="0036627C" w:rsidP="0036627C">
            <w:pPr>
              <w:spacing w:line="360" w:lineRule="auto"/>
              <w:ind w:left="284"/>
              <w:contextualSpacing/>
              <w:rPr>
                <w:sz w:val="20"/>
                <w:szCs w:val="20"/>
                <w:lang w:eastAsia="id-ID"/>
              </w:rPr>
            </w:pPr>
            <w:r w:rsidRPr="0036627C">
              <w:rPr>
                <w:noProof/>
                <w:lang w:val="en-GB" w:eastAsia="en-GB"/>
              </w:rPr>
              <w:pict>
                <v:shape id="_x0000_s1240" type="#_x0000_t202" style="position:absolute;left:0;text-align:left;margin-left:17.55pt;margin-top:.05pt;width:15.85pt;height:10.3pt;z-index:251856896">
                  <v:textbox style="mso-next-textbox:#_x0000_s1240">
                    <w:txbxContent>
                      <w:p w:rsidR="0036627C" w:rsidRDefault="0036627C" w:rsidP="0036627C"/>
                    </w:txbxContent>
                  </v:textbox>
                </v:shape>
              </w:pict>
            </w:r>
            <w:r w:rsidRPr="0036627C">
              <w:rPr>
                <w:sz w:val="20"/>
                <w:szCs w:val="20"/>
                <w:lang w:val="id-ID" w:eastAsia="id-ID"/>
              </w:rPr>
              <w:tab/>
              <w:t>Lain-lain : . . . . . . . . . . . . . . . . . . . . . . . . . . . . . . . . . . .</w:t>
            </w:r>
            <w:r w:rsidRPr="0036627C">
              <w:rPr>
                <w:lang w:val="id-ID" w:eastAsia="id-ID"/>
              </w:rPr>
              <w:t xml:space="preserve"> </w:t>
            </w:r>
            <w:r w:rsidRPr="0036627C">
              <w:rPr>
                <w:sz w:val="20"/>
                <w:szCs w:val="20"/>
                <w:lang w:val="id-ID" w:eastAsia="id-ID"/>
              </w:rPr>
              <w:t>. . . . . . . . . . . . . . . . . . . . . . . . . . . . . . . . . . . . . . . . . . . . . . . . . . . . .</w:t>
            </w:r>
          </w:p>
          <w:p w:rsidR="0036627C" w:rsidRPr="0036627C" w:rsidRDefault="0036627C" w:rsidP="0036627C">
            <w:pPr>
              <w:spacing w:line="360" w:lineRule="auto"/>
              <w:ind w:left="284"/>
              <w:contextualSpacing/>
              <w:rPr>
                <w:sz w:val="20"/>
                <w:szCs w:val="20"/>
                <w:lang w:eastAsia="id-ID"/>
              </w:rPr>
            </w:pPr>
          </w:p>
          <w:p w:rsidR="0036627C" w:rsidRPr="0036627C" w:rsidRDefault="0036627C" w:rsidP="0036627C">
            <w:pPr>
              <w:spacing w:line="360" w:lineRule="auto"/>
              <w:ind w:left="284"/>
              <w:contextualSpacing/>
              <w:rPr>
                <w:sz w:val="20"/>
                <w:szCs w:val="20"/>
                <w:lang w:eastAsia="id-ID"/>
              </w:rPr>
            </w:pPr>
          </w:p>
        </w:tc>
      </w:tr>
      <w:tr w:rsidR="0036627C" w:rsidRPr="0036627C" w:rsidTr="0036627C">
        <w:tc>
          <w:tcPr>
            <w:tcW w:w="9356" w:type="dxa"/>
            <w:gridSpan w:val="2"/>
          </w:tcPr>
          <w:p w:rsidR="0036627C" w:rsidRPr="0036627C" w:rsidRDefault="0036627C" w:rsidP="00E80EA3">
            <w:pPr>
              <w:numPr>
                <w:ilvl w:val="0"/>
                <w:numId w:val="38"/>
              </w:numPr>
              <w:spacing w:line="276" w:lineRule="auto"/>
              <w:rPr>
                <w:b/>
                <w:bCs/>
                <w:sz w:val="20"/>
                <w:szCs w:val="20"/>
                <w:lang w:val="id-ID" w:eastAsia="id-ID"/>
              </w:rPr>
            </w:pPr>
            <w:r w:rsidRPr="0036627C">
              <w:rPr>
                <w:b/>
                <w:bCs/>
                <w:sz w:val="20"/>
                <w:szCs w:val="20"/>
                <w:lang w:val="id-ID" w:eastAsia="id-ID"/>
              </w:rPr>
              <w:lastRenderedPageBreak/>
              <w:t>Sistem reproduksi</w:t>
            </w:r>
          </w:p>
          <w:p w:rsidR="0036627C" w:rsidRPr="0036627C" w:rsidRDefault="0036627C" w:rsidP="0036627C">
            <w:pPr>
              <w:spacing w:line="360" w:lineRule="auto"/>
              <w:ind w:left="317"/>
              <w:contextualSpacing/>
              <w:rPr>
                <w:b/>
                <w:i/>
                <w:sz w:val="20"/>
                <w:szCs w:val="20"/>
                <w:lang w:val="id-ID" w:eastAsia="id-ID"/>
              </w:rPr>
            </w:pPr>
            <w:r w:rsidRPr="0036627C">
              <w:rPr>
                <w:b/>
                <w:i/>
                <w:sz w:val="20"/>
                <w:szCs w:val="20"/>
                <w:lang w:val="id-ID" w:eastAsia="id-ID"/>
              </w:rPr>
              <w:t>A. Laki-laki</w:t>
            </w:r>
          </w:p>
          <w:p w:rsidR="0036627C" w:rsidRPr="0036627C" w:rsidRDefault="0036627C" w:rsidP="0036627C">
            <w:pPr>
              <w:spacing w:line="360" w:lineRule="auto"/>
              <w:ind w:left="317"/>
              <w:contextualSpacing/>
              <w:rPr>
                <w:sz w:val="20"/>
                <w:szCs w:val="20"/>
                <w:lang w:val="id-ID" w:eastAsia="id-ID"/>
              </w:rPr>
            </w:pPr>
            <w:r w:rsidRPr="0036627C">
              <w:rPr>
                <w:noProof/>
                <w:sz w:val="20"/>
                <w:szCs w:val="20"/>
                <w:lang w:val="en-GB" w:eastAsia="en-GB"/>
              </w:rPr>
              <w:pict>
                <v:shape id="_x0000_s1241" type="#_x0000_t202" style="position:absolute;left:0;text-align:left;margin-left:20.05pt;margin-top:-.1pt;width:15.85pt;height:10.3pt;z-index:251857920">
                  <v:textbox style="mso-next-textbox:#_x0000_s1241">
                    <w:txbxContent>
                      <w:p w:rsidR="0036627C" w:rsidRDefault="0036627C" w:rsidP="0036627C"/>
                    </w:txbxContent>
                  </v:textbox>
                </v:shape>
              </w:pict>
            </w:r>
            <w:r w:rsidRPr="0036627C">
              <w:rPr>
                <w:sz w:val="20"/>
                <w:szCs w:val="20"/>
                <w:lang w:val="id-ID" w:eastAsia="id-ID"/>
              </w:rPr>
              <w:tab/>
              <w:t xml:space="preserve"> Kemerahan lokasi. . . . . . . . . . . . . . . . . . . . . . . . . . . . . . . . . . . . . . . .</w:t>
            </w:r>
          </w:p>
          <w:p w:rsidR="0036627C" w:rsidRPr="0036627C" w:rsidRDefault="0036627C" w:rsidP="0036627C">
            <w:pPr>
              <w:spacing w:line="360" w:lineRule="auto"/>
              <w:ind w:left="317"/>
              <w:contextualSpacing/>
              <w:rPr>
                <w:sz w:val="20"/>
                <w:szCs w:val="20"/>
                <w:lang w:val="id-ID" w:eastAsia="id-ID"/>
              </w:rPr>
            </w:pPr>
            <w:r w:rsidRPr="0036627C">
              <w:rPr>
                <w:noProof/>
                <w:sz w:val="20"/>
                <w:szCs w:val="20"/>
                <w:lang w:val="en-GB" w:eastAsia="en-GB"/>
              </w:rPr>
              <w:pict>
                <v:shape id="_x0000_s1242" type="#_x0000_t202" style="position:absolute;left:0;text-align:left;margin-left:20.05pt;margin-top:-.1pt;width:15.85pt;height:10.3pt;z-index:251858944">
                  <v:textbox style="mso-next-textbox:#_x0000_s1242">
                    <w:txbxContent>
                      <w:p w:rsidR="0036627C" w:rsidRDefault="0036627C" w:rsidP="0036627C"/>
                    </w:txbxContent>
                  </v:textbox>
                </v:shape>
              </w:pict>
            </w:r>
            <w:r w:rsidRPr="0036627C">
              <w:rPr>
                <w:sz w:val="20"/>
                <w:szCs w:val="20"/>
                <w:lang w:val="id-ID" w:eastAsia="id-ID"/>
              </w:rPr>
              <w:tab/>
              <w:t xml:space="preserve"> Gatal-gatal lokasi. . . . . . . . . . . . . . . . . . . . . . . . . . . . . . . . . . . . . . . .</w:t>
            </w:r>
            <w:r w:rsidRPr="0036627C">
              <w:rPr>
                <w:sz w:val="20"/>
                <w:szCs w:val="20"/>
                <w:lang w:val="id-ID" w:eastAsia="id-ID"/>
              </w:rPr>
              <w:tab/>
            </w:r>
          </w:p>
          <w:p w:rsidR="0036627C" w:rsidRPr="0036627C" w:rsidRDefault="0036627C" w:rsidP="0036627C">
            <w:pPr>
              <w:spacing w:line="360" w:lineRule="auto"/>
              <w:ind w:left="317"/>
              <w:contextualSpacing/>
              <w:rPr>
                <w:sz w:val="20"/>
                <w:szCs w:val="20"/>
                <w:lang w:val="id-ID" w:eastAsia="id-ID"/>
              </w:rPr>
            </w:pPr>
            <w:r w:rsidRPr="0036627C">
              <w:rPr>
                <w:noProof/>
                <w:sz w:val="20"/>
                <w:szCs w:val="20"/>
                <w:lang w:val="en-GB" w:eastAsia="en-GB"/>
              </w:rPr>
              <w:pict>
                <v:shape id="_x0000_s1243" type="#_x0000_t202" style="position:absolute;left:0;text-align:left;margin-left:20.55pt;margin-top:.35pt;width:15.85pt;height:10.3pt;z-index:251859968">
                  <v:textbox style="mso-next-textbox:#_x0000_s1243">
                    <w:txbxContent>
                      <w:p w:rsidR="0036627C" w:rsidRDefault="0036627C" w:rsidP="0036627C"/>
                    </w:txbxContent>
                  </v:textbox>
                </v:shape>
              </w:pict>
            </w:r>
            <w:r w:rsidRPr="0036627C">
              <w:rPr>
                <w:b/>
                <w:bCs/>
                <w:noProof/>
                <w:sz w:val="20"/>
                <w:szCs w:val="20"/>
                <w:lang w:val="en-GB" w:eastAsia="en-GB"/>
              </w:rPr>
              <w:pict>
                <v:shape id="_x0000_s1276" type="#_x0000_t202" style="position:absolute;left:0;text-align:left;margin-left:34.1pt;margin-top:16.55pt;width:15.85pt;height:10.3pt;z-index:251893760">
                  <v:textbox style="mso-next-textbox:#_x0000_s1276">
                    <w:txbxContent>
                      <w:p w:rsidR="0036627C" w:rsidRDefault="0036627C" w:rsidP="0036627C"/>
                    </w:txbxContent>
                  </v:textbox>
                </v:shape>
              </w:pict>
            </w:r>
            <w:r w:rsidRPr="0036627C">
              <w:rPr>
                <w:sz w:val="20"/>
                <w:szCs w:val="20"/>
                <w:lang w:val="id-ID" w:eastAsia="id-ID"/>
              </w:rPr>
              <w:t xml:space="preserve">         Kelainan bawaan</w:t>
            </w:r>
            <w:r w:rsidRPr="0036627C">
              <w:rPr>
                <w:sz w:val="20"/>
                <w:szCs w:val="20"/>
                <w:lang w:val="id-ID" w:eastAsia="id-ID"/>
              </w:rPr>
              <w:tab/>
              <w:t>:</w:t>
            </w:r>
          </w:p>
          <w:p w:rsidR="0036627C" w:rsidRPr="0036627C" w:rsidRDefault="0036627C" w:rsidP="0036627C">
            <w:pPr>
              <w:spacing w:line="360" w:lineRule="auto"/>
              <w:ind w:left="317"/>
              <w:contextualSpacing/>
              <w:rPr>
                <w:sz w:val="20"/>
                <w:szCs w:val="20"/>
                <w:lang w:val="id-ID" w:eastAsia="id-ID"/>
              </w:rPr>
            </w:pPr>
            <w:r w:rsidRPr="0036627C">
              <w:rPr>
                <w:sz w:val="20"/>
                <w:szCs w:val="20"/>
                <w:lang w:val="id-ID" w:eastAsia="id-ID"/>
              </w:rPr>
              <w:tab/>
              <w:t xml:space="preserve">       Testis tunggal</w:t>
            </w:r>
          </w:p>
          <w:p w:rsidR="0036627C" w:rsidRPr="0036627C" w:rsidRDefault="0036627C" w:rsidP="0036627C">
            <w:pPr>
              <w:spacing w:line="360" w:lineRule="auto"/>
              <w:ind w:left="317"/>
              <w:contextualSpacing/>
              <w:rPr>
                <w:sz w:val="20"/>
                <w:szCs w:val="20"/>
                <w:lang w:val="id-ID" w:eastAsia="id-ID"/>
              </w:rPr>
            </w:pPr>
            <w:r w:rsidRPr="0036627C">
              <w:rPr>
                <w:b/>
                <w:bCs/>
                <w:noProof/>
                <w:sz w:val="20"/>
                <w:szCs w:val="20"/>
                <w:lang w:val="en-GB" w:eastAsia="en-GB"/>
              </w:rPr>
              <w:pict>
                <v:shape id="_x0000_s1277" type="#_x0000_t202" style="position:absolute;left:0;text-align:left;margin-left:34.85pt;margin-top:-.05pt;width:15.85pt;height:10.3pt;z-index:251894784">
                  <v:textbox style="mso-next-textbox:#_x0000_s1277">
                    <w:txbxContent>
                      <w:p w:rsidR="0036627C" w:rsidRDefault="0036627C" w:rsidP="0036627C"/>
                    </w:txbxContent>
                  </v:textbox>
                </v:shape>
              </w:pict>
            </w:r>
            <w:r w:rsidRPr="0036627C">
              <w:rPr>
                <w:sz w:val="20"/>
                <w:szCs w:val="20"/>
                <w:lang w:val="id-ID" w:eastAsia="id-ID"/>
              </w:rPr>
              <w:tab/>
              <w:t xml:space="preserve">       Hipospadia</w:t>
            </w:r>
          </w:p>
          <w:p w:rsidR="0036627C" w:rsidRPr="0036627C" w:rsidRDefault="0036627C" w:rsidP="0036627C">
            <w:pPr>
              <w:spacing w:line="360" w:lineRule="auto"/>
              <w:contextualSpacing/>
              <w:rPr>
                <w:sz w:val="20"/>
                <w:szCs w:val="20"/>
                <w:lang w:val="id-ID" w:eastAsia="id-ID"/>
              </w:rPr>
            </w:pPr>
            <w:r w:rsidRPr="0036627C">
              <w:rPr>
                <w:sz w:val="20"/>
                <w:szCs w:val="20"/>
                <w:lang w:val="id-ID" w:eastAsia="id-ID"/>
              </w:rPr>
              <w:t xml:space="preserve">       Lain-lain</w:t>
            </w:r>
            <w:r w:rsidRPr="0036627C">
              <w:rPr>
                <w:sz w:val="20"/>
                <w:szCs w:val="20"/>
                <w:lang w:val="id-ID" w:eastAsia="id-ID"/>
              </w:rPr>
              <w:tab/>
              <w:t>: . . . . . . . . . . . . . . . . . . . . . . . . . . . . . . . . . . . . . . . . . . . . . . . . . . . . . . . . . . . . . . . . . . . . . . . . . . . . . . . . . . . . . . . . . .</w:t>
            </w:r>
          </w:p>
          <w:p w:rsidR="0036627C" w:rsidRPr="0036627C" w:rsidRDefault="0036627C" w:rsidP="0036627C">
            <w:pPr>
              <w:spacing w:line="360" w:lineRule="auto"/>
              <w:rPr>
                <w:b/>
                <w:bCs/>
                <w:sz w:val="20"/>
                <w:szCs w:val="20"/>
                <w:lang w:val="id-ID" w:eastAsia="id-ID"/>
              </w:rPr>
            </w:pPr>
            <w:r w:rsidRPr="0036627C">
              <w:rPr>
                <w:b/>
                <w:bCs/>
                <w:sz w:val="20"/>
                <w:szCs w:val="20"/>
                <w:lang w:val="id-ID" w:eastAsia="id-ID"/>
              </w:rPr>
              <w:t xml:space="preserve">       Masalah keperawatan</w:t>
            </w:r>
          </w:p>
          <w:p w:rsidR="0036627C" w:rsidRPr="0036627C" w:rsidRDefault="0036627C" w:rsidP="0036627C">
            <w:pPr>
              <w:spacing w:line="360" w:lineRule="auto"/>
              <w:rPr>
                <w:sz w:val="20"/>
                <w:szCs w:val="20"/>
                <w:lang w:val="id-ID" w:eastAsia="id-ID"/>
              </w:rPr>
            </w:pPr>
            <w:r w:rsidRPr="0036627C">
              <w:rPr>
                <w:noProof/>
                <w:sz w:val="20"/>
                <w:szCs w:val="20"/>
                <w:lang w:val="id-ID" w:eastAsia="id-ID"/>
              </w:rPr>
              <w:pict>
                <v:shape id="_x0000_s1244" type="#_x0000_t202" style="position:absolute;margin-left:22.15pt;margin-top:.55pt;width:15.85pt;height:10.3pt;z-index:251860992">
                  <v:textbox style="mso-next-textbox:#_x0000_s1244">
                    <w:txbxContent>
                      <w:p w:rsidR="0036627C" w:rsidRDefault="0036627C" w:rsidP="0036627C"/>
                    </w:txbxContent>
                  </v:textbox>
                </v:shape>
              </w:pict>
            </w:r>
            <w:r w:rsidRPr="0036627C">
              <w:rPr>
                <w:sz w:val="20"/>
                <w:szCs w:val="20"/>
                <w:lang w:val="id-ID" w:eastAsia="id-ID"/>
              </w:rPr>
              <w:t xml:space="preserve">                 Ketidakefektifan Pola seksual</w:t>
            </w:r>
          </w:p>
          <w:p w:rsidR="0036627C" w:rsidRPr="0036627C" w:rsidRDefault="0036627C" w:rsidP="0036627C">
            <w:pPr>
              <w:spacing w:line="360" w:lineRule="auto"/>
              <w:rPr>
                <w:sz w:val="20"/>
                <w:szCs w:val="20"/>
                <w:lang w:val="id-ID" w:eastAsia="id-ID"/>
              </w:rPr>
            </w:pPr>
            <w:r w:rsidRPr="0036627C">
              <w:rPr>
                <w:noProof/>
                <w:sz w:val="20"/>
                <w:szCs w:val="20"/>
                <w:lang w:val="id-ID" w:eastAsia="id-ID"/>
              </w:rPr>
              <w:pict>
                <v:shape id="_x0000_s1245" type="#_x0000_t202" style="position:absolute;margin-left:22.95pt;margin-top:.35pt;width:15.85pt;height:10.3pt;z-index:251862016">
                  <v:textbox style="mso-next-textbox:#_x0000_s1245">
                    <w:txbxContent>
                      <w:p w:rsidR="0036627C" w:rsidRDefault="0036627C" w:rsidP="0036627C"/>
                    </w:txbxContent>
                  </v:textbox>
                </v:shape>
              </w:pict>
            </w:r>
            <w:r w:rsidRPr="0036627C">
              <w:rPr>
                <w:sz w:val="20"/>
                <w:szCs w:val="20"/>
                <w:lang w:val="id-ID" w:eastAsia="id-ID"/>
              </w:rPr>
              <w:t xml:space="preserve">                 Disfungsi seksual</w:t>
            </w:r>
          </w:p>
          <w:p w:rsidR="0036627C" w:rsidRPr="0036627C" w:rsidRDefault="0036627C" w:rsidP="0036627C">
            <w:pPr>
              <w:spacing w:line="360" w:lineRule="auto"/>
              <w:contextualSpacing/>
              <w:rPr>
                <w:sz w:val="20"/>
                <w:szCs w:val="20"/>
                <w:lang w:val="id-ID" w:eastAsia="id-ID"/>
              </w:rPr>
            </w:pPr>
            <w:r w:rsidRPr="0036627C">
              <w:rPr>
                <w:noProof/>
                <w:sz w:val="20"/>
                <w:szCs w:val="20"/>
                <w:lang w:val="en-GB" w:eastAsia="en-GB"/>
              </w:rPr>
              <w:pict>
                <v:shape id="_x0000_s1246" type="#_x0000_t202" style="position:absolute;margin-left:23.15pt;margin-top:-.5pt;width:15.85pt;height:10.3pt;z-index:251863040">
                  <v:textbox style="mso-next-textbox:#_x0000_s1246">
                    <w:txbxContent>
                      <w:p w:rsidR="0036627C" w:rsidRDefault="0036627C" w:rsidP="0036627C"/>
                    </w:txbxContent>
                  </v:textbox>
                </v:shape>
              </w:pict>
            </w:r>
            <w:r w:rsidRPr="0036627C">
              <w:rPr>
                <w:sz w:val="20"/>
                <w:szCs w:val="20"/>
                <w:lang w:val="id-ID" w:eastAsia="id-ID"/>
              </w:rPr>
              <w:tab/>
              <w:t xml:space="preserve">  Lain-lain : . . . . . . . . . . . . . . . . . . . . . . . . . . . . . . . . . . . . . . . . . . . . . . . . . . . . . . . . . . . . . . . . . . . . . . . . . . . . . . . . . . . . . . . . . </w:t>
            </w:r>
          </w:p>
          <w:p w:rsidR="0036627C" w:rsidRPr="0036627C" w:rsidRDefault="0036627C" w:rsidP="0036627C">
            <w:pPr>
              <w:spacing w:line="360" w:lineRule="auto"/>
              <w:contextualSpacing/>
              <w:rPr>
                <w:sz w:val="6"/>
                <w:szCs w:val="6"/>
                <w:lang w:val="id-ID" w:eastAsia="id-ID"/>
              </w:rPr>
            </w:pPr>
          </w:p>
          <w:p w:rsidR="0036627C" w:rsidRPr="0036627C" w:rsidRDefault="0036627C" w:rsidP="0036627C">
            <w:pPr>
              <w:rPr>
                <w:b/>
                <w:i/>
                <w:sz w:val="20"/>
                <w:szCs w:val="20"/>
                <w:lang w:val="id-ID" w:eastAsia="id-ID"/>
              </w:rPr>
            </w:pPr>
            <w:r w:rsidRPr="0036627C">
              <w:rPr>
                <w:b/>
                <w:i/>
                <w:sz w:val="20"/>
                <w:szCs w:val="20"/>
                <w:lang w:val="id-ID" w:eastAsia="id-ID"/>
              </w:rPr>
              <w:t xml:space="preserve">       B. Wanita</w:t>
            </w:r>
          </w:p>
          <w:p w:rsidR="0036627C" w:rsidRPr="0036627C" w:rsidRDefault="0036627C" w:rsidP="0036627C">
            <w:pPr>
              <w:spacing w:line="360" w:lineRule="auto"/>
              <w:rPr>
                <w:sz w:val="20"/>
                <w:szCs w:val="20"/>
                <w:lang w:val="id-ID" w:eastAsia="id-ID"/>
              </w:rPr>
            </w:pPr>
            <w:r w:rsidRPr="0036627C">
              <w:rPr>
                <w:noProof/>
                <w:sz w:val="20"/>
                <w:szCs w:val="20"/>
                <w:lang w:val="id-ID" w:eastAsia="id-ID"/>
              </w:rPr>
              <w:pict>
                <v:shape id="_x0000_s1247" type="#_x0000_t202" style="position:absolute;margin-left:26.55pt;margin-top:2.1pt;width:15.85pt;height:10.3pt;z-index:251864064">
                  <v:textbox style="mso-next-textbox:#_x0000_s1247">
                    <w:txbxContent>
                      <w:p w:rsidR="0036627C" w:rsidRDefault="0036627C" w:rsidP="0036627C"/>
                    </w:txbxContent>
                  </v:textbox>
                </v:shape>
              </w:pict>
            </w:r>
            <w:r w:rsidRPr="0036627C">
              <w:rPr>
                <w:sz w:val="20"/>
                <w:szCs w:val="20"/>
                <w:lang w:val="id-ID" w:eastAsia="id-ID"/>
              </w:rPr>
              <w:tab/>
              <w:t xml:space="preserve">    Kemerahan lokasi   : . . . . . . . . . . . . . . . . . . . . . . .</w:t>
            </w:r>
          </w:p>
          <w:p w:rsidR="0036627C" w:rsidRPr="0036627C" w:rsidRDefault="0036627C" w:rsidP="0036627C">
            <w:pPr>
              <w:spacing w:line="360" w:lineRule="auto"/>
              <w:rPr>
                <w:sz w:val="20"/>
                <w:szCs w:val="20"/>
                <w:lang w:val="id-ID" w:eastAsia="id-ID"/>
              </w:rPr>
            </w:pPr>
            <w:r w:rsidRPr="0036627C">
              <w:rPr>
                <w:noProof/>
                <w:sz w:val="20"/>
                <w:szCs w:val="20"/>
                <w:lang w:val="id-ID" w:eastAsia="id-ID"/>
              </w:rPr>
              <w:pict>
                <v:shape id="_x0000_s1250" type="#_x0000_t202" style="position:absolute;margin-left:26.55pt;margin-top:1.4pt;width:15.85pt;height:10.3pt;z-index:251867136">
                  <v:textbox style="mso-next-textbox:#_x0000_s1250">
                    <w:txbxContent>
                      <w:p w:rsidR="0036627C" w:rsidRDefault="0036627C" w:rsidP="0036627C"/>
                    </w:txbxContent>
                  </v:textbox>
                </v:shape>
              </w:pict>
            </w:r>
            <w:r w:rsidRPr="0036627C">
              <w:rPr>
                <w:sz w:val="20"/>
                <w:szCs w:val="20"/>
                <w:lang w:val="id-ID" w:eastAsia="id-ID"/>
              </w:rPr>
              <w:tab/>
              <w:t xml:space="preserve">    Gatal-gatal lokasi     : . . . . . . . . . . . . . . . . . . . . . . . </w:t>
            </w:r>
          </w:p>
          <w:p w:rsidR="0036627C" w:rsidRPr="0036627C" w:rsidRDefault="0036627C" w:rsidP="0036627C">
            <w:pPr>
              <w:spacing w:line="360" w:lineRule="auto"/>
              <w:rPr>
                <w:sz w:val="20"/>
                <w:szCs w:val="20"/>
                <w:lang w:val="id-ID" w:eastAsia="id-ID"/>
              </w:rPr>
            </w:pPr>
            <w:r w:rsidRPr="0036627C">
              <w:rPr>
                <w:noProof/>
                <w:sz w:val="20"/>
                <w:szCs w:val="20"/>
                <w:lang w:val="id-ID" w:eastAsia="id-ID"/>
              </w:rPr>
              <w:pict>
                <v:shape id="_x0000_s1249" type="#_x0000_t202" style="position:absolute;margin-left:26.55pt;margin-top:1.45pt;width:15.85pt;height:10.3pt;z-index:251866112">
                  <v:textbox style="mso-next-textbox:#_x0000_s1249">
                    <w:txbxContent>
                      <w:p w:rsidR="0036627C" w:rsidRDefault="0036627C" w:rsidP="0036627C"/>
                    </w:txbxContent>
                  </v:textbox>
                </v:shape>
              </w:pict>
            </w:r>
            <w:r w:rsidRPr="0036627C">
              <w:rPr>
                <w:sz w:val="20"/>
                <w:szCs w:val="20"/>
                <w:lang w:val="id-ID" w:eastAsia="id-ID"/>
              </w:rPr>
              <w:tab/>
              <w:t xml:space="preserve">    Pengeluaran cairan</w:t>
            </w:r>
          </w:p>
          <w:p w:rsidR="0036627C" w:rsidRPr="0036627C" w:rsidRDefault="0036627C" w:rsidP="0036627C">
            <w:pPr>
              <w:spacing w:line="360" w:lineRule="auto"/>
              <w:rPr>
                <w:sz w:val="20"/>
                <w:szCs w:val="20"/>
                <w:lang w:val="id-ID" w:eastAsia="id-ID"/>
              </w:rPr>
            </w:pPr>
            <w:r w:rsidRPr="0036627C">
              <w:rPr>
                <w:noProof/>
                <w:sz w:val="20"/>
                <w:szCs w:val="20"/>
                <w:lang w:val="id-ID" w:eastAsia="id-ID"/>
              </w:rPr>
              <w:pict>
                <v:shape id="_x0000_s1248" type="#_x0000_t202" style="position:absolute;margin-left:26.55pt;margin-top:.55pt;width:15.85pt;height:10.3pt;z-index:251865088">
                  <v:textbox style="mso-next-textbox:#_x0000_s1248">
                    <w:txbxContent>
                      <w:p w:rsidR="0036627C" w:rsidRDefault="0036627C" w:rsidP="0036627C"/>
                    </w:txbxContent>
                  </v:textbox>
                </v:shape>
              </w:pict>
            </w:r>
            <w:r w:rsidRPr="0036627C">
              <w:rPr>
                <w:sz w:val="20"/>
                <w:szCs w:val="20"/>
                <w:lang w:val="id-ID" w:eastAsia="id-ID"/>
              </w:rPr>
              <w:tab/>
              <w:t xml:space="preserve">    Kotor dan berbau</w:t>
            </w:r>
          </w:p>
          <w:p w:rsidR="0036627C" w:rsidRPr="0036627C" w:rsidRDefault="0036627C" w:rsidP="0036627C">
            <w:pPr>
              <w:spacing w:before="60" w:after="60"/>
              <w:rPr>
                <w:sz w:val="20"/>
                <w:szCs w:val="20"/>
                <w:lang w:val="id-ID" w:eastAsia="id-ID"/>
              </w:rPr>
            </w:pPr>
            <w:r w:rsidRPr="0036627C">
              <w:rPr>
                <w:noProof/>
                <w:sz w:val="20"/>
                <w:szCs w:val="20"/>
                <w:lang w:val="id-ID" w:eastAsia="id-ID"/>
              </w:rPr>
              <w:pict>
                <v:shape id="_x0000_s1252" type="#_x0000_t202" style="position:absolute;margin-left:124.2pt;margin-top:17.05pt;width:15.85pt;height:10.3pt;z-index:251869184">
                  <v:textbox style="mso-next-textbox:#_x0000_s1252">
                    <w:txbxContent>
                      <w:p w:rsidR="0036627C" w:rsidRDefault="0036627C" w:rsidP="0036627C"/>
                    </w:txbxContent>
                  </v:textbox>
                </v:shape>
              </w:pict>
            </w:r>
            <w:r w:rsidRPr="0036627C">
              <w:rPr>
                <w:noProof/>
                <w:sz w:val="20"/>
                <w:szCs w:val="20"/>
                <w:lang w:val="id-ID" w:eastAsia="id-ID"/>
              </w:rPr>
              <w:pict>
                <v:shape id="_x0000_s1253" type="#_x0000_t202" style="position:absolute;margin-left:196.4pt;margin-top:3.2pt;width:15.85pt;height:10.3pt;z-index:251870208">
                  <v:textbox style="mso-next-textbox:#_x0000_s1253">
                    <w:txbxContent>
                      <w:p w:rsidR="0036627C" w:rsidRDefault="0036627C" w:rsidP="0036627C"/>
                    </w:txbxContent>
                  </v:textbox>
                </v:shape>
              </w:pict>
            </w:r>
            <w:r w:rsidRPr="0036627C">
              <w:rPr>
                <w:noProof/>
                <w:sz w:val="20"/>
                <w:szCs w:val="20"/>
                <w:lang w:val="id-ID" w:eastAsia="id-ID"/>
              </w:rPr>
              <w:pict>
                <v:shape id="_x0000_s1251" type="#_x0000_t202" style="position:absolute;margin-left:123.95pt;margin-top:2.65pt;width:15.85pt;height:10.3pt;z-index:251868160">
                  <v:textbox style="mso-next-textbox:#_x0000_s1251">
                    <w:txbxContent>
                      <w:p w:rsidR="0036627C" w:rsidRDefault="0036627C" w:rsidP="0036627C"/>
                    </w:txbxContent>
                  </v:textbox>
                </v:shape>
              </w:pict>
            </w:r>
            <w:r w:rsidRPr="0036627C">
              <w:rPr>
                <w:sz w:val="20"/>
                <w:szCs w:val="20"/>
                <w:lang w:val="id-ID" w:eastAsia="id-ID"/>
              </w:rPr>
              <w:tab/>
              <w:t xml:space="preserve">    Haid</w:t>
            </w:r>
            <w:r w:rsidRPr="0036627C">
              <w:rPr>
                <w:sz w:val="20"/>
                <w:szCs w:val="20"/>
                <w:lang w:val="id-ID" w:eastAsia="id-ID"/>
              </w:rPr>
              <w:tab/>
              <w:t xml:space="preserve">              :</w:t>
            </w:r>
            <w:r w:rsidRPr="0036627C">
              <w:rPr>
                <w:sz w:val="20"/>
                <w:szCs w:val="20"/>
                <w:lang w:val="id-ID" w:eastAsia="id-ID"/>
              </w:rPr>
              <w:tab/>
              <w:t>Teratur</w:t>
            </w:r>
            <w:r w:rsidRPr="0036627C">
              <w:rPr>
                <w:sz w:val="20"/>
                <w:szCs w:val="20"/>
                <w:lang w:val="id-ID" w:eastAsia="id-ID"/>
              </w:rPr>
              <w:tab/>
            </w:r>
            <w:r w:rsidRPr="0036627C">
              <w:rPr>
                <w:sz w:val="20"/>
                <w:szCs w:val="20"/>
                <w:lang w:val="id-ID" w:eastAsia="id-ID"/>
              </w:rPr>
              <w:tab/>
              <w:t>Menopause</w:t>
            </w:r>
          </w:p>
          <w:p w:rsidR="0036627C" w:rsidRPr="0036627C" w:rsidRDefault="0036627C" w:rsidP="0036627C">
            <w:pPr>
              <w:spacing w:before="60" w:after="60"/>
              <w:rPr>
                <w:sz w:val="20"/>
                <w:szCs w:val="20"/>
                <w:lang w:val="id-ID" w:eastAsia="id-ID"/>
              </w:rPr>
            </w:pPr>
            <w:r w:rsidRPr="0036627C">
              <w:rPr>
                <w:sz w:val="20"/>
                <w:szCs w:val="20"/>
                <w:lang w:val="id-ID" w:eastAsia="id-ID"/>
              </w:rPr>
              <w:tab/>
            </w:r>
            <w:r w:rsidRPr="0036627C">
              <w:rPr>
                <w:sz w:val="20"/>
                <w:szCs w:val="20"/>
                <w:lang w:val="id-ID" w:eastAsia="id-ID"/>
              </w:rPr>
              <w:tab/>
            </w:r>
            <w:r w:rsidRPr="0036627C">
              <w:rPr>
                <w:sz w:val="20"/>
                <w:szCs w:val="20"/>
                <w:lang w:val="id-ID" w:eastAsia="id-ID"/>
              </w:rPr>
              <w:tab/>
            </w:r>
            <w:r w:rsidRPr="0036627C">
              <w:rPr>
                <w:sz w:val="20"/>
                <w:szCs w:val="20"/>
                <w:lang w:val="id-ID" w:eastAsia="id-ID"/>
              </w:rPr>
              <w:tab/>
              <w:t>Tidak teratur</w:t>
            </w:r>
          </w:p>
          <w:p w:rsidR="0036627C" w:rsidRPr="0036627C" w:rsidRDefault="0036627C" w:rsidP="0036627C">
            <w:pPr>
              <w:spacing w:line="360" w:lineRule="auto"/>
              <w:rPr>
                <w:sz w:val="20"/>
                <w:szCs w:val="20"/>
                <w:lang w:val="id-ID" w:eastAsia="id-ID"/>
              </w:rPr>
            </w:pPr>
            <w:r w:rsidRPr="0036627C">
              <w:rPr>
                <w:sz w:val="20"/>
                <w:szCs w:val="20"/>
                <w:lang w:val="id-ID" w:eastAsia="id-ID"/>
              </w:rPr>
              <w:tab/>
              <w:t xml:space="preserve">    Lamanya</w:t>
            </w:r>
            <w:r w:rsidRPr="0036627C">
              <w:rPr>
                <w:sz w:val="20"/>
                <w:szCs w:val="20"/>
                <w:lang w:val="id-ID" w:eastAsia="id-ID"/>
              </w:rPr>
              <w:tab/>
              <w:t>: . . . . . . . . . .Konsistensi : . . . . . . . . . .</w:t>
            </w:r>
          </w:p>
          <w:p w:rsidR="0036627C" w:rsidRPr="0036627C" w:rsidRDefault="0036627C" w:rsidP="0036627C">
            <w:pPr>
              <w:spacing w:line="360" w:lineRule="auto"/>
              <w:rPr>
                <w:sz w:val="20"/>
                <w:szCs w:val="20"/>
                <w:lang w:val="id-ID" w:eastAsia="id-ID"/>
              </w:rPr>
            </w:pPr>
            <w:r w:rsidRPr="0036627C">
              <w:rPr>
                <w:sz w:val="20"/>
                <w:szCs w:val="20"/>
                <w:lang w:val="id-ID" w:eastAsia="id-ID"/>
              </w:rPr>
              <w:tab/>
              <w:t xml:space="preserve">    Warna</w:t>
            </w:r>
            <w:r w:rsidRPr="0036627C">
              <w:rPr>
                <w:sz w:val="20"/>
                <w:szCs w:val="20"/>
                <w:lang w:val="id-ID" w:eastAsia="id-ID"/>
              </w:rPr>
              <w:tab/>
            </w:r>
            <w:r w:rsidRPr="0036627C">
              <w:rPr>
                <w:sz w:val="20"/>
                <w:szCs w:val="20"/>
                <w:lang w:val="id-ID" w:eastAsia="id-ID"/>
              </w:rPr>
              <w:tab/>
              <w:t xml:space="preserve">: . . . . . . . . . . . . . . . . . . . . . . . . . . . . . . </w:t>
            </w:r>
          </w:p>
          <w:p w:rsidR="0036627C" w:rsidRPr="0036627C" w:rsidRDefault="0036627C" w:rsidP="0036627C">
            <w:pPr>
              <w:spacing w:line="360" w:lineRule="auto"/>
              <w:rPr>
                <w:sz w:val="20"/>
                <w:szCs w:val="20"/>
                <w:lang w:val="id-ID" w:eastAsia="id-ID"/>
              </w:rPr>
            </w:pPr>
            <w:r w:rsidRPr="0036627C">
              <w:rPr>
                <w:sz w:val="20"/>
                <w:szCs w:val="20"/>
                <w:lang w:val="id-ID" w:eastAsia="id-ID"/>
              </w:rPr>
              <w:tab/>
              <w:t xml:space="preserve">    Banyaknya</w:t>
            </w:r>
            <w:r w:rsidRPr="0036627C">
              <w:rPr>
                <w:sz w:val="20"/>
                <w:szCs w:val="20"/>
                <w:lang w:val="id-ID" w:eastAsia="id-ID"/>
              </w:rPr>
              <w:tab/>
              <w:t xml:space="preserve">: . . . . . . . . . . . . . . . . . . . . . . . . . . . . . . </w:t>
            </w:r>
          </w:p>
          <w:p w:rsidR="0036627C" w:rsidRPr="0036627C" w:rsidRDefault="0036627C" w:rsidP="0036627C">
            <w:pPr>
              <w:rPr>
                <w:sz w:val="20"/>
                <w:szCs w:val="20"/>
                <w:lang w:val="id-ID" w:eastAsia="id-ID"/>
              </w:rPr>
            </w:pPr>
            <w:r w:rsidRPr="0036627C">
              <w:rPr>
                <w:noProof/>
                <w:sz w:val="20"/>
                <w:szCs w:val="20"/>
                <w:lang w:val="id-ID" w:eastAsia="id-ID"/>
              </w:rPr>
              <w:pict>
                <v:shape id="_x0000_s1254" type="#_x0000_t202" style="position:absolute;margin-left:26.9pt;margin-top:.95pt;width:15.85pt;height:10.3pt;z-index:251871232">
                  <v:textbox style="mso-next-textbox:#_x0000_s1254">
                    <w:txbxContent>
                      <w:p w:rsidR="0036627C" w:rsidRDefault="0036627C" w:rsidP="0036627C"/>
                    </w:txbxContent>
                  </v:textbox>
                </v:shape>
              </w:pict>
            </w:r>
            <w:r w:rsidRPr="0036627C">
              <w:rPr>
                <w:sz w:val="20"/>
                <w:szCs w:val="20"/>
                <w:lang w:val="id-ID" w:eastAsia="id-ID"/>
              </w:rPr>
              <w:tab/>
              <w:t xml:space="preserve">    Kehamilan</w:t>
            </w:r>
            <w:r w:rsidRPr="0036627C">
              <w:rPr>
                <w:sz w:val="20"/>
                <w:szCs w:val="20"/>
                <w:lang w:val="id-ID" w:eastAsia="id-ID"/>
              </w:rPr>
              <w:tab/>
              <w:t>: . . . . . . . . . . . . . . . .minggu          HPM         NPL</w:t>
            </w:r>
          </w:p>
          <w:p w:rsidR="0036627C" w:rsidRPr="0036627C" w:rsidRDefault="0036627C" w:rsidP="0036627C">
            <w:pPr>
              <w:rPr>
                <w:sz w:val="20"/>
                <w:szCs w:val="20"/>
                <w:lang w:val="id-ID" w:eastAsia="id-ID"/>
              </w:rPr>
            </w:pPr>
          </w:p>
          <w:p w:rsidR="0036627C" w:rsidRPr="0036627C" w:rsidRDefault="0036627C" w:rsidP="0036627C">
            <w:pPr>
              <w:spacing w:line="360" w:lineRule="auto"/>
              <w:rPr>
                <w:sz w:val="20"/>
                <w:szCs w:val="20"/>
                <w:lang w:val="id-ID" w:eastAsia="id-ID"/>
              </w:rPr>
            </w:pPr>
            <w:r w:rsidRPr="0036627C">
              <w:rPr>
                <w:sz w:val="20"/>
                <w:szCs w:val="20"/>
                <w:lang w:val="id-ID" w:eastAsia="id-ID"/>
              </w:rPr>
              <w:t xml:space="preserve">           Payudara</w:t>
            </w:r>
            <w:r w:rsidRPr="0036627C">
              <w:rPr>
                <w:sz w:val="20"/>
                <w:szCs w:val="20"/>
                <w:lang w:val="id-ID" w:eastAsia="id-ID"/>
              </w:rPr>
              <w:tab/>
              <w:t>:</w:t>
            </w:r>
          </w:p>
          <w:p w:rsidR="0036627C" w:rsidRPr="0036627C" w:rsidRDefault="0036627C" w:rsidP="00E80EA3">
            <w:pPr>
              <w:numPr>
                <w:ilvl w:val="0"/>
                <w:numId w:val="40"/>
              </w:numPr>
              <w:tabs>
                <w:tab w:val="left" w:pos="981"/>
              </w:tabs>
              <w:spacing w:before="60" w:after="60"/>
              <w:ind w:left="612" w:firstLine="180"/>
              <w:rPr>
                <w:sz w:val="20"/>
                <w:szCs w:val="20"/>
                <w:lang w:val="id-ID" w:eastAsia="id-ID"/>
              </w:rPr>
            </w:pPr>
            <w:r w:rsidRPr="0036627C">
              <w:rPr>
                <w:noProof/>
                <w:sz w:val="20"/>
                <w:szCs w:val="20"/>
                <w:lang w:val="en-GB" w:eastAsia="en-GB"/>
              </w:rPr>
              <w:pict>
                <v:shape id="_x0000_s1259" type="#_x0000_t202" style="position:absolute;left:0;text-align:left;margin-left:87pt;margin-top:4.4pt;width:15.85pt;height:10.3pt;z-index:251876352">
                  <v:textbox style="mso-next-textbox:#_x0000_s1259">
                    <w:txbxContent>
                      <w:p w:rsidR="0036627C" w:rsidRDefault="0036627C" w:rsidP="0036627C"/>
                    </w:txbxContent>
                  </v:textbox>
                </v:shape>
              </w:pict>
            </w:r>
            <w:r w:rsidRPr="0036627C">
              <w:rPr>
                <w:sz w:val="20"/>
                <w:szCs w:val="20"/>
                <w:lang w:val="id-ID" w:eastAsia="id-ID"/>
              </w:rPr>
              <w:t>Putting :          Menonjol</w:t>
            </w:r>
          </w:p>
          <w:p w:rsidR="0036627C" w:rsidRPr="0036627C" w:rsidRDefault="0036627C" w:rsidP="0036627C">
            <w:pPr>
              <w:spacing w:before="60" w:after="60"/>
              <w:ind w:left="176"/>
              <w:contextualSpacing/>
              <w:rPr>
                <w:sz w:val="20"/>
                <w:szCs w:val="20"/>
                <w:lang w:val="id-ID" w:eastAsia="id-ID"/>
              </w:rPr>
            </w:pPr>
            <w:r w:rsidRPr="0036627C">
              <w:rPr>
                <w:noProof/>
                <w:sz w:val="20"/>
                <w:szCs w:val="20"/>
                <w:lang w:val="en-GB" w:eastAsia="en-GB"/>
              </w:rPr>
              <w:pict>
                <v:shape id="_x0000_s1261" type="#_x0000_t202" style="position:absolute;left:0;text-align:left;margin-left:87.25pt;margin-top:.05pt;width:15.85pt;height:10.3pt;z-index:251878400">
                  <v:textbox style="mso-next-textbox:#_x0000_s1261">
                    <w:txbxContent>
                      <w:p w:rsidR="0036627C" w:rsidRDefault="0036627C" w:rsidP="0036627C"/>
                    </w:txbxContent>
                  </v:textbox>
                </v:shape>
              </w:pict>
            </w:r>
            <w:r w:rsidRPr="0036627C">
              <w:rPr>
                <w:sz w:val="20"/>
                <w:szCs w:val="20"/>
                <w:lang w:val="id-ID" w:eastAsia="id-ID"/>
              </w:rPr>
              <w:tab/>
            </w:r>
            <w:r w:rsidRPr="0036627C">
              <w:rPr>
                <w:sz w:val="20"/>
                <w:szCs w:val="20"/>
                <w:lang w:val="id-ID" w:eastAsia="id-ID"/>
              </w:rPr>
              <w:tab/>
            </w:r>
            <w:r w:rsidRPr="0036627C">
              <w:rPr>
                <w:sz w:val="20"/>
                <w:szCs w:val="20"/>
                <w:lang w:val="id-ID" w:eastAsia="id-ID"/>
              </w:rPr>
              <w:tab/>
              <w:t>Datar</w:t>
            </w:r>
          </w:p>
          <w:p w:rsidR="0036627C" w:rsidRPr="0036627C" w:rsidRDefault="0036627C" w:rsidP="0036627C">
            <w:pPr>
              <w:spacing w:before="60" w:after="60"/>
              <w:ind w:left="176"/>
              <w:contextualSpacing/>
              <w:rPr>
                <w:sz w:val="20"/>
                <w:szCs w:val="20"/>
                <w:lang w:val="id-ID" w:eastAsia="id-ID"/>
              </w:rPr>
            </w:pPr>
            <w:r w:rsidRPr="0036627C">
              <w:rPr>
                <w:noProof/>
                <w:sz w:val="20"/>
                <w:szCs w:val="20"/>
                <w:lang w:val="en-GB" w:eastAsia="en-GB"/>
              </w:rPr>
              <w:pict>
                <v:shape id="_x0000_s1255" type="#_x0000_t202" style="position:absolute;left:0;text-align:left;margin-left:87.75pt;margin-top:-.2pt;width:15.85pt;height:10.3pt;z-index:251872256">
                  <v:textbox style="mso-next-textbox:#_x0000_s1255">
                    <w:txbxContent>
                      <w:p w:rsidR="0036627C" w:rsidRDefault="0036627C" w:rsidP="0036627C"/>
                    </w:txbxContent>
                  </v:textbox>
                </v:shape>
              </w:pict>
            </w:r>
            <w:r w:rsidRPr="0036627C">
              <w:rPr>
                <w:sz w:val="20"/>
                <w:szCs w:val="20"/>
                <w:lang w:val="id-ID" w:eastAsia="id-ID"/>
              </w:rPr>
              <w:tab/>
            </w:r>
            <w:r w:rsidRPr="0036627C">
              <w:rPr>
                <w:sz w:val="20"/>
                <w:szCs w:val="20"/>
                <w:lang w:val="id-ID" w:eastAsia="id-ID"/>
              </w:rPr>
              <w:tab/>
            </w:r>
            <w:r w:rsidRPr="0036627C">
              <w:rPr>
                <w:sz w:val="20"/>
                <w:szCs w:val="20"/>
                <w:lang w:val="id-ID" w:eastAsia="id-ID"/>
              </w:rPr>
              <w:tab/>
              <w:t>Lecet</w:t>
            </w:r>
          </w:p>
          <w:p w:rsidR="0036627C" w:rsidRPr="0036627C" w:rsidRDefault="0036627C" w:rsidP="0036627C">
            <w:pPr>
              <w:spacing w:before="60" w:after="60"/>
              <w:ind w:left="2052"/>
              <w:contextualSpacing/>
              <w:rPr>
                <w:sz w:val="20"/>
                <w:szCs w:val="20"/>
                <w:lang w:val="id-ID" w:eastAsia="id-ID"/>
              </w:rPr>
            </w:pPr>
            <w:r w:rsidRPr="0036627C">
              <w:rPr>
                <w:noProof/>
                <w:sz w:val="20"/>
                <w:szCs w:val="20"/>
                <w:lang w:val="en-GB" w:eastAsia="en-GB"/>
              </w:rPr>
              <w:pict>
                <v:shape id="_x0000_s1257" type="#_x0000_t202" style="position:absolute;left:0;text-align:left;margin-left:87.95pt;margin-top:-.45pt;width:15.85pt;height:10.3pt;z-index:251874304">
                  <v:textbox style="mso-next-textbox:#_x0000_s1257">
                    <w:txbxContent>
                      <w:p w:rsidR="0036627C" w:rsidRDefault="0036627C" w:rsidP="0036627C"/>
                    </w:txbxContent>
                  </v:textbox>
                </v:shape>
              </w:pict>
            </w:r>
            <w:r w:rsidRPr="0036627C">
              <w:rPr>
                <w:sz w:val="20"/>
                <w:szCs w:val="20"/>
                <w:lang w:val="id-ID" w:eastAsia="id-ID"/>
              </w:rPr>
              <w:tab/>
              <w:t>Mastitis</w:t>
            </w:r>
          </w:p>
          <w:p w:rsidR="0036627C" w:rsidRPr="0036627C" w:rsidRDefault="0036627C" w:rsidP="0036627C">
            <w:pPr>
              <w:spacing w:before="60" w:after="60"/>
              <w:ind w:left="2052"/>
              <w:contextualSpacing/>
              <w:rPr>
                <w:sz w:val="20"/>
                <w:szCs w:val="20"/>
                <w:lang w:val="id-ID" w:eastAsia="id-ID"/>
              </w:rPr>
            </w:pPr>
            <w:r w:rsidRPr="0036627C">
              <w:rPr>
                <w:noProof/>
                <w:sz w:val="20"/>
                <w:szCs w:val="20"/>
                <w:lang w:val="en-GB" w:eastAsia="en-GB"/>
              </w:rPr>
              <w:pict>
                <v:shape id="_x0000_s1263" type="#_x0000_t202" style="position:absolute;left:0;text-align:left;margin-left:87.95pt;margin-top:-.2pt;width:15.85pt;height:10.3pt;z-index:251880448">
                  <v:textbox style="mso-next-textbox:#_x0000_s1263">
                    <w:txbxContent>
                      <w:p w:rsidR="0036627C" w:rsidRDefault="0036627C" w:rsidP="0036627C"/>
                    </w:txbxContent>
                  </v:textbox>
                </v:shape>
              </w:pict>
            </w:r>
            <w:r w:rsidRPr="0036627C">
              <w:rPr>
                <w:sz w:val="20"/>
                <w:szCs w:val="20"/>
                <w:lang w:val="id-ID" w:eastAsia="id-ID"/>
              </w:rPr>
              <w:tab/>
              <w:t>Benjolan lokasi</w:t>
            </w:r>
            <w:r w:rsidRPr="0036627C">
              <w:rPr>
                <w:sz w:val="20"/>
                <w:szCs w:val="20"/>
                <w:lang w:val="id-ID" w:eastAsia="id-ID"/>
              </w:rPr>
              <w:tab/>
              <w:t xml:space="preserve">: . . . . . . . . . . . . . . . . . . . . . . . . . . . . . . </w:t>
            </w:r>
          </w:p>
          <w:p w:rsidR="0036627C" w:rsidRPr="0036627C" w:rsidRDefault="0036627C" w:rsidP="0036627C">
            <w:pPr>
              <w:spacing w:before="60" w:after="60"/>
              <w:ind w:left="2052"/>
              <w:contextualSpacing/>
              <w:rPr>
                <w:sz w:val="20"/>
                <w:szCs w:val="20"/>
                <w:lang w:val="id-ID" w:eastAsia="id-ID"/>
              </w:rPr>
            </w:pPr>
            <w:r w:rsidRPr="0036627C">
              <w:rPr>
                <w:noProof/>
                <w:sz w:val="20"/>
                <w:szCs w:val="20"/>
                <w:lang w:val="en-GB" w:eastAsia="en-GB"/>
              </w:rPr>
              <w:pict>
                <v:shape id="_x0000_s1260" type="#_x0000_t202" style="position:absolute;left:0;text-align:left;margin-left:189.85pt;margin-top:.35pt;width:15.85pt;height:10.3pt;z-index:251877376">
                  <v:textbox style="mso-next-textbox:#_x0000_s1260">
                    <w:txbxContent>
                      <w:p w:rsidR="0036627C" w:rsidRDefault="0036627C" w:rsidP="0036627C"/>
                    </w:txbxContent>
                  </v:textbox>
                </v:shape>
              </w:pict>
            </w:r>
            <w:r w:rsidRPr="0036627C">
              <w:rPr>
                <w:noProof/>
                <w:sz w:val="20"/>
                <w:szCs w:val="20"/>
                <w:lang w:val="en-GB" w:eastAsia="en-GB"/>
              </w:rPr>
              <w:pict>
                <v:shape id="_x0000_s1264" type="#_x0000_t202" style="position:absolute;left:0;text-align:left;margin-left:87.95pt;margin-top:-.35pt;width:15.85pt;height:10.3pt;z-index:251881472">
                  <v:textbox style="mso-next-textbox:#_x0000_s1264">
                    <w:txbxContent>
                      <w:p w:rsidR="0036627C" w:rsidRDefault="0036627C" w:rsidP="0036627C"/>
                    </w:txbxContent>
                  </v:textbox>
                </v:shape>
              </w:pict>
            </w:r>
            <w:r w:rsidRPr="0036627C">
              <w:rPr>
                <w:sz w:val="20"/>
                <w:szCs w:val="20"/>
                <w:lang w:val="id-ID" w:eastAsia="id-ID"/>
              </w:rPr>
              <w:tab/>
              <w:t>Menyusui/ASI</w:t>
            </w:r>
            <w:r w:rsidRPr="0036627C">
              <w:rPr>
                <w:sz w:val="20"/>
                <w:szCs w:val="20"/>
                <w:lang w:val="id-ID" w:eastAsia="id-ID"/>
              </w:rPr>
              <w:tab/>
              <w:t>:           Lancar</w:t>
            </w:r>
          </w:p>
          <w:p w:rsidR="0036627C" w:rsidRPr="0036627C" w:rsidRDefault="0036627C" w:rsidP="0036627C">
            <w:pPr>
              <w:spacing w:before="60" w:after="60"/>
              <w:ind w:left="2052"/>
              <w:contextualSpacing/>
              <w:rPr>
                <w:sz w:val="20"/>
                <w:szCs w:val="20"/>
                <w:lang w:val="id-ID" w:eastAsia="id-ID"/>
              </w:rPr>
            </w:pPr>
            <w:r w:rsidRPr="0036627C">
              <w:rPr>
                <w:noProof/>
                <w:sz w:val="20"/>
                <w:szCs w:val="20"/>
                <w:lang w:val="en-GB" w:eastAsia="en-GB"/>
              </w:rPr>
              <w:pict>
                <v:shape id="_x0000_s1262" type="#_x0000_t202" style="position:absolute;left:0;text-align:left;margin-left:189.7pt;margin-top:.85pt;width:15.85pt;height:10.3pt;z-index:251879424">
                  <v:textbox style="mso-next-textbox:#_x0000_s1262">
                    <w:txbxContent>
                      <w:p w:rsidR="0036627C" w:rsidRDefault="0036627C" w:rsidP="0036627C"/>
                    </w:txbxContent>
                  </v:textbox>
                </v:shape>
              </w:pict>
            </w:r>
            <w:r w:rsidRPr="0036627C">
              <w:rPr>
                <w:sz w:val="20"/>
                <w:szCs w:val="20"/>
                <w:lang w:val="id-ID" w:eastAsia="id-ID"/>
              </w:rPr>
              <w:tab/>
            </w:r>
            <w:r w:rsidRPr="0036627C">
              <w:rPr>
                <w:sz w:val="20"/>
                <w:szCs w:val="20"/>
                <w:lang w:val="id-ID" w:eastAsia="id-ID"/>
              </w:rPr>
              <w:tab/>
            </w:r>
            <w:r w:rsidRPr="0036627C">
              <w:rPr>
                <w:sz w:val="20"/>
                <w:szCs w:val="20"/>
                <w:lang w:val="id-ID" w:eastAsia="id-ID"/>
              </w:rPr>
              <w:tab/>
              <w:t xml:space="preserve">            Sedikit</w:t>
            </w:r>
          </w:p>
          <w:p w:rsidR="0036627C" w:rsidRPr="0036627C" w:rsidRDefault="0036627C" w:rsidP="0036627C">
            <w:pPr>
              <w:spacing w:before="60" w:after="60"/>
              <w:ind w:left="2052"/>
              <w:contextualSpacing/>
              <w:rPr>
                <w:sz w:val="20"/>
                <w:szCs w:val="20"/>
                <w:lang w:val="id-ID" w:eastAsia="id-ID"/>
              </w:rPr>
            </w:pPr>
            <w:r w:rsidRPr="0036627C">
              <w:rPr>
                <w:sz w:val="20"/>
                <w:szCs w:val="20"/>
                <w:lang w:val="id-ID" w:eastAsia="id-ID"/>
              </w:rPr>
              <w:tab/>
              <w:t>Perkawinan ke</w:t>
            </w:r>
            <w:r w:rsidRPr="0036627C">
              <w:rPr>
                <w:sz w:val="20"/>
                <w:szCs w:val="20"/>
                <w:lang w:val="id-ID" w:eastAsia="id-ID"/>
              </w:rPr>
              <w:tab/>
              <w:t>: . . . . . . . . . . . . . . . . . . . . . . . . . . . . . .</w:t>
            </w:r>
          </w:p>
          <w:p w:rsidR="0036627C" w:rsidRPr="0036627C" w:rsidRDefault="0036627C" w:rsidP="0036627C">
            <w:pPr>
              <w:spacing w:before="60" w:after="60"/>
              <w:ind w:left="2052"/>
              <w:contextualSpacing/>
              <w:rPr>
                <w:sz w:val="20"/>
                <w:szCs w:val="20"/>
                <w:lang w:val="id-ID" w:eastAsia="id-ID"/>
              </w:rPr>
            </w:pPr>
            <w:r w:rsidRPr="0036627C">
              <w:rPr>
                <w:sz w:val="20"/>
                <w:szCs w:val="20"/>
                <w:lang w:val="id-ID" w:eastAsia="id-ID"/>
              </w:rPr>
              <w:tab/>
              <w:t>Genetalia</w:t>
            </w:r>
            <w:r w:rsidRPr="0036627C">
              <w:rPr>
                <w:sz w:val="20"/>
                <w:szCs w:val="20"/>
                <w:lang w:val="id-ID" w:eastAsia="id-ID"/>
              </w:rPr>
              <w:tab/>
              <w:t>: . . . . . . . . . . . . . . . . . . . . . . . . . . . . . .</w:t>
            </w:r>
          </w:p>
          <w:p w:rsidR="0036627C" w:rsidRPr="0036627C" w:rsidRDefault="0036627C" w:rsidP="0036627C">
            <w:pPr>
              <w:spacing w:before="60" w:after="60"/>
              <w:ind w:left="2052"/>
              <w:contextualSpacing/>
              <w:rPr>
                <w:sz w:val="20"/>
                <w:szCs w:val="20"/>
                <w:lang w:val="id-ID" w:eastAsia="id-ID"/>
              </w:rPr>
            </w:pPr>
            <w:r w:rsidRPr="0036627C">
              <w:rPr>
                <w:noProof/>
                <w:sz w:val="20"/>
                <w:szCs w:val="20"/>
                <w:lang w:val="en-GB" w:eastAsia="en-GB"/>
              </w:rPr>
              <w:lastRenderedPageBreak/>
              <w:pict>
                <v:shape id="_x0000_s1256" type="#_x0000_t202" style="position:absolute;left:0;text-align:left;margin-left:191.15pt;margin-top:.1pt;width:15.85pt;height:10.3pt;z-index:251873280">
                  <v:textbox style="mso-next-textbox:#_x0000_s1256">
                    <w:txbxContent>
                      <w:p w:rsidR="0036627C" w:rsidRDefault="0036627C" w:rsidP="0036627C"/>
                    </w:txbxContent>
                  </v:textbox>
                </v:shape>
              </w:pict>
            </w:r>
            <w:r w:rsidRPr="0036627C">
              <w:rPr>
                <w:sz w:val="20"/>
                <w:szCs w:val="20"/>
                <w:lang w:val="id-ID" w:eastAsia="id-ID"/>
              </w:rPr>
              <w:tab/>
              <w:t>Pengeluaran</w:t>
            </w:r>
            <w:r w:rsidRPr="0036627C">
              <w:rPr>
                <w:sz w:val="20"/>
                <w:szCs w:val="20"/>
                <w:lang w:val="id-ID" w:eastAsia="id-ID"/>
              </w:rPr>
              <w:tab/>
              <w:t>:            Pendarahan</w:t>
            </w:r>
          </w:p>
          <w:p w:rsidR="0036627C" w:rsidRPr="0036627C" w:rsidRDefault="0036627C" w:rsidP="0036627C">
            <w:pPr>
              <w:tabs>
                <w:tab w:val="left" w:pos="720"/>
                <w:tab w:val="left" w:pos="1440"/>
                <w:tab w:val="left" w:pos="2160"/>
                <w:tab w:val="left" w:pos="2880"/>
                <w:tab w:val="left" w:pos="3600"/>
                <w:tab w:val="left" w:pos="4563"/>
              </w:tabs>
              <w:spacing w:before="60" w:after="60"/>
              <w:ind w:left="2052"/>
              <w:contextualSpacing/>
              <w:rPr>
                <w:sz w:val="20"/>
                <w:szCs w:val="20"/>
                <w:lang w:val="id-ID" w:eastAsia="id-ID"/>
              </w:rPr>
            </w:pPr>
            <w:r w:rsidRPr="0036627C">
              <w:rPr>
                <w:noProof/>
                <w:sz w:val="20"/>
                <w:szCs w:val="20"/>
                <w:lang w:val="en-GB" w:eastAsia="en-GB"/>
              </w:rPr>
              <w:pict>
                <v:shape id="_x0000_s1258" type="#_x0000_t202" style="position:absolute;left:0;text-align:left;margin-left:191.15pt;margin-top:-.1pt;width:15.85pt;height:10.3pt;z-index:251875328">
                  <v:textbox style="mso-next-textbox:#_x0000_s1258">
                    <w:txbxContent>
                      <w:p w:rsidR="0036627C" w:rsidRDefault="0036627C" w:rsidP="0036627C"/>
                    </w:txbxContent>
                  </v:textbox>
                </v:shape>
              </w:pict>
            </w:r>
            <w:r w:rsidRPr="0036627C">
              <w:rPr>
                <w:sz w:val="20"/>
                <w:szCs w:val="20"/>
                <w:lang w:val="id-ID" w:eastAsia="id-ID"/>
              </w:rPr>
              <w:tab/>
            </w:r>
            <w:r w:rsidRPr="0036627C">
              <w:rPr>
                <w:sz w:val="20"/>
                <w:szCs w:val="20"/>
                <w:lang w:val="id-ID" w:eastAsia="id-ID"/>
              </w:rPr>
              <w:tab/>
            </w:r>
            <w:r w:rsidRPr="0036627C">
              <w:rPr>
                <w:sz w:val="20"/>
                <w:szCs w:val="20"/>
                <w:lang w:val="id-ID" w:eastAsia="id-ID"/>
              </w:rPr>
              <w:tab/>
              <w:t xml:space="preserve">             Fluor Albus</w:t>
            </w:r>
            <w:r w:rsidRPr="0036627C">
              <w:rPr>
                <w:sz w:val="20"/>
                <w:szCs w:val="20"/>
                <w:lang w:val="id-ID" w:eastAsia="id-ID"/>
              </w:rPr>
              <w:tab/>
            </w:r>
          </w:p>
          <w:p w:rsidR="0036627C" w:rsidRPr="0036627C" w:rsidRDefault="0036627C" w:rsidP="0036627C">
            <w:pPr>
              <w:tabs>
                <w:tab w:val="left" w:pos="720"/>
                <w:tab w:val="left" w:pos="1440"/>
                <w:tab w:val="left" w:pos="2160"/>
                <w:tab w:val="left" w:pos="2880"/>
                <w:tab w:val="left" w:pos="3600"/>
                <w:tab w:val="left" w:pos="4563"/>
              </w:tabs>
              <w:spacing w:before="60" w:after="60"/>
              <w:ind w:left="2052"/>
              <w:contextualSpacing/>
              <w:rPr>
                <w:sz w:val="20"/>
                <w:szCs w:val="20"/>
                <w:lang w:val="id-ID" w:eastAsia="id-ID"/>
              </w:rPr>
            </w:pPr>
            <w:r w:rsidRPr="0036627C">
              <w:rPr>
                <w:noProof/>
                <w:sz w:val="20"/>
                <w:szCs w:val="20"/>
                <w:lang w:val="en-GB" w:eastAsia="en-GB"/>
              </w:rPr>
              <w:pict>
                <v:shape id="_x0000_s1265" type="#_x0000_t202" style="position:absolute;left:0;text-align:left;margin-left:87.6pt;margin-top:-.05pt;width:15.85pt;height:10.3pt;z-index:251882496">
                  <v:textbox style="mso-next-textbox:#_x0000_s1265">
                    <w:txbxContent>
                      <w:p w:rsidR="0036627C" w:rsidRDefault="0036627C" w:rsidP="0036627C"/>
                    </w:txbxContent>
                  </v:textbox>
                </v:shape>
              </w:pict>
            </w:r>
            <w:r w:rsidRPr="0036627C">
              <w:rPr>
                <w:sz w:val="20"/>
                <w:szCs w:val="20"/>
                <w:lang w:val="id-ID" w:eastAsia="id-ID"/>
              </w:rPr>
              <w:tab/>
              <w:t>Benjolan lokasi</w:t>
            </w:r>
            <w:r w:rsidRPr="0036627C">
              <w:rPr>
                <w:sz w:val="20"/>
                <w:szCs w:val="20"/>
                <w:lang w:val="id-ID" w:eastAsia="id-ID"/>
              </w:rPr>
              <w:tab/>
              <w:t>: . . . . . . . . . . . . . . . . . . . . . . . . . . . . . .</w:t>
            </w:r>
          </w:p>
          <w:p w:rsidR="0036627C" w:rsidRPr="0036627C" w:rsidRDefault="0036627C" w:rsidP="0036627C">
            <w:pPr>
              <w:tabs>
                <w:tab w:val="left" w:pos="720"/>
                <w:tab w:val="left" w:pos="1440"/>
                <w:tab w:val="left" w:pos="2160"/>
                <w:tab w:val="left" w:pos="2880"/>
                <w:tab w:val="left" w:pos="3600"/>
                <w:tab w:val="left" w:pos="4563"/>
              </w:tabs>
              <w:spacing w:before="60" w:after="60"/>
              <w:ind w:left="2052"/>
              <w:contextualSpacing/>
              <w:rPr>
                <w:sz w:val="20"/>
                <w:szCs w:val="20"/>
                <w:lang w:val="id-ID" w:eastAsia="id-ID"/>
              </w:rPr>
            </w:pPr>
            <w:r w:rsidRPr="0036627C">
              <w:rPr>
                <w:noProof/>
                <w:sz w:val="20"/>
                <w:szCs w:val="20"/>
                <w:lang w:val="en-GB" w:eastAsia="en-GB"/>
              </w:rPr>
              <w:pict>
                <v:shape id="_x0000_s1266" type="#_x0000_t202" style="position:absolute;left:0;text-align:left;margin-left:88.7pt;margin-top:1pt;width:15.85pt;height:10.3pt;z-index:251883520">
                  <v:textbox style="mso-next-textbox:#_x0000_s1266">
                    <w:txbxContent>
                      <w:p w:rsidR="0036627C" w:rsidRDefault="0036627C" w:rsidP="0036627C"/>
                    </w:txbxContent>
                  </v:textbox>
                </v:shape>
              </w:pict>
            </w:r>
            <w:r w:rsidRPr="0036627C">
              <w:rPr>
                <w:sz w:val="20"/>
                <w:szCs w:val="20"/>
                <w:lang w:val="id-ID" w:eastAsia="id-ID"/>
              </w:rPr>
              <w:tab/>
              <w:t>Jahitan jumlah</w:t>
            </w:r>
            <w:r w:rsidRPr="0036627C">
              <w:rPr>
                <w:sz w:val="20"/>
                <w:szCs w:val="20"/>
                <w:lang w:val="id-ID" w:eastAsia="id-ID"/>
              </w:rPr>
              <w:tab/>
              <w:t>: . . . . . . . . . . . . . . . . . . . . . . . . . . . . . .</w:t>
            </w:r>
          </w:p>
          <w:p w:rsidR="0036627C" w:rsidRPr="0036627C" w:rsidRDefault="0036627C" w:rsidP="0036627C">
            <w:pPr>
              <w:tabs>
                <w:tab w:val="left" w:pos="720"/>
                <w:tab w:val="left" w:pos="1440"/>
                <w:tab w:val="left" w:pos="2160"/>
                <w:tab w:val="left" w:pos="2880"/>
                <w:tab w:val="left" w:pos="3600"/>
                <w:tab w:val="left" w:pos="4563"/>
              </w:tabs>
              <w:spacing w:before="60" w:after="60"/>
              <w:ind w:left="176"/>
              <w:contextualSpacing/>
              <w:rPr>
                <w:sz w:val="20"/>
                <w:szCs w:val="20"/>
                <w:lang w:val="id-ID" w:eastAsia="id-ID"/>
              </w:rPr>
            </w:pPr>
            <w:r w:rsidRPr="0036627C">
              <w:rPr>
                <w:sz w:val="20"/>
                <w:szCs w:val="20"/>
                <w:lang w:val="id-ID" w:eastAsia="id-ID"/>
              </w:rPr>
              <w:tab/>
              <w:t xml:space="preserve">                             Lokasi</w:t>
            </w:r>
            <w:r w:rsidRPr="0036627C">
              <w:rPr>
                <w:sz w:val="20"/>
                <w:szCs w:val="20"/>
                <w:lang w:val="id-ID" w:eastAsia="id-ID"/>
              </w:rPr>
              <w:tab/>
              <w:t xml:space="preserve">               : . . . . . . . . . . . . . . . . . . . . . . . . . . . . . .  </w:t>
            </w:r>
          </w:p>
          <w:p w:rsidR="0036627C" w:rsidRPr="0036627C" w:rsidRDefault="0036627C" w:rsidP="0036627C">
            <w:pPr>
              <w:tabs>
                <w:tab w:val="left" w:pos="720"/>
                <w:tab w:val="left" w:pos="1440"/>
                <w:tab w:val="left" w:pos="2160"/>
                <w:tab w:val="left" w:pos="2880"/>
                <w:tab w:val="left" w:pos="3600"/>
                <w:tab w:val="left" w:pos="4563"/>
              </w:tabs>
              <w:spacing w:before="60" w:after="60"/>
              <w:ind w:left="176"/>
              <w:contextualSpacing/>
              <w:rPr>
                <w:sz w:val="10"/>
                <w:szCs w:val="10"/>
                <w:lang w:val="id-ID" w:eastAsia="id-ID"/>
              </w:rPr>
            </w:pPr>
          </w:p>
          <w:p w:rsidR="0036627C" w:rsidRPr="0036627C" w:rsidRDefault="0036627C" w:rsidP="0036627C">
            <w:pPr>
              <w:tabs>
                <w:tab w:val="left" w:pos="1332"/>
                <w:tab w:val="left" w:pos="1440"/>
                <w:tab w:val="left" w:pos="2160"/>
                <w:tab w:val="left" w:pos="2880"/>
                <w:tab w:val="left" w:pos="3600"/>
                <w:tab w:val="left" w:pos="4563"/>
              </w:tabs>
              <w:spacing w:line="360" w:lineRule="auto"/>
              <w:ind w:left="176"/>
              <w:contextualSpacing/>
              <w:rPr>
                <w:sz w:val="20"/>
                <w:szCs w:val="20"/>
                <w:lang w:val="id-ID" w:eastAsia="id-ID"/>
              </w:rPr>
            </w:pPr>
            <w:r w:rsidRPr="0036627C">
              <w:rPr>
                <w:noProof/>
                <w:sz w:val="20"/>
                <w:szCs w:val="20"/>
                <w:lang w:val="en-GB" w:eastAsia="en-GB"/>
              </w:rPr>
              <w:pict>
                <v:shape id="_x0000_s1271" type="#_x0000_t202" style="position:absolute;left:0;text-align:left;margin-left:130.55pt;margin-top:.15pt;width:15.85pt;height:10.3pt;z-index:251888640">
                  <v:textbox style="mso-next-textbox:#_x0000_s1271">
                    <w:txbxContent>
                      <w:p w:rsidR="0036627C" w:rsidRDefault="0036627C" w:rsidP="0036627C"/>
                    </w:txbxContent>
                  </v:textbox>
                </v:shape>
              </w:pict>
            </w:r>
            <w:r w:rsidRPr="0036627C">
              <w:rPr>
                <w:noProof/>
                <w:sz w:val="20"/>
                <w:szCs w:val="20"/>
                <w:lang w:val="en-GB" w:eastAsia="en-GB"/>
              </w:rPr>
              <w:pict>
                <v:shape id="_x0000_s1268" type="#_x0000_t202" style="position:absolute;left:0;text-align:left;margin-left:185.1pt;margin-top:-.05pt;width:15.85pt;height:10.3pt;z-index:251885568">
                  <v:textbox style="mso-next-textbox:#_x0000_s1268">
                    <w:txbxContent>
                      <w:p w:rsidR="0036627C" w:rsidRDefault="0036627C" w:rsidP="0036627C"/>
                    </w:txbxContent>
                  </v:textbox>
                </v:shape>
              </w:pict>
            </w:r>
            <w:r w:rsidRPr="0036627C">
              <w:rPr>
                <w:sz w:val="20"/>
                <w:szCs w:val="20"/>
                <w:lang w:val="id-ID" w:eastAsia="id-ID"/>
              </w:rPr>
              <w:tab/>
              <w:t>Gatal</w:t>
            </w:r>
            <w:r w:rsidRPr="0036627C">
              <w:rPr>
                <w:sz w:val="20"/>
                <w:szCs w:val="20"/>
                <w:lang w:val="id-ID" w:eastAsia="id-ID"/>
              </w:rPr>
              <w:tab/>
              <w:t xml:space="preserve">      :         Ya                  Tidak</w:t>
            </w:r>
          </w:p>
          <w:p w:rsidR="0036627C" w:rsidRPr="0036627C" w:rsidRDefault="0036627C" w:rsidP="0036627C">
            <w:pPr>
              <w:tabs>
                <w:tab w:val="left" w:pos="1332"/>
                <w:tab w:val="left" w:pos="1440"/>
                <w:tab w:val="left" w:pos="2160"/>
                <w:tab w:val="left" w:pos="2880"/>
                <w:tab w:val="left" w:pos="3600"/>
                <w:tab w:val="left" w:pos="4563"/>
              </w:tabs>
              <w:spacing w:line="360" w:lineRule="auto"/>
              <w:ind w:left="176"/>
              <w:contextualSpacing/>
              <w:rPr>
                <w:sz w:val="20"/>
                <w:szCs w:val="20"/>
                <w:lang w:val="id-ID" w:eastAsia="id-ID"/>
              </w:rPr>
            </w:pPr>
            <w:r w:rsidRPr="0036627C">
              <w:rPr>
                <w:noProof/>
                <w:sz w:val="20"/>
                <w:szCs w:val="20"/>
                <w:lang w:val="en-GB" w:eastAsia="en-GB"/>
              </w:rPr>
              <w:pict>
                <v:shape id="_x0000_s1269" type="#_x0000_t202" style="position:absolute;left:0;text-align:left;margin-left:250.2pt;margin-top:.85pt;width:15.85pt;height:10.3pt;z-index:251886592">
                  <v:textbox style="mso-next-textbox:#_x0000_s1269">
                    <w:txbxContent>
                      <w:p w:rsidR="0036627C" w:rsidRDefault="0036627C" w:rsidP="0036627C"/>
                    </w:txbxContent>
                  </v:textbox>
                </v:shape>
              </w:pict>
            </w:r>
            <w:r w:rsidRPr="0036627C">
              <w:rPr>
                <w:noProof/>
                <w:sz w:val="20"/>
                <w:szCs w:val="20"/>
                <w:lang w:val="en-GB" w:eastAsia="en-GB"/>
              </w:rPr>
              <w:pict>
                <v:shape id="_x0000_s1267" type="#_x0000_t202" style="position:absolute;left:0;text-align:left;margin-left:185.7pt;margin-top:-.7pt;width:15.85pt;height:10.3pt;z-index:251884544">
                  <v:textbox style="mso-next-textbox:#_x0000_s1267">
                    <w:txbxContent>
                      <w:p w:rsidR="0036627C" w:rsidRDefault="0036627C" w:rsidP="0036627C"/>
                    </w:txbxContent>
                  </v:textbox>
                </v:shape>
              </w:pict>
            </w:r>
            <w:r w:rsidRPr="0036627C">
              <w:rPr>
                <w:noProof/>
                <w:sz w:val="20"/>
                <w:szCs w:val="20"/>
                <w:lang w:val="en-GB" w:eastAsia="en-GB"/>
              </w:rPr>
              <w:pict>
                <v:shape id="_x0000_s1270" type="#_x0000_t202" style="position:absolute;left:0;text-align:left;margin-left:131pt;margin-top:.5pt;width:15.85pt;height:10.3pt;z-index:251887616">
                  <v:textbox style="mso-next-textbox:#_x0000_s1270">
                    <w:txbxContent>
                      <w:p w:rsidR="0036627C" w:rsidRDefault="0036627C" w:rsidP="0036627C"/>
                    </w:txbxContent>
                  </v:textbox>
                </v:shape>
              </w:pict>
            </w:r>
            <w:r w:rsidRPr="0036627C">
              <w:rPr>
                <w:sz w:val="20"/>
                <w:szCs w:val="20"/>
                <w:lang w:val="id-ID" w:eastAsia="id-ID"/>
              </w:rPr>
              <w:tab/>
              <w:t>Kebersihan     :         Baik              Cukup               Kurang</w:t>
            </w:r>
          </w:p>
          <w:p w:rsidR="0036627C" w:rsidRPr="0036627C" w:rsidRDefault="0036627C" w:rsidP="0036627C">
            <w:pPr>
              <w:spacing w:line="360" w:lineRule="auto"/>
              <w:contextualSpacing/>
              <w:rPr>
                <w:sz w:val="20"/>
                <w:szCs w:val="20"/>
                <w:lang w:val="id-ID" w:eastAsia="id-ID"/>
              </w:rPr>
            </w:pPr>
            <w:r w:rsidRPr="0036627C">
              <w:rPr>
                <w:sz w:val="20"/>
                <w:szCs w:val="20"/>
                <w:lang w:val="id-ID" w:eastAsia="id-ID"/>
              </w:rPr>
              <w:tab/>
            </w:r>
            <w:r w:rsidRPr="0036627C">
              <w:rPr>
                <w:sz w:val="20"/>
                <w:szCs w:val="20"/>
                <w:lang w:val="id-ID" w:eastAsia="id-ID"/>
              </w:rPr>
              <w:tab/>
            </w:r>
          </w:p>
          <w:p w:rsidR="0036627C" w:rsidRPr="0036627C" w:rsidRDefault="0036627C" w:rsidP="0036627C">
            <w:pPr>
              <w:spacing w:line="360" w:lineRule="auto"/>
              <w:rPr>
                <w:b/>
                <w:bCs/>
                <w:sz w:val="20"/>
                <w:szCs w:val="20"/>
                <w:lang w:val="id-ID" w:eastAsia="id-ID"/>
              </w:rPr>
            </w:pPr>
            <w:r w:rsidRPr="0036627C">
              <w:rPr>
                <w:b/>
                <w:bCs/>
                <w:sz w:val="20"/>
                <w:szCs w:val="20"/>
                <w:lang w:val="id-ID" w:eastAsia="id-ID"/>
              </w:rPr>
              <w:t xml:space="preserve">             Masalah keperawatan</w:t>
            </w:r>
          </w:p>
          <w:p w:rsidR="0036627C" w:rsidRPr="0036627C" w:rsidRDefault="0036627C" w:rsidP="0036627C">
            <w:pPr>
              <w:spacing w:line="360" w:lineRule="auto"/>
              <w:rPr>
                <w:sz w:val="20"/>
                <w:szCs w:val="20"/>
                <w:lang w:val="id-ID" w:eastAsia="id-ID"/>
              </w:rPr>
            </w:pPr>
            <w:r w:rsidRPr="0036627C">
              <w:rPr>
                <w:noProof/>
                <w:sz w:val="20"/>
                <w:szCs w:val="20"/>
                <w:lang w:val="id-ID" w:eastAsia="id-ID"/>
              </w:rPr>
              <w:pict>
                <v:shape id="_x0000_s1273" type="#_x0000_t202" style="position:absolute;margin-left:39.2pt;margin-top:16.15pt;width:15.85pt;height:10.3pt;z-index:251890688">
                  <v:textbox style="mso-next-textbox:#_x0000_s1273">
                    <w:txbxContent>
                      <w:p w:rsidR="0036627C" w:rsidRDefault="0036627C" w:rsidP="0036627C"/>
                    </w:txbxContent>
                  </v:textbox>
                </v:shape>
              </w:pict>
            </w:r>
            <w:r w:rsidRPr="0036627C">
              <w:rPr>
                <w:noProof/>
                <w:sz w:val="20"/>
                <w:szCs w:val="20"/>
                <w:lang w:val="id-ID" w:eastAsia="id-ID"/>
              </w:rPr>
              <w:pict>
                <v:shape id="_x0000_s1272" type="#_x0000_t202" style="position:absolute;margin-left:38.8pt;margin-top:-.45pt;width:15.85pt;height:10.3pt;z-index:251889664">
                  <v:textbox style="mso-next-textbox:#_x0000_s1272">
                    <w:txbxContent>
                      <w:p w:rsidR="0036627C" w:rsidRDefault="0036627C" w:rsidP="0036627C"/>
                    </w:txbxContent>
                  </v:textbox>
                </v:shape>
              </w:pict>
            </w:r>
            <w:r w:rsidRPr="0036627C">
              <w:rPr>
                <w:sz w:val="20"/>
                <w:szCs w:val="20"/>
                <w:lang w:val="id-ID" w:eastAsia="id-ID"/>
              </w:rPr>
              <w:t xml:space="preserve">                       Ketidak Efektifan Pola seksual</w:t>
            </w:r>
          </w:p>
          <w:p w:rsidR="0036627C" w:rsidRPr="0036627C" w:rsidRDefault="0036627C" w:rsidP="0036627C">
            <w:pPr>
              <w:spacing w:line="360" w:lineRule="auto"/>
              <w:rPr>
                <w:sz w:val="20"/>
                <w:szCs w:val="20"/>
                <w:lang w:val="id-ID" w:eastAsia="id-ID"/>
              </w:rPr>
            </w:pPr>
            <w:r w:rsidRPr="0036627C">
              <w:rPr>
                <w:sz w:val="20"/>
                <w:szCs w:val="20"/>
                <w:lang w:val="id-ID" w:eastAsia="id-ID"/>
              </w:rPr>
              <w:t xml:space="preserve">                       Disfungsi seksual</w:t>
            </w:r>
          </w:p>
          <w:p w:rsidR="0036627C" w:rsidRPr="0036627C" w:rsidRDefault="0036627C" w:rsidP="0036627C">
            <w:pPr>
              <w:spacing w:line="360" w:lineRule="auto"/>
              <w:rPr>
                <w:sz w:val="20"/>
                <w:szCs w:val="20"/>
                <w:lang w:val="id-ID" w:eastAsia="id-ID"/>
              </w:rPr>
            </w:pPr>
            <w:r w:rsidRPr="0036627C">
              <w:rPr>
                <w:noProof/>
                <w:sz w:val="20"/>
                <w:szCs w:val="20"/>
                <w:lang w:val="id-ID" w:eastAsia="id-ID"/>
              </w:rPr>
              <w:pict>
                <v:shape id="_x0000_s1274" type="#_x0000_t202" style="position:absolute;margin-left:38.8pt;margin-top:-.15pt;width:15.85pt;height:10.3pt;z-index:251891712">
                  <v:textbox style="mso-next-textbox:#_x0000_s1274">
                    <w:txbxContent>
                      <w:p w:rsidR="0036627C" w:rsidRDefault="0036627C" w:rsidP="0036627C"/>
                    </w:txbxContent>
                  </v:textbox>
                </v:shape>
              </w:pict>
            </w:r>
            <w:r w:rsidRPr="0036627C">
              <w:rPr>
                <w:sz w:val="20"/>
                <w:szCs w:val="20"/>
                <w:lang w:val="id-ID" w:eastAsia="id-ID"/>
              </w:rPr>
              <w:t xml:space="preserve">                       Nyeri Akut</w:t>
            </w:r>
          </w:p>
          <w:p w:rsidR="0036627C" w:rsidRPr="0036627C" w:rsidRDefault="0036627C" w:rsidP="0036627C">
            <w:pPr>
              <w:spacing w:line="360" w:lineRule="auto"/>
              <w:rPr>
                <w:sz w:val="20"/>
                <w:szCs w:val="20"/>
                <w:lang w:val="id-ID" w:eastAsia="id-ID"/>
              </w:rPr>
            </w:pPr>
            <w:r w:rsidRPr="0036627C">
              <w:rPr>
                <w:b/>
                <w:bCs/>
                <w:noProof/>
                <w:sz w:val="20"/>
                <w:szCs w:val="20"/>
                <w:lang w:val="id-ID" w:eastAsia="id-ID"/>
              </w:rPr>
              <w:pict>
                <v:shape id="_x0000_s1278" type="#_x0000_t202" style="position:absolute;margin-left:38.95pt;margin-top:16.3pt;width:15.85pt;height:10.3pt;z-index:251895808">
                  <v:textbox style="mso-next-textbox:#_x0000_s1278">
                    <w:txbxContent>
                      <w:p w:rsidR="0036627C" w:rsidRDefault="0036627C" w:rsidP="0036627C"/>
                    </w:txbxContent>
                  </v:textbox>
                </v:shape>
              </w:pict>
            </w:r>
            <w:r w:rsidRPr="0036627C">
              <w:rPr>
                <w:noProof/>
                <w:sz w:val="20"/>
                <w:szCs w:val="20"/>
                <w:lang w:val="id-ID" w:eastAsia="id-ID"/>
              </w:rPr>
              <w:pict>
                <v:shape id="_x0000_s1275" type="#_x0000_t202" style="position:absolute;margin-left:39.05pt;margin-top:.15pt;width:15.85pt;height:10.3pt;z-index:251892736">
                  <v:textbox style="mso-next-textbox:#_x0000_s1275">
                    <w:txbxContent>
                      <w:p w:rsidR="0036627C" w:rsidRDefault="0036627C" w:rsidP="0036627C"/>
                    </w:txbxContent>
                  </v:textbox>
                </v:shape>
              </w:pict>
            </w:r>
            <w:r w:rsidRPr="0036627C">
              <w:rPr>
                <w:sz w:val="20"/>
                <w:szCs w:val="20"/>
                <w:lang w:val="id-ID" w:eastAsia="id-ID"/>
              </w:rPr>
              <w:t xml:space="preserve">                       Ketidakefektifan Pemberian ASI</w:t>
            </w:r>
          </w:p>
          <w:p w:rsidR="0036627C" w:rsidRPr="0036627C" w:rsidRDefault="0036627C" w:rsidP="0036627C">
            <w:pPr>
              <w:spacing w:line="360" w:lineRule="auto"/>
              <w:contextualSpacing/>
              <w:rPr>
                <w:sz w:val="20"/>
                <w:szCs w:val="20"/>
                <w:lang w:eastAsia="id-ID"/>
              </w:rPr>
            </w:pPr>
            <w:r w:rsidRPr="0036627C">
              <w:rPr>
                <w:sz w:val="20"/>
                <w:szCs w:val="20"/>
                <w:lang w:val="id-ID" w:eastAsia="id-ID"/>
              </w:rPr>
              <w:t xml:space="preserve">                       Lain-lain : . . . . . . . . . . .</w:t>
            </w:r>
          </w:p>
          <w:p w:rsidR="0036627C" w:rsidRPr="0036627C" w:rsidRDefault="0036627C" w:rsidP="0036627C">
            <w:pPr>
              <w:spacing w:line="360" w:lineRule="auto"/>
              <w:contextualSpacing/>
              <w:rPr>
                <w:sz w:val="20"/>
                <w:szCs w:val="20"/>
                <w:lang w:eastAsia="id-ID"/>
              </w:rPr>
            </w:pPr>
          </w:p>
          <w:p w:rsidR="0036627C" w:rsidRPr="0036627C" w:rsidRDefault="0036627C" w:rsidP="0036627C">
            <w:pPr>
              <w:spacing w:line="360" w:lineRule="auto"/>
              <w:contextualSpacing/>
              <w:rPr>
                <w:b/>
                <w:bCs/>
                <w:sz w:val="20"/>
                <w:szCs w:val="20"/>
                <w:lang w:eastAsia="id-ID"/>
              </w:rPr>
            </w:pPr>
          </w:p>
        </w:tc>
      </w:tr>
      <w:tr w:rsidR="0036627C" w:rsidRPr="0036627C" w:rsidTr="0036627C">
        <w:tc>
          <w:tcPr>
            <w:tcW w:w="9356" w:type="dxa"/>
            <w:gridSpan w:val="2"/>
          </w:tcPr>
          <w:p w:rsidR="0036627C" w:rsidRPr="0036627C" w:rsidRDefault="0036627C" w:rsidP="0036627C">
            <w:pPr>
              <w:rPr>
                <w:b/>
                <w:bCs/>
                <w:sz w:val="20"/>
                <w:szCs w:val="20"/>
                <w:lang w:val="id-ID" w:eastAsia="id-ID"/>
              </w:rPr>
            </w:pPr>
            <w:r w:rsidRPr="0036627C">
              <w:rPr>
                <w:b/>
                <w:bCs/>
                <w:sz w:val="20"/>
                <w:szCs w:val="20"/>
                <w:lang w:val="id-ID" w:eastAsia="id-ID"/>
              </w:rPr>
              <w:lastRenderedPageBreak/>
              <w:t xml:space="preserve"> 17.  Pertumbuhan dan Perkembangan</w:t>
            </w:r>
          </w:p>
          <w:p w:rsidR="0036627C" w:rsidRPr="0036627C" w:rsidRDefault="0036627C" w:rsidP="0036627C">
            <w:pPr>
              <w:rPr>
                <w:b/>
                <w:bCs/>
                <w:sz w:val="20"/>
                <w:szCs w:val="20"/>
                <w:lang w:val="id-ID" w:eastAsia="id-ID"/>
              </w:rPr>
            </w:pPr>
            <w:r w:rsidRPr="0036627C">
              <w:rPr>
                <w:b/>
                <w:bCs/>
                <w:sz w:val="20"/>
                <w:szCs w:val="20"/>
                <w:lang w:val="id-ID" w:eastAsia="id-ID"/>
              </w:rPr>
              <w:t xml:space="preserve">        (Khusus Balita)</w:t>
            </w:r>
          </w:p>
          <w:p w:rsidR="0036627C" w:rsidRPr="0036627C" w:rsidRDefault="0036627C" w:rsidP="0036627C">
            <w:pPr>
              <w:rPr>
                <w:b/>
                <w:bCs/>
                <w:sz w:val="20"/>
                <w:szCs w:val="20"/>
                <w:lang w:val="id-ID" w:eastAsia="id-ID"/>
              </w:rPr>
            </w:pPr>
          </w:p>
          <w:p w:rsidR="0036627C" w:rsidRPr="0036627C" w:rsidRDefault="0036627C" w:rsidP="0036627C">
            <w:pPr>
              <w:spacing w:line="360" w:lineRule="auto"/>
              <w:ind w:left="612"/>
              <w:rPr>
                <w:sz w:val="20"/>
                <w:szCs w:val="20"/>
                <w:lang w:val="id-ID" w:eastAsia="id-ID"/>
              </w:rPr>
            </w:pPr>
            <w:r w:rsidRPr="0036627C">
              <w:rPr>
                <w:sz w:val="20"/>
                <w:szCs w:val="20"/>
                <w:lang w:val="id-ID" w:eastAsia="id-ID"/>
              </w:rPr>
              <w:t>Lahir pada kehamilan. . . . . . . . . . . . minggu</w:t>
            </w:r>
          </w:p>
          <w:p w:rsidR="0036627C" w:rsidRPr="0036627C" w:rsidRDefault="0036627C" w:rsidP="0036627C">
            <w:pPr>
              <w:spacing w:line="360" w:lineRule="auto"/>
              <w:ind w:left="612"/>
              <w:rPr>
                <w:sz w:val="20"/>
                <w:szCs w:val="20"/>
                <w:lang w:val="id-ID" w:eastAsia="id-ID"/>
              </w:rPr>
            </w:pPr>
            <w:r w:rsidRPr="0036627C">
              <w:rPr>
                <w:sz w:val="20"/>
                <w:szCs w:val="20"/>
                <w:lang w:val="id-ID" w:eastAsia="id-ID"/>
              </w:rPr>
              <w:t>BB lahir</w:t>
            </w:r>
            <w:r w:rsidRPr="0036627C">
              <w:rPr>
                <w:sz w:val="20"/>
                <w:szCs w:val="20"/>
                <w:lang w:val="id-ID" w:eastAsia="id-ID"/>
              </w:rPr>
              <w:tab/>
              <w:t>: . . . . . . . . . . . . . . kg</w:t>
            </w:r>
          </w:p>
          <w:p w:rsidR="0036627C" w:rsidRPr="0036627C" w:rsidRDefault="0036627C" w:rsidP="0036627C">
            <w:pPr>
              <w:spacing w:line="360" w:lineRule="auto"/>
              <w:ind w:left="612"/>
              <w:rPr>
                <w:sz w:val="20"/>
                <w:szCs w:val="20"/>
                <w:lang w:val="id-ID" w:eastAsia="id-ID"/>
              </w:rPr>
            </w:pPr>
            <w:r w:rsidRPr="0036627C">
              <w:rPr>
                <w:sz w:val="20"/>
                <w:szCs w:val="20"/>
                <w:lang w:val="id-ID" w:eastAsia="id-ID"/>
              </w:rPr>
              <w:t>PB lahir</w:t>
            </w:r>
            <w:r w:rsidRPr="0036627C">
              <w:rPr>
                <w:sz w:val="20"/>
                <w:szCs w:val="20"/>
                <w:lang w:val="id-ID" w:eastAsia="id-ID"/>
              </w:rPr>
              <w:tab/>
              <w:t>: . . . . . . . . . . . . . . cm</w:t>
            </w:r>
          </w:p>
          <w:p w:rsidR="0036627C" w:rsidRPr="0036627C" w:rsidRDefault="0036627C" w:rsidP="0036627C">
            <w:pPr>
              <w:spacing w:line="360" w:lineRule="auto"/>
              <w:ind w:left="612"/>
              <w:rPr>
                <w:sz w:val="20"/>
                <w:szCs w:val="20"/>
                <w:lang w:val="id-ID" w:eastAsia="id-ID"/>
              </w:rPr>
            </w:pPr>
            <w:r w:rsidRPr="0036627C">
              <w:rPr>
                <w:sz w:val="20"/>
                <w:szCs w:val="20"/>
                <w:lang w:val="id-ID" w:eastAsia="id-ID"/>
              </w:rPr>
              <w:t>Imunisasi yang telah didapat :. . . . . . . . . . . . . . . . . . . . . . . . . . . . . . . . . . . . . . . . . . . . . . . . . . . . . . . . . . . . . . . . . . . . . . . . . . . .</w:t>
            </w:r>
          </w:p>
          <w:p w:rsidR="0036627C" w:rsidRPr="0036627C" w:rsidRDefault="0036627C" w:rsidP="0036627C">
            <w:pPr>
              <w:spacing w:line="360" w:lineRule="auto"/>
              <w:ind w:left="612"/>
              <w:rPr>
                <w:sz w:val="20"/>
                <w:szCs w:val="20"/>
                <w:lang w:val="id-ID" w:eastAsia="id-ID"/>
              </w:rPr>
            </w:pPr>
            <w:r w:rsidRPr="0036627C">
              <w:rPr>
                <w:sz w:val="20"/>
                <w:szCs w:val="20"/>
                <w:lang w:val="id-ID" w:eastAsia="id-ID"/>
              </w:rPr>
              <w:t xml:space="preserve">                                                . . . . . . . . . . . . . . . . . . . . . . . . . . . . . . . . . . . . . . . . . . . . . . . . . . . . . . . . . . . . . . . . . . . . . . . . . . . .       </w:t>
            </w:r>
          </w:p>
          <w:p w:rsidR="0036627C" w:rsidRPr="0036627C" w:rsidRDefault="0036627C" w:rsidP="0036627C">
            <w:pPr>
              <w:spacing w:line="360" w:lineRule="auto"/>
              <w:ind w:left="612"/>
              <w:rPr>
                <w:sz w:val="20"/>
                <w:szCs w:val="20"/>
                <w:lang w:val="id-ID" w:eastAsia="id-ID"/>
              </w:rPr>
            </w:pPr>
            <w:r w:rsidRPr="0036627C">
              <w:rPr>
                <w:sz w:val="20"/>
                <w:szCs w:val="20"/>
                <w:lang w:val="id-ID" w:eastAsia="id-ID"/>
              </w:rPr>
              <w:t>Umur saat tengkurap</w:t>
            </w:r>
            <w:r w:rsidRPr="0036627C">
              <w:rPr>
                <w:sz w:val="20"/>
                <w:szCs w:val="20"/>
                <w:lang w:val="id-ID" w:eastAsia="id-ID"/>
              </w:rPr>
              <w:tab/>
              <w:t xml:space="preserve"> : . . . . . . . . . . . . . . . . . . . . . . . . . . . .</w:t>
            </w:r>
          </w:p>
          <w:p w:rsidR="0036627C" w:rsidRPr="0036627C" w:rsidRDefault="0036627C" w:rsidP="0036627C">
            <w:pPr>
              <w:spacing w:line="360" w:lineRule="auto"/>
              <w:ind w:left="612"/>
              <w:rPr>
                <w:sz w:val="20"/>
                <w:szCs w:val="20"/>
                <w:lang w:val="id-ID" w:eastAsia="id-ID"/>
              </w:rPr>
            </w:pPr>
            <w:r w:rsidRPr="0036627C">
              <w:rPr>
                <w:sz w:val="20"/>
                <w:szCs w:val="20"/>
                <w:lang w:val="id-ID" w:eastAsia="id-ID"/>
              </w:rPr>
              <w:t>Umur saat duduk</w:t>
            </w:r>
            <w:r w:rsidRPr="0036627C">
              <w:rPr>
                <w:sz w:val="20"/>
                <w:szCs w:val="20"/>
                <w:lang w:val="id-ID" w:eastAsia="id-ID"/>
              </w:rPr>
              <w:tab/>
            </w:r>
            <w:r w:rsidRPr="0036627C">
              <w:rPr>
                <w:sz w:val="20"/>
                <w:szCs w:val="20"/>
                <w:lang w:val="id-ID" w:eastAsia="id-ID"/>
              </w:rPr>
              <w:tab/>
              <w:t xml:space="preserve"> : . . . . . . . . . . . . . . . . . . .</w:t>
            </w:r>
          </w:p>
          <w:p w:rsidR="0036627C" w:rsidRPr="0036627C" w:rsidRDefault="0036627C" w:rsidP="0036627C">
            <w:pPr>
              <w:spacing w:line="360" w:lineRule="auto"/>
              <w:ind w:left="612"/>
              <w:rPr>
                <w:sz w:val="20"/>
                <w:szCs w:val="20"/>
                <w:lang w:val="id-ID" w:eastAsia="id-ID"/>
              </w:rPr>
            </w:pPr>
            <w:r w:rsidRPr="0036627C">
              <w:rPr>
                <w:sz w:val="20"/>
                <w:szCs w:val="20"/>
                <w:lang w:val="id-ID" w:eastAsia="id-ID"/>
              </w:rPr>
              <w:t>Umur saat mengoceh</w:t>
            </w:r>
            <w:r w:rsidRPr="0036627C">
              <w:rPr>
                <w:sz w:val="20"/>
                <w:szCs w:val="20"/>
                <w:lang w:val="id-ID" w:eastAsia="id-ID"/>
              </w:rPr>
              <w:tab/>
              <w:t xml:space="preserve"> : . . . . . . . . . . . . . . . . . . .</w:t>
            </w:r>
          </w:p>
          <w:p w:rsidR="0036627C" w:rsidRPr="0036627C" w:rsidRDefault="0036627C" w:rsidP="0036627C">
            <w:pPr>
              <w:spacing w:line="360" w:lineRule="auto"/>
              <w:ind w:left="612"/>
              <w:rPr>
                <w:sz w:val="20"/>
                <w:szCs w:val="20"/>
                <w:lang w:val="id-ID" w:eastAsia="id-ID"/>
              </w:rPr>
            </w:pPr>
            <w:r w:rsidRPr="0036627C">
              <w:rPr>
                <w:sz w:val="20"/>
                <w:szCs w:val="20"/>
                <w:lang w:val="id-ID" w:eastAsia="id-ID"/>
              </w:rPr>
              <w:t>Umur saat berdiri</w:t>
            </w:r>
            <w:r w:rsidRPr="0036627C">
              <w:rPr>
                <w:sz w:val="20"/>
                <w:szCs w:val="20"/>
                <w:lang w:val="id-ID" w:eastAsia="id-ID"/>
              </w:rPr>
              <w:tab/>
            </w:r>
            <w:r w:rsidRPr="0036627C">
              <w:rPr>
                <w:sz w:val="20"/>
                <w:szCs w:val="20"/>
                <w:lang w:val="id-ID" w:eastAsia="id-ID"/>
              </w:rPr>
              <w:tab/>
              <w:t xml:space="preserve"> : . . . . . . . . . . . . . . . . . . .</w:t>
            </w:r>
          </w:p>
          <w:p w:rsidR="0036627C" w:rsidRPr="0036627C" w:rsidRDefault="0036627C" w:rsidP="0036627C">
            <w:pPr>
              <w:spacing w:line="360" w:lineRule="auto"/>
              <w:ind w:left="612"/>
              <w:rPr>
                <w:sz w:val="20"/>
                <w:szCs w:val="20"/>
                <w:lang w:val="id-ID" w:eastAsia="id-ID"/>
              </w:rPr>
            </w:pPr>
            <w:r w:rsidRPr="0036627C">
              <w:rPr>
                <w:sz w:val="20"/>
                <w:szCs w:val="20"/>
                <w:lang w:val="id-ID" w:eastAsia="id-ID"/>
              </w:rPr>
              <w:t>Umur saat berbicara</w:t>
            </w:r>
            <w:r w:rsidRPr="0036627C">
              <w:rPr>
                <w:sz w:val="20"/>
                <w:szCs w:val="20"/>
                <w:lang w:val="id-ID" w:eastAsia="id-ID"/>
              </w:rPr>
              <w:tab/>
              <w:t xml:space="preserve"> : . . . . . . . . . . . . . . . . . . .</w:t>
            </w:r>
          </w:p>
          <w:p w:rsidR="0036627C" w:rsidRPr="0036627C" w:rsidRDefault="0036627C" w:rsidP="0036627C">
            <w:pPr>
              <w:spacing w:line="360" w:lineRule="auto"/>
              <w:ind w:left="612"/>
              <w:rPr>
                <w:sz w:val="20"/>
                <w:szCs w:val="20"/>
                <w:lang w:val="id-ID" w:eastAsia="id-ID"/>
              </w:rPr>
            </w:pPr>
            <w:r w:rsidRPr="0036627C">
              <w:rPr>
                <w:sz w:val="20"/>
                <w:szCs w:val="20"/>
                <w:lang w:val="id-ID" w:eastAsia="id-ID"/>
              </w:rPr>
              <w:t>Umur saat berjalan</w:t>
            </w:r>
            <w:r w:rsidRPr="0036627C">
              <w:rPr>
                <w:sz w:val="20"/>
                <w:szCs w:val="20"/>
                <w:lang w:val="id-ID" w:eastAsia="id-ID"/>
              </w:rPr>
              <w:tab/>
            </w:r>
            <w:r w:rsidRPr="0036627C">
              <w:rPr>
                <w:sz w:val="20"/>
                <w:szCs w:val="20"/>
                <w:lang w:val="id-ID" w:eastAsia="id-ID"/>
              </w:rPr>
              <w:tab/>
              <w:t xml:space="preserve"> : . . . . . . . . . . . . . . . . . . .</w:t>
            </w:r>
          </w:p>
          <w:p w:rsidR="0036627C" w:rsidRPr="0036627C" w:rsidRDefault="0036627C" w:rsidP="0036627C">
            <w:pPr>
              <w:spacing w:line="360" w:lineRule="auto"/>
              <w:ind w:left="612"/>
              <w:rPr>
                <w:sz w:val="20"/>
                <w:szCs w:val="20"/>
                <w:lang w:val="id-ID" w:eastAsia="id-ID"/>
              </w:rPr>
            </w:pPr>
            <w:r w:rsidRPr="0036627C">
              <w:rPr>
                <w:sz w:val="20"/>
                <w:szCs w:val="20"/>
                <w:lang w:val="id-ID" w:eastAsia="id-ID"/>
              </w:rPr>
              <w:t>Nutrisi</w:t>
            </w:r>
            <w:r w:rsidRPr="0036627C">
              <w:rPr>
                <w:sz w:val="20"/>
                <w:szCs w:val="20"/>
                <w:lang w:val="id-ID" w:eastAsia="id-ID"/>
              </w:rPr>
              <w:tab/>
            </w:r>
            <w:r w:rsidRPr="0036627C">
              <w:rPr>
                <w:sz w:val="20"/>
                <w:szCs w:val="20"/>
                <w:lang w:val="id-ID" w:eastAsia="id-ID"/>
              </w:rPr>
              <w:tab/>
            </w:r>
            <w:r w:rsidRPr="0036627C">
              <w:rPr>
                <w:sz w:val="20"/>
                <w:szCs w:val="20"/>
                <w:lang w:val="id-ID" w:eastAsia="id-ID"/>
              </w:rPr>
              <w:tab/>
              <w:t xml:space="preserve"> : . . . . . . . . . . . . . . . . . . .</w:t>
            </w:r>
          </w:p>
          <w:p w:rsidR="0036627C" w:rsidRPr="0036627C" w:rsidRDefault="0036627C" w:rsidP="0036627C">
            <w:pPr>
              <w:spacing w:line="360" w:lineRule="auto"/>
              <w:ind w:left="612"/>
              <w:rPr>
                <w:sz w:val="20"/>
                <w:szCs w:val="20"/>
                <w:lang w:val="id-ID" w:eastAsia="id-ID"/>
              </w:rPr>
            </w:pPr>
            <w:r w:rsidRPr="0036627C">
              <w:rPr>
                <w:sz w:val="20"/>
                <w:szCs w:val="20"/>
                <w:lang w:val="id-ID" w:eastAsia="id-ID"/>
              </w:rPr>
              <w:t>ASI/Susu formula</w:t>
            </w:r>
            <w:r w:rsidRPr="0036627C">
              <w:rPr>
                <w:sz w:val="20"/>
                <w:szCs w:val="20"/>
                <w:lang w:val="id-ID" w:eastAsia="id-ID"/>
              </w:rPr>
              <w:tab/>
            </w:r>
            <w:r w:rsidRPr="0036627C">
              <w:rPr>
                <w:sz w:val="20"/>
                <w:szCs w:val="20"/>
                <w:lang w:val="id-ID" w:eastAsia="id-ID"/>
              </w:rPr>
              <w:tab/>
              <w:t xml:space="preserve"> : . . . . . . . . . . . . . . . . . . .</w:t>
            </w:r>
          </w:p>
          <w:p w:rsidR="0036627C" w:rsidRPr="0036627C" w:rsidRDefault="0036627C" w:rsidP="0036627C">
            <w:pPr>
              <w:spacing w:line="360" w:lineRule="auto"/>
              <w:ind w:left="612"/>
              <w:rPr>
                <w:sz w:val="20"/>
                <w:szCs w:val="20"/>
                <w:lang w:val="id-ID" w:eastAsia="id-ID"/>
              </w:rPr>
            </w:pPr>
            <w:r w:rsidRPr="0036627C">
              <w:rPr>
                <w:sz w:val="20"/>
                <w:szCs w:val="20"/>
                <w:lang w:val="id-ID" w:eastAsia="id-ID"/>
              </w:rPr>
              <w:t>Makanan pokok</w:t>
            </w:r>
            <w:r w:rsidRPr="0036627C">
              <w:rPr>
                <w:sz w:val="20"/>
                <w:szCs w:val="20"/>
                <w:lang w:val="id-ID" w:eastAsia="id-ID"/>
              </w:rPr>
              <w:tab/>
            </w:r>
            <w:r w:rsidRPr="0036627C">
              <w:rPr>
                <w:sz w:val="20"/>
                <w:szCs w:val="20"/>
                <w:lang w:val="id-ID" w:eastAsia="id-ID"/>
              </w:rPr>
              <w:tab/>
              <w:t xml:space="preserve"> : . . . . . . . . . . . . . . . . . . .</w:t>
            </w:r>
          </w:p>
          <w:p w:rsidR="0036627C" w:rsidRPr="0036627C" w:rsidRDefault="0036627C" w:rsidP="0036627C">
            <w:pPr>
              <w:spacing w:line="360" w:lineRule="auto"/>
              <w:ind w:left="612"/>
              <w:rPr>
                <w:sz w:val="20"/>
                <w:szCs w:val="20"/>
                <w:lang w:val="id-ID" w:eastAsia="id-ID"/>
              </w:rPr>
            </w:pPr>
            <w:r w:rsidRPr="0036627C">
              <w:rPr>
                <w:noProof/>
                <w:sz w:val="20"/>
                <w:szCs w:val="20"/>
                <w:lang w:val="id-ID" w:eastAsia="id-ID"/>
              </w:rPr>
              <w:pict>
                <v:shape id="_x0000_s1281" type="#_x0000_t202" style="position:absolute;left:0;text-align:left;margin-left:31.1pt;margin-top:16.4pt;width:15.85pt;height:10.3pt;z-index:251898880">
                  <v:textbox style="mso-next-textbox:#_x0000_s1281">
                    <w:txbxContent>
                      <w:p w:rsidR="0036627C" w:rsidRDefault="0036627C" w:rsidP="0036627C"/>
                    </w:txbxContent>
                  </v:textbox>
                </v:shape>
              </w:pict>
            </w:r>
            <w:r w:rsidRPr="0036627C">
              <w:rPr>
                <w:sz w:val="20"/>
                <w:szCs w:val="20"/>
                <w:lang w:val="id-ID" w:eastAsia="id-ID"/>
              </w:rPr>
              <w:t>Makanan tambahan</w:t>
            </w:r>
            <w:r w:rsidRPr="0036627C">
              <w:rPr>
                <w:sz w:val="20"/>
                <w:szCs w:val="20"/>
                <w:lang w:val="id-ID" w:eastAsia="id-ID"/>
              </w:rPr>
              <w:tab/>
              <w:t xml:space="preserve"> : . . . . . . . . . . . . . . . . . . .</w:t>
            </w:r>
          </w:p>
          <w:p w:rsidR="0036627C" w:rsidRPr="0036627C" w:rsidRDefault="0036627C" w:rsidP="0036627C">
            <w:pPr>
              <w:spacing w:line="360" w:lineRule="auto"/>
              <w:rPr>
                <w:sz w:val="20"/>
                <w:szCs w:val="20"/>
                <w:lang w:val="id-ID" w:eastAsia="id-ID"/>
              </w:rPr>
            </w:pPr>
            <w:r w:rsidRPr="0036627C">
              <w:rPr>
                <w:noProof/>
                <w:sz w:val="20"/>
                <w:szCs w:val="20"/>
                <w:lang w:val="id-ID" w:eastAsia="id-ID"/>
              </w:rPr>
              <w:pict>
                <v:shape id="_x0000_s1280" type="#_x0000_t202" style="position:absolute;margin-left:31.5pt;margin-top:16.4pt;width:15.85pt;height:10.3pt;z-index:251897856">
                  <v:textbox style="mso-next-textbox:#_x0000_s1280">
                    <w:txbxContent>
                      <w:p w:rsidR="0036627C" w:rsidRDefault="0036627C" w:rsidP="0036627C"/>
                    </w:txbxContent>
                  </v:textbox>
                </v:shape>
              </w:pict>
            </w:r>
            <w:r w:rsidRPr="0036627C">
              <w:rPr>
                <w:sz w:val="20"/>
                <w:szCs w:val="20"/>
                <w:lang w:val="id-ID" w:eastAsia="id-ID"/>
              </w:rPr>
              <w:t xml:space="preserve">                     Gangguan nustrisi lebih kurang</w:t>
            </w:r>
          </w:p>
          <w:p w:rsidR="0036627C" w:rsidRPr="0036627C" w:rsidRDefault="0036627C" w:rsidP="0036627C">
            <w:pPr>
              <w:spacing w:line="360" w:lineRule="auto"/>
              <w:rPr>
                <w:sz w:val="20"/>
                <w:szCs w:val="20"/>
                <w:lang w:val="id-ID" w:eastAsia="id-ID"/>
              </w:rPr>
            </w:pPr>
            <w:r w:rsidRPr="0036627C">
              <w:rPr>
                <w:sz w:val="20"/>
                <w:szCs w:val="20"/>
                <w:lang w:val="id-ID" w:eastAsia="id-ID"/>
              </w:rPr>
              <w:tab/>
              <w:t xml:space="preserve">      Gangguan tumbuh kembang</w:t>
            </w:r>
          </w:p>
          <w:p w:rsidR="0036627C" w:rsidRPr="0036627C" w:rsidRDefault="0036627C" w:rsidP="0036627C">
            <w:pPr>
              <w:spacing w:line="360" w:lineRule="auto"/>
              <w:ind w:left="612"/>
              <w:rPr>
                <w:sz w:val="20"/>
                <w:szCs w:val="20"/>
                <w:lang w:val="id-ID" w:eastAsia="id-ID"/>
              </w:rPr>
            </w:pPr>
            <w:r w:rsidRPr="0036627C">
              <w:rPr>
                <w:b/>
                <w:bCs/>
                <w:noProof/>
                <w:sz w:val="20"/>
                <w:szCs w:val="20"/>
                <w:lang w:val="id-ID" w:eastAsia="id-ID"/>
              </w:rPr>
              <w:pict>
                <v:shape id="_x0000_s1282" type="#_x0000_t202" style="position:absolute;left:0;text-align:left;margin-left:31.9pt;margin-top:16.85pt;width:15.85pt;height:10.3pt;z-index:251899904">
                  <v:textbox style="mso-next-textbox:#_x0000_s1282">
                    <w:txbxContent>
                      <w:p w:rsidR="0036627C" w:rsidRDefault="0036627C" w:rsidP="0036627C"/>
                    </w:txbxContent>
                  </v:textbox>
                </v:shape>
              </w:pict>
            </w:r>
            <w:r w:rsidRPr="0036627C">
              <w:rPr>
                <w:noProof/>
                <w:sz w:val="20"/>
                <w:szCs w:val="20"/>
                <w:lang w:val="id-ID" w:eastAsia="id-ID"/>
              </w:rPr>
              <w:pict>
                <v:shape id="_x0000_s1279" type="#_x0000_t202" style="position:absolute;left:0;text-align:left;margin-left:31.75pt;margin-top:.1pt;width:15.85pt;height:10.3pt;z-index:251896832">
                  <v:textbox style="mso-next-textbox:#_x0000_s1279">
                    <w:txbxContent>
                      <w:p w:rsidR="0036627C" w:rsidRDefault="0036627C" w:rsidP="0036627C"/>
                    </w:txbxContent>
                  </v:textbox>
                </v:shape>
              </w:pict>
            </w:r>
            <w:r w:rsidRPr="0036627C">
              <w:rPr>
                <w:sz w:val="20"/>
                <w:szCs w:val="20"/>
                <w:lang w:val="id-ID" w:eastAsia="id-ID"/>
              </w:rPr>
              <w:tab/>
              <w:t xml:space="preserve">      Pontesial PD3I (penyakit dapat dicegah dengan Imunisasi)</w:t>
            </w:r>
            <w:r w:rsidRPr="0036627C">
              <w:rPr>
                <w:sz w:val="20"/>
                <w:szCs w:val="20"/>
                <w:lang w:val="id-ID" w:eastAsia="id-ID"/>
              </w:rPr>
              <w:br/>
            </w:r>
            <w:r w:rsidRPr="0036627C">
              <w:rPr>
                <w:sz w:val="20"/>
                <w:szCs w:val="20"/>
                <w:lang w:val="id-ID" w:eastAsia="id-ID"/>
              </w:rPr>
              <w:tab/>
              <w:t xml:space="preserve">      Lain-lain : . . . . . . . . . . . . . . . . . . . . . . . . . . . . . . . . . . . . . . . . . . . . . . . . . . . . . . . . . . . . . . . . . . . . . . . . . . . . . . . . . . . . . .</w:t>
            </w:r>
          </w:p>
          <w:p w:rsidR="0036627C" w:rsidRPr="0036627C" w:rsidRDefault="0036627C" w:rsidP="00E80EA3">
            <w:pPr>
              <w:numPr>
                <w:ilvl w:val="0"/>
                <w:numId w:val="43"/>
              </w:numPr>
              <w:spacing w:line="360" w:lineRule="auto"/>
              <w:ind w:left="792" w:hanging="180"/>
              <w:rPr>
                <w:sz w:val="20"/>
                <w:szCs w:val="20"/>
                <w:lang w:val="id-ID" w:eastAsia="id-ID"/>
              </w:rPr>
            </w:pPr>
            <w:r w:rsidRPr="0036627C">
              <w:rPr>
                <w:noProof/>
                <w:lang w:val="en-GB" w:eastAsia="en-GB"/>
              </w:rPr>
              <w:pict>
                <v:shape id="_x0000_s1299" type="#_x0000_t202" style="position:absolute;left:0;text-align:left;margin-left:204.4pt;margin-top:.2pt;width:15.85pt;height:10.3pt;z-index:251917312">
                  <v:textbox style="mso-next-textbox:#_x0000_s1299">
                    <w:txbxContent>
                      <w:p w:rsidR="0036627C" w:rsidRDefault="0036627C" w:rsidP="0036627C"/>
                    </w:txbxContent>
                  </v:textbox>
                </v:shape>
              </w:pict>
            </w:r>
            <w:r w:rsidRPr="0036627C">
              <w:rPr>
                <w:noProof/>
                <w:lang w:val="en-GB" w:eastAsia="en-GB"/>
              </w:rPr>
              <w:pict>
                <v:shape id="_x0000_s1300" type="#_x0000_t202" style="position:absolute;left:0;text-align:left;margin-left:126.55pt;margin-top:1.1pt;width:15.85pt;height:10.3pt;z-index:251918336">
                  <v:textbox style="mso-next-textbox:#_x0000_s1300">
                    <w:txbxContent>
                      <w:p w:rsidR="0036627C" w:rsidRDefault="0036627C" w:rsidP="0036627C"/>
                    </w:txbxContent>
                  </v:textbox>
                </v:shape>
              </w:pict>
            </w:r>
            <w:r w:rsidRPr="0036627C">
              <w:rPr>
                <w:sz w:val="20"/>
                <w:szCs w:val="20"/>
                <w:lang w:val="id-ID" w:eastAsia="id-ID"/>
              </w:rPr>
              <w:t xml:space="preserve">Proses piker             :   </w:t>
            </w:r>
            <w:r w:rsidRPr="0036627C">
              <w:rPr>
                <w:sz w:val="20"/>
                <w:szCs w:val="20"/>
                <w:lang w:val="id-ID" w:eastAsia="id-ID"/>
              </w:rPr>
              <w:tab/>
              <w:t xml:space="preserve"> Blocking                Circumstansial</w:t>
            </w:r>
            <w:r w:rsidRPr="0036627C">
              <w:rPr>
                <w:sz w:val="20"/>
                <w:szCs w:val="20"/>
                <w:lang w:val="id-ID" w:eastAsia="id-ID"/>
              </w:rPr>
              <w:tab/>
            </w:r>
            <w:r w:rsidRPr="0036627C">
              <w:rPr>
                <w:sz w:val="20"/>
                <w:szCs w:val="20"/>
                <w:lang w:val="id-ID" w:eastAsia="id-ID"/>
              </w:rPr>
              <w:tab/>
            </w:r>
          </w:p>
          <w:p w:rsidR="0036627C" w:rsidRPr="0036627C" w:rsidRDefault="0036627C" w:rsidP="0036627C">
            <w:pPr>
              <w:spacing w:line="360" w:lineRule="auto"/>
              <w:ind w:left="612"/>
              <w:contextualSpacing/>
              <w:rPr>
                <w:sz w:val="20"/>
                <w:szCs w:val="20"/>
                <w:lang w:val="id-ID" w:eastAsia="id-ID"/>
              </w:rPr>
            </w:pPr>
            <w:r w:rsidRPr="0036627C">
              <w:rPr>
                <w:noProof/>
                <w:lang w:val="en-GB" w:eastAsia="en-GB"/>
              </w:rPr>
              <w:pict>
                <v:shape id="_x0000_s1298" type="#_x0000_t202" style="position:absolute;left:0;text-align:left;margin-left:205.75pt;margin-top:-.4pt;width:15.85pt;height:10.3pt;z-index:251916288">
                  <v:textbox style="mso-next-textbox:#_x0000_s1298">
                    <w:txbxContent>
                      <w:p w:rsidR="0036627C" w:rsidRDefault="0036627C" w:rsidP="0036627C"/>
                    </w:txbxContent>
                  </v:textbox>
                </v:shape>
              </w:pict>
            </w:r>
            <w:r w:rsidRPr="0036627C">
              <w:rPr>
                <w:noProof/>
                <w:lang w:val="en-GB" w:eastAsia="en-GB"/>
              </w:rPr>
              <w:pict>
                <v:shape id="_x0000_s1297" type="#_x0000_t202" style="position:absolute;left:0;text-align:left;margin-left:127.35pt;margin-top:.25pt;width:15.85pt;height:10.3pt;z-index:251915264">
                  <v:textbox style="mso-next-textbox:#_x0000_s1297">
                    <w:txbxContent>
                      <w:p w:rsidR="0036627C" w:rsidRPr="00202F91" w:rsidRDefault="0036627C" w:rsidP="0036627C">
                        <w:r>
                          <w:t xml:space="preserve"> </w:t>
                        </w:r>
                      </w:p>
                    </w:txbxContent>
                  </v:textbox>
                </v:shape>
              </w:pict>
            </w:r>
            <w:r w:rsidRPr="0036627C">
              <w:rPr>
                <w:sz w:val="20"/>
                <w:szCs w:val="20"/>
                <w:lang w:val="id-ID" w:eastAsia="id-ID"/>
              </w:rPr>
              <w:t xml:space="preserve">                                              Berduka                  Flight of ideal</w:t>
            </w:r>
          </w:p>
          <w:p w:rsidR="0036627C" w:rsidRPr="0036627C" w:rsidRDefault="0036627C" w:rsidP="00E80EA3">
            <w:pPr>
              <w:numPr>
                <w:ilvl w:val="0"/>
                <w:numId w:val="43"/>
              </w:numPr>
              <w:spacing w:line="360" w:lineRule="auto"/>
              <w:ind w:left="792" w:hanging="180"/>
              <w:rPr>
                <w:sz w:val="20"/>
                <w:szCs w:val="20"/>
                <w:lang w:val="id-ID" w:eastAsia="id-ID"/>
              </w:rPr>
            </w:pPr>
            <w:r w:rsidRPr="0036627C">
              <w:rPr>
                <w:noProof/>
                <w:lang w:val="en-GB" w:eastAsia="en-GB"/>
              </w:rPr>
              <w:lastRenderedPageBreak/>
              <w:pict>
                <v:shape id="_x0000_s1293" type="#_x0000_t202" style="position:absolute;left:0;text-align:left;margin-left:271.35pt;margin-top:1pt;width:15.85pt;height:10.3pt;z-index:251911168">
                  <v:textbox style="mso-next-textbox:#_x0000_s1293">
                    <w:txbxContent>
                      <w:p w:rsidR="0036627C" w:rsidRDefault="0036627C" w:rsidP="0036627C"/>
                    </w:txbxContent>
                  </v:textbox>
                </v:shape>
              </w:pict>
            </w:r>
            <w:r w:rsidRPr="0036627C">
              <w:rPr>
                <w:noProof/>
                <w:lang w:val="en-GB" w:eastAsia="en-GB"/>
              </w:rPr>
              <w:pict>
                <v:shape id="_x0000_s1296" type="#_x0000_t202" style="position:absolute;left:0;text-align:left;margin-left:218.1pt;margin-top:1pt;width:15.85pt;height:10.3pt;z-index:251914240">
                  <v:textbox style="mso-next-textbox:#_x0000_s1296">
                    <w:txbxContent>
                      <w:p w:rsidR="0036627C" w:rsidRDefault="0036627C" w:rsidP="0036627C"/>
                    </w:txbxContent>
                  </v:textbox>
                </v:shape>
              </w:pict>
            </w:r>
            <w:r w:rsidRPr="0036627C">
              <w:rPr>
                <w:sz w:val="20"/>
                <w:szCs w:val="20"/>
                <w:lang w:val="id-ID" w:eastAsia="id-ID"/>
              </w:rPr>
              <w:t>Gangguan orientasi (orang, waktu, tempat) :          Ada              Tidak</w:t>
            </w:r>
          </w:p>
          <w:p w:rsidR="0036627C" w:rsidRPr="0036627C" w:rsidRDefault="0036627C" w:rsidP="0036627C">
            <w:pPr>
              <w:spacing w:line="360" w:lineRule="auto"/>
              <w:contextualSpacing/>
              <w:rPr>
                <w:sz w:val="10"/>
                <w:szCs w:val="10"/>
                <w:lang w:val="id-ID" w:eastAsia="id-ID"/>
              </w:rPr>
            </w:pPr>
          </w:p>
          <w:p w:rsidR="0036627C" w:rsidRPr="0036627C" w:rsidRDefault="0036627C" w:rsidP="00E80EA3">
            <w:pPr>
              <w:numPr>
                <w:ilvl w:val="0"/>
                <w:numId w:val="43"/>
              </w:numPr>
              <w:spacing w:line="360" w:lineRule="auto"/>
              <w:ind w:left="792" w:hanging="180"/>
              <w:rPr>
                <w:sz w:val="20"/>
                <w:szCs w:val="20"/>
                <w:lang w:val="id-ID" w:eastAsia="id-ID"/>
              </w:rPr>
            </w:pPr>
            <w:r w:rsidRPr="0036627C">
              <w:rPr>
                <w:noProof/>
                <w:lang w:val="en-GB" w:eastAsia="en-GB"/>
              </w:rPr>
              <w:pict>
                <v:shape id="_x0000_s1295" type="#_x0000_t202" style="position:absolute;left:0;text-align:left;margin-left:127.3pt;margin-top:.65pt;width:15.85pt;height:10.3pt;z-index:251913216">
                  <v:textbox style="mso-next-textbox:#_x0000_s1295">
                    <w:txbxContent>
                      <w:p w:rsidR="0036627C" w:rsidRDefault="0036627C" w:rsidP="0036627C"/>
                    </w:txbxContent>
                  </v:textbox>
                </v:shape>
              </w:pict>
            </w:r>
            <w:r w:rsidRPr="0036627C">
              <w:rPr>
                <w:noProof/>
                <w:lang w:val="en-GB" w:eastAsia="en-GB"/>
              </w:rPr>
              <w:pict>
                <v:shape id="_x0000_s1292" type="#_x0000_t202" style="position:absolute;left:0;text-align:left;margin-left:234.35pt;margin-top:.8pt;width:15.85pt;height:10.3pt;z-index:251910144">
                  <v:textbox style="mso-next-textbox:#_x0000_s1292">
                    <w:txbxContent>
                      <w:p w:rsidR="0036627C" w:rsidRDefault="0036627C" w:rsidP="0036627C"/>
                    </w:txbxContent>
                  </v:textbox>
                </v:shape>
              </w:pict>
            </w:r>
            <w:r w:rsidRPr="0036627C">
              <w:rPr>
                <w:sz w:val="20"/>
                <w:szCs w:val="20"/>
                <w:lang w:val="id-ID" w:eastAsia="id-ID"/>
              </w:rPr>
              <w:t>Insight                     :</w:t>
            </w:r>
            <w:r w:rsidRPr="0036627C">
              <w:rPr>
                <w:sz w:val="20"/>
                <w:szCs w:val="20"/>
                <w:lang w:val="id-ID" w:eastAsia="id-ID"/>
              </w:rPr>
              <w:tab/>
              <w:t xml:space="preserve"> Baik</w:t>
            </w:r>
            <w:r w:rsidRPr="0036627C">
              <w:rPr>
                <w:sz w:val="20"/>
                <w:szCs w:val="20"/>
                <w:lang w:val="id-ID" w:eastAsia="id-ID"/>
              </w:rPr>
              <w:tab/>
            </w:r>
            <w:r w:rsidRPr="0036627C">
              <w:rPr>
                <w:sz w:val="20"/>
                <w:szCs w:val="20"/>
                <w:lang w:val="id-ID" w:eastAsia="id-ID"/>
              </w:rPr>
              <w:tab/>
            </w:r>
            <w:r w:rsidRPr="0036627C">
              <w:rPr>
                <w:sz w:val="20"/>
                <w:szCs w:val="20"/>
                <w:lang w:val="id-ID" w:eastAsia="id-ID"/>
              </w:rPr>
              <w:tab/>
              <w:t xml:space="preserve"> Mengingkari</w:t>
            </w:r>
          </w:p>
          <w:p w:rsidR="0036627C" w:rsidRPr="0036627C" w:rsidRDefault="0036627C" w:rsidP="0036627C">
            <w:pPr>
              <w:tabs>
                <w:tab w:val="left" w:pos="720"/>
                <w:tab w:val="left" w:pos="1440"/>
                <w:tab w:val="left" w:pos="2160"/>
                <w:tab w:val="left" w:pos="2880"/>
                <w:tab w:val="left" w:pos="3600"/>
                <w:tab w:val="left" w:pos="4320"/>
                <w:tab w:val="center" w:pos="5598"/>
              </w:tabs>
              <w:spacing w:line="360" w:lineRule="auto"/>
              <w:ind w:left="792" w:hanging="180"/>
              <w:contextualSpacing/>
              <w:rPr>
                <w:sz w:val="20"/>
                <w:szCs w:val="20"/>
                <w:lang w:val="id-ID" w:eastAsia="id-ID"/>
              </w:rPr>
            </w:pPr>
            <w:r w:rsidRPr="0036627C">
              <w:rPr>
                <w:noProof/>
                <w:lang w:val="en-GB" w:eastAsia="en-GB"/>
              </w:rPr>
              <w:pict>
                <v:shape id="_x0000_s1294" type="#_x0000_t202" style="position:absolute;left:0;text-align:left;margin-left:127.9pt;margin-top:1.25pt;width:15.85pt;height:10.3pt;z-index:251912192">
                  <v:textbox style="mso-next-textbox:#_x0000_s1294">
                    <w:txbxContent>
                      <w:p w:rsidR="0036627C" w:rsidRDefault="0036627C" w:rsidP="0036627C"/>
                    </w:txbxContent>
                  </v:textbox>
                </v:shape>
              </w:pict>
            </w:r>
            <w:r w:rsidRPr="0036627C">
              <w:rPr>
                <w:sz w:val="20"/>
                <w:szCs w:val="20"/>
                <w:lang w:val="id-ID" w:eastAsia="id-ID"/>
              </w:rPr>
              <w:tab/>
            </w:r>
            <w:r w:rsidRPr="0036627C">
              <w:rPr>
                <w:sz w:val="20"/>
                <w:szCs w:val="20"/>
                <w:lang w:val="id-ID" w:eastAsia="id-ID"/>
              </w:rPr>
              <w:tab/>
              <w:t xml:space="preserve">    </w:t>
            </w:r>
            <w:r w:rsidRPr="0036627C">
              <w:rPr>
                <w:sz w:val="20"/>
                <w:szCs w:val="20"/>
                <w:lang w:val="id-ID" w:eastAsia="id-ID"/>
              </w:rPr>
              <w:tab/>
              <w:t xml:space="preserve">                              Menyalahkan factor lain</w:t>
            </w:r>
            <w:r w:rsidRPr="0036627C">
              <w:rPr>
                <w:sz w:val="20"/>
                <w:szCs w:val="20"/>
                <w:lang w:val="id-ID" w:eastAsia="id-ID"/>
              </w:rPr>
              <w:tab/>
            </w:r>
          </w:p>
          <w:p w:rsidR="0036627C" w:rsidRPr="0036627C" w:rsidRDefault="0036627C" w:rsidP="00E80EA3">
            <w:pPr>
              <w:numPr>
                <w:ilvl w:val="0"/>
                <w:numId w:val="43"/>
              </w:numPr>
              <w:spacing w:line="360" w:lineRule="auto"/>
              <w:ind w:left="792" w:hanging="180"/>
              <w:rPr>
                <w:sz w:val="20"/>
                <w:szCs w:val="20"/>
                <w:lang w:val="id-ID" w:eastAsia="id-ID"/>
              </w:rPr>
            </w:pPr>
            <w:r w:rsidRPr="0036627C">
              <w:rPr>
                <w:sz w:val="20"/>
                <w:szCs w:val="20"/>
                <w:lang w:val="id-ID" w:eastAsia="id-ID"/>
              </w:rPr>
              <w:t xml:space="preserve"> Mekanisme bertahan diri :</w:t>
            </w:r>
          </w:p>
          <w:p w:rsidR="0036627C" w:rsidRPr="0036627C" w:rsidRDefault="0036627C" w:rsidP="0036627C">
            <w:pPr>
              <w:spacing w:line="360" w:lineRule="auto"/>
              <w:ind w:left="792" w:hanging="180"/>
              <w:contextualSpacing/>
              <w:rPr>
                <w:sz w:val="20"/>
                <w:szCs w:val="20"/>
                <w:lang w:val="id-ID" w:eastAsia="id-ID"/>
              </w:rPr>
            </w:pPr>
            <w:r w:rsidRPr="0036627C">
              <w:rPr>
                <w:noProof/>
                <w:lang w:val="en-GB" w:eastAsia="en-GB"/>
              </w:rPr>
              <w:pict>
                <v:shape id="_x0000_s1289" type="#_x0000_t202" style="position:absolute;left:0;text-align:left;margin-left:196.05pt;margin-top:.6pt;width:15.85pt;height:10.3pt;z-index:251907072">
                  <v:textbox style="mso-next-textbox:#_x0000_s1289">
                    <w:txbxContent>
                      <w:p w:rsidR="0036627C" w:rsidRDefault="0036627C" w:rsidP="0036627C"/>
                    </w:txbxContent>
                  </v:textbox>
                </v:shape>
              </w:pict>
            </w:r>
            <w:r w:rsidRPr="0036627C">
              <w:rPr>
                <w:noProof/>
                <w:lang w:val="en-GB" w:eastAsia="en-GB"/>
              </w:rPr>
              <w:pict>
                <v:shape id="_x0000_s1291" type="#_x0000_t202" style="position:absolute;left:0;text-align:left;margin-left:87.6pt;margin-top:.65pt;width:15.85pt;height:10.3pt;z-index:251909120">
                  <v:textbox style="mso-next-textbox:#_x0000_s1291">
                    <w:txbxContent>
                      <w:p w:rsidR="0036627C" w:rsidRDefault="0036627C" w:rsidP="0036627C"/>
                    </w:txbxContent>
                  </v:textbox>
                </v:shape>
              </w:pict>
            </w:r>
            <w:r w:rsidRPr="0036627C">
              <w:rPr>
                <w:sz w:val="20"/>
                <w:szCs w:val="20"/>
                <w:lang w:val="id-ID" w:eastAsia="id-ID"/>
              </w:rPr>
              <w:tab/>
            </w:r>
            <w:r w:rsidRPr="0036627C">
              <w:rPr>
                <w:sz w:val="20"/>
                <w:szCs w:val="20"/>
                <w:lang w:val="id-ID" w:eastAsia="id-ID"/>
              </w:rPr>
              <w:tab/>
            </w:r>
            <w:r w:rsidRPr="0036627C">
              <w:rPr>
                <w:sz w:val="20"/>
                <w:szCs w:val="20"/>
                <w:lang w:val="id-ID" w:eastAsia="id-ID"/>
              </w:rPr>
              <w:tab/>
              <w:t>Adaptif</w:t>
            </w:r>
            <w:r w:rsidRPr="0036627C">
              <w:rPr>
                <w:sz w:val="20"/>
                <w:szCs w:val="20"/>
                <w:lang w:val="id-ID" w:eastAsia="id-ID"/>
              </w:rPr>
              <w:tab/>
              <w:t xml:space="preserve">       </w:t>
            </w:r>
            <w:r w:rsidRPr="0036627C">
              <w:rPr>
                <w:sz w:val="20"/>
                <w:szCs w:val="20"/>
                <w:lang w:val="id-ID" w:eastAsia="id-ID"/>
              </w:rPr>
              <w:tab/>
              <w:t xml:space="preserve">              Mal adaptif</w:t>
            </w:r>
            <w:r w:rsidRPr="0036627C">
              <w:rPr>
                <w:sz w:val="20"/>
                <w:szCs w:val="20"/>
                <w:lang w:val="id-ID" w:eastAsia="id-ID"/>
              </w:rPr>
              <w:tab/>
            </w:r>
            <w:r w:rsidRPr="0036627C">
              <w:rPr>
                <w:sz w:val="20"/>
                <w:szCs w:val="20"/>
                <w:lang w:val="id-ID" w:eastAsia="id-ID"/>
              </w:rPr>
              <w:tab/>
            </w:r>
            <w:r w:rsidRPr="0036627C">
              <w:rPr>
                <w:sz w:val="20"/>
                <w:szCs w:val="20"/>
                <w:lang w:val="id-ID" w:eastAsia="id-ID"/>
              </w:rPr>
              <w:tab/>
            </w:r>
          </w:p>
          <w:p w:rsidR="0036627C" w:rsidRPr="0036627C" w:rsidRDefault="0036627C" w:rsidP="0036627C">
            <w:pPr>
              <w:spacing w:line="360" w:lineRule="auto"/>
              <w:ind w:left="792" w:hanging="180"/>
              <w:contextualSpacing/>
              <w:rPr>
                <w:sz w:val="20"/>
                <w:szCs w:val="20"/>
                <w:lang w:val="id-ID" w:eastAsia="id-ID"/>
              </w:rPr>
            </w:pPr>
            <w:r w:rsidRPr="0036627C">
              <w:rPr>
                <w:noProof/>
                <w:lang w:val="en-GB" w:eastAsia="en-GB"/>
              </w:rPr>
              <w:pict>
                <v:shape id="_x0000_s1290" type="#_x0000_t202" style="position:absolute;left:0;text-align:left;margin-left:88.75pt;margin-top:1.05pt;width:15.85pt;height:10.3pt;z-index:251908096">
                  <v:textbox style="mso-next-textbox:#_x0000_s1290">
                    <w:txbxContent>
                      <w:p w:rsidR="0036627C" w:rsidRDefault="0036627C" w:rsidP="0036627C"/>
                    </w:txbxContent>
                  </v:textbox>
                </v:shape>
              </w:pict>
            </w:r>
            <w:r w:rsidRPr="0036627C">
              <w:rPr>
                <w:sz w:val="20"/>
                <w:szCs w:val="20"/>
                <w:lang w:val="id-ID" w:eastAsia="id-ID"/>
              </w:rPr>
              <w:t xml:space="preserve">                               sebutkan. . . . . . . . . . . . . . . . . . . . . . . . . </w:t>
            </w:r>
          </w:p>
          <w:p w:rsidR="0036627C" w:rsidRPr="0036627C" w:rsidRDefault="0036627C" w:rsidP="00E80EA3">
            <w:pPr>
              <w:numPr>
                <w:ilvl w:val="0"/>
                <w:numId w:val="43"/>
              </w:numPr>
              <w:spacing w:line="360" w:lineRule="auto"/>
              <w:ind w:left="792" w:hanging="180"/>
              <w:rPr>
                <w:sz w:val="20"/>
                <w:szCs w:val="20"/>
                <w:lang w:val="id-ID" w:eastAsia="id-ID"/>
              </w:rPr>
            </w:pPr>
            <w:r w:rsidRPr="0036627C">
              <w:rPr>
                <w:sz w:val="20"/>
                <w:szCs w:val="20"/>
                <w:lang w:val="id-ID" w:eastAsia="id-ID"/>
              </w:rPr>
              <w:t>Orang berarti dan terdekat :</w:t>
            </w:r>
          </w:p>
          <w:p w:rsidR="0036627C" w:rsidRPr="0036627C" w:rsidRDefault="0036627C" w:rsidP="0036627C">
            <w:pPr>
              <w:spacing w:line="360" w:lineRule="auto"/>
              <w:ind w:left="792" w:hanging="180"/>
              <w:contextualSpacing/>
              <w:rPr>
                <w:sz w:val="20"/>
                <w:szCs w:val="20"/>
                <w:lang w:val="id-ID" w:eastAsia="id-ID"/>
              </w:rPr>
            </w:pPr>
            <w:r w:rsidRPr="0036627C">
              <w:rPr>
                <w:noProof/>
                <w:lang w:val="en-GB" w:eastAsia="en-GB"/>
              </w:rPr>
              <w:pict>
                <v:shape id="_x0000_s1286" type="#_x0000_t202" style="position:absolute;left:0;text-align:left;margin-left:195.8pt;margin-top:1.95pt;width:15.85pt;height:10.3pt;z-index:251904000">
                  <v:textbox style="mso-next-textbox:#_x0000_s1286">
                    <w:txbxContent>
                      <w:p w:rsidR="0036627C" w:rsidRDefault="0036627C" w:rsidP="0036627C"/>
                    </w:txbxContent>
                  </v:textbox>
                </v:shape>
              </w:pict>
            </w:r>
            <w:r w:rsidRPr="0036627C">
              <w:rPr>
                <w:noProof/>
                <w:lang w:val="en-GB" w:eastAsia="en-GB"/>
              </w:rPr>
              <w:pict>
                <v:shape id="_x0000_s1288" type="#_x0000_t202" style="position:absolute;left:0;text-align:left;margin-left:87.6pt;margin-top:1.15pt;width:15.85pt;height:10.3pt;z-index:251906048">
                  <v:textbox style="mso-next-textbox:#_x0000_s1288">
                    <w:txbxContent>
                      <w:p w:rsidR="0036627C" w:rsidRDefault="0036627C" w:rsidP="0036627C"/>
                    </w:txbxContent>
                  </v:textbox>
                </v:shape>
              </w:pict>
            </w:r>
            <w:r w:rsidRPr="0036627C">
              <w:rPr>
                <w:sz w:val="20"/>
                <w:szCs w:val="20"/>
                <w:lang w:val="id-ID" w:eastAsia="id-ID"/>
              </w:rPr>
              <w:tab/>
            </w:r>
            <w:r w:rsidRPr="0036627C">
              <w:rPr>
                <w:sz w:val="20"/>
                <w:szCs w:val="20"/>
                <w:lang w:val="id-ID" w:eastAsia="id-ID"/>
              </w:rPr>
              <w:tab/>
            </w:r>
            <w:r w:rsidRPr="0036627C">
              <w:rPr>
                <w:sz w:val="20"/>
                <w:szCs w:val="20"/>
                <w:lang w:val="id-ID" w:eastAsia="id-ID"/>
              </w:rPr>
              <w:tab/>
              <w:t>Suami/istri</w:t>
            </w:r>
            <w:r w:rsidRPr="0036627C">
              <w:rPr>
                <w:sz w:val="20"/>
                <w:szCs w:val="20"/>
                <w:lang w:val="id-ID" w:eastAsia="id-ID"/>
              </w:rPr>
              <w:tab/>
            </w:r>
            <w:r w:rsidRPr="0036627C">
              <w:rPr>
                <w:sz w:val="20"/>
                <w:szCs w:val="20"/>
                <w:lang w:val="id-ID" w:eastAsia="id-ID"/>
              </w:rPr>
              <w:tab/>
              <w:t>Anak</w:t>
            </w:r>
          </w:p>
          <w:p w:rsidR="0036627C" w:rsidRPr="0036627C" w:rsidRDefault="0036627C" w:rsidP="0036627C">
            <w:pPr>
              <w:spacing w:line="360" w:lineRule="auto"/>
              <w:ind w:left="792" w:hanging="180"/>
              <w:contextualSpacing/>
              <w:rPr>
                <w:sz w:val="20"/>
                <w:szCs w:val="20"/>
                <w:lang w:val="id-ID" w:eastAsia="id-ID"/>
              </w:rPr>
            </w:pPr>
            <w:r w:rsidRPr="0036627C">
              <w:rPr>
                <w:noProof/>
                <w:lang w:val="en-GB" w:eastAsia="en-GB"/>
              </w:rPr>
              <w:pict>
                <v:shape id="_x0000_s1285" type="#_x0000_t202" style="position:absolute;left:0;text-align:left;margin-left:195.8pt;margin-top:.35pt;width:15.85pt;height:10.3pt;z-index:251902976">
                  <v:textbox style="mso-next-textbox:#_x0000_s1285">
                    <w:txbxContent>
                      <w:p w:rsidR="0036627C" w:rsidRDefault="0036627C" w:rsidP="0036627C"/>
                    </w:txbxContent>
                  </v:textbox>
                </v:shape>
              </w:pict>
            </w:r>
            <w:r w:rsidRPr="0036627C">
              <w:rPr>
                <w:noProof/>
                <w:lang w:val="en-GB" w:eastAsia="en-GB"/>
              </w:rPr>
              <w:pict>
                <v:shape id="_x0000_s1287" type="#_x0000_t202" style="position:absolute;left:0;text-align:left;margin-left:87.6pt;margin-top:-.4pt;width:15.85pt;height:10.3pt;z-index:251905024">
                  <v:textbox style="mso-next-textbox:#_x0000_s1287">
                    <w:txbxContent>
                      <w:p w:rsidR="0036627C" w:rsidRDefault="0036627C" w:rsidP="0036627C"/>
                    </w:txbxContent>
                  </v:textbox>
                </v:shape>
              </w:pict>
            </w:r>
            <w:r w:rsidRPr="0036627C">
              <w:rPr>
                <w:sz w:val="20"/>
                <w:szCs w:val="20"/>
                <w:lang w:val="id-ID" w:eastAsia="id-ID"/>
              </w:rPr>
              <w:tab/>
            </w:r>
            <w:r w:rsidRPr="0036627C">
              <w:rPr>
                <w:sz w:val="20"/>
                <w:szCs w:val="20"/>
                <w:lang w:val="id-ID" w:eastAsia="id-ID"/>
              </w:rPr>
              <w:tab/>
            </w:r>
            <w:r w:rsidRPr="0036627C">
              <w:rPr>
                <w:sz w:val="20"/>
                <w:szCs w:val="20"/>
                <w:lang w:val="id-ID" w:eastAsia="id-ID"/>
              </w:rPr>
              <w:tab/>
              <w:t>Orang tua</w:t>
            </w:r>
            <w:r w:rsidRPr="0036627C">
              <w:rPr>
                <w:sz w:val="20"/>
                <w:szCs w:val="20"/>
                <w:lang w:val="id-ID" w:eastAsia="id-ID"/>
              </w:rPr>
              <w:tab/>
            </w:r>
            <w:r w:rsidRPr="0036627C">
              <w:rPr>
                <w:sz w:val="20"/>
                <w:szCs w:val="20"/>
                <w:lang w:val="id-ID" w:eastAsia="id-ID"/>
              </w:rPr>
              <w:tab/>
              <w:t>Teman</w:t>
            </w:r>
          </w:p>
          <w:p w:rsidR="0036627C" w:rsidRPr="0036627C" w:rsidRDefault="0036627C" w:rsidP="00E80EA3">
            <w:pPr>
              <w:numPr>
                <w:ilvl w:val="0"/>
                <w:numId w:val="43"/>
              </w:numPr>
              <w:spacing w:line="360" w:lineRule="auto"/>
              <w:ind w:left="792" w:hanging="180"/>
              <w:rPr>
                <w:sz w:val="20"/>
                <w:szCs w:val="20"/>
                <w:lang w:val="id-ID" w:eastAsia="id-ID"/>
              </w:rPr>
            </w:pPr>
            <w:r w:rsidRPr="0036627C">
              <w:rPr>
                <w:sz w:val="20"/>
                <w:szCs w:val="20"/>
                <w:lang w:val="id-ID" w:eastAsia="id-ID"/>
              </w:rPr>
              <w:t>Hubungan dengan orang lain :</w:t>
            </w:r>
          </w:p>
          <w:p w:rsidR="0036627C" w:rsidRPr="0036627C" w:rsidRDefault="0036627C" w:rsidP="0036627C">
            <w:pPr>
              <w:spacing w:line="360" w:lineRule="auto"/>
              <w:ind w:left="792" w:hanging="180"/>
              <w:contextualSpacing/>
              <w:rPr>
                <w:sz w:val="20"/>
                <w:szCs w:val="20"/>
                <w:lang w:val="id-ID" w:eastAsia="id-ID"/>
              </w:rPr>
            </w:pPr>
            <w:r w:rsidRPr="0036627C">
              <w:rPr>
                <w:noProof/>
                <w:lang w:val="en-GB" w:eastAsia="en-GB"/>
              </w:rPr>
              <w:pict>
                <v:shape id="_x0000_s1283" type="#_x0000_t202" style="position:absolute;left:0;text-align:left;margin-left:195.8pt;margin-top:.55pt;width:15.85pt;height:10.3pt;z-index:251900928">
                  <v:textbox style="mso-next-textbox:#_x0000_s1283">
                    <w:txbxContent>
                      <w:p w:rsidR="0036627C" w:rsidRDefault="0036627C" w:rsidP="0036627C"/>
                    </w:txbxContent>
                  </v:textbox>
                </v:shape>
              </w:pict>
            </w:r>
            <w:r w:rsidRPr="0036627C">
              <w:rPr>
                <w:noProof/>
                <w:lang w:val="en-GB" w:eastAsia="en-GB"/>
              </w:rPr>
              <w:pict>
                <v:shape id="_x0000_s1284" type="#_x0000_t202" style="position:absolute;left:0;text-align:left;margin-left:87.6pt;margin-top:.7pt;width:15.85pt;height:10.3pt;z-index:251901952">
                  <v:textbox style="mso-next-textbox:#_x0000_s1284">
                    <w:txbxContent>
                      <w:p w:rsidR="0036627C" w:rsidRDefault="0036627C" w:rsidP="0036627C"/>
                    </w:txbxContent>
                  </v:textbox>
                </v:shape>
              </w:pict>
            </w:r>
            <w:r w:rsidRPr="0036627C">
              <w:rPr>
                <w:sz w:val="20"/>
                <w:szCs w:val="20"/>
                <w:lang w:val="id-ID" w:eastAsia="id-ID"/>
              </w:rPr>
              <w:tab/>
            </w:r>
            <w:r w:rsidRPr="0036627C">
              <w:rPr>
                <w:sz w:val="20"/>
                <w:szCs w:val="20"/>
                <w:lang w:val="id-ID" w:eastAsia="id-ID"/>
              </w:rPr>
              <w:tab/>
            </w:r>
            <w:r w:rsidRPr="0036627C">
              <w:rPr>
                <w:sz w:val="20"/>
                <w:szCs w:val="20"/>
                <w:lang w:val="id-ID" w:eastAsia="id-ID"/>
              </w:rPr>
              <w:tab/>
              <w:t>Baik</w:t>
            </w:r>
            <w:r w:rsidRPr="0036627C">
              <w:rPr>
                <w:sz w:val="20"/>
                <w:szCs w:val="20"/>
                <w:lang w:val="id-ID" w:eastAsia="id-ID"/>
              </w:rPr>
              <w:tab/>
            </w:r>
            <w:r w:rsidRPr="0036627C">
              <w:rPr>
                <w:sz w:val="20"/>
                <w:szCs w:val="20"/>
                <w:lang w:val="id-ID" w:eastAsia="id-ID"/>
              </w:rPr>
              <w:tab/>
            </w:r>
            <w:r w:rsidRPr="0036627C">
              <w:rPr>
                <w:sz w:val="20"/>
                <w:szCs w:val="20"/>
                <w:lang w:val="id-ID" w:eastAsia="id-ID"/>
              </w:rPr>
              <w:tab/>
              <w:t>Tidak baik</w:t>
            </w:r>
          </w:p>
          <w:p w:rsidR="0036627C" w:rsidRPr="0036627C" w:rsidRDefault="0036627C" w:rsidP="00E80EA3">
            <w:pPr>
              <w:numPr>
                <w:ilvl w:val="0"/>
                <w:numId w:val="43"/>
              </w:numPr>
              <w:spacing w:line="360" w:lineRule="auto"/>
              <w:ind w:left="792" w:hanging="180"/>
              <w:rPr>
                <w:sz w:val="20"/>
                <w:szCs w:val="20"/>
                <w:lang w:val="id-ID" w:eastAsia="id-ID"/>
              </w:rPr>
            </w:pPr>
            <w:r w:rsidRPr="0036627C">
              <w:rPr>
                <w:sz w:val="20"/>
                <w:szCs w:val="20"/>
                <w:lang w:val="id-ID" w:eastAsia="id-ID"/>
              </w:rPr>
              <w:t>Aktivitas motorik :</w:t>
            </w:r>
          </w:p>
          <w:p w:rsidR="0036627C" w:rsidRPr="0036627C" w:rsidRDefault="0036627C" w:rsidP="0036627C">
            <w:pPr>
              <w:spacing w:line="360" w:lineRule="auto"/>
              <w:ind w:left="792" w:hanging="180"/>
              <w:contextualSpacing/>
              <w:rPr>
                <w:sz w:val="20"/>
                <w:szCs w:val="20"/>
                <w:lang w:val="id-ID" w:eastAsia="id-ID"/>
              </w:rPr>
            </w:pPr>
            <w:r w:rsidRPr="0036627C">
              <w:rPr>
                <w:noProof/>
                <w:lang w:val="en-GB" w:eastAsia="en-GB"/>
              </w:rPr>
              <w:pict>
                <v:shape id="_x0000_s1303" type="#_x0000_t202" style="position:absolute;left:0;text-align:left;margin-left:195.8pt;margin-top:1.65pt;width:15.85pt;height:10.3pt;z-index:251921408">
                  <v:textbox style="mso-next-textbox:#_x0000_s1303">
                    <w:txbxContent>
                      <w:p w:rsidR="0036627C" w:rsidRDefault="0036627C" w:rsidP="0036627C"/>
                    </w:txbxContent>
                  </v:textbox>
                </v:shape>
              </w:pict>
            </w:r>
            <w:r w:rsidRPr="0036627C">
              <w:rPr>
                <w:noProof/>
                <w:lang w:val="en-GB" w:eastAsia="en-GB"/>
              </w:rPr>
              <w:pict>
                <v:shape id="_x0000_s1306" type="#_x0000_t202" style="position:absolute;left:0;text-align:left;margin-left:87.6pt;margin-top:1.65pt;width:15.85pt;height:10.3pt;z-index:251924480">
                  <v:textbox style="mso-next-textbox:#_x0000_s1306">
                    <w:txbxContent>
                      <w:p w:rsidR="0036627C" w:rsidRDefault="0036627C" w:rsidP="0036627C">
                        <w:r>
                          <w:rPr>
                            <w:noProof/>
                          </w:rPr>
                          <w:drawing>
                            <wp:inline distT="0" distB="0" distL="0" distR="0" wp14:anchorId="546D3FE3" wp14:editId="7E38BF0D">
                              <wp:extent cx="223520" cy="138430"/>
                              <wp:effectExtent l="19050" t="0" r="5080" b="0"/>
                              <wp:docPr id="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223520" cy="138430"/>
                                      </a:xfrm>
                                      <a:prstGeom prst="rect">
                                        <a:avLst/>
                                      </a:prstGeom>
                                      <a:noFill/>
                                      <a:ln w="9525">
                                        <a:noFill/>
                                        <a:miter lim="800000"/>
                                        <a:headEnd/>
                                        <a:tailEnd/>
                                      </a:ln>
                                    </pic:spPr>
                                  </pic:pic>
                                </a:graphicData>
                              </a:graphic>
                            </wp:inline>
                          </w:drawing>
                        </w:r>
                      </w:p>
                    </w:txbxContent>
                  </v:textbox>
                </v:shape>
              </w:pict>
            </w:r>
            <w:r w:rsidRPr="0036627C">
              <w:rPr>
                <w:sz w:val="20"/>
                <w:szCs w:val="20"/>
                <w:lang w:val="id-ID" w:eastAsia="id-ID"/>
              </w:rPr>
              <w:tab/>
            </w:r>
            <w:r w:rsidRPr="0036627C">
              <w:rPr>
                <w:sz w:val="20"/>
                <w:szCs w:val="20"/>
                <w:lang w:val="id-ID" w:eastAsia="id-ID"/>
              </w:rPr>
              <w:tab/>
            </w:r>
            <w:r w:rsidRPr="0036627C">
              <w:rPr>
                <w:sz w:val="20"/>
                <w:szCs w:val="20"/>
                <w:lang w:val="id-ID" w:eastAsia="id-ID"/>
              </w:rPr>
              <w:tab/>
              <w:t>Lemah</w:t>
            </w:r>
            <w:r w:rsidRPr="0036627C">
              <w:rPr>
                <w:sz w:val="20"/>
                <w:szCs w:val="20"/>
                <w:lang w:val="id-ID" w:eastAsia="id-ID"/>
              </w:rPr>
              <w:tab/>
            </w:r>
            <w:r w:rsidRPr="0036627C">
              <w:rPr>
                <w:sz w:val="20"/>
                <w:szCs w:val="20"/>
                <w:lang w:val="id-ID" w:eastAsia="id-ID"/>
              </w:rPr>
              <w:tab/>
            </w:r>
            <w:r w:rsidRPr="0036627C">
              <w:rPr>
                <w:sz w:val="20"/>
                <w:szCs w:val="20"/>
                <w:lang w:val="id-ID" w:eastAsia="id-ID"/>
              </w:rPr>
              <w:tab/>
              <w:t>Tegang</w:t>
            </w:r>
          </w:p>
          <w:p w:rsidR="0036627C" w:rsidRPr="0036627C" w:rsidRDefault="0036627C" w:rsidP="0036627C">
            <w:pPr>
              <w:spacing w:line="360" w:lineRule="auto"/>
              <w:ind w:left="792" w:hanging="180"/>
              <w:contextualSpacing/>
              <w:rPr>
                <w:sz w:val="20"/>
                <w:szCs w:val="20"/>
                <w:lang w:val="id-ID" w:eastAsia="id-ID"/>
              </w:rPr>
            </w:pPr>
            <w:r w:rsidRPr="0036627C">
              <w:rPr>
                <w:noProof/>
                <w:lang w:val="en-GB" w:eastAsia="en-GB"/>
              </w:rPr>
              <w:pict>
                <v:shape id="_x0000_s1302" type="#_x0000_t202" style="position:absolute;left:0;text-align:left;margin-left:195.8pt;margin-top:2.7pt;width:15.85pt;height:10.3pt;z-index:251920384">
                  <v:textbox style="mso-next-textbox:#_x0000_s1302">
                    <w:txbxContent>
                      <w:p w:rsidR="0036627C" w:rsidRDefault="0036627C" w:rsidP="0036627C"/>
                    </w:txbxContent>
                  </v:textbox>
                </v:shape>
              </w:pict>
            </w:r>
            <w:r w:rsidRPr="0036627C">
              <w:rPr>
                <w:noProof/>
                <w:lang w:val="en-GB" w:eastAsia="en-GB"/>
              </w:rPr>
              <w:pict>
                <v:shape id="_x0000_s1305" type="#_x0000_t202" style="position:absolute;left:0;text-align:left;margin-left:87.6pt;margin-top:2.7pt;width:15.85pt;height:10.3pt;z-index:251923456">
                  <v:textbox style="mso-next-textbox:#_x0000_s1305">
                    <w:txbxContent>
                      <w:p w:rsidR="0036627C" w:rsidRDefault="0036627C" w:rsidP="0036627C"/>
                    </w:txbxContent>
                  </v:textbox>
                </v:shape>
              </w:pict>
            </w:r>
            <w:r w:rsidRPr="0036627C">
              <w:rPr>
                <w:sz w:val="20"/>
                <w:szCs w:val="20"/>
                <w:lang w:val="id-ID" w:eastAsia="id-ID"/>
              </w:rPr>
              <w:tab/>
            </w:r>
            <w:r w:rsidRPr="0036627C">
              <w:rPr>
                <w:sz w:val="20"/>
                <w:szCs w:val="20"/>
                <w:lang w:val="id-ID" w:eastAsia="id-ID"/>
              </w:rPr>
              <w:tab/>
            </w:r>
            <w:r w:rsidRPr="0036627C">
              <w:rPr>
                <w:sz w:val="20"/>
                <w:szCs w:val="20"/>
                <w:lang w:val="id-ID" w:eastAsia="id-ID"/>
              </w:rPr>
              <w:tab/>
              <w:t>Agitasi</w:t>
            </w:r>
            <w:r w:rsidRPr="0036627C">
              <w:rPr>
                <w:sz w:val="20"/>
                <w:szCs w:val="20"/>
                <w:lang w:val="id-ID" w:eastAsia="id-ID"/>
              </w:rPr>
              <w:tab/>
            </w:r>
            <w:r w:rsidRPr="0036627C">
              <w:rPr>
                <w:sz w:val="20"/>
                <w:szCs w:val="20"/>
                <w:lang w:val="id-ID" w:eastAsia="id-ID"/>
              </w:rPr>
              <w:tab/>
            </w:r>
            <w:r w:rsidRPr="0036627C">
              <w:rPr>
                <w:sz w:val="20"/>
                <w:szCs w:val="20"/>
                <w:lang w:val="id-ID" w:eastAsia="id-ID"/>
              </w:rPr>
              <w:tab/>
              <w:t>Compulsif</w:t>
            </w:r>
          </w:p>
          <w:p w:rsidR="0036627C" w:rsidRPr="0036627C" w:rsidRDefault="0036627C" w:rsidP="0036627C">
            <w:pPr>
              <w:spacing w:line="360" w:lineRule="auto"/>
              <w:ind w:left="792" w:hanging="180"/>
              <w:contextualSpacing/>
              <w:rPr>
                <w:sz w:val="20"/>
                <w:szCs w:val="20"/>
                <w:lang w:val="id-ID" w:eastAsia="id-ID"/>
              </w:rPr>
            </w:pPr>
            <w:r w:rsidRPr="0036627C">
              <w:rPr>
                <w:noProof/>
                <w:lang w:val="en-GB" w:eastAsia="en-GB"/>
              </w:rPr>
              <w:pict>
                <v:shape id="_x0000_s1301" type="#_x0000_t202" style="position:absolute;left:0;text-align:left;margin-left:195.8pt;margin-top:2.25pt;width:15.85pt;height:10.3pt;z-index:251919360">
                  <v:textbox style="mso-next-textbox:#_x0000_s1301">
                    <w:txbxContent>
                      <w:p w:rsidR="0036627C" w:rsidRDefault="0036627C" w:rsidP="0036627C"/>
                    </w:txbxContent>
                  </v:textbox>
                </v:shape>
              </w:pict>
            </w:r>
            <w:r w:rsidRPr="0036627C">
              <w:rPr>
                <w:noProof/>
                <w:lang w:val="en-GB" w:eastAsia="en-GB"/>
              </w:rPr>
              <w:pict>
                <v:shape id="_x0000_s1304" type="#_x0000_t202" style="position:absolute;left:0;text-align:left;margin-left:87.6pt;margin-top:2.25pt;width:15.85pt;height:10.3pt;z-index:251922432">
                  <v:textbox style="mso-next-textbox:#_x0000_s1304">
                    <w:txbxContent>
                      <w:p w:rsidR="0036627C" w:rsidRDefault="0036627C" w:rsidP="0036627C"/>
                    </w:txbxContent>
                  </v:textbox>
                </v:shape>
              </w:pict>
            </w:r>
            <w:r w:rsidRPr="0036627C">
              <w:rPr>
                <w:sz w:val="20"/>
                <w:szCs w:val="20"/>
                <w:lang w:val="id-ID" w:eastAsia="id-ID"/>
              </w:rPr>
              <w:tab/>
            </w:r>
            <w:r w:rsidRPr="0036627C">
              <w:rPr>
                <w:sz w:val="20"/>
                <w:szCs w:val="20"/>
                <w:lang w:val="id-ID" w:eastAsia="id-ID"/>
              </w:rPr>
              <w:tab/>
            </w:r>
            <w:r w:rsidRPr="0036627C">
              <w:rPr>
                <w:sz w:val="20"/>
                <w:szCs w:val="20"/>
                <w:lang w:val="id-ID" w:eastAsia="id-ID"/>
              </w:rPr>
              <w:tab/>
              <w:t>Mondar-mandir</w:t>
            </w:r>
            <w:r w:rsidRPr="0036627C">
              <w:rPr>
                <w:sz w:val="20"/>
                <w:szCs w:val="20"/>
                <w:lang w:val="id-ID" w:eastAsia="id-ID"/>
              </w:rPr>
              <w:tab/>
            </w:r>
            <w:r w:rsidRPr="0036627C">
              <w:rPr>
                <w:sz w:val="20"/>
                <w:szCs w:val="20"/>
                <w:lang w:val="id-ID" w:eastAsia="id-ID"/>
              </w:rPr>
              <w:tab/>
              <w:t>Amuk</w:t>
            </w:r>
          </w:p>
          <w:p w:rsidR="0036627C" w:rsidRPr="0036627C" w:rsidRDefault="0036627C" w:rsidP="0036627C">
            <w:pPr>
              <w:spacing w:line="360" w:lineRule="auto"/>
              <w:ind w:left="792" w:hanging="180"/>
              <w:rPr>
                <w:sz w:val="20"/>
                <w:szCs w:val="20"/>
                <w:lang w:val="id-ID" w:eastAsia="id-ID"/>
              </w:rPr>
            </w:pPr>
            <w:r w:rsidRPr="0036627C">
              <w:rPr>
                <w:sz w:val="20"/>
                <w:szCs w:val="20"/>
                <w:lang w:val="id-ID" w:eastAsia="id-ID"/>
              </w:rPr>
              <w:t xml:space="preserve"> - Lain-lain : . . . . . . . . . . . . . . . . . . . . . . . . . . . . . . . . . . . . . . . . . . . .</w:t>
            </w:r>
          </w:p>
          <w:p w:rsidR="0036627C" w:rsidRPr="0036627C" w:rsidRDefault="0036627C" w:rsidP="0036627C">
            <w:pPr>
              <w:spacing w:line="360" w:lineRule="auto"/>
              <w:ind w:left="792" w:hanging="180"/>
              <w:rPr>
                <w:sz w:val="20"/>
                <w:szCs w:val="20"/>
                <w:lang w:val="id-ID" w:eastAsia="id-ID"/>
              </w:rPr>
            </w:pPr>
          </w:p>
          <w:p w:rsidR="0036627C" w:rsidRPr="0036627C" w:rsidRDefault="0036627C" w:rsidP="0036627C">
            <w:pPr>
              <w:spacing w:line="360" w:lineRule="auto"/>
              <w:rPr>
                <w:sz w:val="20"/>
                <w:szCs w:val="20"/>
                <w:lang w:val="id-ID" w:eastAsia="id-ID"/>
              </w:rPr>
            </w:pPr>
            <w:r w:rsidRPr="0036627C">
              <w:rPr>
                <w:sz w:val="20"/>
                <w:szCs w:val="20"/>
                <w:lang w:val="id-ID" w:eastAsia="id-ID"/>
              </w:rPr>
              <w:tab/>
              <w:t>- Pertahanan diri (idividu)</w:t>
            </w:r>
          </w:p>
          <w:p w:rsidR="0036627C" w:rsidRPr="0036627C" w:rsidRDefault="0036627C" w:rsidP="0036627C">
            <w:pPr>
              <w:spacing w:line="360" w:lineRule="auto"/>
              <w:rPr>
                <w:sz w:val="20"/>
                <w:szCs w:val="20"/>
                <w:lang w:val="id-ID" w:eastAsia="id-ID"/>
              </w:rPr>
            </w:pPr>
            <w:r w:rsidRPr="0036627C">
              <w:rPr>
                <w:noProof/>
                <w:lang w:val="id-ID" w:eastAsia="id-ID"/>
              </w:rPr>
              <w:pict>
                <v:shape id="_x0000_s1308" type="#_x0000_t202" style="position:absolute;margin-left:15.85pt;margin-top:1.7pt;width:15.85pt;height:10.3pt;z-index:251926528">
                  <v:textbox style="mso-next-textbox:#_x0000_s1308">
                    <w:txbxContent>
                      <w:p w:rsidR="0036627C" w:rsidRDefault="0036627C" w:rsidP="0036627C"/>
                    </w:txbxContent>
                  </v:textbox>
                </v:shape>
              </w:pict>
            </w:r>
            <w:r w:rsidRPr="0036627C">
              <w:rPr>
                <w:sz w:val="20"/>
                <w:szCs w:val="20"/>
                <w:lang w:val="id-ID" w:eastAsia="id-ID"/>
              </w:rPr>
              <w:tab/>
              <w:t>Potensial mencederai diri sendiri &amp; orang lain</w:t>
            </w:r>
          </w:p>
          <w:p w:rsidR="0036627C" w:rsidRPr="0036627C" w:rsidRDefault="0036627C" w:rsidP="0036627C">
            <w:pPr>
              <w:spacing w:line="360" w:lineRule="auto"/>
              <w:rPr>
                <w:sz w:val="20"/>
                <w:szCs w:val="20"/>
                <w:lang w:val="id-ID" w:eastAsia="id-ID"/>
              </w:rPr>
            </w:pPr>
            <w:r w:rsidRPr="0036627C">
              <w:rPr>
                <w:noProof/>
                <w:lang w:val="id-ID" w:eastAsia="id-ID"/>
              </w:rPr>
              <w:pict>
                <v:shape id="_x0000_s1307" type="#_x0000_t202" style="position:absolute;margin-left:15.85pt;margin-top:1.6pt;width:15.85pt;height:10.3pt;z-index:251925504">
                  <v:textbox style="mso-next-textbox:#_x0000_s1307">
                    <w:txbxContent>
                      <w:p w:rsidR="0036627C" w:rsidRDefault="0036627C" w:rsidP="0036627C"/>
                    </w:txbxContent>
                  </v:textbox>
                </v:shape>
              </w:pict>
            </w:r>
            <w:r w:rsidRPr="0036627C">
              <w:rPr>
                <w:sz w:val="20"/>
                <w:szCs w:val="20"/>
                <w:lang w:val="id-ID" w:eastAsia="id-ID"/>
              </w:rPr>
              <w:tab/>
              <w:t>potensi amuk</w:t>
            </w:r>
          </w:p>
          <w:p w:rsidR="0036627C" w:rsidRPr="0036627C" w:rsidRDefault="0036627C" w:rsidP="0036627C">
            <w:pPr>
              <w:spacing w:line="360" w:lineRule="auto"/>
              <w:rPr>
                <w:sz w:val="20"/>
                <w:szCs w:val="20"/>
                <w:lang w:val="id-ID" w:eastAsia="id-ID"/>
              </w:rPr>
            </w:pPr>
            <w:r w:rsidRPr="0036627C">
              <w:rPr>
                <w:noProof/>
                <w:lang w:val="id-ID" w:eastAsia="id-ID"/>
              </w:rPr>
              <w:pict>
                <v:shape id="_x0000_s1309" type="#_x0000_t202" style="position:absolute;margin-left:15.85pt;margin-top:.45pt;width:15.85pt;height:10.3pt;z-index:251927552">
                  <v:textbox style="mso-next-textbox:#_x0000_s1309">
                    <w:txbxContent>
                      <w:p w:rsidR="0036627C" w:rsidRDefault="0036627C" w:rsidP="0036627C"/>
                    </w:txbxContent>
                  </v:textbox>
                </v:shape>
              </w:pict>
            </w:r>
            <w:r w:rsidRPr="0036627C">
              <w:rPr>
                <w:sz w:val="20"/>
                <w:szCs w:val="20"/>
                <w:lang w:val="id-ID" w:eastAsia="id-ID"/>
              </w:rPr>
              <w:tab/>
              <w:t>Lain-lain . . . . . . . . . . . . . . . . .</w:t>
            </w:r>
            <w:r w:rsidRPr="0036627C">
              <w:rPr>
                <w:sz w:val="20"/>
                <w:szCs w:val="20"/>
                <w:lang w:val="id-ID" w:eastAsia="id-ID"/>
              </w:rPr>
              <w:tab/>
              <w:t>. . . . . . . . . . . . . . . . . . . . . . . .</w:t>
            </w:r>
            <w:r w:rsidRPr="0036627C">
              <w:rPr>
                <w:sz w:val="20"/>
                <w:szCs w:val="20"/>
                <w:lang w:val="id-ID" w:eastAsia="id-ID"/>
              </w:rPr>
              <w:tab/>
              <w:t xml:space="preserve">. . . . . . . . . . . . . . . . . . . . . . . . </w:t>
            </w:r>
          </w:p>
          <w:p w:rsidR="0036627C" w:rsidRPr="0036627C" w:rsidRDefault="0036627C" w:rsidP="0036627C">
            <w:pPr>
              <w:ind w:left="792" w:hanging="180"/>
              <w:rPr>
                <w:sz w:val="20"/>
                <w:szCs w:val="20"/>
                <w:lang w:val="id-ID" w:eastAsia="id-ID"/>
              </w:rPr>
            </w:pPr>
          </w:p>
        </w:tc>
      </w:tr>
      <w:tr w:rsidR="0036627C" w:rsidRPr="0036627C" w:rsidTr="0036627C">
        <w:tc>
          <w:tcPr>
            <w:tcW w:w="9356" w:type="dxa"/>
            <w:gridSpan w:val="2"/>
          </w:tcPr>
          <w:p w:rsidR="0036627C" w:rsidRPr="0036627C" w:rsidRDefault="0036627C" w:rsidP="00E80EA3">
            <w:pPr>
              <w:numPr>
                <w:ilvl w:val="0"/>
                <w:numId w:val="33"/>
              </w:numPr>
              <w:spacing w:line="276" w:lineRule="auto"/>
              <w:ind w:left="414" w:hanging="414"/>
              <w:rPr>
                <w:sz w:val="20"/>
                <w:szCs w:val="20"/>
                <w:lang w:val="id-ID" w:eastAsia="id-ID"/>
              </w:rPr>
            </w:pPr>
            <w:r w:rsidRPr="0036627C">
              <w:rPr>
                <w:sz w:val="20"/>
                <w:szCs w:val="20"/>
                <w:lang w:val="id-ID" w:eastAsia="id-ID"/>
              </w:rPr>
              <w:lastRenderedPageBreak/>
              <w:t xml:space="preserve"> </w:t>
            </w:r>
            <w:r w:rsidRPr="0036627C">
              <w:rPr>
                <w:b/>
                <w:bCs/>
                <w:sz w:val="20"/>
                <w:szCs w:val="20"/>
                <w:lang w:val="id-ID" w:eastAsia="id-ID"/>
              </w:rPr>
              <w:t>PSIKOSOSIAL</w:t>
            </w:r>
          </w:p>
          <w:p w:rsidR="0036627C" w:rsidRPr="0036627C" w:rsidRDefault="0036627C" w:rsidP="00E80EA3">
            <w:pPr>
              <w:numPr>
                <w:ilvl w:val="0"/>
                <w:numId w:val="42"/>
              </w:numPr>
              <w:spacing w:before="60" w:after="60"/>
              <w:ind w:left="567" w:hanging="141"/>
              <w:rPr>
                <w:sz w:val="20"/>
                <w:szCs w:val="20"/>
                <w:lang w:val="id-ID" w:eastAsia="id-ID"/>
              </w:rPr>
            </w:pPr>
            <w:r w:rsidRPr="0036627C">
              <w:rPr>
                <w:noProof/>
                <w:sz w:val="20"/>
                <w:szCs w:val="20"/>
                <w:lang w:val="en-GB" w:eastAsia="en-GB"/>
              </w:rPr>
              <w:pict>
                <v:shape id="_x0000_s1311" type="#_x0000_t202" style="position:absolute;left:0;text-align:left;margin-left:187.1pt;margin-top:3.7pt;width:15.85pt;height:10.3pt;z-index:251929600">
                  <v:textbox style="mso-next-textbox:#_x0000_s1311">
                    <w:txbxContent>
                      <w:p w:rsidR="0036627C" w:rsidRDefault="0036627C" w:rsidP="0036627C"/>
                    </w:txbxContent>
                  </v:textbox>
                </v:shape>
              </w:pict>
            </w:r>
            <w:r w:rsidRPr="0036627C">
              <w:rPr>
                <w:noProof/>
                <w:sz w:val="20"/>
                <w:szCs w:val="20"/>
                <w:lang w:val="en-GB" w:eastAsia="en-GB"/>
              </w:rPr>
              <w:pict>
                <v:shape id="_x0000_s1310" type="#_x0000_t202" style="position:absolute;left:0;text-align:left;margin-left:121.1pt;margin-top:4.05pt;width:15.85pt;height:10.3pt;z-index:251928576">
                  <v:textbox style="mso-next-textbox:#_x0000_s1310">
                    <w:txbxContent>
                      <w:p w:rsidR="0036627C" w:rsidRDefault="0036627C" w:rsidP="0036627C"/>
                    </w:txbxContent>
                  </v:textbox>
                </v:shape>
              </w:pict>
            </w:r>
            <w:r w:rsidRPr="0036627C">
              <w:rPr>
                <w:sz w:val="20"/>
                <w:szCs w:val="20"/>
                <w:lang w:val="id-ID" w:eastAsia="id-ID"/>
              </w:rPr>
              <w:t>Penampilan               :          Rapi</w:t>
            </w:r>
            <w:r w:rsidRPr="0036627C">
              <w:rPr>
                <w:sz w:val="20"/>
                <w:szCs w:val="20"/>
                <w:lang w:val="id-ID" w:eastAsia="id-ID"/>
              </w:rPr>
              <w:tab/>
              <w:t xml:space="preserve">          Tidak Rapi</w:t>
            </w:r>
          </w:p>
          <w:p w:rsidR="0036627C" w:rsidRPr="0036627C" w:rsidRDefault="0036627C" w:rsidP="00E80EA3">
            <w:pPr>
              <w:numPr>
                <w:ilvl w:val="0"/>
                <w:numId w:val="42"/>
              </w:numPr>
              <w:spacing w:before="60" w:after="60"/>
              <w:ind w:left="567" w:hanging="141"/>
              <w:rPr>
                <w:sz w:val="20"/>
                <w:szCs w:val="20"/>
                <w:lang w:val="id-ID" w:eastAsia="id-ID"/>
              </w:rPr>
            </w:pPr>
            <w:r w:rsidRPr="0036627C">
              <w:rPr>
                <w:noProof/>
                <w:sz w:val="20"/>
                <w:szCs w:val="20"/>
                <w:lang w:val="en-GB" w:eastAsia="en-GB"/>
              </w:rPr>
              <w:pict>
                <v:shape id="_x0000_s1314" type="#_x0000_t202" style="position:absolute;left:0;text-align:left;margin-left:187.5pt;margin-top:1.05pt;width:15.85pt;height:10.3pt;z-index:251932672">
                  <v:textbox style="mso-next-textbox:#_x0000_s1314">
                    <w:txbxContent>
                      <w:p w:rsidR="0036627C" w:rsidRDefault="0036627C" w:rsidP="0036627C"/>
                    </w:txbxContent>
                  </v:textbox>
                </v:shape>
              </w:pict>
            </w:r>
            <w:r w:rsidRPr="0036627C">
              <w:rPr>
                <w:noProof/>
                <w:sz w:val="20"/>
                <w:szCs w:val="20"/>
                <w:lang w:val="en-GB" w:eastAsia="en-GB"/>
              </w:rPr>
              <w:pict>
                <v:shape id="_x0000_s1312" type="#_x0000_t202" style="position:absolute;left:0;text-align:left;margin-left:319.9pt;margin-top:.8pt;width:15.85pt;height:10.3pt;z-index:251930624">
                  <v:textbox style="mso-next-textbox:#_x0000_s1312">
                    <w:txbxContent>
                      <w:p w:rsidR="0036627C" w:rsidRDefault="0036627C" w:rsidP="0036627C"/>
                    </w:txbxContent>
                  </v:textbox>
                </v:shape>
              </w:pict>
            </w:r>
            <w:r w:rsidRPr="0036627C">
              <w:rPr>
                <w:noProof/>
                <w:sz w:val="20"/>
                <w:szCs w:val="20"/>
                <w:lang w:val="en-GB" w:eastAsia="en-GB"/>
              </w:rPr>
              <w:pict>
                <v:shape id="_x0000_s1315" type="#_x0000_t202" style="position:absolute;left:0;text-align:left;margin-left:257.75pt;margin-top:.55pt;width:15.85pt;height:10.3pt;z-index:251933696">
                  <v:textbox style="mso-next-textbox:#_x0000_s1315">
                    <w:txbxContent>
                      <w:p w:rsidR="0036627C" w:rsidRDefault="0036627C" w:rsidP="0036627C"/>
                    </w:txbxContent>
                  </v:textbox>
                </v:shape>
              </w:pict>
            </w:r>
            <w:r w:rsidRPr="0036627C">
              <w:rPr>
                <w:noProof/>
                <w:sz w:val="20"/>
                <w:szCs w:val="20"/>
                <w:lang w:val="en-GB" w:eastAsia="en-GB"/>
              </w:rPr>
              <w:pict>
                <v:shape id="_x0000_s1313" type="#_x0000_t202" style="position:absolute;left:0;text-align:left;margin-left:121.55pt;margin-top:.55pt;width:15.85pt;height:10.3pt;z-index:251931648">
                  <v:textbox style="mso-next-textbox:#_x0000_s1313">
                    <w:txbxContent>
                      <w:p w:rsidR="0036627C" w:rsidRDefault="0036627C" w:rsidP="0036627C"/>
                    </w:txbxContent>
                  </v:textbox>
                </v:shape>
              </w:pict>
            </w:r>
            <w:r w:rsidRPr="0036627C">
              <w:rPr>
                <w:sz w:val="20"/>
                <w:szCs w:val="20"/>
                <w:lang w:val="id-ID" w:eastAsia="id-ID"/>
              </w:rPr>
              <w:t xml:space="preserve">Bicara         </w:t>
            </w:r>
            <w:r w:rsidRPr="0036627C">
              <w:rPr>
                <w:sz w:val="20"/>
                <w:szCs w:val="20"/>
                <w:lang w:val="id-ID" w:eastAsia="id-ID"/>
              </w:rPr>
              <w:tab/>
              <w:t xml:space="preserve">  :          Cepat</w:t>
            </w:r>
            <w:r w:rsidRPr="0036627C">
              <w:rPr>
                <w:sz w:val="20"/>
                <w:szCs w:val="20"/>
                <w:lang w:val="id-ID" w:eastAsia="id-ID"/>
              </w:rPr>
              <w:tab/>
              <w:t xml:space="preserve">          Membisu              Lambat             Kontak mata minimal                     </w:t>
            </w:r>
          </w:p>
          <w:p w:rsidR="0036627C" w:rsidRPr="0036627C" w:rsidRDefault="0036627C" w:rsidP="00E80EA3">
            <w:pPr>
              <w:numPr>
                <w:ilvl w:val="0"/>
                <w:numId w:val="42"/>
              </w:numPr>
              <w:spacing w:before="60" w:after="60"/>
              <w:ind w:left="567" w:hanging="141"/>
              <w:rPr>
                <w:sz w:val="20"/>
                <w:szCs w:val="20"/>
                <w:lang w:val="id-ID" w:eastAsia="id-ID"/>
              </w:rPr>
            </w:pPr>
            <w:r w:rsidRPr="0036627C">
              <w:rPr>
                <w:noProof/>
                <w:sz w:val="20"/>
                <w:szCs w:val="20"/>
                <w:lang w:val="en-GB" w:eastAsia="en-GB"/>
              </w:rPr>
              <w:pict>
                <v:shape id="_x0000_s1317" type="#_x0000_t202" style="position:absolute;left:0;text-align:left;margin-left:187.35pt;margin-top:1.45pt;width:15.85pt;height:10.3pt;z-index:251935744">
                  <v:textbox style="mso-next-textbox:#_x0000_s1317">
                    <w:txbxContent>
                      <w:p w:rsidR="0036627C" w:rsidRDefault="0036627C" w:rsidP="0036627C"/>
                    </w:txbxContent>
                  </v:textbox>
                </v:shape>
              </w:pict>
            </w:r>
            <w:r w:rsidRPr="0036627C">
              <w:rPr>
                <w:noProof/>
                <w:sz w:val="20"/>
                <w:szCs w:val="20"/>
                <w:lang w:val="en-GB" w:eastAsia="en-GB"/>
              </w:rPr>
              <w:pict>
                <v:shape id="_x0000_s1320" type="#_x0000_t202" style="position:absolute;left:0;text-align:left;margin-left:433.05pt;margin-top:.65pt;width:15.85pt;height:10.3pt;z-index:251938816">
                  <v:textbox style="mso-next-textbox:#_x0000_s1320">
                    <w:txbxContent>
                      <w:p w:rsidR="0036627C" w:rsidRDefault="0036627C" w:rsidP="0036627C"/>
                    </w:txbxContent>
                  </v:textbox>
                </v:shape>
              </w:pict>
            </w:r>
            <w:r w:rsidRPr="0036627C">
              <w:rPr>
                <w:noProof/>
                <w:sz w:val="20"/>
                <w:szCs w:val="20"/>
                <w:lang w:val="en-GB" w:eastAsia="en-GB"/>
              </w:rPr>
              <w:pict>
                <v:shape id="_x0000_s1319" type="#_x0000_t202" style="position:absolute;left:0;text-align:left;margin-left:320.4pt;margin-top:0;width:15.85pt;height:10.3pt;z-index:251937792">
                  <v:textbox style="mso-next-textbox:#_x0000_s1319">
                    <w:txbxContent>
                      <w:p w:rsidR="0036627C" w:rsidRDefault="0036627C" w:rsidP="0036627C"/>
                    </w:txbxContent>
                  </v:textbox>
                </v:shape>
              </w:pict>
            </w:r>
            <w:r w:rsidRPr="0036627C">
              <w:rPr>
                <w:noProof/>
                <w:sz w:val="20"/>
                <w:szCs w:val="20"/>
                <w:lang w:val="en-GB" w:eastAsia="en-GB"/>
              </w:rPr>
              <w:pict>
                <v:shape id="_x0000_s1318" type="#_x0000_t202" style="position:absolute;left:0;text-align:left;margin-left:258.85pt;margin-top:.2pt;width:15.85pt;height:10.3pt;z-index:251936768">
                  <v:textbox style="mso-next-textbox:#_x0000_s1318">
                    <w:txbxContent>
                      <w:p w:rsidR="0036627C" w:rsidRDefault="0036627C" w:rsidP="0036627C"/>
                    </w:txbxContent>
                  </v:textbox>
                </v:shape>
              </w:pict>
            </w:r>
            <w:r w:rsidRPr="0036627C">
              <w:rPr>
                <w:noProof/>
                <w:sz w:val="20"/>
                <w:szCs w:val="20"/>
                <w:lang w:val="en-GB" w:eastAsia="en-GB"/>
              </w:rPr>
              <w:pict>
                <v:shape id="_x0000_s1316" type="#_x0000_t202" style="position:absolute;left:0;text-align:left;margin-left:120.85pt;margin-top:1.75pt;width:15.85pt;height:10.3pt;z-index:251934720">
                  <v:textbox style="mso-next-textbox:#_x0000_s1316">
                    <w:txbxContent>
                      <w:p w:rsidR="0036627C" w:rsidRDefault="0036627C" w:rsidP="0036627C"/>
                    </w:txbxContent>
                  </v:textbox>
                </v:shape>
              </w:pict>
            </w:r>
            <w:r w:rsidRPr="0036627C">
              <w:rPr>
                <w:sz w:val="20"/>
                <w:szCs w:val="20"/>
                <w:lang w:val="id-ID" w:eastAsia="id-ID"/>
              </w:rPr>
              <w:t>Suasana hati (mood) :          Sedih</w:t>
            </w:r>
            <w:r w:rsidRPr="0036627C">
              <w:rPr>
                <w:sz w:val="20"/>
                <w:szCs w:val="20"/>
                <w:lang w:val="id-ID" w:eastAsia="id-ID"/>
              </w:rPr>
              <w:tab/>
              <w:t xml:space="preserve">          Takut                    Cemas    </w:t>
            </w:r>
            <w:r w:rsidRPr="0036627C">
              <w:rPr>
                <w:sz w:val="20"/>
                <w:szCs w:val="20"/>
                <w:lang w:val="id-ID" w:eastAsia="id-ID"/>
              </w:rPr>
              <w:tab/>
              <w:t xml:space="preserve">      Euphork                               Tak punya harapan                                                 </w:t>
            </w:r>
          </w:p>
          <w:p w:rsidR="0036627C" w:rsidRPr="0036627C" w:rsidRDefault="0036627C" w:rsidP="00E80EA3">
            <w:pPr>
              <w:numPr>
                <w:ilvl w:val="0"/>
                <w:numId w:val="42"/>
              </w:numPr>
              <w:spacing w:before="60" w:after="60" w:line="360" w:lineRule="auto"/>
              <w:ind w:left="567" w:hanging="141"/>
              <w:rPr>
                <w:sz w:val="20"/>
                <w:szCs w:val="20"/>
                <w:lang w:val="id-ID" w:eastAsia="id-ID"/>
              </w:rPr>
            </w:pPr>
            <w:r w:rsidRPr="0036627C">
              <w:rPr>
                <w:noProof/>
                <w:sz w:val="20"/>
                <w:szCs w:val="20"/>
                <w:lang w:val="en-GB" w:eastAsia="en-GB"/>
              </w:rPr>
              <w:pict>
                <v:shape id="_x0000_s1321" type="#_x0000_t202" style="position:absolute;left:0;text-align:left;margin-left:121.45pt;margin-top:1.9pt;width:15.85pt;height:10.3pt;z-index:251939840">
                  <v:textbox style="mso-next-textbox:#_x0000_s1321">
                    <w:txbxContent>
                      <w:p w:rsidR="0036627C" w:rsidRDefault="0036627C" w:rsidP="0036627C">
                        <w:r>
                          <w:rPr>
                            <w:noProof/>
                          </w:rPr>
                          <w:drawing>
                            <wp:inline distT="0" distB="0" distL="0" distR="0" wp14:anchorId="7D5DE358" wp14:editId="15E7A261">
                              <wp:extent cx="223520" cy="148590"/>
                              <wp:effectExtent l="19050" t="0" r="5080" b="0"/>
                              <wp:docPr id="29"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1"/>
                                      <a:srcRect/>
                                      <a:stretch>
                                        <a:fillRect/>
                                      </a:stretch>
                                    </pic:blipFill>
                                    <pic:spPr bwMode="auto">
                                      <a:xfrm>
                                        <a:off x="0" y="0"/>
                                        <a:ext cx="223520" cy="148590"/>
                                      </a:xfrm>
                                      <a:prstGeom prst="rect">
                                        <a:avLst/>
                                      </a:prstGeom>
                                      <a:noFill/>
                                      <a:ln w="9525">
                                        <a:noFill/>
                                        <a:miter lim="800000"/>
                                        <a:headEnd/>
                                        <a:tailEnd/>
                                      </a:ln>
                                    </pic:spPr>
                                  </pic:pic>
                                </a:graphicData>
                              </a:graphic>
                            </wp:inline>
                          </w:drawing>
                        </w:r>
                      </w:p>
                    </w:txbxContent>
                  </v:textbox>
                </v:shape>
              </w:pict>
            </w:r>
            <w:r w:rsidRPr="0036627C">
              <w:rPr>
                <w:noProof/>
                <w:sz w:val="20"/>
                <w:szCs w:val="20"/>
                <w:lang w:val="en-GB" w:eastAsia="en-GB"/>
              </w:rPr>
              <w:pict>
                <v:shape id="_x0000_s1323" type="#_x0000_t202" style="position:absolute;left:0;text-align:left;margin-left:259.05pt;margin-top:.35pt;width:15.85pt;height:10.3pt;z-index:251941888">
                  <v:textbox style="mso-next-textbox:#_x0000_s1323">
                    <w:txbxContent>
                      <w:p w:rsidR="0036627C" w:rsidRDefault="0036627C" w:rsidP="0036627C"/>
                    </w:txbxContent>
                  </v:textbox>
                </v:shape>
              </w:pict>
            </w:r>
            <w:r w:rsidRPr="0036627C">
              <w:rPr>
                <w:noProof/>
                <w:sz w:val="20"/>
                <w:szCs w:val="20"/>
                <w:lang w:val="en-GB" w:eastAsia="en-GB"/>
              </w:rPr>
              <w:pict>
                <v:shape id="_x0000_s1322" type="#_x0000_t202" style="position:absolute;left:0;text-align:left;margin-left:187.7pt;margin-top:.8pt;width:15.85pt;height:10.3pt;z-index:251940864">
                  <v:textbox style="mso-next-textbox:#_x0000_s1322">
                    <w:txbxContent>
                      <w:p w:rsidR="0036627C" w:rsidRDefault="0036627C" w:rsidP="0036627C"/>
                    </w:txbxContent>
                  </v:textbox>
                </v:shape>
              </w:pict>
            </w:r>
            <w:r w:rsidRPr="0036627C">
              <w:rPr>
                <w:sz w:val="20"/>
                <w:szCs w:val="20"/>
                <w:lang w:val="id-ID" w:eastAsia="id-ID"/>
              </w:rPr>
              <w:t xml:space="preserve">Persepsi         </w:t>
            </w:r>
            <w:r w:rsidRPr="0036627C">
              <w:rPr>
                <w:sz w:val="20"/>
                <w:szCs w:val="20"/>
                <w:lang w:val="id-ID" w:eastAsia="id-ID"/>
              </w:rPr>
              <w:tab/>
              <w:t xml:space="preserve">   :         Halusinasi          </w:t>
            </w:r>
            <w:smartTag w:uri="urn:schemas-microsoft-com:office:smarttags" w:element="place">
              <w:smartTag w:uri="urn:schemas-microsoft-com:office:smarttags" w:element="City">
                <w:r w:rsidRPr="0036627C">
                  <w:rPr>
                    <w:sz w:val="20"/>
                    <w:szCs w:val="20"/>
                    <w:lang w:val="id-ID" w:eastAsia="id-ID"/>
                  </w:rPr>
                  <w:t>Ada</w:t>
                </w:r>
              </w:smartTag>
            </w:smartTag>
            <w:r w:rsidRPr="0036627C">
              <w:rPr>
                <w:sz w:val="20"/>
                <w:szCs w:val="20"/>
                <w:lang w:val="id-ID" w:eastAsia="id-ID"/>
              </w:rPr>
              <w:tab/>
              <w:t xml:space="preserve">           Tidak</w:t>
            </w:r>
          </w:p>
          <w:p w:rsidR="0036627C" w:rsidRPr="0036627C" w:rsidRDefault="0036627C" w:rsidP="0036627C">
            <w:pPr>
              <w:spacing w:before="60" w:after="60" w:line="360" w:lineRule="auto"/>
              <w:rPr>
                <w:sz w:val="20"/>
                <w:szCs w:val="20"/>
                <w:lang w:val="id-ID" w:eastAsia="id-ID"/>
              </w:rPr>
            </w:pPr>
            <w:r w:rsidRPr="0036627C">
              <w:rPr>
                <w:sz w:val="20"/>
                <w:szCs w:val="20"/>
                <w:lang w:val="id-ID" w:eastAsia="id-ID"/>
              </w:rPr>
              <w:tab/>
            </w:r>
            <w:r w:rsidRPr="0036627C">
              <w:rPr>
                <w:sz w:val="20"/>
                <w:szCs w:val="20"/>
                <w:lang w:val="id-ID" w:eastAsia="id-ID"/>
              </w:rPr>
              <w:tab/>
              <w:t xml:space="preserve">                     Sebutkan . . . . . . . . . . . . . . . . . . . . . . . . .</w:t>
            </w:r>
          </w:p>
          <w:p w:rsidR="0036627C" w:rsidRPr="0036627C" w:rsidRDefault="0036627C" w:rsidP="0036627C">
            <w:pPr>
              <w:spacing w:before="60" w:after="60"/>
              <w:rPr>
                <w:sz w:val="20"/>
                <w:szCs w:val="20"/>
                <w:lang w:val="id-ID" w:eastAsia="id-ID"/>
              </w:rPr>
            </w:pPr>
            <w:r w:rsidRPr="0036627C">
              <w:rPr>
                <w:sz w:val="20"/>
                <w:szCs w:val="20"/>
                <w:lang w:val="id-ID" w:eastAsia="id-ID"/>
              </w:rPr>
              <w:t xml:space="preserve">      Masalah Keperawatan</w:t>
            </w:r>
          </w:p>
          <w:p w:rsidR="0036627C" w:rsidRPr="0036627C" w:rsidRDefault="0036627C" w:rsidP="0036627C">
            <w:pPr>
              <w:spacing w:before="60" w:after="60"/>
              <w:rPr>
                <w:sz w:val="20"/>
                <w:szCs w:val="20"/>
                <w:lang w:val="id-ID" w:eastAsia="id-ID"/>
              </w:rPr>
            </w:pPr>
            <w:r w:rsidRPr="0036627C">
              <w:rPr>
                <w:noProof/>
                <w:sz w:val="20"/>
                <w:szCs w:val="20"/>
                <w:lang w:val="id-ID" w:eastAsia="id-ID"/>
              </w:rPr>
              <w:pict>
                <v:shape id="_x0000_s1324" type="#_x0000_t202" style="position:absolute;margin-left:15.1pt;margin-top:.05pt;width:15.85pt;height:10.3pt;z-index:251942912">
                  <v:textbox style="mso-next-textbox:#_x0000_s1324">
                    <w:txbxContent>
                      <w:p w:rsidR="0036627C" w:rsidRDefault="0036627C" w:rsidP="0036627C"/>
                    </w:txbxContent>
                  </v:textbox>
                </v:shape>
              </w:pict>
            </w:r>
            <w:r w:rsidRPr="0036627C">
              <w:rPr>
                <w:sz w:val="20"/>
                <w:szCs w:val="20"/>
                <w:lang w:val="id-ID" w:eastAsia="id-ID"/>
              </w:rPr>
              <w:tab/>
              <w:t>Gangguan komunikasi</w:t>
            </w:r>
          </w:p>
          <w:p w:rsidR="0036627C" w:rsidRPr="0036627C" w:rsidRDefault="0036627C" w:rsidP="0036627C">
            <w:pPr>
              <w:spacing w:before="60" w:after="60"/>
              <w:rPr>
                <w:sz w:val="20"/>
                <w:szCs w:val="20"/>
                <w:lang w:val="id-ID" w:eastAsia="id-ID"/>
              </w:rPr>
            </w:pPr>
            <w:r w:rsidRPr="0036627C">
              <w:rPr>
                <w:noProof/>
                <w:sz w:val="20"/>
                <w:szCs w:val="20"/>
                <w:lang w:val="id-ID" w:eastAsia="id-ID"/>
              </w:rPr>
              <w:pict>
                <v:shape id="_x0000_s1325" type="#_x0000_t202" style="position:absolute;margin-left:15.1pt;margin-top:1.3pt;width:15.85pt;height:10.3pt;z-index:251943936">
                  <v:textbox style="mso-next-textbox:#_x0000_s1325">
                    <w:txbxContent>
                      <w:p w:rsidR="0036627C" w:rsidRDefault="0036627C" w:rsidP="0036627C"/>
                    </w:txbxContent>
                  </v:textbox>
                </v:shape>
              </w:pict>
            </w:r>
            <w:r w:rsidRPr="0036627C">
              <w:rPr>
                <w:sz w:val="20"/>
                <w:szCs w:val="20"/>
                <w:lang w:val="id-ID" w:eastAsia="id-ID"/>
              </w:rPr>
              <w:tab/>
              <w:t>Support sistem tidak adequate</w:t>
            </w:r>
          </w:p>
          <w:p w:rsidR="0036627C" w:rsidRPr="0036627C" w:rsidRDefault="0036627C" w:rsidP="0036627C">
            <w:pPr>
              <w:spacing w:before="60" w:after="60"/>
              <w:rPr>
                <w:sz w:val="20"/>
                <w:szCs w:val="20"/>
                <w:lang w:val="id-ID" w:eastAsia="id-ID"/>
              </w:rPr>
            </w:pPr>
            <w:r w:rsidRPr="0036627C">
              <w:rPr>
                <w:noProof/>
                <w:sz w:val="20"/>
                <w:szCs w:val="20"/>
                <w:lang w:val="id-ID" w:eastAsia="id-ID"/>
              </w:rPr>
              <w:pict>
                <v:shape id="_x0000_s1326" type="#_x0000_t202" style="position:absolute;margin-left:15.1pt;margin-top:.35pt;width:15.85pt;height:10.3pt;z-index:251944960">
                  <v:textbox style="mso-next-textbox:#_x0000_s1326">
                    <w:txbxContent>
                      <w:p w:rsidR="0036627C" w:rsidRDefault="0036627C" w:rsidP="0036627C">
                        <w:r>
                          <w:rPr>
                            <w:noProof/>
                          </w:rPr>
                          <w:drawing>
                            <wp:inline distT="0" distB="0" distL="0" distR="0" wp14:anchorId="06E53F82" wp14:editId="23C21706">
                              <wp:extent cx="223520" cy="138430"/>
                              <wp:effectExtent l="19050" t="0" r="5080" b="0"/>
                              <wp:docPr id="30"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2"/>
                                      <a:srcRect/>
                                      <a:stretch>
                                        <a:fillRect/>
                                      </a:stretch>
                                    </pic:blipFill>
                                    <pic:spPr bwMode="auto">
                                      <a:xfrm>
                                        <a:off x="0" y="0"/>
                                        <a:ext cx="223520" cy="138430"/>
                                      </a:xfrm>
                                      <a:prstGeom prst="rect">
                                        <a:avLst/>
                                      </a:prstGeom>
                                      <a:noFill/>
                                      <a:ln w="9525">
                                        <a:noFill/>
                                        <a:miter lim="800000"/>
                                        <a:headEnd/>
                                        <a:tailEnd/>
                                      </a:ln>
                                    </pic:spPr>
                                  </pic:pic>
                                </a:graphicData>
                              </a:graphic>
                            </wp:inline>
                          </w:drawing>
                        </w:r>
                      </w:p>
                    </w:txbxContent>
                  </v:textbox>
                </v:shape>
              </w:pict>
            </w:r>
            <w:r w:rsidRPr="0036627C">
              <w:rPr>
                <w:sz w:val="20"/>
                <w:szCs w:val="20"/>
                <w:lang w:val="id-ID" w:eastAsia="id-ID"/>
              </w:rPr>
              <w:tab/>
              <w:t>Gangguan konsep diri</w:t>
            </w:r>
          </w:p>
          <w:p w:rsidR="0036627C" w:rsidRPr="0036627C" w:rsidRDefault="0036627C" w:rsidP="0036627C">
            <w:pPr>
              <w:spacing w:before="60" w:after="60"/>
              <w:rPr>
                <w:sz w:val="20"/>
                <w:szCs w:val="20"/>
                <w:lang w:val="id-ID" w:eastAsia="id-ID"/>
              </w:rPr>
            </w:pPr>
            <w:r w:rsidRPr="0036627C">
              <w:rPr>
                <w:noProof/>
                <w:sz w:val="20"/>
                <w:szCs w:val="20"/>
                <w:lang w:val="id-ID" w:eastAsia="id-ID"/>
              </w:rPr>
              <w:pict>
                <v:shape id="_x0000_s1327" type="#_x0000_t202" style="position:absolute;margin-left:15.1pt;margin-top:-.5pt;width:15.85pt;height:10.3pt;z-index:251945984">
                  <v:textbox style="mso-next-textbox:#_x0000_s1327">
                    <w:txbxContent>
                      <w:p w:rsidR="0036627C" w:rsidRDefault="0036627C" w:rsidP="0036627C">
                        <w:r>
                          <w:rPr>
                            <w:noProof/>
                          </w:rPr>
                          <w:drawing>
                            <wp:inline distT="0" distB="0" distL="0" distR="0" wp14:anchorId="18527284" wp14:editId="2DFFE9ED">
                              <wp:extent cx="223520" cy="138430"/>
                              <wp:effectExtent l="19050" t="0" r="5080" b="0"/>
                              <wp:docPr id="31"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2"/>
                                      <a:srcRect/>
                                      <a:stretch>
                                        <a:fillRect/>
                                      </a:stretch>
                                    </pic:blipFill>
                                    <pic:spPr bwMode="auto">
                                      <a:xfrm>
                                        <a:off x="0" y="0"/>
                                        <a:ext cx="223520" cy="138430"/>
                                      </a:xfrm>
                                      <a:prstGeom prst="rect">
                                        <a:avLst/>
                                      </a:prstGeom>
                                      <a:noFill/>
                                      <a:ln w="9525">
                                        <a:noFill/>
                                        <a:miter lim="800000"/>
                                        <a:headEnd/>
                                        <a:tailEnd/>
                                      </a:ln>
                                    </pic:spPr>
                                  </pic:pic>
                                </a:graphicData>
                              </a:graphic>
                            </wp:inline>
                          </w:drawing>
                        </w:r>
                      </w:p>
                    </w:txbxContent>
                  </v:textbox>
                </v:shape>
              </w:pict>
            </w:r>
            <w:r w:rsidRPr="0036627C">
              <w:rPr>
                <w:sz w:val="20"/>
                <w:szCs w:val="20"/>
                <w:lang w:val="id-ID" w:eastAsia="id-ID"/>
              </w:rPr>
              <w:tab/>
              <w:t>Gangguan intereksi social</w:t>
            </w:r>
          </w:p>
          <w:p w:rsidR="0036627C" w:rsidRPr="0036627C" w:rsidRDefault="0036627C" w:rsidP="0036627C">
            <w:pPr>
              <w:spacing w:before="60" w:after="60"/>
              <w:rPr>
                <w:sz w:val="20"/>
                <w:szCs w:val="20"/>
                <w:lang w:val="id-ID" w:eastAsia="id-ID"/>
              </w:rPr>
            </w:pPr>
            <w:r w:rsidRPr="0036627C">
              <w:rPr>
                <w:noProof/>
                <w:sz w:val="20"/>
                <w:szCs w:val="20"/>
                <w:lang w:val="id-ID" w:eastAsia="id-ID"/>
              </w:rPr>
              <w:pict>
                <v:shape id="_x0000_s1328" type="#_x0000_t202" style="position:absolute;margin-left:15.35pt;margin-top:.7pt;width:15.85pt;height:10.3pt;z-index:251947008">
                  <v:textbox style="mso-next-textbox:#_x0000_s1328">
                    <w:txbxContent>
                      <w:p w:rsidR="0036627C" w:rsidRDefault="0036627C" w:rsidP="0036627C">
                        <w:r>
                          <w:rPr>
                            <w:noProof/>
                          </w:rPr>
                          <w:drawing>
                            <wp:inline distT="0" distB="0" distL="0" distR="0" wp14:anchorId="2EF772EA" wp14:editId="660059A4">
                              <wp:extent cx="223520" cy="138430"/>
                              <wp:effectExtent l="19050" t="0" r="5080" b="0"/>
                              <wp:docPr id="32"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2"/>
                                      <a:srcRect/>
                                      <a:stretch>
                                        <a:fillRect/>
                                      </a:stretch>
                                    </pic:blipFill>
                                    <pic:spPr bwMode="auto">
                                      <a:xfrm>
                                        <a:off x="0" y="0"/>
                                        <a:ext cx="223520" cy="138430"/>
                                      </a:xfrm>
                                      <a:prstGeom prst="rect">
                                        <a:avLst/>
                                      </a:prstGeom>
                                      <a:noFill/>
                                      <a:ln w="9525">
                                        <a:noFill/>
                                        <a:miter lim="800000"/>
                                        <a:headEnd/>
                                        <a:tailEnd/>
                                      </a:ln>
                                    </pic:spPr>
                                  </pic:pic>
                                </a:graphicData>
                              </a:graphic>
                            </wp:inline>
                          </w:drawing>
                        </w:r>
                      </w:p>
                    </w:txbxContent>
                  </v:textbox>
                </v:shape>
              </w:pict>
            </w:r>
            <w:r w:rsidRPr="0036627C">
              <w:rPr>
                <w:sz w:val="20"/>
                <w:szCs w:val="20"/>
                <w:lang w:val="id-ID" w:eastAsia="id-ID"/>
              </w:rPr>
              <w:tab/>
              <w:t>Kuping tidak efektif</w:t>
            </w:r>
          </w:p>
          <w:p w:rsidR="0036627C" w:rsidRPr="0036627C" w:rsidRDefault="0036627C" w:rsidP="0036627C">
            <w:pPr>
              <w:spacing w:before="60" w:after="60"/>
              <w:rPr>
                <w:sz w:val="20"/>
                <w:szCs w:val="20"/>
                <w:lang w:val="id-ID" w:eastAsia="id-ID"/>
              </w:rPr>
            </w:pPr>
            <w:r w:rsidRPr="0036627C">
              <w:rPr>
                <w:noProof/>
                <w:sz w:val="20"/>
                <w:szCs w:val="20"/>
                <w:lang w:val="id-ID" w:eastAsia="id-ID"/>
              </w:rPr>
              <w:pict>
                <v:shape id="_x0000_s1329" type="#_x0000_t202" style="position:absolute;margin-left:15.1pt;margin-top:.1pt;width:15.85pt;height:10.3pt;z-index:251948032">
                  <v:textbox style="mso-next-textbox:#_x0000_s1329">
                    <w:txbxContent>
                      <w:p w:rsidR="0036627C" w:rsidRDefault="0036627C" w:rsidP="0036627C">
                        <w:r>
                          <w:rPr>
                            <w:noProof/>
                          </w:rPr>
                          <w:drawing>
                            <wp:inline distT="0" distB="0" distL="0" distR="0" wp14:anchorId="046778D2" wp14:editId="1092BA7A">
                              <wp:extent cx="223520" cy="138430"/>
                              <wp:effectExtent l="19050" t="0" r="5080" b="0"/>
                              <wp:docPr id="33"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2"/>
                                      <a:srcRect/>
                                      <a:stretch>
                                        <a:fillRect/>
                                      </a:stretch>
                                    </pic:blipFill>
                                    <pic:spPr bwMode="auto">
                                      <a:xfrm>
                                        <a:off x="0" y="0"/>
                                        <a:ext cx="223520" cy="138430"/>
                                      </a:xfrm>
                                      <a:prstGeom prst="rect">
                                        <a:avLst/>
                                      </a:prstGeom>
                                      <a:noFill/>
                                      <a:ln w="9525">
                                        <a:noFill/>
                                        <a:miter lim="800000"/>
                                        <a:headEnd/>
                                        <a:tailEnd/>
                                      </a:ln>
                                    </pic:spPr>
                                  </pic:pic>
                                </a:graphicData>
                              </a:graphic>
                            </wp:inline>
                          </w:drawing>
                        </w:r>
                      </w:p>
                    </w:txbxContent>
                  </v:textbox>
                </v:shape>
              </w:pict>
            </w:r>
            <w:r w:rsidRPr="0036627C">
              <w:rPr>
                <w:sz w:val="20"/>
                <w:szCs w:val="20"/>
                <w:lang w:val="id-ID" w:eastAsia="id-ID"/>
              </w:rPr>
              <w:tab/>
              <w:t>Kecemasan</w:t>
            </w:r>
          </w:p>
          <w:p w:rsidR="0036627C" w:rsidRPr="0036627C" w:rsidRDefault="0036627C" w:rsidP="0036627C">
            <w:pPr>
              <w:spacing w:before="60" w:after="60"/>
              <w:rPr>
                <w:sz w:val="20"/>
                <w:szCs w:val="20"/>
                <w:lang w:val="id-ID" w:eastAsia="id-ID"/>
              </w:rPr>
            </w:pPr>
            <w:r w:rsidRPr="0036627C">
              <w:rPr>
                <w:noProof/>
                <w:sz w:val="20"/>
                <w:szCs w:val="20"/>
                <w:lang w:val="id-ID" w:eastAsia="id-ID"/>
              </w:rPr>
              <w:pict>
                <v:shape id="_x0000_s1330" type="#_x0000_t202" style="position:absolute;margin-left:15.1pt;margin-top:.45pt;width:15.85pt;height:10.3pt;z-index:251949056">
                  <v:textbox style="mso-next-textbox:#_x0000_s1330">
                    <w:txbxContent>
                      <w:p w:rsidR="0036627C" w:rsidRDefault="0036627C" w:rsidP="0036627C">
                        <w:r>
                          <w:rPr>
                            <w:noProof/>
                          </w:rPr>
                          <w:drawing>
                            <wp:inline distT="0" distB="0" distL="0" distR="0" wp14:anchorId="43915549" wp14:editId="3981ABF5">
                              <wp:extent cx="223520" cy="138430"/>
                              <wp:effectExtent l="19050" t="0" r="5080" b="0"/>
                              <wp:docPr id="34"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2"/>
                                      <a:srcRect/>
                                      <a:stretch>
                                        <a:fillRect/>
                                      </a:stretch>
                                    </pic:blipFill>
                                    <pic:spPr bwMode="auto">
                                      <a:xfrm>
                                        <a:off x="0" y="0"/>
                                        <a:ext cx="223520" cy="138430"/>
                                      </a:xfrm>
                                      <a:prstGeom prst="rect">
                                        <a:avLst/>
                                      </a:prstGeom>
                                      <a:noFill/>
                                      <a:ln w="9525">
                                        <a:noFill/>
                                        <a:miter lim="800000"/>
                                        <a:headEnd/>
                                        <a:tailEnd/>
                                      </a:ln>
                                    </pic:spPr>
                                  </pic:pic>
                                </a:graphicData>
                              </a:graphic>
                            </wp:inline>
                          </w:drawing>
                        </w:r>
                      </w:p>
                    </w:txbxContent>
                  </v:textbox>
                </v:shape>
              </w:pict>
            </w:r>
            <w:r w:rsidRPr="0036627C">
              <w:rPr>
                <w:sz w:val="20"/>
                <w:szCs w:val="20"/>
                <w:lang w:val="id-ID" w:eastAsia="id-ID"/>
              </w:rPr>
              <w:tab/>
              <w:t xml:space="preserve">Gangguan mekanisme </w:t>
            </w:r>
          </w:p>
          <w:p w:rsidR="0036627C" w:rsidRPr="0036627C" w:rsidRDefault="0036627C" w:rsidP="0036627C">
            <w:pPr>
              <w:rPr>
                <w:sz w:val="6"/>
                <w:szCs w:val="6"/>
                <w:lang w:val="id-ID" w:eastAsia="id-ID"/>
              </w:rPr>
            </w:pPr>
          </w:p>
        </w:tc>
      </w:tr>
      <w:tr w:rsidR="0036627C" w:rsidRPr="0036627C" w:rsidTr="0036627C">
        <w:tc>
          <w:tcPr>
            <w:tcW w:w="9356" w:type="dxa"/>
            <w:gridSpan w:val="2"/>
          </w:tcPr>
          <w:p w:rsidR="0036627C" w:rsidRPr="0036627C" w:rsidRDefault="0036627C" w:rsidP="00E80EA3">
            <w:pPr>
              <w:numPr>
                <w:ilvl w:val="0"/>
                <w:numId w:val="33"/>
              </w:numPr>
              <w:spacing w:line="360" w:lineRule="auto"/>
              <w:ind w:left="414" w:hanging="414"/>
              <w:rPr>
                <w:sz w:val="20"/>
                <w:szCs w:val="20"/>
                <w:lang w:val="id-ID" w:eastAsia="id-ID"/>
              </w:rPr>
            </w:pPr>
            <w:r w:rsidRPr="0036627C">
              <w:rPr>
                <w:noProof/>
                <w:sz w:val="20"/>
                <w:szCs w:val="20"/>
                <w:lang w:val="en-GB" w:eastAsia="en-GB"/>
              </w:rPr>
              <w:pict>
                <v:shape id="_x0000_s1332" type="#_x0000_t202" style="position:absolute;left:0;text-align:left;margin-left:216.8pt;margin-top:16.9pt;width:15.85pt;height:10.3pt;z-index:251951104;mso-position-horizontal-relative:text;mso-position-vertical-relative:text">
                  <v:textbox style="mso-next-textbox:#_x0000_s1332">
                    <w:txbxContent>
                      <w:p w:rsidR="0036627C" w:rsidRDefault="0036627C" w:rsidP="0036627C"/>
                    </w:txbxContent>
                  </v:textbox>
                </v:shape>
              </w:pict>
            </w:r>
            <w:r w:rsidRPr="0036627C">
              <w:rPr>
                <w:b/>
                <w:bCs/>
                <w:sz w:val="20"/>
                <w:szCs w:val="20"/>
                <w:lang w:val="id-ID" w:eastAsia="id-ID"/>
              </w:rPr>
              <w:t>SPIRITUAL</w:t>
            </w:r>
          </w:p>
          <w:p w:rsidR="0036627C" w:rsidRPr="0036627C" w:rsidRDefault="0036627C" w:rsidP="0036627C">
            <w:pPr>
              <w:spacing w:line="360" w:lineRule="auto"/>
              <w:ind w:left="414"/>
              <w:contextualSpacing/>
              <w:rPr>
                <w:sz w:val="20"/>
                <w:szCs w:val="20"/>
                <w:lang w:val="id-ID" w:eastAsia="id-ID"/>
              </w:rPr>
            </w:pPr>
            <w:r w:rsidRPr="0036627C">
              <w:rPr>
                <w:noProof/>
                <w:sz w:val="20"/>
                <w:szCs w:val="20"/>
                <w:lang w:val="en-GB" w:eastAsia="en-GB"/>
              </w:rPr>
              <w:pict>
                <v:shape id="_x0000_s1331" type="#_x0000_t202" style="position:absolute;left:0;text-align:left;margin-left:306.3pt;margin-top:-.15pt;width:15.85pt;height:10.3pt;z-index:251950080">
                  <v:textbox style="mso-next-textbox:#_x0000_s1331">
                    <w:txbxContent>
                      <w:p w:rsidR="0036627C" w:rsidRDefault="0036627C" w:rsidP="0036627C"/>
                    </w:txbxContent>
                  </v:textbox>
                </v:shape>
              </w:pict>
            </w:r>
            <w:r w:rsidRPr="0036627C">
              <w:rPr>
                <w:noProof/>
                <w:sz w:val="20"/>
                <w:szCs w:val="20"/>
                <w:lang w:val="en-GB" w:eastAsia="en-GB"/>
              </w:rPr>
              <w:pict>
                <v:shape id="_x0000_s1333" type="#_x0000_t202" style="position:absolute;left:0;text-align:left;margin-left:160.65pt;margin-top:-.6pt;width:15.85pt;height:10.3pt;z-index:251952128">
                  <v:textbox style="mso-next-textbox:#_x0000_s1333">
                    <w:txbxContent>
                      <w:p w:rsidR="0036627C" w:rsidRDefault="0036627C" w:rsidP="0036627C"/>
                    </w:txbxContent>
                  </v:textbox>
                </v:shape>
              </w:pict>
            </w:r>
            <w:r w:rsidRPr="0036627C">
              <w:rPr>
                <w:sz w:val="20"/>
                <w:szCs w:val="20"/>
                <w:lang w:val="id-ID" w:eastAsia="id-ID"/>
              </w:rPr>
              <w:t xml:space="preserve">Kegiatan beribadah </w:t>
            </w:r>
            <w:r w:rsidRPr="0036627C">
              <w:rPr>
                <w:sz w:val="20"/>
                <w:szCs w:val="20"/>
                <w:lang w:val="id-ID" w:eastAsia="id-ID"/>
              </w:rPr>
              <w:tab/>
            </w:r>
            <w:r w:rsidRPr="0036627C">
              <w:rPr>
                <w:sz w:val="20"/>
                <w:szCs w:val="20"/>
                <w:lang w:val="id-ID" w:eastAsia="id-ID"/>
              </w:rPr>
              <w:tab/>
              <w:t xml:space="preserve">   :</w:t>
            </w:r>
            <w:r w:rsidRPr="0036627C">
              <w:rPr>
                <w:sz w:val="20"/>
                <w:szCs w:val="20"/>
                <w:lang w:val="id-ID" w:eastAsia="id-ID"/>
              </w:rPr>
              <w:tab/>
              <w:t xml:space="preserve">Selalu            Kadang-kadang           Tidak pernah  </w:t>
            </w:r>
          </w:p>
          <w:p w:rsidR="0036627C" w:rsidRPr="0036627C" w:rsidRDefault="0036627C" w:rsidP="0036627C">
            <w:pPr>
              <w:spacing w:line="360" w:lineRule="auto"/>
              <w:contextualSpacing/>
              <w:rPr>
                <w:sz w:val="20"/>
                <w:szCs w:val="20"/>
                <w:lang w:val="id-ID" w:eastAsia="id-ID"/>
              </w:rPr>
            </w:pPr>
            <w:r w:rsidRPr="0036627C">
              <w:rPr>
                <w:sz w:val="20"/>
                <w:szCs w:val="20"/>
                <w:lang w:val="id-ID" w:eastAsia="id-ID"/>
              </w:rPr>
              <w:t xml:space="preserve">       Kegiatan agama yang dilakukan  : . . . . . . . . . . . . . . . . . . . . . . . . . . . . . . . . . . . . . . . . . . . . . . . . . . . . . . . . . . . . . . . . . . . . . . . . . . .</w:t>
            </w:r>
          </w:p>
          <w:p w:rsidR="0036627C" w:rsidRPr="0036627C" w:rsidRDefault="0036627C" w:rsidP="0036627C">
            <w:pPr>
              <w:spacing w:line="360" w:lineRule="auto"/>
              <w:contextualSpacing/>
              <w:rPr>
                <w:sz w:val="20"/>
                <w:szCs w:val="20"/>
                <w:lang w:val="id-ID" w:eastAsia="id-ID"/>
              </w:rPr>
            </w:pPr>
            <w:r w:rsidRPr="0036627C">
              <w:rPr>
                <w:sz w:val="20"/>
                <w:szCs w:val="20"/>
                <w:lang w:val="id-ID" w:eastAsia="id-ID"/>
              </w:rPr>
              <w:lastRenderedPageBreak/>
              <w:t xml:space="preserve">                                                              . . . . . . . . . . . . . . . . . . . . . . . . . . . . . . . . . . . . . . . . . . . . . . . . . . . . . . . . . . . . . . . . . . . . . . . . . . .          </w:t>
            </w:r>
          </w:p>
          <w:p w:rsidR="0036627C" w:rsidRPr="0036627C" w:rsidRDefault="0036627C" w:rsidP="0036627C">
            <w:pPr>
              <w:spacing w:line="360" w:lineRule="auto"/>
              <w:rPr>
                <w:b/>
                <w:bCs/>
                <w:sz w:val="20"/>
                <w:szCs w:val="20"/>
                <w:lang w:val="id-ID" w:eastAsia="id-ID"/>
              </w:rPr>
            </w:pPr>
            <w:r w:rsidRPr="0036627C">
              <w:rPr>
                <w:b/>
                <w:bCs/>
                <w:sz w:val="20"/>
                <w:szCs w:val="20"/>
                <w:lang w:val="id-ID" w:eastAsia="id-ID"/>
              </w:rPr>
              <w:t xml:space="preserve">      Masalah Keperawatan</w:t>
            </w:r>
          </w:p>
          <w:p w:rsidR="0036627C" w:rsidRPr="0036627C" w:rsidRDefault="0036627C" w:rsidP="0036627C">
            <w:pPr>
              <w:spacing w:line="360" w:lineRule="auto"/>
              <w:rPr>
                <w:sz w:val="20"/>
                <w:szCs w:val="20"/>
                <w:lang w:val="id-ID" w:eastAsia="id-ID"/>
              </w:rPr>
            </w:pPr>
            <w:r w:rsidRPr="0036627C">
              <w:rPr>
                <w:noProof/>
                <w:sz w:val="20"/>
                <w:szCs w:val="20"/>
                <w:lang w:val="id-ID" w:eastAsia="id-ID"/>
              </w:rPr>
              <w:pict>
                <v:shape id="_x0000_s1335" type="#_x0000_t202" style="position:absolute;margin-left:15.85pt;margin-top:1.05pt;width:15.85pt;height:10.3pt;z-index:251954176">
                  <v:textbox style="mso-next-textbox:#_x0000_s1335">
                    <w:txbxContent>
                      <w:p w:rsidR="0036627C" w:rsidRDefault="0036627C" w:rsidP="0036627C"/>
                    </w:txbxContent>
                  </v:textbox>
                </v:shape>
              </w:pict>
            </w:r>
            <w:r w:rsidRPr="0036627C">
              <w:rPr>
                <w:sz w:val="20"/>
                <w:szCs w:val="20"/>
                <w:lang w:val="id-ID" w:eastAsia="id-ID"/>
              </w:rPr>
              <w:tab/>
              <w:t>Gangguan aktivitas beribadah</w:t>
            </w:r>
          </w:p>
          <w:p w:rsidR="0036627C" w:rsidRPr="0036627C" w:rsidRDefault="0036627C" w:rsidP="0036627C">
            <w:pPr>
              <w:spacing w:line="360" w:lineRule="auto"/>
              <w:rPr>
                <w:sz w:val="20"/>
                <w:szCs w:val="20"/>
                <w:lang w:val="id-ID" w:eastAsia="id-ID"/>
              </w:rPr>
            </w:pPr>
            <w:r w:rsidRPr="0036627C">
              <w:rPr>
                <w:noProof/>
                <w:sz w:val="20"/>
                <w:szCs w:val="20"/>
                <w:lang w:val="id-ID" w:eastAsia="id-ID"/>
              </w:rPr>
              <w:pict>
                <v:shape id="_x0000_s1334" type="#_x0000_t202" style="position:absolute;margin-left:15.85pt;margin-top:.95pt;width:15.85pt;height:10.3pt;z-index:251953152">
                  <v:textbox style="mso-next-textbox:#_x0000_s1334">
                    <w:txbxContent>
                      <w:p w:rsidR="0036627C" w:rsidRDefault="0036627C" w:rsidP="0036627C"/>
                    </w:txbxContent>
                  </v:textbox>
                </v:shape>
              </w:pict>
            </w:r>
            <w:r w:rsidRPr="0036627C">
              <w:rPr>
                <w:sz w:val="20"/>
                <w:szCs w:val="20"/>
                <w:lang w:val="id-ID" w:eastAsia="id-ID"/>
              </w:rPr>
              <w:tab/>
              <w:t xml:space="preserve">Lain-lain . . . . . . . . . . . . . . . . . . . . . . . . . . . . . . . . . . . . . . . . . . . . . . . . . . . . . . . . . . . . . . . . . . . . . . . . . . . . . . . . . . . . . . . . . . . </w:t>
            </w:r>
          </w:p>
        </w:tc>
      </w:tr>
      <w:tr w:rsidR="0036627C" w:rsidRPr="0036627C" w:rsidTr="0036627C">
        <w:tc>
          <w:tcPr>
            <w:tcW w:w="9356" w:type="dxa"/>
            <w:gridSpan w:val="2"/>
          </w:tcPr>
          <w:p w:rsidR="0036627C" w:rsidRPr="0036627C" w:rsidRDefault="0036627C" w:rsidP="00E80EA3">
            <w:pPr>
              <w:numPr>
                <w:ilvl w:val="0"/>
                <w:numId w:val="33"/>
              </w:numPr>
              <w:spacing w:line="360" w:lineRule="auto"/>
              <w:ind w:left="414" w:hanging="414"/>
              <w:rPr>
                <w:sz w:val="20"/>
                <w:szCs w:val="20"/>
                <w:lang w:val="id-ID" w:eastAsia="id-ID"/>
              </w:rPr>
            </w:pPr>
            <w:r w:rsidRPr="0036627C">
              <w:rPr>
                <w:sz w:val="20"/>
                <w:szCs w:val="20"/>
                <w:lang w:val="id-ID" w:eastAsia="id-ID"/>
              </w:rPr>
              <w:lastRenderedPageBreak/>
              <w:t>PROGRAM THERAPI DOKTER :</w:t>
            </w:r>
          </w:p>
          <w:p w:rsidR="0036627C" w:rsidRPr="0036627C" w:rsidRDefault="0036627C" w:rsidP="0036627C">
            <w:pPr>
              <w:spacing w:line="360" w:lineRule="auto"/>
              <w:rPr>
                <w:sz w:val="20"/>
                <w:szCs w:val="20"/>
                <w:lang w:val="id-ID" w:eastAsia="id-ID"/>
              </w:rPr>
            </w:pPr>
            <w:r w:rsidRPr="0036627C">
              <w:rPr>
                <w:sz w:val="20"/>
                <w:szCs w:val="20"/>
                <w:lang w:val="id-ID" w:eastAsia="id-ID"/>
              </w:rPr>
              <w:t xml:space="preserv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t>
            </w:r>
          </w:p>
          <w:p w:rsidR="0036627C" w:rsidRPr="0036627C" w:rsidRDefault="0036627C" w:rsidP="0036627C">
            <w:pPr>
              <w:spacing w:line="360" w:lineRule="auto"/>
              <w:contextualSpacing/>
              <w:rPr>
                <w:b/>
                <w:bCs/>
                <w:sz w:val="20"/>
                <w:szCs w:val="20"/>
                <w:lang w:val="id-ID" w:eastAsia="id-ID"/>
              </w:rPr>
            </w:pPr>
            <w:r w:rsidRPr="0036627C">
              <w:rPr>
                <w:sz w:val="20"/>
                <w:szCs w:val="20"/>
                <w:lang w:val="id-ID" w:eastAsia="id-ID"/>
              </w:rPr>
              <w:t xml:space="preserv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t>
            </w:r>
          </w:p>
        </w:tc>
      </w:tr>
      <w:tr w:rsidR="0036627C" w:rsidRPr="0036627C" w:rsidTr="0036627C">
        <w:tc>
          <w:tcPr>
            <w:tcW w:w="9356" w:type="dxa"/>
            <w:gridSpan w:val="2"/>
            <w:tcBorders>
              <w:bottom w:val="nil"/>
            </w:tcBorders>
          </w:tcPr>
          <w:p w:rsidR="0036627C" w:rsidRPr="0036627C" w:rsidRDefault="0036627C" w:rsidP="00E80EA3">
            <w:pPr>
              <w:numPr>
                <w:ilvl w:val="0"/>
                <w:numId w:val="33"/>
              </w:numPr>
              <w:spacing w:line="360" w:lineRule="auto"/>
              <w:ind w:left="414" w:hanging="414"/>
              <w:rPr>
                <w:sz w:val="20"/>
                <w:szCs w:val="20"/>
                <w:lang w:val="id-ID" w:eastAsia="id-ID"/>
              </w:rPr>
            </w:pPr>
            <w:r w:rsidRPr="0036627C">
              <w:rPr>
                <w:sz w:val="20"/>
                <w:szCs w:val="20"/>
                <w:lang w:val="id-ID" w:eastAsia="id-ID"/>
              </w:rPr>
              <w:t>DATA PENUNJANG :</w:t>
            </w:r>
          </w:p>
          <w:p w:rsidR="0036627C" w:rsidRPr="0036627C" w:rsidRDefault="0036627C" w:rsidP="0036627C">
            <w:pPr>
              <w:spacing w:line="360" w:lineRule="auto"/>
              <w:rPr>
                <w:sz w:val="20"/>
                <w:szCs w:val="20"/>
                <w:lang w:val="id-ID" w:eastAsia="id-ID"/>
              </w:rPr>
            </w:pPr>
            <w:r w:rsidRPr="0036627C">
              <w:rPr>
                <w:sz w:val="20"/>
                <w:szCs w:val="20"/>
                <w:lang w:val="id-ID" w:eastAsia="id-ID"/>
              </w:rPr>
              <w:t xml:space="preserv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t>
            </w:r>
          </w:p>
          <w:p w:rsidR="0036627C" w:rsidRPr="0036627C" w:rsidRDefault="0036627C" w:rsidP="0036627C">
            <w:pPr>
              <w:spacing w:line="360" w:lineRule="auto"/>
              <w:contextualSpacing/>
              <w:rPr>
                <w:sz w:val="20"/>
                <w:szCs w:val="20"/>
                <w:lang w:val="id-ID" w:eastAsia="id-ID"/>
              </w:rPr>
            </w:pPr>
            <w:r w:rsidRPr="0036627C">
              <w:rPr>
                <w:sz w:val="20"/>
                <w:szCs w:val="20"/>
                <w:lang w:val="id-ID" w:eastAsia="id-ID"/>
              </w:rPr>
              <w:t xml:space="preserv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t>
            </w:r>
          </w:p>
        </w:tc>
      </w:tr>
      <w:tr w:rsidR="0036627C" w:rsidRPr="0036627C" w:rsidTr="0036627C">
        <w:tc>
          <w:tcPr>
            <w:tcW w:w="5400" w:type="dxa"/>
            <w:tcBorders>
              <w:top w:val="nil"/>
              <w:right w:val="nil"/>
            </w:tcBorders>
          </w:tcPr>
          <w:p w:rsidR="0036627C" w:rsidRPr="0036627C" w:rsidRDefault="0036627C" w:rsidP="0036627C">
            <w:pPr>
              <w:rPr>
                <w:sz w:val="20"/>
                <w:szCs w:val="20"/>
                <w:lang w:val="id-ID" w:eastAsia="id-ID"/>
              </w:rPr>
            </w:pPr>
          </w:p>
        </w:tc>
        <w:tc>
          <w:tcPr>
            <w:tcW w:w="3956" w:type="dxa"/>
            <w:tcBorders>
              <w:top w:val="nil"/>
              <w:left w:val="nil"/>
            </w:tcBorders>
          </w:tcPr>
          <w:p w:rsidR="0036627C" w:rsidRPr="0036627C" w:rsidRDefault="0036627C" w:rsidP="0036627C">
            <w:pPr>
              <w:jc w:val="center"/>
              <w:rPr>
                <w:sz w:val="20"/>
                <w:szCs w:val="20"/>
                <w:lang w:val="id-ID" w:eastAsia="id-ID"/>
              </w:rPr>
            </w:pPr>
            <w:r w:rsidRPr="0036627C">
              <w:rPr>
                <w:sz w:val="20"/>
                <w:szCs w:val="20"/>
                <w:lang w:val="id-ID" w:eastAsia="id-ID"/>
              </w:rPr>
              <w:t xml:space="preserve">                                      </w:t>
            </w:r>
          </w:p>
          <w:p w:rsidR="0036627C" w:rsidRPr="0036627C" w:rsidRDefault="0036627C" w:rsidP="0036627C">
            <w:pPr>
              <w:jc w:val="center"/>
              <w:rPr>
                <w:sz w:val="10"/>
                <w:szCs w:val="10"/>
                <w:lang w:val="id-ID" w:eastAsia="id-ID"/>
              </w:rPr>
            </w:pPr>
          </w:p>
          <w:p w:rsidR="0036627C" w:rsidRPr="0036627C" w:rsidRDefault="0036627C" w:rsidP="0036627C">
            <w:pPr>
              <w:jc w:val="center"/>
              <w:rPr>
                <w:sz w:val="20"/>
                <w:szCs w:val="20"/>
                <w:lang w:val="id-ID" w:eastAsia="id-ID"/>
              </w:rPr>
            </w:pPr>
          </w:p>
          <w:p w:rsidR="0036627C" w:rsidRPr="0036627C" w:rsidRDefault="0036627C" w:rsidP="0036627C">
            <w:pPr>
              <w:ind w:left="1872"/>
              <w:jc w:val="center"/>
              <w:rPr>
                <w:sz w:val="20"/>
                <w:szCs w:val="20"/>
                <w:lang w:val="id-ID" w:eastAsia="id-ID"/>
              </w:rPr>
            </w:pPr>
            <w:r w:rsidRPr="0036627C">
              <w:rPr>
                <w:sz w:val="20"/>
                <w:szCs w:val="20"/>
                <w:lang w:val="id-ID" w:eastAsia="id-ID"/>
              </w:rPr>
              <w:t xml:space="preserve">  Dompu, . . . . . . . . . . . . . . . . . . . .  . . . .</w:t>
            </w:r>
          </w:p>
          <w:p w:rsidR="0036627C" w:rsidRPr="0036627C" w:rsidRDefault="0036627C" w:rsidP="0036627C">
            <w:pPr>
              <w:spacing w:line="360" w:lineRule="auto"/>
              <w:ind w:left="72"/>
              <w:contextualSpacing/>
              <w:jc w:val="center"/>
              <w:rPr>
                <w:sz w:val="20"/>
                <w:szCs w:val="20"/>
                <w:lang w:val="id-ID" w:eastAsia="id-ID"/>
              </w:rPr>
            </w:pPr>
            <w:r w:rsidRPr="0036627C">
              <w:rPr>
                <w:sz w:val="20"/>
                <w:szCs w:val="20"/>
                <w:lang w:val="id-ID" w:eastAsia="id-ID"/>
              </w:rPr>
              <w:t xml:space="preserve">              Perawat yang mengkaji</w:t>
            </w:r>
          </w:p>
          <w:p w:rsidR="0036627C" w:rsidRPr="0036627C" w:rsidRDefault="0036627C" w:rsidP="0036627C">
            <w:pPr>
              <w:spacing w:line="360" w:lineRule="auto"/>
              <w:ind w:left="72"/>
              <w:contextualSpacing/>
              <w:jc w:val="center"/>
              <w:rPr>
                <w:sz w:val="20"/>
                <w:szCs w:val="20"/>
                <w:lang w:val="id-ID" w:eastAsia="id-ID"/>
              </w:rPr>
            </w:pPr>
          </w:p>
          <w:p w:rsidR="0036627C" w:rsidRPr="0036627C" w:rsidRDefault="0036627C" w:rsidP="0036627C">
            <w:pPr>
              <w:spacing w:line="360" w:lineRule="auto"/>
              <w:ind w:left="72"/>
              <w:contextualSpacing/>
              <w:rPr>
                <w:sz w:val="20"/>
                <w:szCs w:val="20"/>
                <w:lang w:val="id-ID" w:eastAsia="id-ID"/>
              </w:rPr>
            </w:pPr>
          </w:p>
          <w:p w:rsidR="0036627C" w:rsidRPr="0036627C" w:rsidRDefault="0036627C" w:rsidP="0036627C">
            <w:pPr>
              <w:spacing w:line="360" w:lineRule="auto"/>
              <w:ind w:left="72"/>
              <w:contextualSpacing/>
              <w:rPr>
                <w:sz w:val="20"/>
                <w:szCs w:val="20"/>
                <w:lang w:val="id-ID" w:eastAsia="id-ID"/>
              </w:rPr>
            </w:pPr>
          </w:p>
          <w:p w:rsidR="0036627C" w:rsidRPr="0036627C" w:rsidRDefault="0036627C" w:rsidP="0036627C">
            <w:pPr>
              <w:spacing w:line="360" w:lineRule="auto"/>
              <w:ind w:left="72"/>
              <w:contextualSpacing/>
              <w:rPr>
                <w:sz w:val="20"/>
                <w:szCs w:val="20"/>
                <w:lang w:val="id-ID" w:eastAsia="id-ID"/>
              </w:rPr>
            </w:pPr>
            <w:r w:rsidRPr="0036627C">
              <w:rPr>
                <w:noProof/>
                <w:sz w:val="20"/>
                <w:szCs w:val="20"/>
                <w:lang w:val="en-GB" w:eastAsia="en-GB"/>
              </w:rPr>
              <w:pict>
                <v:line id="_x0000_s1336" style="position:absolute;left:0;text-align:left;z-index:251955200" from="46.05pt,.55pt" to="172.05pt,.55pt"/>
              </w:pict>
            </w:r>
            <w:r w:rsidRPr="0036627C">
              <w:rPr>
                <w:sz w:val="20"/>
                <w:szCs w:val="20"/>
                <w:lang w:val="id-ID" w:eastAsia="id-ID"/>
              </w:rPr>
              <w:t xml:space="preserve"> </w:t>
            </w:r>
            <w:r w:rsidR="00B9527A">
              <w:rPr>
                <w:sz w:val="20"/>
                <w:szCs w:val="20"/>
                <w:lang w:val="id-ID" w:eastAsia="id-ID"/>
              </w:rPr>
              <w:t xml:space="preserve">                      </w:t>
            </w:r>
            <w:r w:rsidR="00B9527A">
              <w:rPr>
                <w:sz w:val="20"/>
                <w:szCs w:val="20"/>
                <w:lang w:eastAsia="id-ID"/>
              </w:rPr>
              <w:t xml:space="preserve"> </w:t>
            </w:r>
            <w:r w:rsidRPr="0036627C">
              <w:rPr>
                <w:sz w:val="20"/>
                <w:szCs w:val="20"/>
                <w:lang w:val="id-ID" w:eastAsia="id-ID"/>
              </w:rPr>
              <w:t xml:space="preserve"> NIP:.</w:t>
            </w:r>
          </w:p>
        </w:tc>
      </w:tr>
    </w:tbl>
    <w:p w:rsidR="0036627C" w:rsidRDefault="0036627C" w:rsidP="0036627C">
      <w:pPr>
        <w:pStyle w:val="ListParagraph"/>
        <w:ind w:left="270"/>
        <w:contextualSpacing/>
        <w:jc w:val="both"/>
        <w:rPr>
          <w:rFonts w:cs="Calibri"/>
          <w:sz w:val="24"/>
          <w:szCs w:val="24"/>
        </w:rPr>
      </w:pPr>
    </w:p>
    <w:p w:rsidR="00B9527A" w:rsidRDefault="00B9527A" w:rsidP="0036627C">
      <w:pPr>
        <w:pStyle w:val="ListParagraph"/>
        <w:ind w:left="270"/>
        <w:contextualSpacing/>
        <w:jc w:val="both"/>
        <w:rPr>
          <w:rFonts w:cs="Calibri"/>
          <w:sz w:val="24"/>
          <w:szCs w:val="24"/>
        </w:rPr>
      </w:pPr>
    </w:p>
    <w:p w:rsidR="00B9527A" w:rsidRDefault="00B9527A" w:rsidP="0036627C">
      <w:pPr>
        <w:pStyle w:val="ListParagraph"/>
        <w:ind w:left="270"/>
        <w:contextualSpacing/>
        <w:jc w:val="both"/>
        <w:rPr>
          <w:rFonts w:cs="Calibri"/>
          <w:sz w:val="24"/>
          <w:szCs w:val="24"/>
        </w:rPr>
      </w:pPr>
    </w:p>
    <w:p w:rsidR="00B9527A" w:rsidRDefault="00B9527A" w:rsidP="00B9527A">
      <w:pPr>
        <w:rPr>
          <w:rFonts w:ascii="Calibri" w:hAnsi="Calibri" w:cs="Calibri"/>
          <w:b/>
        </w:rPr>
      </w:pPr>
      <w:r w:rsidRPr="00B7111D">
        <w:rPr>
          <w:rFonts w:ascii="Calibri" w:hAnsi="Calibri" w:cs="Calibri"/>
          <w:b/>
        </w:rPr>
        <w:lastRenderedPageBreak/>
        <w:t>RM</w:t>
      </w:r>
      <w:r>
        <w:rPr>
          <w:rFonts w:ascii="Calibri" w:hAnsi="Calibri" w:cs="Calibri"/>
          <w:b/>
        </w:rPr>
        <w:t xml:space="preserve"> 06</w:t>
      </w:r>
      <w:r>
        <w:rPr>
          <w:rFonts w:ascii="Calibri" w:hAnsi="Calibri" w:cs="Calibri"/>
          <w:b/>
        </w:rPr>
        <w:t>a</w:t>
      </w:r>
    </w:p>
    <w:p w:rsidR="00B9527A" w:rsidRDefault="00B9527A" w:rsidP="00B9527A">
      <w:pPr>
        <w:rPr>
          <w:rFonts w:ascii="Calibri" w:hAnsi="Calibri" w:cs="Calibri"/>
          <w:b/>
        </w:rPr>
      </w:pPr>
      <w:r>
        <w:rPr>
          <w:rFonts w:ascii="Calibri" w:hAnsi="Calibri" w:cs="Calibri"/>
          <w:b/>
        </w:rPr>
        <w:t>RENCANA</w:t>
      </w:r>
      <w:r w:rsidRPr="00B7111D">
        <w:rPr>
          <w:rFonts w:ascii="Calibri" w:hAnsi="Calibri" w:cs="Calibri"/>
          <w:b/>
        </w:rPr>
        <w:t xml:space="preserve"> KEPERAWATAN</w:t>
      </w:r>
    </w:p>
    <w:p w:rsidR="00B9527A" w:rsidRDefault="00B9527A" w:rsidP="0036627C">
      <w:pPr>
        <w:pStyle w:val="ListParagraph"/>
        <w:ind w:left="270"/>
        <w:contextualSpacing/>
        <w:jc w:val="both"/>
        <w:rPr>
          <w:rFonts w:cs="Calibri"/>
          <w:sz w:val="24"/>
          <w:szCs w:val="24"/>
        </w:rPr>
      </w:pPr>
    </w:p>
    <w:p w:rsidR="00B9527A" w:rsidRPr="00B9527A" w:rsidRDefault="00B9527A" w:rsidP="0036627C">
      <w:pPr>
        <w:pStyle w:val="ListParagraph"/>
        <w:ind w:left="270"/>
        <w:contextualSpacing/>
        <w:jc w:val="both"/>
        <w:rPr>
          <w:rFonts w:cs="Calibri"/>
          <w:b/>
          <w:color w:val="FF0000"/>
          <w:sz w:val="24"/>
          <w:szCs w:val="24"/>
        </w:rPr>
      </w:pPr>
      <w:r w:rsidRPr="00B9527A">
        <w:rPr>
          <w:rFonts w:cs="Calibri"/>
          <w:b/>
          <w:color w:val="FF0000"/>
          <w:sz w:val="24"/>
          <w:szCs w:val="24"/>
        </w:rPr>
        <w:t>DALAM PROSES PEMBUATAN FORMULIR</w:t>
      </w:r>
    </w:p>
    <w:p w:rsidR="00B9527A" w:rsidRPr="00B9527A" w:rsidRDefault="00B9527A" w:rsidP="0036627C">
      <w:pPr>
        <w:pStyle w:val="ListParagraph"/>
        <w:ind w:left="270"/>
        <w:contextualSpacing/>
        <w:jc w:val="both"/>
        <w:rPr>
          <w:rFonts w:cs="Calibri"/>
          <w:b/>
          <w:color w:val="FF0000"/>
          <w:sz w:val="24"/>
          <w:szCs w:val="24"/>
        </w:rPr>
      </w:pPr>
    </w:p>
    <w:p w:rsidR="00B9527A" w:rsidRDefault="00B9527A" w:rsidP="0036627C">
      <w:pPr>
        <w:pStyle w:val="ListParagraph"/>
        <w:ind w:left="270"/>
        <w:contextualSpacing/>
        <w:jc w:val="both"/>
        <w:rPr>
          <w:rFonts w:cs="Calibri"/>
          <w:sz w:val="24"/>
          <w:szCs w:val="24"/>
        </w:rPr>
      </w:pPr>
    </w:p>
    <w:p w:rsidR="00B9527A" w:rsidRDefault="00B9527A" w:rsidP="00B9527A">
      <w:pPr>
        <w:rPr>
          <w:rFonts w:ascii="Calibri" w:hAnsi="Calibri" w:cs="Calibri"/>
          <w:b/>
        </w:rPr>
      </w:pPr>
      <w:r w:rsidRPr="00B7111D">
        <w:rPr>
          <w:rFonts w:ascii="Calibri" w:hAnsi="Calibri" w:cs="Calibri"/>
          <w:b/>
        </w:rPr>
        <w:t>RM</w:t>
      </w:r>
      <w:r>
        <w:rPr>
          <w:rFonts w:ascii="Calibri" w:hAnsi="Calibri" w:cs="Calibri"/>
          <w:b/>
        </w:rPr>
        <w:t xml:space="preserve"> 06</w:t>
      </w:r>
      <w:r>
        <w:rPr>
          <w:rFonts w:ascii="Calibri" w:hAnsi="Calibri" w:cs="Calibri"/>
          <w:b/>
        </w:rPr>
        <w:t>b</w:t>
      </w:r>
    </w:p>
    <w:p w:rsidR="00B9527A" w:rsidRDefault="00B9527A" w:rsidP="00B9527A">
      <w:pPr>
        <w:rPr>
          <w:rFonts w:ascii="Calibri" w:hAnsi="Calibri" w:cs="Calibri"/>
          <w:b/>
        </w:rPr>
      </w:pPr>
      <w:r>
        <w:rPr>
          <w:rFonts w:ascii="Calibri" w:hAnsi="Calibri" w:cs="Calibri"/>
          <w:b/>
        </w:rPr>
        <w:t>ASSESMEN ULANG NYERI</w:t>
      </w:r>
    </w:p>
    <w:p w:rsidR="00C852D1" w:rsidRPr="00B9527A" w:rsidRDefault="00C852D1" w:rsidP="00B9527A">
      <w:pPr>
        <w:ind w:left="360"/>
        <w:contextualSpacing/>
        <w:jc w:val="both"/>
        <w:rPr>
          <w:rFonts w:cs="Calibri"/>
        </w:rPr>
      </w:pPr>
      <w:r w:rsidRPr="00B9527A">
        <w:rPr>
          <w:rFonts w:cs="Calibri"/>
        </w:rPr>
        <w:t>Pengkajian Nyeri : tingkat nyeri pasien perlu diidentifikasi untuk memberikan intervensi manajemen nyeri dalam mendukung terapi medis dan perawatan. Nyeri adalah pengalaman sensori dan emosional yang tidak menyenangkan baik ringan maupun sedang akibat dari kerusakan jaringan yang actual dan potensial.</w:t>
      </w:r>
    </w:p>
    <w:p w:rsidR="00C852D1" w:rsidRPr="00B7111D" w:rsidRDefault="00C852D1" w:rsidP="00C852D1">
      <w:pPr>
        <w:pStyle w:val="ListParagraph"/>
        <w:ind w:left="270"/>
        <w:jc w:val="both"/>
        <w:rPr>
          <w:rFonts w:cs="Calibri"/>
          <w:sz w:val="24"/>
          <w:szCs w:val="24"/>
        </w:rPr>
      </w:pPr>
      <w:r w:rsidRPr="00B7111D">
        <w:rPr>
          <w:rFonts w:cs="Calibri"/>
          <w:b/>
          <w:sz w:val="24"/>
          <w:szCs w:val="24"/>
        </w:rPr>
        <w:t>Nyeri akut</w:t>
      </w:r>
      <w:r w:rsidRPr="00B7111D">
        <w:rPr>
          <w:rFonts w:cs="Calibri"/>
          <w:sz w:val="24"/>
          <w:szCs w:val="24"/>
        </w:rPr>
        <w:t xml:space="preserve"> adalah keadaan dimana individu mengalami dan melaporkan adanya rasa ketidaknyamanan yang hebat atau sensasi yang tidak menyenangkan selama enam bulan atau kurang ( Carpenito, 2008). Nyeri akut biasanya awitannya tiba-tiba dan umumnya berkaitan dengan cedera spesifik. Nyeri akut mengindikasikan bahwa kerusakan bahwa kerusakan atau cedera telah terjadi. Nyeri akut biasanya peristiwa baru, tiba-tiba dan durasinya singkat. Hal ini berkaitan dengan penyakit akut, operasi atau prosedur pengobatan atau trauma dan rasa nyeri dapat membantu untuk menentukan lokasinya. Karakteristik yang lainnya adalah rasa nyeri biasanya dapat diidentifikasi, rasa nyerinya cepat berkurang atau hilang, sifatnya jelas atau nyata dan mungkin sekali untuk berakhir atau hilang.</w:t>
      </w:r>
    </w:p>
    <w:p w:rsidR="00C852D1" w:rsidRPr="00B7111D" w:rsidRDefault="00C852D1" w:rsidP="00C852D1">
      <w:pPr>
        <w:pStyle w:val="ListParagraph"/>
        <w:ind w:left="270"/>
        <w:jc w:val="both"/>
        <w:rPr>
          <w:rFonts w:cs="Calibri"/>
          <w:sz w:val="24"/>
          <w:szCs w:val="24"/>
        </w:rPr>
      </w:pPr>
      <w:r w:rsidRPr="00B7111D">
        <w:rPr>
          <w:rFonts w:cs="Calibri"/>
          <w:b/>
          <w:sz w:val="24"/>
          <w:szCs w:val="24"/>
        </w:rPr>
        <w:t>Nyeri kronis</w:t>
      </w:r>
      <w:r w:rsidRPr="00B7111D">
        <w:rPr>
          <w:rFonts w:cs="Calibri"/>
          <w:sz w:val="24"/>
          <w:szCs w:val="24"/>
        </w:rPr>
        <w:t xml:space="preserve"> adalah keadaan dimana seorang individu mengalami nyeri yang menetap atau intermitten dan berlangsung lebih dari enam bulan (Carpenito, 2008). Nyeri kronis adalah nyeri konstan atau intermitten yang menetap sepanjang suatu periode waktu (Brunner &amp; Suddarth, 2001). Nyeri kronis adalah situasi atau keadaan pengalaman nyeri yang menetap atau kontinu selama beberapa bulan/tahunsetelah fase penyembuhan dari suatu penyakit akut atau injury. Nyeri ini berlangsung diluar waktu penyembuhan yang diperkirakan dan sering dapat dikaitkan dengan penyebab atau cedera spesifik. Karakteristik nyeri kronis adalah area nyeri tidak mudah diidentifikasi, intensitas nyeri sukar diturunkan, rasa nyerinya biasanya meningkat, sifatnya kurang jelas dan kemungkinan kecil untuk sembuh/hilang. Nyeri kronis dikategorikan menjadi dua, yaitu nyeri kronis maligna dan non maligna. Nyeri kronis maligna dapat digambarkan sebagai nyeri yang berhubungan dengan kanker atau penyakit-penyakit progresif yang lain, sedangkan nyeri kronis non maligna biasanya dikaitkan dengan nyeri akibat kerusakan jaringan yang non progresif atau yang telah mengalami penyembuhan</w:t>
      </w:r>
    </w:p>
    <w:p w:rsidR="00C852D1" w:rsidRDefault="00C852D1" w:rsidP="00B9527A">
      <w:pPr>
        <w:pStyle w:val="ListParagraph"/>
        <w:tabs>
          <w:tab w:val="left" w:pos="7371"/>
        </w:tabs>
        <w:spacing w:after="0"/>
        <w:ind w:left="270"/>
        <w:jc w:val="both"/>
        <w:rPr>
          <w:rFonts w:cs="Calibri"/>
          <w:sz w:val="24"/>
          <w:szCs w:val="24"/>
        </w:rPr>
      </w:pPr>
      <w:r w:rsidRPr="00B7111D">
        <w:rPr>
          <w:rFonts w:cs="Calibri"/>
          <w:sz w:val="24"/>
          <w:szCs w:val="24"/>
        </w:rPr>
        <w:t xml:space="preserve">Alat bantu untuk menilai intensitas atau keparahan nyeri pasien adalah dalam bentuk angka 0 – 10 (Numerical Rating Scale), dimana 0 menyatakan tidak ada nyeri dan 10 menyatakan nyeri teramat sangat yang tidak tertahankan. </w:t>
      </w:r>
    </w:p>
    <w:p w:rsidR="00B9527A" w:rsidRDefault="00B9527A" w:rsidP="00B9527A">
      <w:pPr>
        <w:pStyle w:val="ListParagraph"/>
        <w:tabs>
          <w:tab w:val="left" w:pos="7371"/>
        </w:tabs>
        <w:spacing w:after="0"/>
        <w:ind w:left="270"/>
        <w:jc w:val="both"/>
        <w:rPr>
          <w:rFonts w:cs="Calibri"/>
          <w:sz w:val="24"/>
          <w:szCs w:val="24"/>
        </w:rPr>
      </w:pPr>
    </w:p>
    <w:tbl>
      <w:tblPr>
        <w:tblStyle w:val="TableGrid4"/>
        <w:tblW w:w="9409" w:type="dxa"/>
        <w:tblInd w:w="198" w:type="dxa"/>
        <w:tblLayout w:type="fixed"/>
        <w:tblLook w:val="04A0" w:firstRow="1" w:lastRow="0" w:firstColumn="1" w:lastColumn="0" w:noHBand="0" w:noVBand="1"/>
      </w:tblPr>
      <w:tblGrid>
        <w:gridCol w:w="1611"/>
        <w:gridCol w:w="4253"/>
        <w:gridCol w:w="1984"/>
        <w:gridCol w:w="1561"/>
      </w:tblGrid>
      <w:tr w:rsidR="00B9527A" w:rsidRPr="00B9527A" w:rsidTr="00B9527A">
        <w:trPr>
          <w:trHeight w:val="546"/>
        </w:trPr>
        <w:tc>
          <w:tcPr>
            <w:tcW w:w="1611" w:type="dxa"/>
            <w:vAlign w:val="center"/>
          </w:tcPr>
          <w:p w:rsidR="00B9527A" w:rsidRPr="00B9527A" w:rsidRDefault="00B9527A" w:rsidP="00B9527A">
            <w:pPr>
              <w:jc w:val="center"/>
              <w:rPr>
                <w:rFonts w:asciiTheme="minorHAnsi" w:hAnsiTheme="minorHAnsi" w:cstheme="minorHAnsi"/>
                <w:b/>
                <w:sz w:val="22"/>
                <w:szCs w:val="22"/>
                <w:lang w:eastAsia="id-ID"/>
              </w:rPr>
            </w:pPr>
            <w:r w:rsidRPr="00B9527A">
              <w:rPr>
                <w:rFonts w:asciiTheme="minorHAnsi" w:hAnsiTheme="minorHAnsi" w:cstheme="minorHAnsi"/>
                <w:b/>
                <w:sz w:val="22"/>
                <w:szCs w:val="22"/>
                <w:lang w:eastAsia="id-ID"/>
              </w:rPr>
              <w:lastRenderedPageBreak/>
              <w:t>Skor Nyeri</w:t>
            </w:r>
          </w:p>
        </w:tc>
        <w:tc>
          <w:tcPr>
            <w:tcW w:w="4253" w:type="dxa"/>
            <w:vAlign w:val="center"/>
          </w:tcPr>
          <w:p w:rsidR="00B9527A" w:rsidRPr="00B9527A" w:rsidRDefault="00B9527A" w:rsidP="00B9527A">
            <w:pPr>
              <w:jc w:val="center"/>
              <w:rPr>
                <w:rFonts w:asciiTheme="minorHAnsi" w:hAnsiTheme="minorHAnsi" w:cstheme="minorHAnsi"/>
                <w:b/>
                <w:sz w:val="22"/>
                <w:szCs w:val="22"/>
                <w:lang w:eastAsia="id-ID"/>
              </w:rPr>
            </w:pPr>
            <w:r w:rsidRPr="00B9527A">
              <w:rPr>
                <w:rFonts w:asciiTheme="minorHAnsi" w:hAnsiTheme="minorHAnsi" w:cstheme="minorHAnsi"/>
                <w:b/>
                <w:sz w:val="22"/>
                <w:szCs w:val="22"/>
                <w:lang w:eastAsia="id-ID"/>
              </w:rPr>
              <w:t>Pasero-Mc Caffery Opioid-Induced Sedation Scale (POSS)</w:t>
            </w:r>
          </w:p>
        </w:tc>
        <w:tc>
          <w:tcPr>
            <w:tcW w:w="1984" w:type="dxa"/>
            <w:vAlign w:val="center"/>
          </w:tcPr>
          <w:p w:rsidR="00B9527A" w:rsidRPr="00B9527A" w:rsidRDefault="00B9527A" w:rsidP="00B9527A">
            <w:pPr>
              <w:jc w:val="center"/>
              <w:rPr>
                <w:rFonts w:asciiTheme="minorHAnsi" w:hAnsiTheme="minorHAnsi" w:cstheme="minorHAnsi"/>
                <w:b/>
                <w:lang w:eastAsia="id-ID"/>
              </w:rPr>
            </w:pPr>
            <w:r w:rsidRPr="00B9527A">
              <w:rPr>
                <w:rFonts w:asciiTheme="minorHAnsi" w:hAnsiTheme="minorHAnsi" w:cstheme="minorHAnsi"/>
                <w:b/>
                <w:lang w:eastAsia="id-ID"/>
              </w:rPr>
              <w:t>Intervensi Non-Farmakologi</w:t>
            </w:r>
          </w:p>
        </w:tc>
        <w:tc>
          <w:tcPr>
            <w:tcW w:w="1561" w:type="dxa"/>
            <w:vAlign w:val="center"/>
          </w:tcPr>
          <w:p w:rsidR="00B9527A" w:rsidRPr="00B9527A" w:rsidRDefault="00B9527A" w:rsidP="00B9527A">
            <w:pPr>
              <w:jc w:val="center"/>
              <w:rPr>
                <w:rFonts w:asciiTheme="minorHAnsi" w:hAnsiTheme="minorHAnsi" w:cstheme="minorHAnsi"/>
                <w:b/>
                <w:lang w:eastAsia="id-ID"/>
              </w:rPr>
            </w:pPr>
            <w:r w:rsidRPr="00B9527A">
              <w:rPr>
                <w:rFonts w:asciiTheme="minorHAnsi" w:hAnsiTheme="minorHAnsi" w:cstheme="minorHAnsi"/>
                <w:b/>
                <w:lang w:eastAsia="id-ID"/>
              </w:rPr>
              <w:t>Pengkajian Ulang</w:t>
            </w:r>
          </w:p>
        </w:tc>
      </w:tr>
      <w:tr w:rsidR="00B9527A" w:rsidRPr="00B9527A" w:rsidTr="00B9527A">
        <w:trPr>
          <w:trHeight w:val="1943"/>
        </w:trPr>
        <w:tc>
          <w:tcPr>
            <w:tcW w:w="1611" w:type="dxa"/>
          </w:tcPr>
          <w:p w:rsidR="00B9527A" w:rsidRPr="00B9527A" w:rsidRDefault="00B9527A" w:rsidP="00E80EA3">
            <w:pPr>
              <w:numPr>
                <w:ilvl w:val="0"/>
                <w:numId w:val="44"/>
              </w:numPr>
              <w:ind w:left="360"/>
              <w:contextualSpacing/>
              <w:rPr>
                <w:rFonts w:asciiTheme="minorHAnsi" w:hAnsiTheme="minorHAnsi" w:cstheme="minorHAnsi"/>
                <w:sz w:val="20"/>
                <w:szCs w:val="20"/>
                <w:lang w:eastAsia="id-ID"/>
              </w:rPr>
            </w:pPr>
            <w:r w:rsidRPr="00B9527A">
              <w:rPr>
                <w:rFonts w:asciiTheme="minorHAnsi" w:hAnsiTheme="minorHAnsi" w:cstheme="minorHAnsi"/>
                <w:sz w:val="20"/>
                <w:szCs w:val="20"/>
                <w:lang w:eastAsia="id-ID"/>
              </w:rPr>
              <w:t xml:space="preserve"> : Tidak ada nyeri</w:t>
            </w:r>
          </w:p>
          <w:p w:rsidR="00B9527A" w:rsidRPr="00B9527A" w:rsidRDefault="00B9527A" w:rsidP="00B9527A">
            <w:pPr>
              <w:rPr>
                <w:rFonts w:asciiTheme="minorHAnsi" w:hAnsiTheme="minorHAnsi" w:cstheme="minorHAnsi"/>
                <w:sz w:val="20"/>
                <w:szCs w:val="20"/>
                <w:lang w:eastAsia="id-ID"/>
              </w:rPr>
            </w:pPr>
            <w:r w:rsidRPr="00B9527A">
              <w:rPr>
                <w:rFonts w:asciiTheme="minorHAnsi" w:hAnsiTheme="minorHAnsi" w:cstheme="minorHAnsi"/>
                <w:sz w:val="20"/>
                <w:szCs w:val="20"/>
                <w:lang w:eastAsia="id-ID"/>
              </w:rPr>
              <w:t>13    : Nyeri ringan</w:t>
            </w:r>
          </w:p>
          <w:p w:rsidR="00B9527A" w:rsidRPr="00B9527A" w:rsidRDefault="00B9527A" w:rsidP="00B9527A">
            <w:pPr>
              <w:rPr>
                <w:rFonts w:asciiTheme="minorHAnsi" w:hAnsiTheme="minorHAnsi" w:cstheme="minorHAnsi"/>
                <w:sz w:val="20"/>
                <w:szCs w:val="20"/>
                <w:lang w:eastAsia="id-ID"/>
              </w:rPr>
            </w:pPr>
            <w:r w:rsidRPr="00B9527A">
              <w:rPr>
                <w:rFonts w:asciiTheme="minorHAnsi" w:hAnsiTheme="minorHAnsi" w:cstheme="minorHAnsi"/>
                <w:sz w:val="20"/>
                <w:szCs w:val="20"/>
                <w:lang w:eastAsia="id-ID"/>
              </w:rPr>
              <w:t>46    : Nyeri sedang</w:t>
            </w:r>
          </w:p>
          <w:p w:rsidR="00B9527A" w:rsidRPr="00B9527A" w:rsidRDefault="00B9527A" w:rsidP="00B9527A">
            <w:pPr>
              <w:rPr>
                <w:rFonts w:asciiTheme="minorHAnsi" w:hAnsiTheme="minorHAnsi" w:cstheme="minorHAnsi"/>
                <w:sz w:val="20"/>
                <w:szCs w:val="20"/>
                <w:lang w:eastAsia="id-ID"/>
              </w:rPr>
            </w:pPr>
            <w:r w:rsidRPr="00B9527A">
              <w:rPr>
                <w:rFonts w:asciiTheme="minorHAnsi" w:hAnsiTheme="minorHAnsi" w:cstheme="minorHAnsi"/>
                <w:sz w:val="20"/>
                <w:szCs w:val="20"/>
                <w:lang w:eastAsia="id-ID"/>
              </w:rPr>
              <w:t>7.10 : Nyeri berat</w:t>
            </w:r>
          </w:p>
        </w:tc>
        <w:tc>
          <w:tcPr>
            <w:tcW w:w="4253" w:type="dxa"/>
          </w:tcPr>
          <w:p w:rsidR="00B9527A" w:rsidRPr="00B9527A" w:rsidRDefault="00B9527A" w:rsidP="00B9527A">
            <w:pPr>
              <w:ind w:left="402" w:hanging="360"/>
              <w:rPr>
                <w:rFonts w:asciiTheme="minorHAnsi" w:hAnsiTheme="minorHAnsi" w:cstheme="minorHAnsi"/>
                <w:sz w:val="20"/>
                <w:szCs w:val="20"/>
                <w:lang w:eastAsia="id-ID"/>
              </w:rPr>
            </w:pPr>
            <w:r w:rsidRPr="00B9527A">
              <w:rPr>
                <w:rFonts w:asciiTheme="minorHAnsi" w:hAnsiTheme="minorHAnsi" w:cstheme="minorHAnsi"/>
                <w:sz w:val="20"/>
                <w:szCs w:val="20"/>
                <w:lang w:eastAsia="id-ID"/>
              </w:rPr>
              <w:t>4   : Somnolent, minimal/Tidak respons terhadap rangsangan fisik</w:t>
            </w:r>
          </w:p>
          <w:p w:rsidR="00B9527A" w:rsidRPr="00B9527A" w:rsidRDefault="00B9527A" w:rsidP="00B9527A">
            <w:pPr>
              <w:ind w:left="402" w:hanging="360"/>
              <w:rPr>
                <w:rFonts w:asciiTheme="minorHAnsi" w:hAnsiTheme="minorHAnsi" w:cstheme="minorHAnsi"/>
                <w:sz w:val="20"/>
                <w:szCs w:val="20"/>
                <w:lang w:eastAsia="id-ID"/>
              </w:rPr>
            </w:pPr>
            <w:r w:rsidRPr="00B9527A">
              <w:rPr>
                <w:rFonts w:asciiTheme="minorHAnsi" w:hAnsiTheme="minorHAnsi" w:cstheme="minorHAnsi"/>
                <w:sz w:val="20"/>
                <w:szCs w:val="20"/>
                <w:lang w:eastAsia="id-ID"/>
              </w:rPr>
              <w:t>3   : Sering mengantuk, bias di bangunkan, mudah tertidur saat sedang bicara</w:t>
            </w:r>
          </w:p>
          <w:p w:rsidR="00B9527A" w:rsidRPr="00B9527A" w:rsidRDefault="00B9527A" w:rsidP="00E80EA3">
            <w:pPr>
              <w:numPr>
                <w:ilvl w:val="0"/>
                <w:numId w:val="45"/>
              </w:numPr>
              <w:ind w:left="342" w:hanging="270"/>
              <w:contextualSpacing/>
              <w:rPr>
                <w:rFonts w:asciiTheme="minorHAnsi" w:hAnsiTheme="minorHAnsi" w:cstheme="minorHAnsi"/>
                <w:sz w:val="20"/>
                <w:szCs w:val="20"/>
                <w:lang w:eastAsia="id-ID"/>
              </w:rPr>
            </w:pPr>
            <w:r w:rsidRPr="00B9527A">
              <w:rPr>
                <w:rFonts w:asciiTheme="minorHAnsi" w:hAnsiTheme="minorHAnsi" w:cstheme="minorHAnsi"/>
                <w:sz w:val="20"/>
                <w:szCs w:val="20"/>
                <w:lang w:eastAsia="id-ID"/>
              </w:rPr>
              <w:t>: Agak mengantuk mudah dibangunkan</w:t>
            </w:r>
          </w:p>
          <w:p w:rsidR="00B9527A" w:rsidRPr="00B9527A" w:rsidRDefault="00B9527A" w:rsidP="00E80EA3">
            <w:pPr>
              <w:numPr>
                <w:ilvl w:val="0"/>
                <w:numId w:val="44"/>
              </w:numPr>
              <w:ind w:left="342" w:hanging="270"/>
              <w:contextualSpacing/>
              <w:rPr>
                <w:rFonts w:asciiTheme="minorHAnsi" w:hAnsiTheme="minorHAnsi" w:cstheme="minorHAnsi"/>
                <w:sz w:val="20"/>
                <w:szCs w:val="20"/>
                <w:lang w:eastAsia="id-ID"/>
              </w:rPr>
            </w:pPr>
            <w:r w:rsidRPr="00B9527A">
              <w:rPr>
                <w:rFonts w:asciiTheme="minorHAnsi" w:hAnsiTheme="minorHAnsi" w:cstheme="minorHAnsi"/>
                <w:sz w:val="20"/>
                <w:szCs w:val="20"/>
                <w:lang w:eastAsia="id-ID"/>
              </w:rPr>
              <w:t>: Bangun dan sadar</w:t>
            </w:r>
          </w:p>
          <w:p w:rsidR="00B9527A" w:rsidRPr="00B9527A" w:rsidRDefault="00B9527A" w:rsidP="00B9527A">
            <w:pPr>
              <w:rPr>
                <w:rFonts w:asciiTheme="minorHAnsi" w:hAnsiTheme="minorHAnsi" w:cstheme="minorHAnsi"/>
                <w:sz w:val="20"/>
                <w:szCs w:val="20"/>
                <w:lang w:eastAsia="id-ID"/>
              </w:rPr>
            </w:pPr>
            <w:r w:rsidRPr="00B9527A">
              <w:rPr>
                <w:rFonts w:asciiTheme="minorHAnsi" w:hAnsiTheme="minorHAnsi" w:cstheme="minorHAnsi"/>
                <w:sz w:val="20"/>
                <w:szCs w:val="20"/>
                <w:lang w:eastAsia="id-ID"/>
              </w:rPr>
              <w:t xml:space="preserve"> S    : Tidur mudah dibangunkan</w:t>
            </w:r>
          </w:p>
        </w:tc>
        <w:tc>
          <w:tcPr>
            <w:tcW w:w="1984" w:type="dxa"/>
          </w:tcPr>
          <w:p w:rsidR="00B9527A" w:rsidRPr="00B9527A" w:rsidRDefault="00B9527A" w:rsidP="00B9527A">
            <w:pPr>
              <w:rPr>
                <w:rFonts w:asciiTheme="minorHAnsi" w:hAnsiTheme="minorHAnsi" w:cstheme="minorHAnsi"/>
                <w:sz w:val="20"/>
                <w:szCs w:val="20"/>
                <w:lang w:eastAsia="id-ID"/>
              </w:rPr>
            </w:pPr>
            <w:r w:rsidRPr="00B9527A">
              <w:rPr>
                <w:rFonts w:asciiTheme="minorHAnsi" w:hAnsiTheme="minorHAnsi" w:cstheme="minorHAnsi"/>
                <w:sz w:val="20"/>
                <w:szCs w:val="20"/>
                <w:lang w:eastAsia="id-ID"/>
              </w:rPr>
              <w:t>1  : Dingin     5  : Musik</w:t>
            </w:r>
          </w:p>
          <w:p w:rsidR="00B9527A" w:rsidRPr="00B9527A" w:rsidRDefault="00B9527A" w:rsidP="00E80EA3">
            <w:pPr>
              <w:numPr>
                <w:ilvl w:val="0"/>
                <w:numId w:val="44"/>
              </w:numPr>
              <w:ind w:left="162" w:hanging="162"/>
              <w:contextualSpacing/>
              <w:rPr>
                <w:rFonts w:asciiTheme="minorHAnsi" w:hAnsiTheme="minorHAnsi" w:cstheme="minorHAnsi"/>
                <w:sz w:val="20"/>
                <w:szCs w:val="20"/>
                <w:lang w:eastAsia="id-ID"/>
              </w:rPr>
            </w:pPr>
            <w:r w:rsidRPr="00B9527A">
              <w:rPr>
                <w:rFonts w:asciiTheme="minorHAnsi" w:hAnsiTheme="minorHAnsi" w:cstheme="minorHAnsi"/>
                <w:sz w:val="20"/>
                <w:szCs w:val="20"/>
                <w:lang w:eastAsia="id-ID"/>
              </w:rPr>
              <w:t xml:space="preserve"> : Panas      6  : TENS</w:t>
            </w:r>
          </w:p>
          <w:p w:rsidR="00B9527A" w:rsidRPr="00B9527A" w:rsidRDefault="00B9527A" w:rsidP="00B9527A">
            <w:pPr>
              <w:rPr>
                <w:rFonts w:asciiTheme="minorHAnsi" w:hAnsiTheme="minorHAnsi" w:cstheme="minorHAnsi"/>
                <w:sz w:val="20"/>
                <w:szCs w:val="20"/>
                <w:lang w:eastAsia="id-ID"/>
              </w:rPr>
            </w:pPr>
            <w:r w:rsidRPr="00B9527A">
              <w:rPr>
                <w:rFonts w:asciiTheme="minorHAnsi" w:hAnsiTheme="minorHAnsi" w:cstheme="minorHAnsi"/>
                <w:sz w:val="20"/>
                <w:szCs w:val="20"/>
                <w:lang w:eastAsia="id-ID"/>
              </w:rPr>
              <w:t>3 : Posisi        7  : Relaksasi &amp; Pernafasan</w:t>
            </w:r>
          </w:p>
          <w:p w:rsidR="00B9527A" w:rsidRPr="00B9527A" w:rsidRDefault="00B9527A" w:rsidP="00B9527A">
            <w:pPr>
              <w:rPr>
                <w:rFonts w:asciiTheme="minorHAnsi" w:hAnsiTheme="minorHAnsi" w:cstheme="minorHAnsi"/>
                <w:sz w:val="20"/>
                <w:szCs w:val="20"/>
                <w:lang w:eastAsia="id-ID"/>
              </w:rPr>
            </w:pPr>
            <w:r w:rsidRPr="00B9527A">
              <w:rPr>
                <w:rFonts w:asciiTheme="minorHAnsi" w:hAnsiTheme="minorHAnsi" w:cstheme="minorHAnsi"/>
                <w:sz w:val="20"/>
                <w:szCs w:val="20"/>
                <w:lang w:eastAsia="id-ID"/>
              </w:rPr>
              <w:t>4 : Pijat</w:t>
            </w:r>
          </w:p>
        </w:tc>
        <w:tc>
          <w:tcPr>
            <w:tcW w:w="1561" w:type="dxa"/>
          </w:tcPr>
          <w:p w:rsidR="00B9527A" w:rsidRPr="00B9527A" w:rsidRDefault="00B9527A" w:rsidP="00E80EA3">
            <w:pPr>
              <w:numPr>
                <w:ilvl w:val="0"/>
                <w:numId w:val="46"/>
              </w:numPr>
              <w:ind w:left="252" w:hanging="270"/>
              <w:contextualSpacing/>
              <w:rPr>
                <w:rFonts w:asciiTheme="minorHAnsi" w:hAnsiTheme="minorHAnsi" w:cstheme="minorHAnsi"/>
                <w:sz w:val="20"/>
                <w:szCs w:val="20"/>
                <w:lang w:eastAsia="id-ID"/>
              </w:rPr>
            </w:pPr>
            <w:r w:rsidRPr="00B9527A">
              <w:rPr>
                <w:rFonts w:asciiTheme="minorHAnsi" w:hAnsiTheme="minorHAnsi" w:cstheme="minorHAnsi"/>
                <w:sz w:val="20"/>
                <w:szCs w:val="20"/>
                <w:lang w:eastAsia="id-ID"/>
              </w:rPr>
              <w:t>15 Menit setelah intervensi obat injeksi</w:t>
            </w:r>
          </w:p>
          <w:p w:rsidR="00B9527A" w:rsidRPr="00B9527A" w:rsidRDefault="00B9527A" w:rsidP="00E80EA3">
            <w:pPr>
              <w:numPr>
                <w:ilvl w:val="0"/>
                <w:numId w:val="46"/>
              </w:numPr>
              <w:ind w:left="252" w:hanging="270"/>
              <w:contextualSpacing/>
              <w:rPr>
                <w:rFonts w:asciiTheme="minorHAnsi" w:hAnsiTheme="minorHAnsi" w:cstheme="minorHAnsi"/>
                <w:sz w:val="20"/>
                <w:szCs w:val="20"/>
                <w:lang w:eastAsia="id-ID"/>
              </w:rPr>
            </w:pPr>
            <w:r w:rsidRPr="00B9527A">
              <w:rPr>
                <w:rFonts w:asciiTheme="minorHAnsi" w:hAnsiTheme="minorHAnsi" w:cstheme="minorHAnsi"/>
                <w:sz w:val="20"/>
                <w:szCs w:val="20"/>
                <w:lang w:eastAsia="id-ID"/>
              </w:rPr>
              <w:t>1 Jam setelah intervensi obat oral/lainnya</w:t>
            </w:r>
          </w:p>
          <w:p w:rsidR="00B9527A" w:rsidRPr="00B9527A" w:rsidRDefault="00B9527A" w:rsidP="00E80EA3">
            <w:pPr>
              <w:numPr>
                <w:ilvl w:val="0"/>
                <w:numId w:val="46"/>
              </w:numPr>
              <w:ind w:left="252" w:hanging="270"/>
              <w:contextualSpacing/>
              <w:rPr>
                <w:rFonts w:asciiTheme="minorHAnsi" w:hAnsiTheme="minorHAnsi" w:cstheme="minorHAnsi"/>
                <w:sz w:val="20"/>
                <w:szCs w:val="20"/>
                <w:lang w:eastAsia="id-ID"/>
              </w:rPr>
            </w:pPr>
            <w:r w:rsidRPr="00B9527A">
              <w:rPr>
                <w:rFonts w:asciiTheme="minorHAnsi" w:hAnsiTheme="minorHAnsi" w:cstheme="minorHAnsi"/>
                <w:sz w:val="20"/>
                <w:szCs w:val="20"/>
                <w:lang w:eastAsia="id-ID"/>
              </w:rPr>
              <w:t>1X / shift bila skor nyeri 1-3</w:t>
            </w:r>
          </w:p>
          <w:p w:rsidR="00B9527A" w:rsidRPr="00B9527A" w:rsidRDefault="00B9527A" w:rsidP="00E80EA3">
            <w:pPr>
              <w:numPr>
                <w:ilvl w:val="0"/>
                <w:numId w:val="46"/>
              </w:numPr>
              <w:ind w:left="252" w:hanging="270"/>
              <w:contextualSpacing/>
              <w:rPr>
                <w:rFonts w:asciiTheme="minorHAnsi" w:hAnsiTheme="minorHAnsi" w:cstheme="minorHAnsi"/>
                <w:sz w:val="20"/>
                <w:szCs w:val="20"/>
                <w:lang w:eastAsia="id-ID"/>
              </w:rPr>
            </w:pPr>
            <w:r w:rsidRPr="00B9527A">
              <w:rPr>
                <w:rFonts w:asciiTheme="minorHAnsi" w:hAnsiTheme="minorHAnsi" w:cstheme="minorHAnsi"/>
                <w:sz w:val="20"/>
                <w:szCs w:val="20"/>
                <w:lang w:eastAsia="id-ID"/>
              </w:rPr>
              <w:t>Setiap 3 jam bila skor  nyeri 4-6</w:t>
            </w:r>
          </w:p>
          <w:p w:rsidR="00B9527A" w:rsidRPr="00B9527A" w:rsidRDefault="00B9527A" w:rsidP="00E80EA3">
            <w:pPr>
              <w:numPr>
                <w:ilvl w:val="0"/>
                <w:numId w:val="46"/>
              </w:numPr>
              <w:ind w:left="252" w:hanging="270"/>
              <w:contextualSpacing/>
              <w:rPr>
                <w:rFonts w:asciiTheme="minorHAnsi" w:hAnsiTheme="minorHAnsi" w:cstheme="minorHAnsi"/>
                <w:sz w:val="20"/>
                <w:szCs w:val="20"/>
                <w:lang w:eastAsia="id-ID"/>
              </w:rPr>
            </w:pPr>
            <w:r w:rsidRPr="00B9527A">
              <w:rPr>
                <w:rFonts w:asciiTheme="minorHAnsi" w:hAnsiTheme="minorHAnsi" w:cstheme="minorHAnsi"/>
                <w:sz w:val="20"/>
                <w:szCs w:val="20"/>
                <w:lang w:eastAsia="id-ID"/>
              </w:rPr>
              <w:t>Setiap 1 jam bila skor nyeri 7-10</w:t>
            </w:r>
          </w:p>
          <w:p w:rsidR="00B9527A" w:rsidRPr="00B9527A" w:rsidRDefault="00B9527A" w:rsidP="00E80EA3">
            <w:pPr>
              <w:numPr>
                <w:ilvl w:val="0"/>
                <w:numId w:val="46"/>
              </w:numPr>
              <w:ind w:left="252" w:hanging="270"/>
              <w:contextualSpacing/>
              <w:rPr>
                <w:rFonts w:asciiTheme="minorHAnsi" w:hAnsiTheme="minorHAnsi" w:cstheme="minorHAnsi"/>
                <w:sz w:val="20"/>
                <w:szCs w:val="20"/>
                <w:lang w:eastAsia="id-ID"/>
              </w:rPr>
            </w:pPr>
            <w:r w:rsidRPr="00B9527A">
              <w:rPr>
                <w:rFonts w:asciiTheme="minorHAnsi" w:hAnsiTheme="minorHAnsi" w:cstheme="minorHAnsi"/>
                <w:sz w:val="20"/>
                <w:szCs w:val="20"/>
                <w:lang w:eastAsia="id-ID"/>
              </w:rPr>
              <w:t>Dihentikan bila skor nyeri 0</w:t>
            </w:r>
          </w:p>
        </w:tc>
      </w:tr>
    </w:tbl>
    <w:p w:rsidR="00B9527A" w:rsidRDefault="00B9527A" w:rsidP="00C852D1">
      <w:pPr>
        <w:pStyle w:val="ListParagraph"/>
        <w:spacing w:after="0"/>
        <w:ind w:left="270"/>
        <w:jc w:val="both"/>
        <w:rPr>
          <w:rFonts w:cs="Calibri"/>
          <w:sz w:val="24"/>
          <w:szCs w:val="24"/>
        </w:rPr>
      </w:pPr>
    </w:p>
    <w:p w:rsidR="00F56652" w:rsidRDefault="00F56652" w:rsidP="00C852D1">
      <w:pPr>
        <w:pStyle w:val="ListParagraph"/>
        <w:spacing w:after="0"/>
        <w:ind w:left="270"/>
        <w:jc w:val="both"/>
        <w:rPr>
          <w:rFonts w:cs="Calibri"/>
          <w:sz w:val="24"/>
          <w:szCs w:val="24"/>
        </w:rPr>
      </w:pPr>
    </w:p>
    <w:p w:rsidR="00F56652" w:rsidRDefault="00F56652" w:rsidP="00F56652">
      <w:pPr>
        <w:rPr>
          <w:rFonts w:ascii="Calibri" w:hAnsi="Calibri" w:cs="Calibri"/>
          <w:b/>
        </w:rPr>
      </w:pPr>
      <w:r w:rsidRPr="00B7111D">
        <w:rPr>
          <w:rFonts w:ascii="Calibri" w:hAnsi="Calibri" w:cs="Calibri"/>
          <w:b/>
        </w:rPr>
        <w:t>RM</w:t>
      </w:r>
      <w:r>
        <w:rPr>
          <w:rFonts w:ascii="Calibri" w:hAnsi="Calibri" w:cs="Calibri"/>
          <w:b/>
        </w:rPr>
        <w:t xml:space="preserve"> 06</w:t>
      </w:r>
      <w:r>
        <w:rPr>
          <w:rFonts w:ascii="Calibri" w:hAnsi="Calibri" w:cs="Calibri"/>
          <w:b/>
        </w:rPr>
        <w:t>c</w:t>
      </w:r>
    </w:p>
    <w:p w:rsidR="00F56652" w:rsidRDefault="00F56652" w:rsidP="00F56652">
      <w:pPr>
        <w:rPr>
          <w:rFonts w:ascii="Calibri" w:hAnsi="Calibri" w:cs="Calibri"/>
          <w:b/>
        </w:rPr>
      </w:pPr>
      <w:r>
        <w:rPr>
          <w:rFonts w:ascii="Calibri" w:hAnsi="Calibri" w:cs="Calibri"/>
          <w:b/>
        </w:rPr>
        <w:t>RESUME KEPERAWATAN</w:t>
      </w:r>
    </w:p>
    <w:p w:rsidR="00F56652" w:rsidRPr="00F56652" w:rsidRDefault="00F56652" w:rsidP="00F56652">
      <w:pPr>
        <w:rPr>
          <w:rFonts w:ascii="Calibri" w:hAnsi="Calibri" w:cs="Calibri"/>
        </w:rPr>
      </w:pPr>
      <w:r w:rsidRPr="00F56652">
        <w:rPr>
          <w:rFonts w:cs="Calibri"/>
        </w:rPr>
        <w:t>Diisi sesuai kolom nya,dan ditandatangani oleh perawat pelaksana dan kepala ruangan</w:t>
      </w:r>
    </w:p>
    <w:p w:rsidR="00F56652" w:rsidRDefault="00F56652" w:rsidP="00C852D1">
      <w:pPr>
        <w:pStyle w:val="ListParagraph"/>
        <w:spacing w:after="0"/>
        <w:ind w:left="270"/>
        <w:jc w:val="both"/>
        <w:rPr>
          <w:rFonts w:cs="Calibri"/>
          <w:sz w:val="24"/>
          <w:szCs w:val="24"/>
        </w:rPr>
      </w:pPr>
    </w:p>
    <w:p w:rsidR="00F56652" w:rsidRDefault="00F56652" w:rsidP="00F56652">
      <w:pPr>
        <w:rPr>
          <w:rFonts w:ascii="Calibri" w:hAnsi="Calibri" w:cs="Calibri"/>
          <w:b/>
        </w:rPr>
      </w:pPr>
      <w:r w:rsidRPr="00B7111D">
        <w:rPr>
          <w:rFonts w:ascii="Calibri" w:hAnsi="Calibri" w:cs="Calibri"/>
          <w:b/>
        </w:rPr>
        <w:t>RM</w:t>
      </w:r>
      <w:r>
        <w:rPr>
          <w:rFonts w:ascii="Calibri" w:hAnsi="Calibri" w:cs="Calibri"/>
          <w:b/>
        </w:rPr>
        <w:t xml:space="preserve"> 07</w:t>
      </w:r>
    </w:p>
    <w:p w:rsidR="00F56652" w:rsidRDefault="00F56652" w:rsidP="00F56652">
      <w:pPr>
        <w:rPr>
          <w:rFonts w:ascii="Calibri" w:hAnsi="Calibri" w:cs="Calibri"/>
          <w:b/>
        </w:rPr>
      </w:pPr>
      <w:r>
        <w:rPr>
          <w:rFonts w:ascii="Calibri" w:hAnsi="Calibri" w:cs="Calibri"/>
          <w:b/>
        </w:rPr>
        <w:t>GRAFIK</w:t>
      </w:r>
    </w:p>
    <w:p w:rsidR="00F56652" w:rsidRDefault="00F56652" w:rsidP="00F56652">
      <w:pPr>
        <w:rPr>
          <w:rFonts w:ascii="Calibri" w:hAnsi="Calibri" w:cs="Calibri"/>
          <w:b/>
        </w:rPr>
      </w:pPr>
    </w:p>
    <w:p w:rsidR="00F56652" w:rsidRDefault="00F56652" w:rsidP="00F56652">
      <w:pPr>
        <w:rPr>
          <w:rFonts w:ascii="Calibri" w:hAnsi="Calibri" w:cs="Calibri"/>
          <w:b/>
        </w:rPr>
      </w:pPr>
    </w:p>
    <w:p w:rsidR="00F56652" w:rsidRDefault="00F56652" w:rsidP="00F56652">
      <w:pPr>
        <w:rPr>
          <w:rFonts w:ascii="Calibri" w:hAnsi="Calibri" w:cs="Calibri"/>
          <w:b/>
        </w:rPr>
      </w:pPr>
      <w:r w:rsidRPr="00B7111D">
        <w:rPr>
          <w:rFonts w:ascii="Calibri" w:hAnsi="Calibri" w:cs="Calibri"/>
          <w:b/>
        </w:rPr>
        <w:t>RM</w:t>
      </w:r>
      <w:r>
        <w:rPr>
          <w:rFonts w:ascii="Calibri" w:hAnsi="Calibri" w:cs="Calibri"/>
          <w:b/>
        </w:rPr>
        <w:t xml:space="preserve"> 08</w:t>
      </w:r>
    </w:p>
    <w:p w:rsidR="00F56652" w:rsidRDefault="00F56652" w:rsidP="00F56652">
      <w:pPr>
        <w:rPr>
          <w:rFonts w:ascii="Calibri" w:hAnsi="Calibri" w:cs="Calibri"/>
          <w:b/>
        </w:rPr>
      </w:pPr>
      <w:r>
        <w:rPr>
          <w:rFonts w:ascii="Calibri" w:hAnsi="Calibri" w:cs="Calibri"/>
          <w:b/>
        </w:rPr>
        <w:t>SURAT PERSETUJUAN DILAKUKAN SENTRALISASI OBAT</w:t>
      </w:r>
    </w:p>
    <w:p w:rsidR="00F56652" w:rsidRDefault="00F56652" w:rsidP="00F56652">
      <w:pPr>
        <w:rPr>
          <w:rFonts w:ascii="Calibri" w:hAnsi="Calibri" w:cs="Calibri"/>
          <w:b/>
        </w:rPr>
      </w:pPr>
    </w:p>
    <w:p w:rsidR="00F56652" w:rsidRDefault="00F56652" w:rsidP="00F56652">
      <w:pPr>
        <w:rPr>
          <w:rFonts w:ascii="Calibri" w:hAnsi="Calibri" w:cs="Calibri"/>
          <w:b/>
        </w:rPr>
      </w:pPr>
    </w:p>
    <w:p w:rsidR="00F56652" w:rsidRDefault="00F56652" w:rsidP="00F56652">
      <w:pPr>
        <w:rPr>
          <w:rFonts w:ascii="Calibri" w:hAnsi="Calibri" w:cs="Calibri"/>
          <w:b/>
        </w:rPr>
      </w:pPr>
    </w:p>
    <w:p w:rsidR="00F56652" w:rsidRDefault="00F56652" w:rsidP="00F56652">
      <w:pPr>
        <w:rPr>
          <w:rFonts w:ascii="Calibri" w:hAnsi="Calibri" w:cs="Calibri"/>
          <w:b/>
        </w:rPr>
      </w:pPr>
      <w:r w:rsidRPr="00B7111D">
        <w:rPr>
          <w:rFonts w:ascii="Calibri" w:hAnsi="Calibri" w:cs="Calibri"/>
          <w:b/>
        </w:rPr>
        <w:t>RM</w:t>
      </w:r>
      <w:r>
        <w:rPr>
          <w:rFonts w:ascii="Calibri" w:hAnsi="Calibri" w:cs="Calibri"/>
          <w:b/>
        </w:rPr>
        <w:t xml:space="preserve"> 09</w:t>
      </w:r>
    </w:p>
    <w:p w:rsidR="00F56652" w:rsidRDefault="00F56652" w:rsidP="00F56652">
      <w:pPr>
        <w:rPr>
          <w:rFonts w:ascii="Calibri" w:hAnsi="Calibri" w:cs="Calibri"/>
          <w:b/>
        </w:rPr>
      </w:pPr>
      <w:r>
        <w:rPr>
          <w:rFonts w:ascii="Calibri" w:hAnsi="Calibri" w:cs="Calibri"/>
          <w:b/>
        </w:rPr>
        <w:t>CATATAN PEMBERIAN INFUS</w:t>
      </w:r>
    </w:p>
    <w:p w:rsidR="00E80EA3" w:rsidRPr="00B7111D" w:rsidRDefault="00E80EA3" w:rsidP="00E80EA3">
      <w:pPr>
        <w:pStyle w:val="ListParagraph"/>
        <w:numPr>
          <w:ilvl w:val="0"/>
          <w:numId w:val="23"/>
        </w:numPr>
        <w:spacing w:after="0" w:line="240" w:lineRule="auto"/>
        <w:ind w:left="270" w:hanging="270"/>
        <w:contextualSpacing/>
        <w:rPr>
          <w:rFonts w:cs="Calibri"/>
          <w:sz w:val="24"/>
          <w:szCs w:val="24"/>
        </w:rPr>
      </w:pPr>
      <w:r w:rsidRPr="00B7111D">
        <w:rPr>
          <w:rFonts w:cs="Calibri"/>
          <w:sz w:val="24"/>
          <w:szCs w:val="24"/>
        </w:rPr>
        <w:t>Tulis nama lengkap pasien, umur  (dalam hari, bulan atau tahun), jenis kelamin (L/P) dan No. RM</w:t>
      </w:r>
    </w:p>
    <w:p w:rsidR="00E80EA3" w:rsidRPr="00B7111D" w:rsidRDefault="00E80EA3" w:rsidP="00E80EA3">
      <w:pPr>
        <w:pStyle w:val="ListParagraph"/>
        <w:numPr>
          <w:ilvl w:val="0"/>
          <w:numId w:val="23"/>
        </w:numPr>
        <w:spacing w:after="0" w:line="240" w:lineRule="auto"/>
        <w:ind w:left="270" w:hanging="270"/>
        <w:contextualSpacing/>
        <w:rPr>
          <w:rFonts w:cs="Calibri"/>
          <w:sz w:val="24"/>
          <w:szCs w:val="24"/>
        </w:rPr>
      </w:pPr>
      <w:r w:rsidRPr="00B7111D">
        <w:rPr>
          <w:rFonts w:cs="Calibri"/>
          <w:sz w:val="24"/>
          <w:szCs w:val="24"/>
        </w:rPr>
        <w:t>Tulis no. urut di kolom yang tersedia</w:t>
      </w:r>
    </w:p>
    <w:p w:rsidR="00E80EA3" w:rsidRPr="00B7111D" w:rsidRDefault="00E80EA3" w:rsidP="00E80EA3">
      <w:pPr>
        <w:pStyle w:val="ListParagraph"/>
        <w:numPr>
          <w:ilvl w:val="0"/>
          <w:numId w:val="23"/>
        </w:numPr>
        <w:spacing w:after="0" w:line="240" w:lineRule="auto"/>
        <w:ind w:left="270" w:hanging="270"/>
        <w:contextualSpacing/>
        <w:rPr>
          <w:rFonts w:cs="Calibri"/>
          <w:sz w:val="24"/>
          <w:szCs w:val="24"/>
        </w:rPr>
      </w:pPr>
      <w:r w:rsidRPr="00B7111D">
        <w:rPr>
          <w:rFonts w:cs="Calibri"/>
          <w:sz w:val="24"/>
          <w:szCs w:val="24"/>
        </w:rPr>
        <w:t>Tulis nama cairan yang dipasang dan kolf ke berapa yang terpasang</w:t>
      </w:r>
    </w:p>
    <w:p w:rsidR="00E80EA3" w:rsidRPr="00B7111D" w:rsidRDefault="00E80EA3" w:rsidP="00E80EA3">
      <w:pPr>
        <w:pStyle w:val="ListParagraph"/>
        <w:numPr>
          <w:ilvl w:val="0"/>
          <w:numId w:val="23"/>
        </w:numPr>
        <w:spacing w:after="0" w:line="240" w:lineRule="auto"/>
        <w:ind w:left="270" w:hanging="270"/>
        <w:contextualSpacing/>
        <w:rPr>
          <w:rFonts w:cs="Calibri"/>
          <w:sz w:val="24"/>
          <w:szCs w:val="24"/>
        </w:rPr>
      </w:pPr>
      <w:r w:rsidRPr="00B7111D">
        <w:rPr>
          <w:rFonts w:cs="Calibri"/>
          <w:sz w:val="24"/>
          <w:szCs w:val="24"/>
        </w:rPr>
        <w:t>Tulis tanggal dan jam penggantian/pemasangan cairan infus serta nama PN/PA yang mengganti/memasang cairan infuse</w:t>
      </w:r>
    </w:p>
    <w:p w:rsidR="00E80EA3" w:rsidRPr="00B7111D" w:rsidRDefault="00E80EA3" w:rsidP="00E80EA3">
      <w:pPr>
        <w:pStyle w:val="ListParagraph"/>
        <w:numPr>
          <w:ilvl w:val="0"/>
          <w:numId w:val="23"/>
        </w:numPr>
        <w:spacing w:after="0" w:line="240" w:lineRule="auto"/>
        <w:ind w:left="270" w:hanging="270"/>
        <w:contextualSpacing/>
        <w:rPr>
          <w:rFonts w:cs="Calibri"/>
          <w:sz w:val="24"/>
          <w:szCs w:val="24"/>
        </w:rPr>
      </w:pPr>
      <w:r w:rsidRPr="00B7111D">
        <w:rPr>
          <w:rFonts w:cs="Calibri"/>
          <w:sz w:val="24"/>
          <w:szCs w:val="24"/>
        </w:rPr>
        <w:t>Tulis jumlah volume cairan yang terpasang</w:t>
      </w:r>
    </w:p>
    <w:p w:rsidR="00E80EA3" w:rsidRPr="00B7111D" w:rsidRDefault="00E80EA3" w:rsidP="00E80EA3">
      <w:pPr>
        <w:pStyle w:val="ListParagraph"/>
        <w:numPr>
          <w:ilvl w:val="0"/>
          <w:numId w:val="23"/>
        </w:numPr>
        <w:spacing w:after="0" w:line="240" w:lineRule="auto"/>
        <w:ind w:left="270" w:hanging="270"/>
        <w:contextualSpacing/>
        <w:rPr>
          <w:rFonts w:cs="Calibri"/>
          <w:sz w:val="24"/>
          <w:szCs w:val="24"/>
        </w:rPr>
      </w:pPr>
      <w:r w:rsidRPr="00B7111D">
        <w:rPr>
          <w:rFonts w:cs="Calibri"/>
          <w:sz w:val="24"/>
          <w:szCs w:val="24"/>
        </w:rPr>
        <w:t>Tulis jumlah tetesan/menit sesuai instruksi dokter</w:t>
      </w:r>
    </w:p>
    <w:p w:rsidR="00E80EA3" w:rsidRPr="00B7111D" w:rsidRDefault="00E80EA3" w:rsidP="00E80EA3">
      <w:pPr>
        <w:pStyle w:val="ListParagraph"/>
        <w:numPr>
          <w:ilvl w:val="0"/>
          <w:numId w:val="23"/>
        </w:numPr>
        <w:spacing w:after="0" w:line="240" w:lineRule="auto"/>
        <w:ind w:left="270" w:hanging="270"/>
        <w:contextualSpacing/>
        <w:rPr>
          <w:rFonts w:cs="Calibri"/>
          <w:sz w:val="24"/>
          <w:szCs w:val="24"/>
        </w:rPr>
      </w:pPr>
      <w:r w:rsidRPr="00B7111D">
        <w:rPr>
          <w:rFonts w:cs="Calibri"/>
          <w:sz w:val="24"/>
          <w:szCs w:val="24"/>
        </w:rPr>
        <w:t>Tulis jangka waktu habisnya cairan infuse yang terpasang</w:t>
      </w:r>
    </w:p>
    <w:p w:rsidR="00E80EA3" w:rsidRPr="00B7111D" w:rsidRDefault="00E80EA3" w:rsidP="00E80EA3">
      <w:pPr>
        <w:pStyle w:val="ListParagraph"/>
        <w:numPr>
          <w:ilvl w:val="0"/>
          <w:numId w:val="23"/>
        </w:numPr>
        <w:spacing w:after="0" w:line="240" w:lineRule="auto"/>
        <w:ind w:left="270" w:hanging="270"/>
        <w:contextualSpacing/>
        <w:rPr>
          <w:rFonts w:cs="Calibri"/>
          <w:sz w:val="24"/>
          <w:szCs w:val="24"/>
        </w:rPr>
      </w:pPr>
      <w:r w:rsidRPr="00B7111D">
        <w:rPr>
          <w:rFonts w:cs="Calibri"/>
          <w:sz w:val="24"/>
          <w:szCs w:val="24"/>
        </w:rPr>
        <w:lastRenderedPageBreak/>
        <w:t>Tulis nama obat drip yang diberikan jika pasien mendapat obat tersebut serta nama PN/AN yang memasukkan obat tersebut</w:t>
      </w:r>
    </w:p>
    <w:p w:rsidR="00E80EA3" w:rsidRPr="00B7111D" w:rsidRDefault="00E80EA3" w:rsidP="00E80EA3">
      <w:pPr>
        <w:pStyle w:val="ListParagraph"/>
        <w:numPr>
          <w:ilvl w:val="0"/>
          <w:numId w:val="23"/>
        </w:numPr>
        <w:spacing w:after="0" w:line="240" w:lineRule="auto"/>
        <w:ind w:left="270" w:hanging="270"/>
        <w:contextualSpacing/>
        <w:rPr>
          <w:rFonts w:cs="Calibri"/>
          <w:sz w:val="24"/>
          <w:szCs w:val="24"/>
        </w:rPr>
      </w:pPr>
      <w:r w:rsidRPr="00B7111D">
        <w:rPr>
          <w:rFonts w:cs="Calibri"/>
          <w:sz w:val="24"/>
          <w:szCs w:val="24"/>
        </w:rPr>
        <w:t>Lakukan observasi setiap jam sesuai dengan kolom waktu/jam yang tersedia (01,02,03, ... 24). Beri kode :</w:t>
      </w:r>
    </w:p>
    <w:p w:rsidR="00E80EA3" w:rsidRPr="00B7111D" w:rsidRDefault="00E80EA3" w:rsidP="00E80EA3">
      <w:pPr>
        <w:pStyle w:val="ListParagraph"/>
        <w:spacing w:after="0" w:line="240" w:lineRule="auto"/>
        <w:rPr>
          <w:rFonts w:cs="Calibri"/>
          <w:sz w:val="24"/>
          <w:szCs w:val="24"/>
        </w:rPr>
      </w:pPr>
      <w:r w:rsidRPr="00B7111D">
        <w:rPr>
          <w:rFonts w:cs="Calibri"/>
          <w:sz w:val="24"/>
          <w:szCs w:val="24"/>
        </w:rPr>
        <w:t>L</w:t>
      </w:r>
      <w:r w:rsidRPr="00B7111D">
        <w:rPr>
          <w:rFonts w:cs="Calibri"/>
          <w:sz w:val="24"/>
          <w:szCs w:val="24"/>
        </w:rPr>
        <w:tab/>
        <w:t>= lancar</w:t>
      </w:r>
    </w:p>
    <w:p w:rsidR="00E80EA3" w:rsidRPr="00B7111D" w:rsidRDefault="00E80EA3" w:rsidP="00E80EA3">
      <w:pPr>
        <w:pStyle w:val="ListParagraph"/>
        <w:spacing w:after="0" w:line="240" w:lineRule="auto"/>
        <w:rPr>
          <w:rFonts w:cs="Calibri"/>
          <w:sz w:val="24"/>
          <w:szCs w:val="24"/>
        </w:rPr>
      </w:pPr>
      <w:r w:rsidRPr="00B7111D">
        <w:rPr>
          <w:rFonts w:cs="Calibri"/>
          <w:sz w:val="24"/>
          <w:szCs w:val="24"/>
        </w:rPr>
        <w:t>TS</w:t>
      </w:r>
      <w:r w:rsidRPr="00B7111D">
        <w:rPr>
          <w:rFonts w:cs="Calibri"/>
          <w:sz w:val="24"/>
          <w:szCs w:val="24"/>
        </w:rPr>
        <w:tab/>
        <w:t>= tetesan sesuai</w:t>
      </w:r>
    </w:p>
    <w:p w:rsidR="00E80EA3" w:rsidRPr="00B7111D" w:rsidRDefault="00E80EA3" w:rsidP="00E80EA3">
      <w:pPr>
        <w:pStyle w:val="ListParagraph"/>
        <w:spacing w:after="0" w:line="240" w:lineRule="auto"/>
        <w:rPr>
          <w:rFonts w:cs="Calibri"/>
          <w:sz w:val="24"/>
          <w:szCs w:val="24"/>
        </w:rPr>
      </w:pPr>
      <w:r w:rsidRPr="00B7111D">
        <w:rPr>
          <w:rFonts w:cs="Calibri"/>
          <w:sz w:val="24"/>
          <w:szCs w:val="24"/>
        </w:rPr>
        <w:t>TTS</w:t>
      </w:r>
      <w:r w:rsidRPr="00B7111D">
        <w:rPr>
          <w:rFonts w:cs="Calibri"/>
          <w:sz w:val="24"/>
          <w:szCs w:val="24"/>
        </w:rPr>
        <w:tab/>
        <w:t xml:space="preserve">= tetesan tidak sesuai </w:t>
      </w:r>
    </w:p>
    <w:p w:rsidR="00E80EA3" w:rsidRPr="00B7111D" w:rsidRDefault="00E80EA3" w:rsidP="00E80EA3">
      <w:pPr>
        <w:pStyle w:val="ListParagraph"/>
        <w:spacing w:after="0" w:line="240" w:lineRule="auto"/>
        <w:rPr>
          <w:rFonts w:cs="Calibri"/>
          <w:sz w:val="24"/>
          <w:szCs w:val="24"/>
        </w:rPr>
      </w:pPr>
      <w:r w:rsidRPr="00B7111D">
        <w:rPr>
          <w:rFonts w:cs="Calibri"/>
          <w:sz w:val="24"/>
          <w:szCs w:val="24"/>
        </w:rPr>
        <w:t>M</w:t>
      </w:r>
      <w:r w:rsidRPr="00B7111D">
        <w:rPr>
          <w:rFonts w:cs="Calibri"/>
          <w:sz w:val="24"/>
          <w:szCs w:val="24"/>
        </w:rPr>
        <w:tab/>
        <w:t>= macet</w:t>
      </w:r>
    </w:p>
    <w:p w:rsidR="00E80EA3" w:rsidRPr="00B7111D" w:rsidRDefault="00E80EA3" w:rsidP="00E80EA3">
      <w:pPr>
        <w:pStyle w:val="ListParagraph"/>
        <w:spacing w:after="0" w:line="240" w:lineRule="auto"/>
        <w:rPr>
          <w:rFonts w:cs="Calibri"/>
          <w:sz w:val="24"/>
          <w:szCs w:val="24"/>
        </w:rPr>
      </w:pPr>
      <w:r w:rsidRPr="00B7111D">
        <w:rPr>
          <w:rFonts w:cs="Calibri"/>
          <w:sz w:val="24"/>
          <w:szCs w:val="24"/>
        </w:rPr>
        <w:t>PT</w:t>
      </w:r>
      <w:r w:rsidRPr="00B7111D">
        <w:rPr>
          <w:rFonts w:cs="Calibri"/>
          <w:sz w:val="24"/>
          <w:szCs w:val="24"/>
        </w:rPr>
        <w:tab/>
        <w:t>= perubahan tetesan</w:t>
      </w:r>
    </w:p>
    <w:p w:rsidR="00E80EA3" w:rsidRPr="00B7111D" w:rsidRDefault="00E80EA3" w:rsidP="00E80EA3">
      <w:pPr>
        <w:pStyle w:val="ListParagraph"/>
        <w:spacing w:after="0" w:line="240" w:lineRule="auto"/>
        <w:rPr>
          <w:rFonts w:cs="Calibri"/>
          <w:sz w:val="24"/>
          <w:szCs w:val="24"/>
        </w:rPr>
      </w:pPr>
      <w:r w:rsidRPr="00B7111D">
        <w:rPr>
          <w:rFonts w:cs="Calibri"/>
          <w:sz w:val="24"/>
          <w:szCs w:val="24"/>
        </w:rPr>
        <w:t>S</w:t>
      </w:r>
      <w:r w:rsidRPr="00B7111D">
        <w:rPr>
          <w:rFonts w:cs="Calibri"/>
          <w:sz w:val="24"/>
          <w:szCs w:val="24"/>
        </w:rPr>
        <w:tab/>
        <w:t>= stop (atas instruksi dokter )</w:t>
      </w:r>
    </w:p>
    <w:p w:rsidR="00E80EA3" w:rsidRPr="00B7111D" w:rsidRDefault="00E80EA3" w:rsidP="00E80EA3">
      <w:pPr>
        <w:pStyle w:val="ListParagraph"/>
        <w:spacing w:after="0" w:line="240" w:lineRule="auto"/>
        <w:rPr>
          <w:rFonts w:cs="Calibri"/>
          <w:sz w:val="24"/>
          <w:szCs w:val="24"/>
        </w:rPr>
      </w:pPr>
      <w:r w:rsidRPr="00B7111D">
        <w:rPr>
          <w:rFonts w:cs="Calibri"/>
          <w:sz w:val="24"/>
          <w:szCs w:val="24"/>
        </w:rPr>
        <w:t>P</w:t>
      </w:r>
      <w:r w:rsidRPr="00B7111D">
        <w:rPr>
          <w:rFonts w:cs="Calibri"/>
          <w:sz w:val="24"/>
          <w:szCs w:val="24"/>
        </w:rPr>
        <w:tab/>
        <w:t>= plebitis</w:t>
      </w:r>
    </w:p>
    <w:p w:rsidR="00E80EA3" w:rsidRDefault="00E80EA3" w:rsidP="00E80EA3">
      <w:pPr>
        <w:rPr>
          <w:rFonts w:ascii="Calibri" w:hAnsi="Calibri" w:cs="Calibri"/>
          <w:b/>
          <w:lang w:val="id-ID"/>
        </w:rPr>
      </w:pPr>
    </w:p>
    <w:p w:rsidR="00F56652" w:rsidRDefault="00F56652" w:rsidP="00F56652">
      <w:pPr>
        <w:rPr>
          <w:rFonts w:ascii="Calibri" w:hAnsi="Calibri" w:cs="Calibri"/>
          <w:b/>
        </w:rPr>
      </w:pPr>
    </w:p>
    <w:p w:rsidR="00F56652" w:rsidRDefault="00F56652" w:rsidP="00F56652">
      <w:pPr>
        <w:rPr>
          <w:rFonts w:ascii="Calibri" w:hAnsi="Calibri" w:cs="Calibri"/>
          <w:b/>
        </w:rPr>
      </w:pPr>
      <w:r w:rsidRPr="00B7111D">
        <w:rPr>
          <w:rFonts w:ascii="Calibri" w:hAnsi="Calibri" w:cs="Calibri"/>
          <w:b/>
        </w:rPr>
        <w:t>RM</w:t>
      </w:r>
      <w:r w:rsidR="00E80EA3">
        <w:rPr>
          <w:rFonts w:ascii="Calibri" w:hAnsi="Calibri" w:cs="Calibri"/>
          <w:b/>
        </w:rPr>
        <w:t xml:space="preserve"> 12</w:t>
      </w:r>
    </w:p>
    <w:p w:rsidR="00E80EA3" w:rsidRDefault="00E80EA3" w:rsidP="00F56652">
      <w:pPr>
        <w:rPr>
          <w:rFonts w:ascii="Calibri" w:hAnsi="Calibri" w:cs="Calibri"/>
          <w:b/>
        </w:rPr>
      </w:pPr>
      <w:r>
        <w:rPr>
          <w:rFonts w:ascii="Calibri" w:hAnsi="Calibri" w:cs="Calibri"/>
          <w:b/>
        </w:rPr>
        <w:t>DAFTAR REKAP PEMBERIAN OBAT PASIEN</w:t>
      </w:r>
    </w:p>
    <w:p w:rsidR="00E80EA3" w:rsidRDefault="00E80EA3" w:rsidP="00F56652">
      <w:pPr>
        <w:rPr>
          <w:rFonts w:ascii="Calibri" w:hAnsi="Calibri" w:cs="Calibri"/>
          <w:b/>
        </w:rPr>
      </w:pPr>
    </w:p>
    <w:p w:rsidR="00E80EA3" w:rsidRDefault="00E80EA3" w:rsidP="00F56652">
      <w:pPr>
        <w:rPr>
          <w:rFonts w:ascii="Calibri" w:hAnsi="Calibri" w:cs="Calibri"/>
          <w:b/>
        </w:rPr>
      </w:pPr>
    </w:p>
    <w:p w:rsidR="00E80EA3" w:rsidRDefault="00E80EA3" w:rsidP="00F56652">
      <w:pPr>
        <w:rPr>
          <w:rFonts w:ascii="Calibri" w:hAnsi="Calibri" w:cs="Calibri"/>
          <w:b/>
        </w:rPr>
      </w:pPr>
    </w:p>
    <w:p w:rsidR="00E80EA3" w:rsidRDefault="00E80EA3" w:rsidP="00E80EA3">
      <w:pPr>
        <w:rPr>
          <w:rFonts w:ascii="Calibri" w:hAnsi="Calibri" w:cs="Calibri"/>
          <w:b/>
        </w:rPr>
      </w:pPr>
      <w:r w:rsidRPr="00B7111D">
        <w:rPr>
          <w:rFonts w:ascii="Calibri" w:hAnsi="Calibri" w:cs="Calibri"/>
          <w:b/>
        </w:rPr>
        <w:t>RM</w:t>
      </w:r>
      <w:r>
        <w:rPr>
          <w:rFonts w:ascii="Calibri" w:hAnsi="Calibri" w:cs="Calibri"/>
          <w:b/>
        </w:rPr>
        <w:t xml:space="preserve"> 13</w:t>
      </w:r>
    </w:p>
    <w:p w:rsidR="00E80EA3" w:rsidRDefault="00E80EA3" w:rsidP="00E80EA3">
      <w:pPr>
        <w:rPr>
          <w:rFonts w:ascii="Calibri" w:hAnsi="Calibri" w:cs="Calibri"/>
          <w:b/>
        </w:rPr>
      </w:pPr>
      <w:r>
        <w:rPr>
          <w:rFonts w:ascii="Calibri" w:hAnsi="Calibri" w:cs="Calibri"/>
          <w:b/>
        </w:rPr>
        <w:t>HASIL PEMERIKSAAN LAB DAN RONTGEN</w:t>
      </w:r>
    </w:p>
    <w:p w:rsidR="00E80EA3" w:rsidRDefault="00E80EA3" w:rsidP="00E80EA3">
      <w:pPr>
        <w:rPr>
          <w:rFonts w:ascii="Calibri" w:hAnsi="Calibri" w:cs="Calibri"/>
          <w:b/>
        </w:rPr>
      </w:pPr>
    </w:p>
    <w:p w:rsidR="00E80EA3" w:rsidRDefault="00E80EA3" w:rsidP="00E80EA3">
      <w:pPr>
        <w:rPr>
          <w:rFonts w:ascii="Calibri" w:hAnsi="Calibri" w:cs="Calibri"/>
          <w:b/>
        </w:rPr>
      </w:pPr>
    </w:p>
    <w:p w:rsidR="00E80EA3" w:rsidRDefault="00E80EA3" w:rsidP="00E80EA3">
      <w:pPr>
        <w:rPr>
          <w:rFonts w:ascii="Calibri" w:hAnsi="Calibri" w:cs="Calibri"/>
          <w:b/>
        </w:rPr>
      </w:pPr>
      <w:r>
        <w:rPr>
          <w:rFonts w:ascii="Calibri" w:hAnsi="Calibri" w:cs="Calibri"/>
          <w:b/>
        </w:rPr>
        <w:t>RM 14</w:t>
      </w:r>
    </w:p>
    <w:p w:rsidR="00E80EA3" w:rsidRDefault="00E80EA3" w:rsidP="00E80EA3">
      <w:pPr>
        <w:rPr>
          <w:rFonts w:ascii="Calibri" w:hAnsi="Calibri" w:cs="Calibri"/>
          <w:b/>
        </w:rPr>
      </w:pPr>
      <w:r>
        <w:rPr>
          <w:rFonts w:ascii="Calibri" w:hAnsi="Calibri" w:cs="Calibri"/>
          <w:b/>
        </w:rPr>
        <w:t>PESANAN PULANG</w:t>
      </w:r>
    </w:p>
    <w:p w:rsidR="00E80EA3" w:rsidRPr="00B7111D" w:rsidRDefault="00E80EA3" w:rsidP="00E80EA3">
      <w:pPr>
        <w:pStyle w:val="ListParagraph"/>
        <w:spacing w:after="0" w:line="240" w:lineRule="auto"/>
        <w:ind w:left="0"/>
        <w:jc w:val="both"/>
        <w:rPr>
          <w:rFonts w:cs="Calibri"/>
          <w:sz w:val="24"/>
          <w:szCs w:val="24"/>
        </w:rPr>
      </w:pPr>
      <w:r w:rsidRPr="00B7111D">
        <w:rPr>
          <w:rFonts w:cs="Calibri"/>
          <w:sz w:val="24"/>
          <w:szCs w:val="24"/>
        </w:rPr>
        <w:t xml:space="preserve">Lembar ini diisi oleh DPJP yang berisikan </w:t>
      </w:r>
      <w:r>
        <w:rPr>
          <w:rFonts w:cs="Calibri"/>
          <w:sz w:val="24"/>
          <w:szCs w:val="24"/>
        </w:rPr>
        <w:t xml:space="preserve">pesanan pulang untuk </w:t>
      </w:r>
      <w:r w:rsidRPr="00B7111D">
        <w:rPr>
          <w:rFonts w:cs="Calibri"/>
          <w:sz w:val="24"/>
          <w:szCs w:val="24"/>
        </w:rPr>
        <w:t xml:space="preserve"> perawatan selama kurun waktu tertentu yang sesuai de</w:t>
      </w:r>
      <w:r>
        <w:rPr>
          <w:rFonts w:cs="Calibri"/>
          <w:sz w:val="24"/>
          <w:szCs w:val="24"/>
        </w:rPr>
        <w:t>ngan tanggal keluar dan masuk</w:t>
      </w:r>
    </w:p>
    <w:p w:rsidR="00E80EA3" w:rsidRPr="00423F50" w:rsidRDefault="00E80EA3" w:rsidP="00E80EA3">
      <w:pPr>
        <w:jc w:val="both"/>
        <w:rPr>
          <w:rFonts w:ascii="Calibri" w:hAnsi="Calibri" w:cs="Calibri"/>
          <w:lang w:val="id-ID"/>
        </w:rPr>
      </w:pPr>
    </w:p>
    <w:p w:rsidR="00E80EA3" w:rsidRPr="003723D7" w:rsidRDefault="00E80EA3" w:rsidP="00E80EA3">
      <w:pPr>
        <w:pStyle w:val="ListParagraph"/>
        <w:numPr>
          <w:ilvl w:val="0"/>
          <w:numId w:val="47"/>
        </w:numPr>
        <w:spacing w:after="0" w:line="240" w:lineRule="auto"/>
        <w:contextualSpacing/>
        <w:rPr>
          <w:rFonts w:cs="Calibri"/>
          <w:sz w:val="24"/>
          <w:szCs w:val="24"/>
        </w:rPr>
      </w:pPr>
      <w:r w:rsidRPr="003723D7">
        <w:rPr>
          <w:rFonts w:cs="Calibri"/>
          <w:sz w:val="24"/>
          <w:szCs w:val="24"/>
        </w:rPr>
        <w:t>Tulis nama lengkap pasien, umur  (dalam hari, bulan atau tahun), jenis kelamin (L/P) dan No. RM</w:t>
      </w:r>
      <w:r w:rsidRPr="003723D7">
        <w:rPr>
          <w:rFonts w:cs="Calibri"/>
          <w:sz w:val="24"/>
          <w:szCs w:val="24"/>
          <w:lang w:val="id-ID"/>
        </w:rPr>
        <w:t xml:space="preserve"> diisi oleh perawat.</w:t>
      </w:r>
    </w:p>
    <w:p w:rsidR="00E80EA3" w:rsidRPr="003723D7" w:rsidRDefault="00E80EA3" w:rsidP="00E80EA3">
      <w:pPr>
        <w:pStyle w:val="ListParagraph"/>
        <w:numPr>
          <w:ilvl w:val="0"/>
          <w:numId w:val="47"/>
        </w:numPr>
        <w:spacing w:after="0" w:line="240" w:lineRule="auto"/>
        <w:ind w:left="426"/>
        <w:contextualSpacing/>
        <w:rPr>
          <w:rFonts w:cs="Calibri"/>
          <w:sz w:val="24"/>
          <w:szCs w:val="24"/>
        </w:rPr>
      </w:pPr>
      <w:r w:rsidRPr="003723D7">
        <w:rPr>
          <w:rFonts w:cs="Calibri"/>
          <w:sz w:val="24"/>
          <w:szCs w:val="24"/>
          <w:lang w:val="id-ID"/>
        </w:rPr>
        <w:t xml:space="preserve">Diisi oleh dokter yang merawat meliputi : </w:t>
      </w:r>
      <w:r>
        <w:rPr>
          <w:sz w:val="24"/>
          <w:szCs w:val="24"/>
          <w:u w:val="single"/>
        </w:rPr>
        <w:t>Diagnosa</w:t>
      </w:r>
      <w:r w:rsidRPr="003723D7">
        <w:rPr>
          <w:sz w:val="24"/>
          <w:szCs w:val="24"/>
          <w:u w:val="single"/>
          <w:lang w:val="id-ID"/>
        </w:rPr>
        <w:t xml:space="preserve">, </w:t>
      </w:r>
      <w:r>
        <w:rPr>
          <w:sz w:val="24"/>
          <w:szCs w:val="24"/>
          <w:u w:val="single"/>
        </w:rPr>
        <w:t>KIE</w:t>
      </w:r>
      <w:r w:rsidRPr="003723D7">
        <w:rPr>
          <w:sz w:val="24"/>
          <w:szCs w:val="24"/>
          <w:u w:val="single"/>
          <w:lang w:val="id-ID"/>
        </w:rPr>
        <w:t xml:space="preserve">, </w:t>
      </w:r>
      <w:r>
        <w:rPr>
          <w:sz w:val="24"/>
          <w:szCs w:val="24"/>
          <w:u w:val="single"/>
        </w:rPr>
        <w:t>Aturan pemakaian obat</w:t>
      </w:r>
      <w:r w:rsidRPr="003723D7">
        <w:rPr>
          <w:sz w:val="24"/>
          <w:szCs w:val="24"/>
          <w:u w:val="single"/>
          <w:lang w:val="id-ID"/>
        </w:rPr>
        <w:t xml:space="preserve">, </w:t>
      </w:r>
      <w:r>
        <w:rPr>
          <w:sz w:val="24"/>
          <w:szCs w:val="24"/>
          <w:u w:val="single"/>
        </w:rPr>
        <w:t xml:space="preserve">aktifitas dan istirahat, tanggal dan tempat kontrol, yg dibawa pulang( hasil ro dllfoto,ekg dll) lain lain dan </w:t>
      </w:r>
      <w:r w:rsidRPr="003723D7">
        <w:rPr>
          <w:sz w:val="24"/>
          <w:szCs w:val="24"/>
        </w:rPr>
        <w:t xml:space="preserve">Tanda tangan </w:t>
      </w:r>
    </w:p>
    <w:p w:rsidR="00E80EA3" w:rsidRPr="003723D7" w:rsidRDefault="00E80EA3" w:rsidP="00E80EA3">
      <w:pPr>
        <w:pStyle w:val="ListParagraph"/>
        <w:numPr>
          <w:ilvl w:val="0"/>
          <w:numId w:val="47"/>
        </w:numPr>
        <w:spacing w:after="0" w:line="240" w:lineRule="auto"/>
        <w:ind w:left="426"/>
        <w:contextualSpacing/>
        <w:rPr>
          <w:rFonts w:cs="Calibri"/>
          <w:sz w:val="24"/>
          <w:szCs w:val="24"/>
        </w:rPr>
      </w:pPr>
      <w:r w:rsidRPr="003723D7">
        <w:rPr>
          <w:rFonts w:cs="Calibri"/>
          <w:sz w:val="24"/>
          <w:szCs w:val="24"/>
          <w:lang w:val="id-ID"/>
        </w:rPr>
        <w:t>Tidak boleh ada penulisan singkatan dalam penulisan Resume Medis.</w:t>
      </w:r>
    </w:p>
    <w:p w:rsidR="0023554E" w:rsidRPr="00E80EA3" w:rsidRDefault="00E80EA3" w:rsidP="00E80EA3">
      <w:pPr>
        <w:pStyle w:val="ListParagraph"/>
        <w:numPr>
          <w:ilvl w:val="0"/>
          <w:numId w:val="47"/>
        </w:numPr>
        <w:spacing w:after="0" w:line="240" w:lineRule="auto"/>
        <w:ind w:left="426"/>
        <w:contextualSpacing/>
        <w:rPr>
          <w:rFonts w:cs="Calibri"/>
          <w:sz w:val="24"/>
          <w:szCs w:val="24"/>
        </w:rPr>
      </w:pPr>
      <w:r>
        <w:rPr>
          <w:rFonts w:cs="Calibri"/>
          <w:sz w:val="24"/>
          <w:szCs w:val="24"/>
        </w:rPr>
        <w:t>Pesanan pulang</w:t>
      </w:r>
      <w:r>
        <w:rPr>
          <w:rFonts w:cs="Calibri"/>
          <w:sz w:val="24"/>
          <w:szCs w:val="24"/>
          <w:lang w:val="id-ID"/>
        </w:rPr>
        <w:t xml:space="preserve"> disel</w:t>
      </w:r>
      <w:r>
        <w:rPr>
          <w:rFonts w:cs="Calibri"/>
          <w:sz w:val="24"/>
          <w:szCs w:val="24"/>
          <w:lang w:val="id-ID"/>
        </w:rPr>
        <w:t>esaikan pada saat pasien pulan</w:t>
      </w:r>
      <w:bookmarkStart w:id="0" w:name="_GoBack"/>
      <w:bookmarkEnd w:id="0"/>
    </w:p>
    <w:sectPr w:rsidR="0023554E" w:rsidRPr="00E80EA3" w:rsidSect="00B7111D">
      <w:pgSz w:w="11907" w:h="16840" w:code="9"/>
      <w:pgMar w:top="1440" w:right="1134" w:bottom="1440" w:left="15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altName w:val="Euclid 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gency FB">
    <w:altName w:val="Trebuchet MS"/>
    <w:panose1 w:val="020B0503020202020204"/>
    <w:charset w:val="00"/>
    <w:family w:val="swiss"/>
    <w:pitch w:val="variable"/>
    <w:sig w:usb0="00000003" w:usb1="00000000" w:usb2="00000000" w:usb3="00000000" w:csb0="00000001" w:csb1="00000000"/>
  </w:font>
  <w:font w:name="Calibri">
    <w:altName w:val="Segoe U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ヒラギノ角ゴ Pro W3">
    <w:altName w:val="Times New Roman"/>
    <w:charset w:val="00"/>
    <w:family w:val="roman"/>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style="width:16.5pt;height:11.25pt" o:bullet="t">
        <v:imagedata r:id="rId1" o:title=""/>
      </v:shape>
    </w:pict>
  </w:numPicBullet>
  <w:abstractNum w:abstractNumId="0">
    <w:nsid w:val="00000001"/>
    <w:multiLevelType w:val="multilevel"/>
    <w:tmpl w:val="894EE873"/>
    <w:lvl w:ilvl="0">
      <w:start w:val="1"/>
      <w:numFmt w:val="upperRoman"/>
      <w:lvlText w:val="%1."/>
      <w:lvlJc w:val="left"/>
      <w:pPr>
        <w:tabs>
          <w:tab w:val="num" w:pos="360"/>
        </w:tabs>
        <w:ind w:left="360" w:firstLine="360"/>
      </w:pPr>
      <w:rPr>
        <w:rFonts w:hint="default"/>
        <w:color w:val="000000"/>
        <w:position w:val="0"/>
        <w:sz w:val="22"/>
      </w:rPr>
    </w:lvl>
    <w:lvl w:ilvl="1">
      <w:start w:val="1"/>
      <w:numFmt w:val="lowerLetter"/>
      <w:suff w:val="nothing"/>
      <w:lvlText w:val="%2."/>
      <w:lvlJc w:val="left"/>
      <w:pPr>
        <w:ind w:left="0" w:firstLine="1440"/>
      </w:pPr>
      <w:rPr>
        <w:rFonts w:hint="default"/>
        <w:color w:val="000000"/>
        <w:position w:val="0"/>
        <w:sz w:val="22"/>
      </w:rPr>
    </w:lvl>
    <w:lvl w:ilvl="2">
      <w:start w:val="1"/>
      <w:numFmt w:val="lowerRoman"/>
      <w:suff w:val="nothing"/>
      <w:lvlText w:val="%3."/>
      <w:lvlJc w:val="left"/>
      <w:pPr>
        <w:ind w:left="0" w:firstLine="2160"/>
      </w:pPr>
      <w:rPr>
        <w:rFonts w:hint="default"/>
        <w:color w:val="000000"/>
        <w:position w:val="0"/>
        <w:sz w:val="22"/>
      </w:rPr>
    </w:lvl>
    <w:lvl w:ilvl="3">
      <w:start w:val="1"/>
      <w:numFmt w:val="decimal"/>
      <w:isLgl/>
      <w:suff w:val="nothing"/>
      <w:lvlText w:val="%4."/>
      <w:lvlJc w:val="left"/>
      <w:pPr>
        <w:ind w:left="0" w:firstLine="2880"/>
      </w:pPr>
      <w:rPr>
        <w:rFonts w:hint="default"/>
        <w:color w:val="000000"/>
        <w:position w:val="0"/>
        <w:sz w:val="22"/>
      </w:rPr>
    </w:lvl>
    <w:lvl w:ilvl="4">
      <w:start w:val="1"/>
      <w:numFmt w:val="lowerLetter"/>
      <w:suff w:val="nothing"/>
      <w:lvlText w:val="%5."/>
      <w:lvlJc w:val="left"/>
      <w:pPr>
        <w:ind w:left="0" w:firstLine="3600"/>
      </w:pPr>
      <w:rPr>
        <w:rFonts w:hint="default"/>
        <w:color w:val="000000"/>
        <w:position w:val="0"/>
        <w:sz w:val="22"/>
      </w:rPr>
    </w:lvl>
    <w:lvl w:ilvl="5">
      <w:start w:val="1"/>
      <w:numFmt w:val="lowerRoman"/>
      <w:suff w:val="nothing"/>
      <w:lvlText w:val="%6."/>
      <w:lvlJc w:val="left"/>
      <w:pPr>
        <w:ind w:left="0" w:firstLine="4320"/>
      </w:pPr>
      <w:rPr>
        <w:rFonts w:hint="default"/>
        <w:color w:val="000000"/>
        <w:position w:val="0"/>
        <w:sz w:val="22"/>
      </w:rPr>
    </w:lvl>
    <w:lvl w:ilvl="6">
      <w:start w:val="1"/>
      <w:numFmt w:val="decimal"/>
      <w:isLgl/>
      <w:suff w:val="nothing"/>
      <w:lvlText w:val="%7."/>
      <w:lvlJc w:val="left"/>
      <w:pPr>
        <w:ind w:left="0" w:firstLine="5040"/>
      </w:pPr>
      <w:rPr>
        <w:rFonts w:hint="default"/>
        <w:color w:val="000000"/>
        <w:position w:val="0"/>
        <w:sz w:val="22"/>
      </w:rPr>
    </w:lvl>
    <w:lvl w:ilvl="7">
      <w:start w:val="1"/>
      <w:numFmt w:val="lowerLetter"/>
      <w:suff w:val="nothing"/>
      <w:lvlText w:val="%8."/>
      <w:lvlJc w:val="left"/>
      <w:pPr>
        <w:ind w:left="0" w:firstLine="5760"/>
      </w:pPr>
      <w:rPr>
        <w:rFonts w:hint="default"/>
        <w:color w:val="000000"/>
        <w:position w:val="0"/>
        <w:sz w:val="22"/>
      </w:rPr>
    </w:lvl>
    <w:lvl w:ilvl="8">
      <w:start w:val="1"/>
      <w:numFmt w:val="lowerRoman"/>
      <w:suff w:val="nothing"/>
      <w:lvlText w:val="%9."/>
      <w:lvlJc w:val="left"/>
      <w:pPr>
        <w:ind w:left="0" w:firstLine="6480"/>
      </w:pPr>
      <w:rPr>
        <w:rFonts w:hint="default"/>
        <w:color w:val="000000"/>
        <w:position w:val="0"/>
        <w:sz w:val="22"/>
      </w:rPr>
    </w:lvl>
  </w:abstractNum>
  <w:abstractNum w:abstractNumId="1">
    <w:nsid w:val="00000002"/>
    <w:multiLevelType w:val="multilevel"/>
    <w:tmpl w:val="894EE874"/>
    <w:lvl w:ilvl="0">
      <w:start w:val="1"/>
      <w:numFmt w:val="upperRoman"/>
      <w:suff w:val="nothing"/>
      <w:lvlText w:val="%1."/>
      <w:lvlJc w:val="left"/>
      <w:pPr>
        <w:ind w:left="0" w:firstLine="720"/>
      </w:pPr>
      <w:rPr>
        <w:rFonts w:hint="default"/>
        <w:color w:val="000000"/>
        <w:position w:val="0"/>
        <w:sz w:val="22"/>
      </w:rPr>
    </w:lvl>
    <w:lvl w:ilvl="1">
      <w:start w:val="1"/>
      <w:numFmt w:val="lowerLetter"/>
      <w:lvlText w:val="%2."/>
      <w:lvlJc w:val="left"/>
      <w:pPr>
        <w:tabs>
          <w:tab w:val="num" w:pos="360"/>
        </w:tabs>
        <w:ind w:left="360" w:firstLine="1080"/>
      </w:pPr>
      <w:rPr>
        <w:rFonts w:hint="default"/>
        <w:color w:val="000000"/>
        <w:position w:val="0"/>
        <w:sz w:val="22"/>
      </w:rPr>
    </w:lvl>
    <w:lvl w:ilvl="2">
      <w:start w:val="1"/>
      <w:numFmt w:val="lowerRoman"/>
      <w:suff w:val="nothing"/>
      <w:lvlText w:val="%3."/>
      <w:lvlJc w:val="left"/>
      <w:pPr>
        <w:ind w:left="0" w:firstLine="2160"/>
      </w:pPr>
      <w:rPr>
        <w:rFonts w:hint="default"/>
        <w:color w:val="000000"/>
        <w:position w:val="0"/>
        <w:sz w:val="22"/>
      </w:rPr>
    </w:lvl>
    <w:lvl w:ilvl="3">
      <w:start w:val="1"/>
      <w:numFmt w:val="decimal"/>
      <w:isLgl/>
      <w:suff w:val="nothing"/>
      <w:lvlText w:val="%4."/>
      <w:lvlJc w:val="left"/>
      <w:pPr>
        <w:ind w:left="0" w:firstLine="2880"/>
      </w:pPr>
      <w:rPr>
        <w:rFonts w:hint="default"/>
        <w:color w:val="000000"/>
        <w:position w:val="0"/>
        <w:sz w:val="22"/>
      </w:rPr>
    </w:lvl>
    <w:lvl w:ilvl="4">
      <w:start w:val="1"/>
      <w:numFmt w:val="lowerLetter"/>
      <w:suff w:val="nothing"/>
      <w:lvlText w:val="%5."/>
      <w:lvlJc w:val="left"/>
      <w:pPr>
        <w:ind w:left="0" w:firstLine="3600"/>
      </w:pPr>
      <w:rPr>
        <w:rFonts w:hint="default"/>
        <w:color w:val="000000"/>
        <w:position w:val="0"/>
        <w:sz w:val="22"/>
      </w:rPr>
    </w:lvl>
    <w:lvl w:ilvl="5">
      <w:start w:val="1"/>
      <w:numFmt w:val="lowerRoman"/>
      <w:suff w:val="nothing"/>
      <w:lvlText w:val="%6."/>
      <w:lvlJc w:val="left"/>
      <w:pPr>
        <w:ind w:left="0" w:firstLine="4320"/>
      </w:pPr>
      <w:rPr>
        <w:rFonts w:hint="default"/>
        <w:color w:val="000000"/>
        <w:position w:val="0"/>
        <w:sz w:val="22"/>
      </w:rPr>
    </w:lvl>
    <w:lvl w:ilvl="6">
      <w:start w:val="1"/>
      <w:numFmt w:val="decimal"/>
      <w:isLgl/>
      <w:suff w:val="nothing"/>
      <w:lvlText w:val="%7."/>
      <w:lvlJc w:val="left"/>
      <w:pPr>
        <w:ind w:left="0" w:firstLine="5040"/>
      </w:pPr>
      <w:rPr>
        <w:rFonts w:hint="default"/>
        <w:color w:val="000000"/>
        <w:position w:val="0"/>
        <w:sz w:val="22"/>
      </w:rPr>
    </w:lvl>
    <w:lvl w:ilvl="7">
      <w:start w:val="1"/>
      <w:numFmt w:val="lowerLetter"/>
      <w:suff w:val="nothing"/>
      <w:lvlText w:val="%8."/>
      <w:lvlJc w:val="left"/>
      <w:pPr>
        <w:ind w:left="0" w:firstLine="5760"/>
      </w:pPr>
      <w:rPr>
        <w:rFonts w:hint="default"/>
        <w:color w:val="000000"/>
        <w:position w:val="0"/>
        <w:sz w:val="22"/>
      </w:rPr>
    </w:lvl>
    <w:lvl w:ilvl="8">
      <w:start w:val="1"/>
      <w:numFmt w:val="lowerRoman"/>
      <w:suff w:val="nothing"/>
      <w:lvlText w:val="%9."/>
      <w:lvlJc w:val="left"/>
      <w:pPr>
        <w:ind w:left="0" w:firstLine="6480"/>
      </w:pPr>
      <w:rPr>
        <w:rFonts w:hint="default"/>
        <w:color w:val="000000"/>
        <w:position w:val="0"/>
        <w:sz w:val="22"/>
      </w:rPr>
    </w:lvl>
  </w:abstractNum>
  <w:abstractNum w:abstractNumId="2">
    <w:nsid w:val="00000003"/>
    <w:multiLevelType w:val="multilevel"/>
    <w:tmpl w:val="894EE875"/>
    <w:lvl w:ilvl="0">
      <w:start w:val="2"/>
      <w:numFmt w:val="upperRoman"/>
      <w:lvlText w:val="%1."/>
      <w:lvlJc w:val="left"/>
      <w:pPr>
        <w:tabs>
          <w:tab w:val="num" w:pos="360"/>
        </w:tabs>
        <w:ind w:left="360" w:firstLine="360"/>
      </w:pPr>
      <w:rPr>
        <w:rFonts w:hint="default"/>
        <w:color w:val="000000"/>
        <w:position w:val="0"/>
        <w:sz w:val="22"/>
      </w:rPr>
    </w:lvl>
    <w:lvl w:ilvl="1">
      <w:start w:val="1"/>
      <w:numFmt w:val="lowerLetter"/>
      <w:suff w:val="nothing"/>
      <w:lvlText w:val="%2."/>
      <w:lvlJc w:val="left"/>
      <w:pPr>
        <w:ind w:left="0" w:firstLine="1440"/>
      </w:pPr>
      <w:rPr>
        <w:rFonts w:hint="default"/>
        <w:color w:val="000000"/>
        <w:position w:val="0"/>
        <w:sz w:val="22"/>
      </w:rPr>
    </w:lvl>
    <w:lvl w:ilvl="2">
      <w:start w:val="1"/>
      <w:numFmt w:val="lowerRoman"/>
      <w:suff w:val="nothing"/>
      <w:lvlText w:val="%3."/>
      <w:lvlJc w:val="left"/>
      <w:pPr>
        <w:ind w:left="0" w:firstLine="2160"/>
      </w:pPr>
      <w:rPr>
        <w:rFonts w:hint="default"/>
        <w:color w:val="000000"/>
        <w:position w:val="0"/>
        <w:sz w:val="22"/>
      </w:rPr>
    </w:lvl>
    <w:lvl w:ilvl="3">
      <w:start w:val="1"/>
      <w:numFmt w:val="decimal"/>
      <w:isLgl/>
      <w:suff w:val="nothing"/>
      <w:lvlText w:val="%4."/>
      <w:lvlJc w:val="left"/>
      <w:pPr>
        <w:ind w:left="0" w:firstLine="2880"/>
      </w:pPr>
      <w:rPr>
        <w:rFonts w:hint="default"/>
        <w:color w:val="000000"/>
        <w:position w:val="0"/>
        <w:sz w:val="22"/>
      </w:rPr>
    </w:lvl>
    <w:lvl w:ilvl="4">
      <w:start w:val="1"/>
      <w:numFmt w:val="lowerLetter"/>
      <w:suff w:val="nothing"/>
      <w:lvlText w:val="%5."/>
      <w:lvlJc w:val="left"/>
      <w:pPr>
        <w:ind w:left="0" w:firstLine="3600"/>
      </w:pPr>
      <w:rPr>
        <w:rFonts w:hint="default"/>
        <w:color w:val="000000"/>
        <w:position w:val="0"/>
        <w:sz w:val="22"/>
      </w:rPr>
    </w:lvl>
    <w:lvl w:ilvl="5">
      <w:start w:val="1"/>
      <w:numFmt w:val="lowerRoman"/>
      <w:suff w:val="nothing"/>
      <w:lvlText w:val="%6."/>
      <w:lvlJc w:val="left"/>
      <w:pPr>
        <w:ind w:left="0" w:firstLine="4320"/>
      </w:pPr>
      <w:rPr>
        <w:rFonts w:hint="default"/>
        <w:color w:val="000000"/>
        <w:position w:val="0"/>
        <w:sz w:val="22"/>
      </w:rPr>
    </w:lvl>
    <w:lvl w:ilvl="6">
      <w:start w:val="1"/>
      <w:numFmt w:val="decimal"/>
      <w:isLgl/>
      <w:suff w:val="nothing"/>
      <w:lvlText w:val="%7."/>
      <w:lvlJc w:val="left"/>
      <w:pPr>
        <w:ind w:left="0" w:firstLine="5040"/>
      </w:pPr>
      <w:rPr>
        <w:rFonts w:hint="default"/>
        <w:color w:val="000000"/>
        <w:position w:val="0"/>
        <w:sz w:val="22"/>
      </w:rPr>
    </w:lvl>
    <w:lvl w:ilvl="7">
      <w:start w:val="1"/>
      <w:numFmt w:val="lowerLetter"/>
      <w:suff w:val="nothing"/>
      <w:lvlText w:val="%8."/>
      <w:lvlJc w:val="left"/>
      <w:pPr>
        <w:ind w:left="0" w:firstLine="5760"/>
      </w:pPr>
      <w:rPr>
        <w:rFonts w:hint="default"/>
        <w:color w:val="000000"/>
        <w:position w:val="0"/>
        <w:sz w:val="22"/>
      </w:rPr>
    </w:lvl>
    <w:lvl w:ilvl="8">
      <w:start w:val="1"/>
      <w:numFmt w:val="lowerRoman"/>
      <w:suff w:val="nothing"/>
      <w:lvlText w:val="%9."/>
      <w:lvlJc w:val="left"/>
      <w:pPr>
        <w:ind w:left="0" w:firstLine="6480"/>
      </w:pPr>
      <w:rPr>
        <w:rFonts w:hint="default"/>
        <w:color w:val="000000"/>
        <w:position w:val="0"/>
        <w:sz w:val="22"/>
      </w:rPr>
    </w:lvl>
  </w:abstractNum>
  <w:abstractNum w:abstractNumId="3">
    <w:nsid w:val="00000004"/>
    <w:multiLevelType w:val="multilevel"/>
    <w:tmpl w:val="894EE876"/>
    <w:lvl w:ilvl="0">
      <w:start w:val="1"/>
      <w:numFmt w:val="upperRoman"/>
      <w:suff w:val="nothing"/>
      <w:lvlText w:val="%1."/>
      <w:lvlJc w:val="left"/>
      <w:pPr>
        <w:ind w:left="0" w:firstLine="720"/>
      </w:pPr>
      <w:rPr>
        <w:rFonts w:hint="default"/>
        <w:color w:val="000000"/>
        <w:position w:val="0"/>
        <w:sz w:val="22"/>
      </w:rPr>
    </w:lvl>
    <w:lvl w:ilvl="1">
      <w:start w:val="1"/>
      <w:numFmt w:val="lowerLetter"/>
      <w:lvlText w:val="%2."/>
      <w:lvlJc w:val="left"/>
      <w:pPr>
        <w:tabs>
          <w:tab w:val="num" w:pos="360"/>
        </w:tabs>
        <w:ind w:left="360" w:firstLine="1080"/>
      </w:pPr>
      <w:rPr>
        <w:rFonts w:hint="default"/>
        <w:color w:val="000000"/>
        <w:position w:val="0"/>
        <w:sz w:val="22"/>
      </w:rPr>
    </w:lvl>
    <w:lvl w:ilvl="2">
      <w:start w:val="1"/>
      <w:numFmt w:val="lowerRoman"/>
      <w:suff w:val="nothing"/>
      <w:lvlText w:val="%3."/>
      <w:lvlJc w:val="left"/>
      <w:pPr>
        <w:ind w:left="0" w:firstLine="2160"/>
      </w:pPr>
      <w:rPr>
        <w:rFonts w:hint="default"/>
        <w:color w:val="000000"/>
        <w:position w:val="0"/>
        <w:sz w:val="22"/>
      </w:rPr>
    </w:lvl>
    <w:lvl w:ilvl="3">
      <w:start w:val="1"/>
      <w:numFmt w:val="decimal"/>
      <w:isLgl/>
      <w:suff w:val="nothing"/>
      <w:lvlText w:val="%4."/>
      <w:lvlJc w:val="left"/>
      <w:pPr>
        <w:ind w:left="0" w:firstLine="2880"/>
      </w:pPr>
      <w:rPr>
        <w:rFonts w:hint="default"/>
        <w:color w:val="000000"/>
        <w:position w:val="0"/>
        <w:sz w:val="22"/>
      </w:rPr>
    </w:lvl>
    <w:lvl w:ilvl="4">
      <w:start w:val="1"/>
      <w:numFmt w:val="lowerLetter"/>
      <w:suff w:val="nothing"/>
      <w:lvlText w:val="%5."/>
      <w:lvlJc w:val="left"/>
      <w:pPr>
        <w:ind w:left="0" w:firstLine="3600"/>
      </w:pPr>
      <w:rPr>
        <w:rFonts w:hint="default"/>
        <w:color w:val="000000"/>
        <w:position w:val="0"/>
        <w:sz w:val="22"/>
      </w:rPr>
    </w:lvl>
    <w:lvl w:ilvl="5">
      <w:start w:val="1"/>
      <w:numFmt w:val="lowerRoman"/>
      <w:suff w:val="nothing"/>
      <w:lvlText w:val="%6."/>
      <w:lvlJc w:val="left"/>
      <w:pPr>
        <w:ind w:left="0" w:firstLine="4320"/>
      </w:pPr>
      <w:rPr>
        <w:rFonts w:hint="default"/>
        <w:color w:val="000000"/>
        <w:position w:val="0"/>
        <w:sz w:val="22"/>
      </w:rPr>
    </w:lvl>
    <w:lvl w:ilvl="6">
      <w:start w:val="1"/>
      <w:numFmt w:val="decimal"/>
      <w:isLgl/>
      <w:suff w:val="nothing"/>
      <w:lvlText w:val="%7."/>
      <w:lvlJc w:val="left"/>
      <w:pPr>
        <w:ind w:left="0" w:firstLine="5040"/>
      </w:pPr>
      <w:rPr>
        <w:rFonts w:hint="default"/>
        <w:color w:val="000000"/>
        <w:position w:val="0"/>
        <w:sz w:val="22"/>
      </w:rPr>
    </w:lvl>
    <w:lvl w:ilvl="7">
      <w:start w:val="1"/>
      <w:numFmt w:val="lowerLetter"/>
      <w:suff w:val="nothing"/>
      <w:lvlText w:val="%8."/>
      <w:lvlJc w:val="left"/>
      <w:pPr>
        <w:ind w:left="0" w:firstLine="5760"/>
      </w:pPr>
      <w:rPr>
        <w:rFonts w:hint="default"/>
        <w:color w:val="000000"/>
        <w:position w:val="0"/>
        <w:sz w:val="22"/>
      </w:rPr>
    </w:lvl>
    <w:lvl w:ilvl="8">
      <w:start w:val="1"/>
      <w:numFmt w:val="lowerRoman"/>
      <w:suff w:val="nothing"/>
      <w:lvlText w:val="%9."/>
      <w:lvlJc w:val="left"/>
      <w:pPr>
        <w:ind w:left="0" w:firstLine="6480"/>
      </w:pPr>
      <w:rPr>
        <w:rFonts w:hint="default"/>
        <w:color w:val="000000"/>
        <w:position w:val="0"/>
        <w:sz w:val="22"/>
      </w:rPr>
    </w:lvl>
  </w:abstractNum>
  <w:abstractNum w:abstractNumId="4">
    <w:nsid w:val="00000005"/>
    <w:multiLevelType w:val="multilevel"/>
    <w:tmpl w:val="894EE877"/>
    <w:lvl w:ilvl="0">
      <w:start w:val="3"/>
      <w:numFmt w:val="upperRoman"/>
      <w:lvlText w:val="%1."/>
      <w:lvlJc w:val="left"/>
      <w:pPr>
        <w:tabs>
          <w:tab w:val="num" w:pos="360"/>
        </w:tabs>
        <w:ind w:left="360" w:firstLine="360"/>
      </w:pPr>
      <w:rPr>
        <w:rFonts w:hint="default"/>
        <w:color w:val="000000"/>
        <w:position w:val="0"/>
        <w:sz w:val="22"/>
      </w:rPr>
    </w:lvl>
    <w:lvl w:ilvl="1">
      <w:start w:val="1"/>
      <w:numFmt w:val="lowerLetter"/>
      <w:suff w:val="nothing"/>
      <w:lvlText w:val="%2."/>
      <w:lvlJc w:val="left"/>
      <w:pPr>
        <w:ind w:left="0" w:firstLine="1440"/>
      </w:pPr>
      <w:rPr>
        <w:rFonts w:hint="default"/>
        <w:color w:val="000000"/>
        <w:position w:val="0"/>
        <w:sz w:val="22"/>
      </w:rPr>
    </w:lvl>
    <w:lvl w:ilvl="2">
      <w:start w:val="1"/>
      <w:numFmt w:val="lowerRoman"/>
      <w:suff w:val="nothing"/>
      <w:lvlText w:val="%3."/>
      <w:lvlJc w:val="left"/>
      <w:pPr>
        <w:ind w:left="0" w:firstLine="2160"/>
      </w:pPr>
      <w:rPr>
        <w:rFonts w:hint="default"/>
        <w:color w:val="000000"/>
        <w:position w:val="0"/>
        <w:sz w:val="22"/>
      </w:rPr>
    </w:lvl>
    <w:lvl w:ilvl="3">
      <w:start w:val="1"/>
      <w:numFmt w:val="decimal"/>
      <w:isLgl/>
      <w:suff w:val="nothing"/>
      <w:lvlText w:val="%4."/>
      <w:lvlJc w:val="left"/>
      <w:pPr>
        <w:ind w:left="0" w:firstLine="2880"/>
      </w:pPr>
      <w:rPr>
        <w:rFonts w:hint="default"/>
        <w:color w:val="000000"/>
        <w:position w:val="0"/>
        <w:sz w:val="22"/>
      </w:rPr>
    </w:lvl>
    <w:lvl w:ilvl="4">
      <w:start w:val="1"/>
      <w:numFmt w:val="lowerLetter"/>
      <w:suff w:val="nothing"/>
      <w:lvlText w:val="%5."/>
      <w:lvlJc w:val="left"/>
      <w:pPr>
        <w:ind w:left="0" w:firstLine="3600"/>
      </w:pPr>
      <w:rPr>
        <w:rFonts w:hint="default"/>
        <w:color w:val="000000"/>
        <w:position w:val="0"/>
        <w:sz w:val="22"/>
      </w:rPr>
    </w:lvl>
    <w:lvl w:ilvl="5">
      <w:start w:val="1"/>
      <w:numFmt w:val="lowerRoman"/>
      <w:suff w:val="nothing"/>
      <w:lvlText w:val="%6."/>
      <w:lvlJc w:val="left"/>
      <w:pPr>
        <w:ind w:left="0" w:firstLine="4320"/>
      </w:pPr>
      <w:rPr>
        <w:rFonts w:hint="default"/>
        <w:color w:val="000000"/>
        <w:position w:val="0"/>
        <w:sz w:val="22"/>
      </w:rPr>
    </w:lvl>
    <w:lvl w:ilvl="6">
      <w:start w:val="1"/>
      <w:numFmt w:val="decimal"/>
      <w:isLgl/>
      <w:suff w:val="nothing"/>
      <w:lvlText w:val="%7."/>
      <w:lvlJc w:val="left"/>
      <w:pPr>
        <w:ind w:left="0" w:firstLine="5040"/>
      </w:pPr>
      <w:rPr>
        <w:rFonts w:hint="default"/>
        <w:color w:val="000000"/>
        <w:position w:val="0"/>
        <w:sz w:val="22"/>
      </w:rPr>
    </w:lvl>
    <w:lvl w:ilvl="7">
      <w:start w:val="1"/>
      <w:numFmt w:val="lowerLetter"/>
      <w:suff w:val="nothing"/>
      <w:lvlText w:val="%8."/>
      <w:lvlJc w:val="left"/>
      <w:pPr>
        <w:ind w:left="0" w:firstLine="5760"/>
      </w:pPr>
      <w:rPr>
        <w:rFonts w:hint="default"/>
        <w:color w:val="000000"/>
        <w:position w:val="0"/>
        <w:sz w:val="22"/>
      </w:rPr>
    </w:lvl>
    <w:lvl w:ilvl="8">
      <w:start w:val="1"/>
      <w:numFmt w:val="lowerRoman"/>
      <w:suff w:val="nothing"/>
      <w:lvlText w:val="%9."/>
      <w:lvlJc w:val="left"/>
      <w:pPr>
        <w:ind w:left="0" w:firstLine="6480"/>
      </w:pPr>
      <w:rPr>
        <w:rFonts w:hint="default"/>
        <w:color w:val="000000"/>
        <w:position w:val="0"/>
        <w:sz w:val="22"/>
      </w:rPr>
    </w:lvl>
  </w:abstractNum>
  <w:abstractNum w:abstractNumId="5">
    <w:nsid w:val="00000006"/>
    <w:multiLevelType w:val="multilevel"/>
    <w:tmpl w:val="894EE878"/>
    <w:lvl w:ilvl="0">
      <w:start w:val="1"/>
      <w:numFmt w:val="upperRoman"/>
      <w:suff w:val="nothing"/>
      <w:lvlText w:val="%1."/>
      <w:lvlJc w:val="left"/>
      <w:pPr>
        <w:ind w:left="0" w:firstLine="720"/>
      </w:pPr>
      <w:rPr>
        <w:rFonts w:hint="default"/>
        <w:color w:val="000000"/>
        <w:position w:val="0"/>
        <w:sz w:val="22"/>
      </w:rPr>
    </w:lvl>
    <w:lvl w:ilvl="1">
      <w:start w:val="1"/>
      <w:numFmt w:val="lowerLetter"/>
      <w:lvlText w:val="%2."/>
      <w:lvlJc w:val="left"/>
      <w:pPr>
        <w:tabs>
          <w:tab w:val="num" w:pos="360"/>
        </w:tabs>
        <w:ind w:left="360" w:firstLine="1080"/>
      </w:pPr>
      <w:rPr>
        <w:rFonts w:hint="default"/>
        <w:color w:val="000000"/>
        <w:position w:val="0"/>
        <w:sz w:val="22"/>
      </w:rPr>
    </w:lvl>
    <w:lvl w:ilvl="2">
      <w:start w:val="1"/>
      <w:numFmt w:val="lowerRoman"/>
      <w:suff w:val="nothing"/>
      <w:lvlText w:val="%3."/>
      <w:lvlJc w:val="left"/>
      <w:pPr>
        <w:ind w:left="0" w:firstLine="2160"/>
      </w:pPr>
      <w:rPr>
        <w:rFonts w:hint="default"/>
        <w:color w:val="000000"/>
        <w:position w:val="0"/>
        <w:sz w:val="22"/>
      </w:rPr>
    </w:lvl>
    <w:lvl w:ilvl="3">
      <w:start w:val="1"/>
      <w:numFmt w:val="decimal"/>
      <w:isLgl/>
      <w:suff w:val="nothing"/>
      <w:lvlText w:val="%4."/>
      <w:lvlJc w:val="left"/>
      <w:pPr>
        <w:ind w:left="0" w:firstLine="2880"/>
      </w:pPr>
      <w:rPr>
        <w:rFonts w:hint="default"/>
        <w:color w:val="000000"/>
        <w:position w:val="0"/>
        <w:sz w:val="22"/>
      </w:rPr>
    </w:lvl>
    <w:lvl w:ilvl="4">
      <w:start w:val="1"/>
      <w:numFmt w:val="lowerLetter"/>
      <w:suff w:val="nothing"/>
      <w:lvlText w:val="%5."/>
      <w:lvlJc w:val="left"/>
      <w:pPr>
        <w:ind w:left="0" w:firstLine="3600"/>
      </w:pPr>
      <w:rPr>
        <w:rFonts w:hint="default"/>
        <w:color w:val="000000"/>
        <w:position w:val="0"/>
        <w:sz w:val="22"/>
      </w:rPr>
    </w:lvl>
    <w:lvl w:ilvl="5">
      <w:start w:val="1"/>
      <w:numFmt w:val="lowerRoman"/>
      <w:suff w:val="nothing"/>
      <w:lvlText w:val="%6."/>
      <w:lvlJc w:val="left"/>
      <w:pPr>
        <w:ind w:left="0" w:firstLine="4320"/>
      </w:pPr>
      <w:rPr>
        <w:rFonts w:hint="default"/>
        <w:color w:val="000000"/>
        <w:position w:val="0"/>
        <w:sz w:val="22"/>
      </w:rPr>
    </w:lvl>
    <w:lvl w:ilvl="6">
      <w:start w:val="1"/>
      <w:numFmt w:val="decimal"/>
      <w:isLgl/>
      <w:suff w:val="nothing"/>
      <w:lvlText w:val="%7."/>
      <w:lvlJc w:val="left"/>
      <w:pPr>
        <w:ind w:left="0" w:firstLine="5040"/>
      </w:pPr>
      <w:rPr>
        <w:rFonts w:hint="default"/>
        <w:color w:val="000000"/>
        <w:position w:val="0"/>
        <w:sz w:val="22"/>
      </w:rPr>
    </w:lvl>
    <w:lvl w:ilvl="7">
      <w:start w:val="1"/>
      <w:numFmt w:val="lowerLetter"/>
      <w:suff w:val="nothing"/>
      <w:lvlText w:val="%8."/>
      <w:lvlJc w:val="left"/>
      <w:pPr>
        <w:ind w:left="0" w:firstLine="5760"/>
      </w:pPr>
      <w:rPr>
        <w:rFonts w:hint="default"/>
        <w:color w:val="000000"/>
        <w:position w:val="0"/>
        <w:sz w:val="22"/>
      </w:rPr>
    </w:lvl>
    <w:lvl w:ilvl="8">
      <w:start w:val="1"/>
      <w:numFmt w:val="lowerRoman"/>
      <w:suff w:val="nothing"/>
      <w:lvlText w:val="%9."/>
      <w:lvlJc w:val="left"/>
      <w:pPr>
        <w:ind w:left="0" w:firstLine="6480"/>
      </w:pPr>
      <w:rPr>
        <w:rFonts w:hint="default"/>
        <w:color w:val="000000"/>
        <w:position w:val="0"/>
        <w:sz w:val="22"/>
      </w:rPr>
    </w:lvl>
  </w:abstractNum>
  <w:abstractNum w:abstractNumId="6">
    <w:nsid w:val="0000000A"/>
    <w:multiLevelType w:val="multilevel"/>
    <w:tmpl w:val="894EE87C"/>
    <w:lvl w:ilvl="0">
      <w:start w:val="6"/>
      <w:numFmt w:val="upperRoman"/>
      <w:lvlText w:val="%1."/>
      <w:lvlJc w:val="left"/>
      <w:pPr>
        <w:tabs>
          <w:tab w:val="num" w:pos="940"/>
        </w:tabs>
        <w:ind w:left="940" w:firstLine="360"/>
      </w:pPr>
      <w:rPr>
        <w:rFonts w:hint="default"/>
        <w:color w:val="000000"/>
        <w:position w:val="0"/>
        <w:sz w:val="22"/>
      </w:rPr>
    </w:lvl>
    <w:lvl w:ilvl="1">
      <w:start w:val="1"/>
      <w:numFmt w:val="lowerLetter"/>
      <w:suff w:val="nothing"/>
      <w:lvlText w:val="%2."/>
      <w:lvlJc w:val="left"/>
      <w:pPr>
        <w:ind w:left="0" w:firstLine="2020"/>
      </w:pPr>
      <w:rPr>
        <w:rFonts w:hint="default"/>
        <w:color w:val="000000"/>
        <w:position w:val="0"/>
        <w:sz w:val="22"/>
      </w:rPr>
    </w:lvl>
    <w:lvl w:ilvl="2">
      <w:start w:val="1"/>
      <w:numFmt w:val="lowerRoman"/>
      <w:suff w:val="nothing"/>
      <w:lvlText w:val="%3."/>
      <w:lvlJc w:val="left"/>
      <w:pPr>
        <w:ind w:left="0" w:firstLine="2692"/>
      </w:pPr>
      <w:rPr>
        <w:rFonts w:hint="default"/>
        <w:color w:val="000000"/>
        <w:position w:val="0"/>
        <w:sz w:val="22"/>
      </w:rPr>
    </w:lvl>
    <w:lvl w:ilvl="3">
      <w:start w:val="1"/>
      <w:numFmt w:val="decimal"/>
      <w:isLgl/>
      <w:suff w:val="nothing"/>
      <w:lvlText w:val="%4."/>
      <w:lvlJc w:val="left"/>
      <w:pPr>
        <w:ind w:left="0" w:firstLine="3460"/>
      </w:pPr>
      <w:rPr>
        <w:rFonts w:hint="default"/>
        <w:color w:val="000000"/>
        <w:position w:val="0"/>
        <w:sz w:val="22"/>
      </w:rPr>
    </w:lvl>
    <w:lvl w:ilvl="4">
      <w:start w:val="1"/>
      <w:numFmt w:val="lowerLetter"/>
      <w:suff w:val="nothing"/>
      <w:lvlText w:val="%5."/>
      <w:lvlJc w:val="left"/>
      <w:pPr>
        <w:ind w:left="0" w:firstLine="4180"/>
      </w:pPr>
      <w:rPr>
        <w:rFonts w:hint="default"/>
        <w:color w:val="000000"/>
        <w:position w:val="0"/>
        <w:sz w:val="22"/>
      </w:rPr>
    </w:lvl>
    <w:lvl w:ilvl="5">
      <w:start w:val="1"/>
      <w:numFmt w:val="lowerRoman"/>
      <w:suff w:val="nothing"/>
      <w:lvlText w:val="%6."/>
      <w:lvlJc w:val="left"/>
      <w:pPr>
        <w:ind w:left="0" w:firstLine="4852"/>
      </w:pPr>
      <w:rPr>
        <w:rFonts w:hint="default"/>
        <w:color w:val="000000"/>
        <w:position w:val="0"/>
        <w:sz w:val="22"/>
      </w:rPr>
    </w:lvl>
    <w:lvl w:ilvl="6">
      <w:start w:val="1"/>
      <w:numFmt w:val="decimal"/>
      <w:isLgl/>
      <w:suff w:val="nothing"/>
      <w:lvlText w:val="%7."/>
      <w:lvlJc w:val="left"/>
      <w:pPr>
        <w:ind w:left="0" w:firstLine="5620"/>
      </w:pPr>
      <w:rPr>
        <w:rFonts w:hint="default"/>
        <w:color w:val="000000"/>
        <w:position w:val="0"/>
        <w:sz w:val="22"/>
      </w:rPr>
    </w:lvl>
    <w:lvl w:ilvl="7">
      <w:start w:val="1"/>
      <w:numFmt w:val="lowerLetter"/>
      <w:suff w:val="nothing"/>
      <w:lvlText w:val="%8."/>
      <w:lvlJc w:val="left"/>
      <w:pPr>
        <w:ind w:left="0" w:firstLine="6340"/>
      </w:pPr>
      <w:rPr>
        <w:rFonts w:hint="default"/>
        <w:color w:val="000000"/>
        <w:position w:val="0"/>
        <w:sz w:val="22"/>
      </w:rPr>
    </w:lvl>
    <w:lvl w:ilvl="8">
      <w:start w:val="1"/>
      <w:numFmt w:val="lowerRoman"/>
      <w:suff w:val="nothing"/>
      <w:lvlText w:val="%9."/>
      <w:lvlJc w:val="left"/>
      <w:pPr>
        <w:ind w:left="0" w:firstLine="7012"/>
      </w:pPr>
      <w:rPr>
        <w:rFonts w:hint="default"/>
        <w:color w:val="000000"/>
        <w:position w:val="0"/>
        <w:sz w:val="22"/>
      </w:rPr>
    </w:lvl>
  </w:abstractNum>
  <w:abstractNum w:abstractNumId="7">
    <w:nsid w:val="0000000B"/>
    <w:multiLevelType w:val="multilevel"/>
    <w:tmpl w:val="894EE87D"/>
    <w:lvl w:ilvl="0">
      <w:start w:val="1"/>
      <w:numFmt w:val="decimal"/>
      <w:isLgl/>
      <w:lvlText w:val="%1."/>
      <w:lvlJc w:val="left"/>
      <w:pPr>
        <w:tabs>
          <w:tab w:val="num" w:pos="360"/>
        </w:tabs>
        <w:ind w:left="360" w:firstLine="360"/>
      </w:pPr>
      <w:rPr>
        <w:rFonts w:hint="default"/>
        <w:color w:val="000000"/>
        <w:position w:val="0"/>
        <w:sz w:val="22"/>
      </w:rPr>
    </w:lvl>
    <w:lvl w:ilvl="1">
      <w:start w:val="1"/>
      <w:numFmt w:val="lowerLetter"/>
      <w:suff w:val="nothing"/>
      <w:lvlText w:val="%2."/>
      <w:lvlJc w:val="left"/>
      <w:pPr>
        <w:ind w:left="0" w:firstLine="1440"/>
      </w:pPr>
      <w:rPr>
        <w:rFonts w:hint="default"/>
        <w:color w:val="000000"/>
        <w:position w:val="0"/>
        <w:sz w:val="22"/>
      </w:rPr>
    </w:lvl>
    <w:lvl w:ilvl="2">
      <w:start w:val="1"/>
      <w:numFmt w:val="lowerRoman"/>
      <w:suff w:val="nothing"/>
      <w:lvlText w:val="%3."/>
      <w:lvlJc w:val="left"/>
      <w:pPr>
        <w:ind w:left="0" w:firstLine="2160"/>
      </w:pPr>
      <w:rPr>
        <w:rFonts w:hint="default"/>
        <w:color w:val="000000"/>
        <w:position w:val="0"/>
        <w:sz w:val="22"/>
      </w:rPr>
    </w:lvl>
    <w:lvl w:ilvl="3">
      <w:start w:val="1"/>
      <w:numFmt w:val="decimal"/>
      <w:isLgl/>
      <w:suff w:val="nothing"/>
      <w:lvlText w:val="%4."/>
      <w:lvlJc w:val="left"/>
      <w:pPr>
        <w:ind w:left="0" w:firstLine="2880"/>
      </w:pPr>
      <w:rPr>
        <w:rFonts w:hint="default"/>
        <w:color w:val="000000"/>
        <w:position w:val="0"/>
        <w:sz w:val="22"/>
      </w:rPr>
    </w:lvl>
    <w:lvl w:ilvl="4">
      <w:start w:val="1"/>
      <w:numFmt w:val="lowerLetter"/>
      <w:suff w:val="nothing"/>
      <w:lvlText w:val="%5."/>
      <w:lvlJc w:val="left"/>
      <w:pPr>
        <w:ind w:left="0" w:firstLine="3600"/>
      </w:pPr>
      <w:rPr>
        <w:rFonts w:hint="default"/>
        <w:color w:val="000000"/>
        <w:position w:val="0"/>
        <w:sz w:val="22"/>
      </w:rPr>
    </w:lvl>
    <w:lvl w:ilvl="5">
      <w:start w:val="1"/>
      <w:numFmt w:val="lowerRoman"/>
      <w:suff w:val="nothing"/>
      <w:lvlText w:val="%6."/>
      <w:lvlJc w:val="left"/>
      <w:pPr>
        <w:ind w:left="0" w:firstLine="4320"/>
      </w:pPr>
      <w:rPr>
        <w:rFonts w:hint="default"/>
        <w:color w:val="000000"/>
        <w:position w:val="0"/>
        <w:sz w:val="22"/>
      </w:rPr>
    </w:lvl>
    <w:lvl w:ilvl="6">
      <w:start w:val="1"/>
      <w:numFmt w:val="decimal"/>
      <w:isLgl/>
      <w:suff w:val="nothing"/>
      <w:lvlText w:val="%7."/>
      <w:lvlJc w:val="left"/>
      <w:pPr>
        <w:ind w:left="0" w:firstLine="5040"/>
      </w:pPr>
      <w:rPr>
        <w:rFonts w:hint="default"/>
        <w:color w:val="000000"/>
        <w:position w:val="0"/>
        <w:sz w:val="22"/>
      </w:rPr>
    </w:lvl>
    <w:lvl w:ilvl="7">
      <w:start w:val="1"/>
      <w:numFmt w:val="lowerLetter"/>
      <w:suff w:val="nothing"/>
      <w:lvlText w:val="%8."/>
      <w:lvlJc w:val="left"/>
      <w:pPr>
        <w:ind w:left="0" w:firstLine="5760"/>
      </w:pPr>
      <w:rPr>
        <w:rFonts w:hint="default"/>
        <w:color w:val="000000"/>
        <w:position w:val="0"/>
        <w:sz w:val="22"/>
      </w:rPr>
    </w:lvl>
    <w:lvl w:ilvl="8">
      <w:start w:val="1"/>
      <w:numFmt w:val="lowerRoman"/>
      <w:suff w:val="nothing"/>
      <w:lvlText w:val="%9."/>
      <w:lvlJc w:val="left"/>
      <w:pPr>
        <w:ind w:left="0" w:firstLine="6480"/>
      </w:pPr>
      <w:rPr>
        <w:rFonts w:hint="default"/>
        <w:color w:val="000000"/>
        <w:position w:val="0"/>
        <w:sz w:val="22"/>
      </w:rPr>
    </w:lvl>
  </w:abstractNum>
  <w:abstractNum w:abstractNumId="8">
    <w:nsid w:val="0000000C"/>
    <w:multiLevelType w:val="multilevel"/>
    <w:tmpl w:val="894EE87E"/>
    <w:styleLink w:val="List1"/>
    <w:lvl w:ilvl="0">
      <w:start w:val="1"/>
      <w:numFmt w:val="upperLetter"/>
      <w:lvlText w:val="%1."/>
      <w:lvlJc w:val="left"/>
      <w:pPr>
        <w:tabs>
          <w:tab w:val="num" w:pos="360"/>
        </w:tabs>
        <w:ind w:left="360" w:firstLine="360"/>
      </w:pPr>
      <w:rPr>
        <w:rFonts w:hint="default"/>
        <w:color w:val="000000"/>
        <w:position w:val="0"/>
        <w:sz w:val="22"/>
      </w:rPr>
    </w:lvl>
    <w:lvl w:ilvl="1">
      <w:start w:val="1"/>
      <w:numFmt w:val="lowerLetter"/>
      <w:lvlText w:val="%2."/>
      <w:lvlJc w:val="left"/>
      <w:pPr>
        <w:tabs>
          <w:tab w:val="num" w:pos="360"/>
        </w:tabs>
        <w:ind w:left="360" w:firstLine="1080"/>
      </w:pPr>
      <w:rPr>
        <w:rFonts w:hint="default"/>
        <w:color w:val="000000"/>
        <w:position w:val="0"/>
        <w:sz w:val="22"/>
      </w:rPr>
    </w:lvl>
    <w:lvl w:ilvl="2">
      <w:start w:val="1"/>
      <w:numFmt w:val="lowerRoman"/>
      <w:lvlText w:val="%3."/>
      <w:lvlJc w:val="left"/>
      <w:pPr>
        <w:tabs>
          <w:tab w:val="num" w:pos="360"/>
        </w:tabs>
        <w:ind w:left="360" w:firstLine="1800"/>
      </w:pPr>
      <w:rPr>
        <w:rFonts w:hint="default"/>
        <w:color w:val="000000"/>
        <w:position w:val="0"/>
        <w:sz w:val="22"/>
      </w:rPr>
    </w:lvl>
    <w:lvl w:ilvl="3">
      <w:start w:val="1"/>
      <w:numFmt w:val="decimal"/>
      <w:isLgl/>
      <w:lvlText w:val="%4."/>
      <w:lvlJc w:val="left"/>
      <w:pPr>
        <w:tabs>
          <w:tab w:val="num" w:pos="360"/>
        </w:tabs>
        <w:ind w:left="360" w:firstLine="2520"/>
      </w:pPr>
      <w:rPr>
        <w:rFonts w:hint="default"/>
        <w:color w:val="000000"/>
        <w:position w:val="0"/>
        <w:sz w:val="22"/>
      </w:rPr>
    </w:lvl>
    <w:lvl w:ilvl="4">
      <w:start w:val="1"/>
      <w:numFmt w:val="lowerLetter"/>
      <w:lvlText w:val="%5."/>
      <w:lvlJc w:val="left"/>
      <w:pPr>
        <w:tabs>
          <w:tab w:val="num" w:pos="-2389"/>
        </w:tabs>
        <w:ind w:left="-2389" w:firstLine="3240"/>
      </w:pPr>
      <w:rPr>
        <w:rFonts w:hint="default"/>
        <w:color w:val="000000"/>
        <w:position w:val="0"/>
        <w:sz w:val="22"/>
      </w:rPr>
    </w:lvl>
    <w:lvl w:ilvl="5">
      <w:start w:val="1"/>
      <w:numFmt w:val="lowerRoman"/>
      <w:lvlText w:val="%6."/>
      <w:lvlJc w:val="left"/>
      <w:pPr>
        <w:tabs>
          <w:tab w:val="num" w:pos="360"/>
        </w:tabs>
        <w:ind w:left="360" w:firstLine="3960"/>
      </w:pPr>
      <w:rPr>
        <w:rFonts w:hint="default"/>
        <w:color w:val="000000"/>
        <w:position w:val="0"/>
        <w:sz w:val="22"/>
      </w:rPr>
    </w:lvl>
    <w:lvl w:ilvl="6">
      <w:start w:val="1"/>
      <w:numFmt w:val="decimal"/>
      <w:isLgl/>
      <w:lvlText w:val="%7."/>
      <w:lvlJc w:val="left"/>
      <w:pPr>
        <w:tabs>
          <w:tab w:val="num" w:pos="360"/>
        </w:tabs>
        <w:ind w:left="360" w:firstLine="4680"/>
      </w:pPr>
      <w:rPr>
        <w:rFonts w:hint="default"/>
        <w:color w:val="000000"/>
        <w:position w:val="0"/>
        <w:sz w:val="22"/>
      </w:rPr>
    </w:lvl>
    <w:lvl w:ilvl="7">
      <w:start w:val="1"/>
      <w:numFmt w:val="lowerLetter"/>
      <w:lvlText w:val="%8."/>
      <w:lvlJc w:val="left"/>
      <w:pPr>
        <w:tabs>
          <w:tab w:val="num" w:pos="360"/>
        </w:tabs>
        <w:ind w:left="360" w:firstLine="5400"/>
      </w:pPr>
      <w:rPr>
        <w:rFonts w:hint="default"/>
        <w:color w:val="000000"/>
        <w:position w:val="0"/>
        <w:sz w:val="22"/>
      </w:rPr>
    </w:lvl>
    <w:lvl w:ilvl="8">
      <w:start w:val="1"/>
      <w:numFmt w:val="lowerRoman"/>
      <w:lvlText w:val="%9."/>
      <w:lvlJc w:val="left"/>
      <w:pPr>
        <w:tabs>
          <w:tab w:val="num" w:pos="360"/>
        </w:tabs>
        <w:ind w:left="360" w:firstLine="6120"/>
      </w:pPr>
      <w:rPr>
        <w:rFonts w:hint="default"/>
        <w:color w:val="000000"/>
        <w:position w:val="0"/>
        <w:sz w:val="22"/>
      </w:rPr>
    </w:lvl>
  </w:abstractNum>
  <w:abstractNum w:abstractNumId="9">
    <w:nsid w:val="0000000D"/>
    <w:multiLevelType w:val="multilevel"/>
    <w:tmpl w:val="9F3EBA3C"/>
    <w:lvl w:ilvl="0">
      <w:start w:val="1"/>
      <w:numFmt w:val="decimal"/>
      <w:lvlText w:val="%1)"/>
      <w:lvlJc w:val="left"/>
      <w:pPr>
        <w:tabs>
          <w:tab w:val="num" w:pos="360"/>
        </w:tabs>
        <w:ind w:left="360" w:firstLine="360"/>
      </w:pPr>
      <w:rPr>
        <w:rFonts w:hint="default"/>
        <w:color w:val="000000"/>
        <w:position w:val="0"/>
        <w:sz w:val="22"/>
      </w:rPr>
    </w:lvl>
    <w:lvl w:ilvl="1">
      <w:start w:val="1"/>
      <w:numFmt w:val="lowerLetter"/>
      <w:lvlText w:val="%2."/>
      <w:lvlJc w:val="left"/>
      <w:pPr>
        <w:tabs>
          <w:tab w:val="num" w:pos="360"/>
        </w:tabs>
        <w:ind w:left="360" w:firstLine="1080"/>
      </w:pPr>
      <w:rPr>
        <w:rFonts w:hint="default"/>
        <w:color w:val="000000"/>
        <w:position w:val="0"/>
        <w:sz w:val="22"/>
      </w:rPr>
    </w:lvl>
    <w:lvl w:ilvl="2">
      <w:start w:val="1"/>
      <w:numFmt w:val="lowerRoman"/>
      <w:lvlText w:val="%3."/>
      <w:lvlJc w:val="left"/>
      <w:pPr>
        <w:tabs>
          <w:tab w:val="num" w:pos="360"/>
        </w:tabs>
        <w:ind w:left="360" w:firstLine="1800"/>
      </w:pPr>
      <w:rPr>
        <w:rFonts w:hint="default"/>
        <w:color w:val="000000"/>
        <w:position w:val="0"/>
        <w:sz w:val="22"/>
      </w:rPr>
    </w:lvl>
    <w:lvl w:ilvl="3">
      <w:start w:val="1"/>
      <w:numFmt w:val="decimal"/>
      <w:isLgl/>
      <w:lvlText w:val="%4."/>
      <w:lvlJc w:val="left"/>
      <w:pPr>
        <w:tabs>
          <w:tab w:val="num" w:pos="360"/>
        </w:tabs>
        <w:ind w:left="360" w:firstLine="2520"/>
      </w:pPr>
      <w:rPr>
        <w:rFonts w:hint="default"/>
        <w:color w:val="000000"/>
        <w:position w:val="0"/>
        <w:sz w:val="22"/>
      </w:rPr>
    </w:lvl>
    <w:lvl w:ilvl="4">
      <w:start w:val="1"/>
      <w:numFmt w:val="lowerLetter"/>
      <w:lvlText w:val="%5."/>
      <w:lvlJc w:val="left"/>
      <w:pPr>
        <w:tabs>
          <w:tab w:val="num" w:pos="-2389"/>
        </w:tabs>
        <w:ind w:left="-2389" w:firstLine="3240"/>
      </w:pPr>
      <w:rPr>
        <w:rFonts w:hint="default"/>
        <w:color w:val="000000"/>
        <w:position w:val="0"/>
        <w:sz w:val="22"/>
      </w:rPr>
    </w:lvl>
    <w:lvl w:ilvl="5">
      <w:start w:val="1"/>
      <w:numFmt w:val="lowerRoman"/>
      <w:lvlText w:val="%6."/>
      <w:lvlJc w:val="left"/>
      <w:pPr>
        <w:tabs>
          <w:tab w:val="num" w:pos="360"/>
        </w:tabs>
        <w:ind w:left="360" w:firstLine="3960"/>
      </w:pPr>
      <w:rPr>
        <w:rFonts w:hint="default"/>
        <w:color w:val="000000"/>
        <w:position w:val="0"/>
        <w:sz w:val="22"/>
      </w:rPr>
    </w:lvl>
    <w:lvl w:ilvl="6">
      <w:start w:val="1"/>
      <w:numFmt w:val="decimal"/>
      <w:isLgl/>
      <w:lvlText w:val="%7."/>
      <w:lvlJc w:val="left"/>
      <w:pPr>
        <w:tabs>
          <w:tab w:val="num" w:pos="360"/>
        </w:tabs>
        <w:ind w:left="360" w:firstLine="4680"/>
      </w:pPr>
      <w:rPr>
        <w:rFonts w:hint="default"/>
        <w:color w:val="000000"/>
        <w:position w:val="0"/>
        <w:sz w:val="22"/>
      </w:rPr>
    </w:lvl>
    <w:lvl w:ilvl="7">
      <w:start w:val="1"/>
      <w:numFmt w:val="lowerLetter"/>
      <w:lvlText w:val="%8."/>
      <w:lvlJc w:val="left"/>
      <w:pPr>
        <w:tabs>
          <w:tab w:val="num" w:pos="360"/>
        </w:tabs>
        <w:ind w:left="360" w:firstLine="5400"/>
      </w:pPr>
      <w:rPr>
        <w:rFonts w:hint="default"/>
        <w:color w:val="000000"/>
        <w:position w:val="0"/>
        <w:sz w:val="22"/>
      </w:rPr>
    </w:lvl>
    <w:lvl w:ilvl="8">
      <w:start w:val="1"/>
      <w:numFmt w:val="lowerRoman"/>
      <w:lvlText w:val="%9."/>
      <w:lvlJc w:val="left"/>
      <w:pPr>
        <w:tabs>
          <w:tab w:val="num" w:pos="360"/>
        </w:tabs>
        <w:ind w:left="360" w:firstLine="6120"/>
      </w:pPr>
      <w:rPr>
        <w:rFonts w:hint="default"/>
        <w:color w:val="000000"/>
        <w:position w:val="0"/>
        <w:sz w:val="22"/>
      </w:rPr>
    </w:lvl>
  </w:abstractNum>
  <w:abstractNum w:abstractNumId="10">
    <w:nsid w:val="0000000E"/>
    <w:multiLevelType w:val="multilevel"/>
    <w:tmpl w:val="894EE880"/>
    <w:styleLink w:val="List21"/>
    <w:lvl w:ilvl="0">
      <w:start w:val="1"/>
      <w:numFmt w:val="decimal"/>
      <w:isLgl/>
      <w:lvlText w:val="%1."/>
      <w:lvlJc w:val="left"/>
      <w:pPr>
        <w:tabs>
          <w:tab w:val="num" w:pos="360"/>
        </w:tabs>
        <w:ind w:left="360" w:firstLine="1080"/>
      </w:pPr>
      <w:rPr>
        <w:rFonts w:hint="default"/>
        <w:color w:val="000000"/>
        <w:position w:val="0"/>
        <w:sz w:val="22"/>
      </w:rPr>
    </w:lvl>
    <w:lvl w:ilvl="1">
      <w:start w:val="1"/>
      <w:numFmt w:val="lowerLetter"/>
      <w:lvlText w:val="%2."/>
      <w:lvlJc w:val="left"/>
      <w:pPr>
        <w:tabs>
          <w:tab w:val="num" w:pos="360"/>
        </w:tabs>
        <w:ind w:left="360" w:firstLine="1800"/>
      </w:pPr>
      <w:rPr>
        <w:rFonts w:hint="default"/>
        <w:color w:val="000000"/>
        <w:position w:val="0"/>
        <w:sz w:val="22"/>
      </w:rPr>
    </w:lvl>
    <w:lvl w:ilvl="2">
      <w:start w:val="1"/>
      <w:numFmt w:val="lowerRoman"/>
      <w:lvlText w:val="%3."/>
      <w:lvlJc w:val="left"/>
      <w:pPr>
        <w:tabs>
          <w:tab w:val="num" w:pos="360"/>
        </w:tabs>
        <w:ind w:left="360" w:firstLine="2520"/>
      </w:pPr>
      <w:rPr>
        <w:rFonts w:hint="default"/>
        <w:color w:val="000000"/>
        <w:position w:val="0"/>
        <w:sz w:val="22"/>
      </w:rPr>
    </w:lvl>
    <w:lvl w:ilvl="3">
      <w:start w:val="1"/>
      <w:numFmt w:val="decimal"/>
      <w:isLgl/>
      <w:lvlText w:val="%4."/>
      <w:lvlJc w:val="left"/>
      <w:pPr>
        <w:tabs>
          <w:tab w:val="num" w:pos="360"/>
        </w:tabs>
        <w:ind w:left="360" w:firstLine="3240"/>
      </w:pPr>
      <w:rPr>
        <w:rFonts w:hint="default"/>
        <w:color w:val="000000"/>
        <w:position w:val="0"/>
        <w:sz w:val="22"/>
      </w:rPr>
    </w:lvl>
    <w:lvl w:ilvl="4">
      <w:start w:val="1"/>
      <w:numFmt w:val="lowerLetter"/>
      <w:lvlText w:val="%5."/>
      <w:lvlJc w:val="left"/>
      <w:pPr>
        <w:tabs>
          <w:tab w:val="num" w:pos="360"/>
        </w:tabs>
        <w:ind w:left="360" w:firstLine="3960"/>
      </w:pPr>
      <w:rPr>
        <w:rFonts w:hint="default"/>
        <w:color w:val="000000"/>
        <w:position w:val="0"/>
        <w:sz w:val="22"/>
      </w:rPr>
    </w:lvl>
    <w:lvl w:ilvl="5">
      <w:start w:val="1"/>
      <w:numFmt w:val="lowerRoman"/>
      <w:lvlText w:val="%6."/>
      <w:lvlJc w:val="left"/>
      <w:pPr>
        <w:tabs>
          <w:tab w:val="num" w:pos="360"/>
        </w:tabs>
        <w:ind w:left="360" w:firstLine="4680"/>
      </w:pPr>
      <w:rPr>
        <w:rFonts w:hint="default"/>
        <w:color w:val="000000"/>
        <w:position w:val="0"/>
        <w:sz w:val="22"/>
      </w:rPr>
    </w:lvl>
    <w:lvl w:ilvl="6">
      <w:start w:val="1"/>
      <w:numFmt w:val="decimal"/>
      <w:isLgl/>
      <w:lvlText w:val="%7."/>
      <w:lvlJc w:val="left"/>
      <w:pPr>
        <w:tabs>
          <w:tab w:val="num" w:pos="360"/>
        </w:tabs>
        <w:ind w:left="360" w:firstLine="5400"/>
      </w:pPr>
      <w:rPr>
        <w:rFonts w:hint="default"/>
        <w:color w:val="000000"/>
        <w:position w:val="0"/>
        <w:sz w:val="22"/>
      </w:rPr>
    </w:lvl>
    <w:lvl w:ilvl="7">
      <w:start w:val="1"/>
      <w:numFmt w:val="lowerLetter"/>
      <w:lvlText w:val="%8."/>
      <w:lvlJc w:val="left"/>
      <w:pPr>
        <w:tabs>
          <w:tab w:val="num" w:pos="360"/>
        </w:tabs>
        <w:ind w:left="360" w:firstLine="6120"/>
      </w:pPr>
      <w:rPr>
        <w:rFonts w:hint="default"/>
        <w:color w:val="000000"/>
        <w:position w:val="0"/>
        <w:sz w:val="22"/>
      </w:rPr>
    </w:lvl>
    <w:lvl w:ilvl="8">
      <w:start w:val="1"/>
      <w:numFmt w:val="lowerRoman"/>
      <w:lvlText w:val="%9."/>
      <w:lvlJc w:val="left"/>
      <w:pPr>
        <w:tabs>
          <w:tab w:val="num" w:pos="360"/>
        </w:tabs>
        <w:ind w:left="360" w:firstLine="6840"/>
      </w:pPr>
      <w:rPr>
        <w:rFonts w:hint="default"/>
        <w:color w:val="000000"/>
        <w:position w:val="0"/>
        <w:sz w:val="22"/>
      </w:rPr>
    </w:lvl>
  </w:abstractNum>
  <w:abstractNum w:abstractNumId="11">
    <w:nsid w:val="00000010"/>
    <w:multiLevelType w:val="multilevel"/>
    <w:tmpl w:val="894EE882"/>
    <w:styleLink w:val="List31"/>
    <w:lvl w:ilvl="0">
      <w:start w:val="1"/>
      <w:numFmt w:val="lowerLetter"/>
      <w:lvlText w:val="%1)"/>
      <w:lvlJc w:val="left"/>
      <w:pPr>
        <w:tabs>
          <w:tab w:val="num" w:pos="360"/>
        </w:tabs>
        <w:ind w:left="360" w:firstLine="1710"/>
      </w:pPr>
      <w:rPr>
        <w:rFonts w:hint="default"/>
        <w:color w:val="000000"/>
        <w:position w:val="0"/>
        <w:sz w:val="22"/>
      </w:rPr>
    </w:lvl>
    <w:lvl w:ilvl="1">
      <w:start w:val="1"/>
      <w:numFmt w:val="lowerLetter"/>
      <w:lvlText w:val="%2."/>
      <w:lvlJc w:val="left"/>
      <w:pPr>
        <w:tabs>
          <w:tab w:val="num" w:pos="360"/>
        </w:tabs>
        <w:ind w:left="360" w:firstLine="2430"/>
      </w:pPr>
      <w:rPr>
        <w:rFonts w:hint="default"/>
        <w:color w:val="000000"/>
        <w:position w:val="0"/>
        <w:sz w:val="22"/>
      </w:rPr>
    </w:lvl>
    <w:lvl w:ilvl="2">
      <w:start w:val="1"/>
      <w:numFmt w:val="lowerRoman"/>
      <w:lvlText w:val="%3."/>
      <w:lvlJc w:val="left"/>
      <w:pPr>
        <w:tabs>
          <w:tab w:val="num" w:pos="360"/>
        </w:tabs>
        <w:ind w:left="360" w:firstLine="3150"/>
      </w:pPr>
      <w:rPr>
        <w:rFonts w:hint="default"/>
        <w:color w:val="000000"/>
        <w:position w:val="0"/>
        <w:sz w:val="22"/>
      </w:rPr>
    </w:lvl>
    <w:lvl w:ilvl="3">
      <w:start w:val="1"/>
      <w:numFmt w:val="decimal"/>
      <w:isLgl/>
      <w:lvlText w:val="%4."/>
      <w:lvlJc w:val="left"/>
      <w:pPr>
        <w:tabs>
          <w:tab w:val="num" w:pos="360"/>
        </w:tabs>
        <w:ind w:left="360" w:firstLine="3870"/>
      </w:pPr>
      <w:rPr>
        <w:rFonts w:hint="default"/>
        <w:color w:val="000000"/>
        <w:position w:val="0"/>
        <w:sz w:val="22"/>
      </w:rPr>
    </w:lvl>
    <w:lvl w:ilvl="4">
      <w:start w:val="1"/>
      <w:numFmt w:val="lowerLetter"/>
      <w:lvlText w:val="%5."/>
      <w:lvlJc w:val="left"/>
      <w:pPr>
        <w:tabs>
          <w:tab w:val="num" w:pos="360"/>
        </w:tabs>
        <w:ind w:left="360" w:firstLine="4590"/>
      </w:pPr>
      <w:rPr>
        <w:rFonts w:hint="default"/>
        <w:color w:val="000000"/>
        <w:position w:val="0"/>
        <w:sz w:val="22"/>
      </w:rPr>
    </w:lvl>
    <w:lvl w:ilvl="5">
      <w:start w:val="1"/>
      <w:numFmt w:val="lowerRoman"/>
      <w:lvlText w:val="%6."/>
      <w:lvlJc w:val="left"/>
      <w:pPr>
        <w:tabs>
          <w:tab w:val="num" w:pos="360"/>
        </w:tabs>
        <w:ind w:left="360" w:firstLine="5310"/>
      </w:pPr>
      <w:rPr>
        <w:rFonts w:hint="default"/>
        <w:color w:val="000000"/>
        <w:position w:val="0"/>
        <w:sz w:val="22"/>
      </w:rPr>
    </w:lvl>
    <w:lvl w:ilvl="6">
      <w:start w:val="1"/>
      <w:numFmt w:val="decimal"/>
      <w:isLgl/>
      <w:lvlText w:val="%7."/>
      <w:lvlJc w:val="left"/>
      <w:pPr>
        <w:tabs>
          <w:tab w:val="num" w:pos="360"/>
        </w:tabs>
        <w:ind w:left="360" w:firstLine="6030"/>
      </w:pPr>
      <w:rPr>
        <w:rFonts w:hint="default"/>
        <w:color w:val="000000"/>
        <w:position w:val="0"/>
        <w:sz w:val="22"/>
      </w:rPr>
    </w:lvl>
    <w:lvl w:ilvl="7">
      <w:start w:val="1"/>
      <w:numFmt w:val="lowerLetter"/>
      <w:lvlText w:val="%8."/>
      <w:lvlJc w:val="left"/>
      <w:pPr>
        <w:tabs>
          <w:tab w:val="num" w:pos="360"/>
        </w:tabs>
        <w:ind w:left="360" w:firstLine="6750"/>
      </w:pPr>
      <w:rPr>
        <w:rFonts w:hint="default"/>
        <w:color w:val="000000"/>
        <w:position w:val="0"/>
        <w:sz w:val="22"/>
      </w:rPr>
    </w:lvl>
    <w:lvl w:ilvl="8">
      <w:start w:val="1"/>
      <w:numFmt w:val="lowerRoman"/>
      <w:lvlText w:val="%9."/>
      <w:lvlJc w:val="left"/>
      <w:pPr>
        <w:tabs>
          <w:tab w:val="num" w:pos="360"/>
        </w:tabs>
        <w:ind w:left="360" w:firstLine="7470"/>
      </w:pPr>
      <w:rPr>
        <w:rFonts w:hint="default"/>
        <w:color w:val="000000"/>
        <w:position w:val="0"/>
        <w:sz w:val="22"/>
      </w:rPr>
    </w:lvl>
  </w:abstractNum>
  <w:abstractNum w:abstractNumId="12">
    <w:nsid w:val="00000012"/>
    <w:multiLevelType w:val="multilevel"/>
    <w:tmpl w:val="894EE884"/>
    <w:styleLink w:val="List41"/>
    <w:lvl w:ilvl="0">
      <w:start w:val="1"/>
      <w:numFmt w:val="lowerLetter"/>
      <w:lvlText w:val="%1."/>
      <w:lvlJc w:val="left"/>
      <w:pPr>
        <w:tabs>
          <w:tab w:val="num" w:pos="360"/>
        </w:tabs>
        <w:ind w:left="360" w:firstLine="3240"/>
      </w:pPr>
      <w:rPr>
        <w:rFonts w:hint="default"/>
        <w:color w:val="000000"/>
        <w:position w:val="0"/>
        <w:sz w:val="22"/>
      </w:rPr>
    </w:lvl>
    <w:lvl w:ilvl="1">
      <w:start w:val="1"/>
      <w:numFmt w:val="lowerLetter"/>
      <w:lvlText w:val="%2."/>
      <w:lvlJc w:val="left"/>
      <w:pPr>
        <w:tabs>
          <w:tab w:val="num" w:pos="360"/>
        </w:tabs>
        <w:ind w:left="360" w:firstLine="3960"/>
      </w:pPr>
      <w:rPr>
        <w:rFonts w:hint="default"/>
        <w:color w:val="000000"/>
        <w:position w:val="0"/>
        <w:sz w:val="22"/>
      </w:rPr>
    </w:lvl>
    <w:lvl w:ilvl="2">
      <w:start w:val="1"/>
      <w:numFmt w:val="lowerRoman"/>
      <w:lvlText w:val="%3."/>
      <w:lvlJc w:val="left"/>
      <w:pPr>
        <w:tabs>
          <w:tab w:val="num" w:pos="360"/>
        </w:tabs>
        <w:ind w:left="360" w:firstLine="4680"/>
      </w:pPr>
      <w:rPr>
        <w:rFonts w:hint="default"/>
        <w:color w:val="000000"/>
        <w:position w:val="0"/>
        <w:sz w:val="22"/>
      </w:rPr>
    </w:lvl>
    <w:lvl w:ilvl="3">
      <w:start w:val="1"/>
      <w:numFmt w:val="decimal"/>
      <w:isLgl/>
      <w:lvlText w:val="%4."/>
      <w:lvlJc w:val="left"/>
      <w:pPr>
        <w:tabs>
          <w:tab w:val="num" w:pos="360"/>
        </w:tabs>
        <w:ind w:left="360" w:firstLine="5400"/>
      </w:pPr>
      <w:rPr>
        <w:rFonts w:hint="default"/>
        <w:color w:val="000000"/>
        <w:position w:val="0"/>
        <w:sz w:val="22"/>
      </w:rPr>
    </w:lvl>
    <w:lvl w:ilvl="4">
      <w:start w:val="1"/>
      <w:numFmt w:val="lowerLetter"/>
      <w:lvlText w:val="%5."/>
      <w:lvlJc w:val="left"/>
      <w:pPr>
        <w:tabs>
          <w:tab w:val="num" w:pos="360"/>
        </w:tabs>
        <w:ind w:left="360" w:firstLine="6120"/>
      </w:pPr>
      <w:rPr>
        <w:rFonts w:hint="default"/>
        <w:color w:val="000000"/>
        <w:position w:val="0"/>
        <w:sz w:val="22"/>
      </w:rPr>
    </w:lvl>
    <w:lvl w:ilvl="5">
      <w:start w:val="1"/>
      <w:numFmt w:val="lowerRoman"/>
      <w:lvlText w:val="%6."/>
      <w:lvlJc w:val="left"/>
      <w:pPr>
        <w:tabs>
          <w:tab w:val="num" w:pos="360"/>
        </w:tabs>
        <w:ind w:left="360" w:firstLine="6840"/>
      </w:pPr>
      <w:rPr>
        <w:rFonts w:hint="default"/>
        <w:color w:val="000000"/>
        <w:position w:val="0"/>
        <w:sz w:val="22"/>
      </w:rPr>
    </w:lvl>
    <w:lvl w:ilvl="6">
      <w:start w:val="1"/>
      <w:numFmt w:val="decimal"/>
      <w:isLgl/>
      <w:lvlText w:val="%7."/>
      <w:lvlJc w:val="left"/>
      <w:pPr>
        <w:tabs>
          <w:tab w:val="num" w:pos="360"/>
        </w:tabs>
        <w:ind w:left="360" w:firstLine="7560"/>
      </w:pPr>
      <w:rPr>
        <w:rFonts w:hint="default"/>
        <w:color w:val="000000"/>
        <w:position w:val="0"/>
        <w:sz w:val="22"/>
      </w:rPr>
    </w:lvl>
    <w:lvl w:ilvl="7">
      <w:start w:val="1"/>
      <w:numFmt w:val="lowerLetter"/>
      <w:lvlText w:val="%8."/>
      <w:lvlJc w:val="left"/>
      <w:pPr>
        <w:tabs>
          <w:tab w:val="num" w:pos="360"/>
        </w:tabs>
        <w:ind w:left="360" w:firstLine="8280"/>
      </w:pPr>
      <w:rPr>
        <w:rFonts w:hint="default"/>
        <w:color w:val="000000"/>
        <w:position w:val="0"/>
        <w:sz w:val="22"/>
      </w:rPr>
    </w:lvl>
    <w:lvl w:ilvl="8">
      <w:start w:val="1"/>
      <w:numFmt w:val="lowerRoman"/>
      <w:lvlText w:val="%9."/>
      <w:lvlJc w:val="left"/>
      <w:pPr>
        <w:tabs>
          <w:tab w:val="num" w:pos="360"/>
        </w:tabs>
        <w:ind w:left="360" w:firstLine="9000"/>
      </w:pPr>
      <w:rPr>
        <w:rFonts w:hint="default"/>
        <w:color w:val="000000"/>
        <w:position w:val="0"/>
        <w:sz w:val="22"/>
      </w:rPr>
    </w:lvl>
  </w:abstractNum>
  <w:abstractNum w:abstractNumId="13">
    <w:nsid w:val="00000014"/>
    <w:multiLevelType w:val="multilevel"/>
    <w:tmpl w:val="894EE886"/>
    <w:styleLink w:val="List51"/>
    <w:lvl w:ilvl="0">
      <w:start w:val="1"/>
      <w:numFmt w:val="decimal"/>
      <w:isLgl/>
      <w:lvlText w:val="%1."/>
      <w:lvlJc w:val="left"/>
      <w:pPr>
        <w:tabs>
          <w:tab w:val="num" w:pos="360"/>
        </w:tabs>
        <w:ind w:left="360" w:firstLine="1080"/>
      </w:pPr>
      <w:rPr>
        <w:rFonts w:hint="default"/>
        <w:color w:val="000000"/>
        <w:position w:val="0"/>
        <w:sz w:val="22"/>
      </w:rPr>
    </w:lvl>
    <w:lvl w:ilvl="1">
      <w:start w:val="1"/>
      <w:numFmt w:val="lowerLetter"/>
      <w:lvlText w:val="%2."/>
      <w:lvlJc w:val="left"/>
      <w:pPr>
        <w:tabs>
          <w:tab w:val="num" w:pos="360"/>
        </w:tabs>
        <w:ind w:left="360" w:firstLine="1800"/>
      </w:pPr>
      <w:rPr>
        <w:rFonts w:hint="default"/>
        <w:color w:val="000000"/>
        <w:position w:val="0"/>
        <w:sz w:val="22"/>
      </w:rPr>
    </w:lvl>
    <w:lvl w:ilvl="2">
      <w:start w:val="1"/>
      <w:numFmt w:val="lowerRoman"/>
      <w:lvlText w:val="%3."/>
      <w:lvlJc w:val="left"/>
      <w:pPr>
        <w:tabs>
          <w:tab w:val="num" w:pos="360"/>
        </w:tabs>
        <w:ind w:left="360" w:firstLine="2520"/>
      </w:pPr>
      <w:rPr>
        <w:rFonts w:hint="default"/>
        <w:color w:val="000000"/>
        <w:position w:val="0"/>
        <w:sz w:val="22"/>
      </w:rPr>
    </w:lvl>
    <w:lvl w:ilvl="3">
      <w:start w:val="1"/>
      <w:numFmt w:val="decimal"/>
      <w:isLgl/>
      <w:lvlText w:val="%4."/>
      <w:lvlJc w:val="left"/>
      <w:pPr>
        <w:tabs>
          <w:tab w:val="num" w:pos="360"/>
        </w:tabs>
        <w:ind w:left="360" w:firstLine="3240"/>
      </w:pPr>
      <w:rPr>
        <w:rFonts w:hint="default"/>
        <w:color w:val="000000"/>
        <w:position w:val="0"/>
        <w:sz w:val="22"/>
      </w:rPr>
    </w:lvl>
    <w:lvl w:ilvl="4">
      <w:start w:val="1"/>
      <w:numFmt w:val="lowerLetter"/>
      <w:lvlText w:val="%5."/>
      <w:lvlJc w:val="left"/>
      <w:pPr>
        <w:tabs>
          <w:tab w:val="num" w:pos="360"/>
        </w:tabs>
        <w:ind w:left="360" w:firstLine="3960"/>
      </w:pPr>
      <w:rPr>
        <w:rFonts w:hint="default"/>
        <w:color w:val="000000"/>
        <w:position w:val="0"/>
        <w:sz w:val="22"/>
      </w:rPr>
    </w:lvl>
    <w:lvl w:ilvl="5">
      <w:start w:val="1"/>
      <w:numFmt w:val="lowerRoman"/>
      <w:lvlText w:val="%6."/>
      <w:lvlJc w:val="left"/>
      <w:pPr>
        <w:tabs>
          <w:tab w:val="num" w:pos="360"/>
        </w:tabs>
        <w:ind w:left="360" w:firstLine="4680"/>
      </w:pPr>
      <w:rPr>
        <w:rFonts w:hint="default"/>
        <w:color w:val="000000"/>
        <w:position w:val="0"/>
        <w:sz w:val="22"/>
      </w:rPr>
    </w:lvl>
    <w:lvl w:ilvl="6">
      <w:start w:val="1"/>
      <w:numFmt w:val="decimal"/>
      <w:isLgl/>
      <w:lvlText w:val="%7."/>
      <w:lvlJc w:val="left"/>
      <w:pPr>
        <w:tabs>
          <w:tab w:val="num" w:pos="360"/>
        </w:tabs>
        <w:ind w:left="360" w:firstLine="5400"/>
      </w:pPr>
      <w:rPr>
        <w:rFonts w:hint="default"/>
        <w:color w:val="000000"/>
        <w:position w:val="0"/>
        <w:sz w:val="22"/>
      </w:rPr>
    </w:lvl>
    <w:lvl w:ilvl="7">
      <w:start w:val="1"/>
      <w:numFmt w:val="lowerLetter"/>
      <w:lvlText w:val="%8."/>
      <w:lvlJc w:val="left"/>
      <w:pPr>
        <w:tabs>
          <w:tab w:val="num" w:pos="360"/>
        </w:tabs>
        <w:ind w:left="360" w:firstLine="6120"/>
      </w:pPr>
      <w:rPr>
        <w:rFonts w:hint="default"/>
        <w:color w:val="000000"/>
        <w:position w:val="0"/>
        <w:sz w:val="22"/>
      </w:rPr>
    </w:lvl>
    <w:lvl w:ilvl="8">
      <w:start w:val="1"/>
      <w:numFmt w:val="lowerRoman"/>
      <w:lvlText w:val="%9."/>
      <w:lvlJc w:val="left"/>
      <w:pPr>
        <w:tabs>
          <w:tab w:val="num" w:pos="360"/>
        </w:tabs>
        <w:ind w:left="360" w:firstLine="6840"/>
      </w:pPr>
      <w:rPr>
        <w:rFonts w:hint="default"/>
        <w:color w:val="000000"/>
        <w:position w:val="0"/>
        <w:sz w:val="22"/>
      </w:rPr>
    </w:lvl>
  </w:abstractNum>
  <w:abstractNum w:abstractNumId="14">
    <w:nsid w:val="00000016"/>
    <w:multiLevelType w:val="multilevel"/>
    <w:tmpl w:val="894EE888"/>
    <w:styleLink w:val="List6"/>
    <w:lvl w:ilvl="0">
      <w:start w:val="1"/>
      <w:numFmt w:val="lowerLetter"/>
      <w:lvlText w:val="%1."/>
      <w:lvlJc w:val="left"/>
      <w:pPr>
        <w:tabs>
          <w:tab w:val="num" w:pos="360"/>
        </w:tabs>
        <w:ind w:left="360" w:firstLine="3240"/>
      </w:pPr>
      <w:rPr>
        <w:rFonts w:hint="default"/>
        <w:color w:val="000000"/>
        <w:position w:val="0"/>
        <w:sz w:val="22"/>
      </w:rPr>
    </w:lvl>
    <w:lvl w:ilvl="1">
      <w:start w:val="1"/>
      <w:numFmt w:val="lowerLetter"/>
      <w:lvlText w:val="%2."/>
      <w:lvlJc w:val="left"/>
      <w:pPr>
        <w:tabs>
          <w:tab w:val="num" w:pos="360"/>
        </w:tabs>
        <w:ind w:left="360" w:firstLine="3960"/>
      </w:pPr>
      <w:rPr>
        <w:rFonts w:hint="default"/>
        <w:color w:val="000000"/>
        <w:position w:val="0"/>
        <w:sz w:val="22"/>
      </w:rPr>
    </w:lvl>
    <w:lvl w:ilvl="2">
      <w:start w:val="1"/>
      <w:numFmt w:val="lowerRoman"/>
      <w:lvlText w:val="%3."/>
      <w:lvlJc w:val="left"/>
      <w:pPr>
        <w:tabs>
          <w:tab w:val="num" w:pos="360"/>
        </w:tabs>
        <w:ind w:left="360" w:firstLine="4680"/>
      </w:pPr>
      <w:rPr>
        <w:rFonts w:hint="default"/>
        <w:color w:val="000000"/>
        <w:position w:val="0"/>
        <w:sz w:val="22"/>
      </w:rPr>
    </w:lvl>
    <w:lvl w:ilvl="3">
      <w:start w:val="1"/>
      <w:numFmt w:val="decimal"/>
      <w:isLgl/>
      <w:lvlText w:val="%4."/>
      <w:lvlJc w:val="left"/>
      <w:pPr>
        <w:tabs>
          <w:tab w:val="num" w:pos="360"/>
        </w:tabs>
        <w:ind w:left="360" w:firstLine="5400"/>
      </w:pPr>
      <w:rPr>
        <w:rFonts w:hint="default"/>
        <w:color w:val="000000"/>
        <w:position w:val="0"/>
        <w:sz w:val="22"/>
      </w:rPr>
    </w:lvl>
    <w:lvl w:ilvl="4">
      <w:start w:val="1"/>
      <w:numFmt w:val="lowerLetter"/>
      <w:lvlText w:val="%5."/>
      <w:lvlJc w:val="left"/>
      <w:pPr>
        <w:tabs>
          <w:tab w:val="num" w:pos="360"/>
        </w:tabs>
        <w:ind w:left="360" w:firstLine="6120"/>
      </w:pPr>
      <w:rPr>
        <w:rFonts w:hint="default"/>
        <w:color w:val="000000"/>
        <w:position w:val="0"/>
        <w:sz w:val="22"/>
      </w:rPr>
    </w:lvl>
    <w:lvl w:ilvl="5">
      <w:start w:val="1"/>
      <w:numFmt w:val="lowerRoman"/>
      <w:lvlText w:val="%6."/>
      <w:lvlJc w:val="left"/>
      <w:pPr>
        <w:tabs>
          <w:tab w:val="num" w:pos="360"/>
        </w:tabs>
        <w:ind w:left="360" w:firstLine="6840"/>
      </w:pPr>
      <w:rPr>
        <w:rFonts w:hint="default"/>
        <w:color w:val="000000"/>
        <w:position w:val="0"/>
        <w:sz w:val="22"/>
      </w:rPr>
    </w:lvl>
    <w:lvl w:ilvl="6">
      <w:start w:val="1"/>
      <w:numFmt w:val="decimal"/>
      <w:isLgl/>
      <w:lvlText w:val="%7."/>
      <w:lvlJc w:val="left"/>
      <w:pPr>
        <w:tabs>
          <w:tab w:val="num" w:pos="360"/>
        </w:tabs>
        <w:ind w:left="360" w:firstLine="7560"/>
      </w:pPr>
      <w:rPr>
        <w:rFonts w:hint="default"/>
        <w:color w:val="000000"/>
        <w:position w:val="0"/>
        <w:sz w:val="22"/>
      </w:rPr>
    </w:lvl>
    <w:lvl w:ilvl="7">
      <w:start w:val="1"/>
      <w:numFmt w:val="lowerLetter"/>
      <w:lvlText w:val="%8."/>
      <w:lvlJc w:val="left"/>
      <w:pPr>
        <w:tabs>
          <w:tab w:val="num" w:pos="360"/>
        </w:tabs>
        <w:ind w:left="360" w:firstLine="8280"/>
      </w:pPr>
      <w:rPr>
        <w:rFonts w:hint="default"/>
        <w:color w:val="000000"/>
        <w:position w:val="0"/>
        <w:sz w:val="22"/>
      </w:rPr>
    </w:lvl>
    <w:lvl w:ilvl="8">
      <w:start w:val="1"/>
      <w:numFmt w:val="lowerRoman"/>
      <w:lvlText w:val="%9."/>
      <w:lvlJc w:val="left"/>
      <w:pPr>
        <w:tabs>
          <w:tab w:val="num" w:pos="360"/>
        </w:tabs>
        <w:ind w:left="360" w:firstLine="9000"/>
      </w:pPr>
      <w:rPr>
        <w:rFonts w:hint="default"/>
        <w:color w:val="000000"/>
        <w:position w:val="0"/>
        <w:sz w:val="22"/>
      </w:rPr>
    </w:lvl>
  </w:abstractNum>
  <w:abstractNum w:abstractNumId="15">
    <w:nsid w:val="00000018"/>
    <w:multiLevelType w:val="multilevel"/>
    <w:tmpl w:val="894EE88A"/>
    <w:styleLink w:val="List7"/>
    <w:lvl w:ilvl="0">
      <w:start w:val="1"/>
      <w:numFmt w:val="decimal"/>
      <w:isLgl/>
      <w:lvlText w:val="%1."/>
      <w:lvlJc w:val="left"/>
      <w:pPr>
        <w:tabs>
          <w:tab w:val="num" w:pos="360"/>
        </w:tabs>
        <w:ind w:left="360" w:firstLine="720"/>
      </w:pPr>
      <w:rPr>
        <w:rFonts w:hint="default"/>
        <w:color w:val="000000"/>
        <w:position w:val="0"/>
        <w:sz w:val="22"/>
      </w:rPr>
    </w:lvl>
    <w:lvl w:ilvl="1">
      <w:start w:val="1"/>
      <w:numFmt w:val="lowerLetter"/>
      <w:lvlText w:val="%2."/>
      <w:lvlJc w:val="left"/>
      <w:pPr>
        <w:tabs>
          <w:tab w:val="num" w:pos="360"/>
        </w:tabs>
        <w:ind w:left="360" w:firstLine="1440"/>
      </w:pPr>
      <w:rPr>
        <w:rFonts w:hint="default"/>
        <w:color w:val="000000"/>
        <w:position w:val="0"/>
        <w:sz w:val="22"/>
      </w:rPr>
    </w:lvl>
    <w:lvl w:ilvl="2">
      <w:start w:val="1"/>
      <w:numFmt w:val="lowerRoman"/>
      <w:lvlText w:val="%3."/>
      <w:lvlJc w:val="left"/>
      <w:pPr>
        <w:tabs>
          <w:tab w:val="num" w:pos="360"/>
        </w:tabs>
        <w:ind w:left="360" w:firstLine="2160"/>
      </w:pPr>
      <w:rPr>
        <w:rFonts w:hint="default"/>
        <w:color w:val="000000"/>
        <w:position w:val="0"/>
        <w:sz w:val="22"/>
      </w:rPr>
    </w:lvl>
    <w:lvl w:ilvl="3">
      <w:start w:val="1"/>
      <w:numFmt w:val="decimal"/>
      <w:isLgl/>
      <w:lvlText w:val="%4."/>
      <w:lvlJc w:val="left"/>
      <w:pPr>
        <w:tabs>
          <w:tab w:val="num" w:pos="360"/>
        </w:tabs>
        <w:ind w:left="360" w:firstLine="2880"/>
      </w:pPr>
      <w:rPr>
        <w:rFonts w:hint="default"/>
        <w:color w:val="000000"/>
        <w:position w:val="0"/>
        <w:sz w:val="22"/>
      </w:rPr>
    </w:lvl>
    <w:lvl w:ilvl="4">
      <w:start w:val="1"/>
      <w:numFmt w:val="lowerLetter"/>
      <w:lvlText w:val="%5."/>
      <w:lvlJc w:val="left"/>
      <w:pPr>
        <w:tabs>
          <w:tab w:val="num" w:pos="360"/>
        </w:tabs>
        <w:ind w:left="360" w:firstLine="3600"/>
      </w:pPr>
      <w:rPr>
        <w:rFonts w:hint="default"/>
        <w:color w:val="000000"/>
        <w:position w:val="0"/>
        <w:sz w:val="22"/>
      </w:rPr>
    </w:lvl>
    <w:lvl w:ilvl="5">
      <w:start w:val="1"/>
      <w:numFmt w:val="lowerRoman"/>
      <w:lvlText w:val="%6."/>
      <w:lvlJc w:val="left"/>
      <w:pPr>
        <w:tabs>
          <w:tab w:val="num" w:pos="360"/>
        </w:tabs>
        <w:ind w:left="360" w:firstLine="4320"/>
      </w:pPr>
      <w:rPr>
        <w:rFonts w:hint="default"/>
        <w:color w:val="000000"/>
        <w:position w:val="0"/>
        <w:sz w:val="22"/>
      </w:rPr>
    </w:lvl>
    <w:lvl w:ilvl="6">
      <w:start w:val="1"/>
      <w:numFmt w:val="decimal"/>
      <w:isLgl/>
      <w:lvlText w:val="%7."/>
      <w:lvlJc w:val="left"/>
      <w:pPr>
        <w:tabs>
          <w:tab w:val="num" w:pos="360"/>
        </w:tabs>
        <w:ind w:left="360" w:firstLine="5040"/>
      </w:pPr>
      <w:rPr>
        <w:rFonts w:hint="default"/>
        <w:color w:val="000000"/>
        <w:position w:val="0"/>
        <w:sz w:val="22"/>
      </w:rPr>
    </w:lvl>
    <w:lvl w:ilvl="7">
      <w:start w:val="1"/>
      <w:numFmt w:val="lowerLetter"/>
      <w:lvlText w:val="%8."/>
      <w:lvlJc w:val="left"/>
      <w:pPr>
        <w:tabs>
          <w:tab w:val="num" w:pos="360"/>
        </w:tabs>
        <w:ind w:left="360" w:firstLine="5760"/>
      </w:pPr>
      <w:rPr>
        <w:rFonts w:hint="default"/>
        <w:color w:val="000000"/>
        <w:position w:val="0"/>
        <w:sz w:val="22"/>
      </w:rPr>
    </w:lvl>
    <w:lvl w:ilvl="8">
      <w:start w:val="1"/>
      <w:numFmt w:val="lowerRoman"/>
      <w:lvlText w:val="%9."/>
      <w:lvlJc w:val="left"/>
      <w:pPr>
        <w:tabs>
          <w:tab w:val="num" w:pos="360"/>
        </w:tabs>
        <w:ind w:left="360" w:firstLine="6480"/>
      </w:pPr>
      <w:rPr>
        <w:rFonts w:hint="default"/>
        <w:color w:val="000000"/>
        <w:position w:val="0"/>
        <w:sz w:val="22"/>
      </w:rPr>
    </w:lvl>
  </w:abstractNum>
  <w:abstractNum w:abstractNumId="16">
    <w:nsid w:val="13556822"/>
    <w:multiLevelType w:val="hybridMultilevel"/>
    <w:tmpl w:val="CB4A6E04"/>
    <w:lvl w:ilvl="0" w:tplc="90466898">
      <w:start w:val="1"/>
      <w:numFmt w:val="decimal"/>
      <w:lvlText w:val="%1."/>
      <w:lvlJc w:val="right"/>
      <w:pPr>
        <w:ind w:left="360" w:hanging="360"/>
      </w:pPr>
      <w:rPr>
        <w:rFonts w:cs="Times New Roman" w:hint="default"/>
        <w:b w:val="0"/>
        <w:sz w:val="22"/>
        <w:szCs w:val="22"/>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7">
    <w:nsid w:val="16B97745"/>
    <w:multiLevelType w:val="hybridMultilevel"/>
    <w:tmpl w:val="D61A6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D5A3017"/>
    <w:multiLevelType w:val="hybridMultilevel"/>
    <w:tmpl w:val="9B0E1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2B93FA1"/>
    <w:multiLevelType w:val="hybridMultilevel"/>
    <w:tmpl w:val="A0345EDE"/>
    <w:lvl w:ilvl="0" w:tplc="AB88120C">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6F13098"/>
    <w:multiLevelType w:val="hybridMultilevel"/>
    <w:tmpl w:val="AC5CD97E"/>
    <w:lvl w:ilvl="0" w:tplc="04090001">
      <w:start w:val="1"/>
      <w:numFmt w:val="bullet"/>
      <w:lvlText w:val=""/>
      <w:lvlJc w:val="left"/>
      <w:pPr>
        <w:ind w:left="610" w:hanging="360"/>
      </w:pPr>
      <w:rPr>
        <w:rFonts w:ascii="Symbol" w:hAnsi="Symbol" w:hint="default"/>
      </w:rPr>
    </w:lvl>
    <w:lvl w:ilvl="1" w:tplc="04090003" w:tentative="1">
      <w:start w:val="1"/>
      <w:numFmt w:val="bullet"/>
      <w:lvlText w:val="o"/>
      <w:lvlJc w:val="left"/>
      <w:pPr>
        <w:ind w:left="1330" w:hanging="360"/>
      </w:pPr>
      <w:rPr>
        <w:rFonts w:ascii="Courier New" w:hAnsi="Courier New" w:cs="Courier New" w:hint="default"/>
      </w:rPr>
    </w:lvl>
    <w:lvl w:ilvl="2" w:tplc="04090005" w:tentative="1">
      <w:start w:val="1"/>
      <w:numFmt w:val="bullet"/>
      <w:lvlText w:val=""/>
      <w:lvlJc w:val="left"/>
      <w:pPr>
        <w:ind w:left="2050" w:hanging="360"/>
      </w:pPr>
      <w:rPr>
        <w:rFonts w:ascii="Wingdings" w:hAnsi="Wingdings" w:hint="default"/>
      </w:rPr>
    </w:lvl>
    <w:lvl w:ilvl="3" w:tplc="04090001" w:tentative="1">
      <w:start w:val="1"/>
      <w:numFmt w:val="bullet"/>
      <w:lvlText w:val=""/>
      <w:lvlJc w:val="left"/>
      <w:pPr>
        <w:ind w:left="2770" w:hanging="360"/>
      </w:pPr>
      <w:rPr>
        <w:rFonts w:ascii="Symbol" w:hAnsi="Symbol" w:hint="default"/>
      </w:rPr>
    </w:lvl>
    <w:lvl w:ilvl="4" w:tplc="04090003" w:tentative="1">
      <w:start w:val="1"/>
      <w:numFmt w:val="bullet"/>
      <w:lvlText w:val="o"/>
      <w:lvlJc w:val="left"/>
      <w:pPr>
        <w:ind w:left="3490" w:hanging="360"/>
      </w:pPr>
      <w:rPr>
        <w:rFonts w:ascii="Courier New" w:hAnsi="Courier New" w:cs="Courier New" w:hint="default"/>
      </w:rPr>
    </w:lvl>
    <w:lvl w:ilvl="5" w:tplc="04090005" w:tentative="1">
      <w:start w:val="1"/>
      <w:numFmt w:val="bullet"/>
      <w:lvlText w:val=""/>
      <w:lvlJc w:val="left"/>
      <w:pPr>
        <w:ind w:left="4210" w:hanging="360"/>
      </w:pPr>
      <w:rPr>
        <w:rFonts w:ascii="Wingdings" w:hAnsi="Wingdings" w:hint="default"/>
      </w:rPr>
    </w:lvl>
    <w:lvl w:ilvl="6" w:tplc="04090001" w:tentative="1">
      <w:start w:val="1"/>
      <w:numFmt w:val="bullet"/>
      <w:lvlText w:val=""/>
      <w:lvlJc w:val="left"/>
      <w:pPr>
        <w:ind w:left="4930" w:hanging="360"/>
      </w:pPr>
      <w:rPr>
        <w:rFonts w:ascii="Symbol" w:hAnsi="Symbol" w:hint="default"/>
      </w:rPr>
    </w:lvl>
    <w:lvl w:ilvl="7" w:tplc="04090003" w:tentative="1">
      <w:start w:val="1"/>
      <w:numFmt w:val="bullet"/>
      <w:lvlText w:val="o"/>
      <w:lvlJc w:val="left"/>
      <w:pPr>
        <w:ind w:left="5650" w:hanging="360"/>
      </w:pPr>
      <w:rPr>
        <w:rFonts w:ascii="Courier New" w:hAnsi="Courier New" w:cs="Courier New" w:hint="default"/>
      </w:rPr>
    </w:lvl>
    <w:lvl w:ilvl="8" w:tplc="04090005" w:tentative="1">
      <w:start w:val="1"/>
      <w:numFmt w:val="bullet"/>
      <w:lvlText w:val=""/>
      <w:lvlJc w:val="left"/>
      <w:pPr>
        <w:ind w:left="6370" w:hanging="360"/>
      </w:pPr>
      <w:rPr>
        <w:rFonts w:ascii="Wingdings" w:hAnsi="Wingdings" w:hint="default"/>
      </w:rPr>
    </w:lvl>
  </w:abstractNum>
  <w:abstractNum w:abstractNumId="21">
    <w:nsid w:val="2969587A"/>
    <w:multiLevelType w:val="hybridMultilevel"/>
    <w:tmpl w:val="F66C346E"/>
    <w:lvl w:ilvl="0" w:tplc="00AE850C">
      <w:start w:val="1"/>
      <w:numFmt w:val="bullet"/>
      <w:lvlText w:val="­"/>
      <w:lvlJc w:val="left"/>
      <w:pPr>
        <w:ind w:left="1037" w:hanging="360"/>
      </w:pPr>
      <w:rPr>
        <w:rFonts w:ascii="Agency FB" w:hAnsi="Agency FB" w:cs="Agency FB" w:hint="default"/>
      </w:rPr>
    </w:lvl>
    <w:lvl w:ilvl="1" w:tplc="04090003">
      <w:start w:val="1"/>
      <w:numFmt w:val="bullet"/>
      <w:lvlText w:val="o"/>
      <w:lvlJc w:val="left"/>
      <w:pPr>
        <w:ind w:left="1757" w:hanging="360"/>
      </w:pPr>
      <w:rPr>
        <w:rFonts w:ascii="Courier New" w:hAnsi="Courier New" w:cs="Courier New" w:hint="default"/>
      </w:rPr>
    </w:lvl>
    <w:lvl w:ilvl="2" w:tplc="04090005">
      <w:start w:val="1"/>
      <w:numFmt w:val="bullet"/>
      <w:lvlText w:val=""/>
      <w:lvlJc w:val="left"/>
      <w:pPr>
        <w:ind w:left="2477" w:hanging="360"/>
      </w:pPr>
      <w:rPr>
        <w:rFonts w:ascii="Wingdings" w:hAnsi="Wingdings" w:cs="Wingdings" w:hint="default"/>
      </w:rPr>
    </w:lvl>
    <w:lvl w:ilvl="3" w:tplc="04090001">
      <w:start w:val="1"/>
      <w:numFmt w:val="bullet"/>
      <w:lvlText w:val=""/>
      <w:lvlJc w:val="left"/>
      <w:pPr>
        <w:ind w:left="3197" w:hanging="360"/>
      </w:pPr>
      <w:rPr>
        <w:rFonts w:ascii="Symbol" w:hAnsi="Symbol" w:cs="Symbol" w:hint="default"/>
      </w:rPr>
    </w:lvl>
    <w:lvl w:ilvl="4" w:tplc="04090003">
      <w:start w:val="1"/>
      <w:numFmt w:val="bullet"/>
      <w:lvlText w:val="o"/>
      <w:lvlJc w:val="left"/>
      <w:pPr>
        <w:ind w:left="3917" w:hanging="360"/>
      </w:pPr>
      <w:rPr>
        <w:rFonts w:ascii="Courier New" w:hAnsi="Courier New" w:cs="Courier New" w:hint="default"/>
      </w:rPr>
    </w:lvl>
    <w:lvl w:ilvl="5" w:tplc="04090005">
      <w:start w:val="1"/>
      <w:numFmt w:val="bullet"/>
      <w:lvlText w:val=""/>
      <w:lvlJc w:val="left"/>
      <w:pPr>
        <w:ind w:left="4637" w:hanging="360"/>
      </w:pPr>
      <w:rPr>
        <w:rFonts w:ascii="Wingdings" w:hAnsi="Wingdings" w:cs="Wingdings" w:hint="default"/>
      </w:rPr>
    </w:lvl>
    <w:lvl w:ilvl="6" w:tplc="04090001">
      <w:start w:val="1"/>
      <w:numFmt w:val="bullet"/>
      <w:lvlText w:val=""/>
      <w:lvlJc w:val="left"/>
      <w:pPr>
        <w:ind w:left="5357" w:hanging="360"/>
      </w:pPr>
      <w:rPr>
        <w:rFonts w:ascii="Symbol" w:hAnsi="Symbol" w:cs="Symbol" w:hint="default"/>
      </w:rPr>
    </w:lvl>
    <w:lvl w:ilvl="7" w:tplc="04090003">
      <w:start w:val="1"/>
      <w:numFmt w:val="bullet"/>
      <w:lvlText w:val="o"/>
      <w:lvlJc w:val="left"/>
      <w:pPr>
        <w:ind w:left="6077" w:hanging="360"/>
      </w:pPr>
      <w:rPr>
        <w:rFonts w:ascii="Courier New" w:hAnsi="Courier New" w:cs="Courier New" w:hint="default"/>
      </w:rPr>
    </w:lvl>
    <w:lvl w:ilvl="8" w:tplc="04090005">
      <w:start w:val="1"/>
      <w:numFmt w:val="bullet"/>
      <w:lvlText w:val=""/>
      <w:lvlJc w:val="left"/>
      <w:pPr>
        <w:ind w:left="6797" w:hanging="360"/>
      </w:pPr>
      <w:rPr>
        <w:rFonts w:ascii="Wingdings" w:hAnsi="Wingdings" w:cs="Wingdings" w:hint="default"/>
      </w:rPr>
    </w:lvl>
  </w:abstractNum>
  <w:abstractNum w:abstractNumId="22">
    <w:nsid w:val="2C1670CE"/>
    <w:multiLevelType w:val="hybridMultilevel"/>
    <w:tmpl w:val="9522AA5A"/>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3">
    <w:nsid w:val="2E0414BB"/>
    <w:multiLevelType w:val="multilevel"/>
    <w:tmpl w:val="AB2C52FC"/>
    <w:lvl w:ilvl="0">
      <w:start w:val="3"/>
      <w:numFmt w:val="decimal"/>
      <w:lvlText w:val="%1)"/>
      <w:lvlJc w:val="left"/>
      <w:pPr>
        <w:tabs>
          <w:tab w:val="num" w:pos="360"/>
        </w:tabs>
        <w:ind w:left="360" w:firstLine="360"/>
      </w:pPr>
      <w:rPr>
        <w:rFonts w:hint="default"/>
        <w:color w:val="000000"/>
        <w:position w:val="0"/>
        <w:sz w:val="22"/>
      </w:rPr>
    </w:lvl>
    <w:lvl w:ilvl="1">
      <w:start w:val="1"/>
      <w:numFmt w:val="decimal"/>
      <w:lvlText w:val="%2)"/>
      <w:lvlJc w:val="left"/>
      <w:pPr>
        <w:tabs>
          <w:tab w:val="num" w:pos="360"/>
        </w:tabs>
        <w:ind w:left="360" w:firstLine="1080"/>
      </w:pPr>
      <w:rPr>
        <w:rFonts w:hint="default"/>
        <w:color w:val="000000"/>
        <w:position w:val="0"/>
        <w:sz w:val="22"/>
      </w:rPr>
    </w:lvl>
    <w:lvl w:ilvl="2">
      <w:start w:val="1"/>
      <w:numFmt w:val="lowerRoman"/>
      <w:lvlText w:val="%3."/>
      <w:lvlJc w:val="left"/>
      <w:pPr>
        <w:tabs>
          <w:tab w:val="num" w:pos="360"/>
        </w:tabs>
        <w:ind w:left="360" w:firstLine="1800"/>
      </w:pPr>
      <w:rPr>
        <w:rFonts w:hint="default"/>
        <w:color w:val="000000"/>
        <w:position w:val="0"/>
        <w:sz w:val="22"/>
      </w:rPr>
    </w:lvl>
    <w:lvl w:ilvl="3">
      <w:start w:val="1"/>
      <w:numFmt w:val="decimal"/>
      <w:isLgl/>
      <w:lvlText w:val="%4."/>
      <w:lvlJc w:val="left"/>
      <w:pPr>
        <w:tabs>
          <w:tab w:val="num" w:pos="360"/>
        </w:tabs>
        <w:ind w:left="360" w:firstLine="2520"/>
      </w:pPr>
      <w:rPr>
        <w:rFonts w:hint="default"/>
        <w:color w:val="000000"/>
        <w:position w:val="0"/>
        <w:sz w:val="22"/>
      </w:rPr>
    </w:lvl>
    <w:lvl w:ilvl="4">
      <w:start w:val="1"/>
      <w:numFmt w:val="lowerLetter"/>
      <w:lvlText w:val="%5."/>
      <w:lvlJc w:val="left"/>
      <w:pPr>
        <w:tabs>
          <w:tab w:val="num" w:pos="-2389"/>
        </w:tabs>
        <w:ind w:left="-2389" w:firstLine="3240"/>
      </w:pPr>
      <w:rPr>
        <w:rFonts w:hint="default"/>
        <w:color w:val="000000"/>
        <w:position w:val="0"/>
        <w:sz w:val="22"/>
      </w:rPr>
    </w:lvl>
    <w:lvl w:ilvl="5">
      <w:start w:val="1"/>
      <w:numFmt w:val="lowerRoman"/>
      <w:lvlText w:val="%6."/>
      <w:lvlJc w:val="left"/>
      <w:pPr>
        <w:tabs>
          <w:tab w:val="num" w:pos="360"/>
        </w:tabs>
        <w:ind w:left="360" w:firstLine="3960"/>
      </w:pPr>
      <w:rPr>
        <w:rFonts w:hint="default"/>
        <w:color w:val="000000"/>
        <w:position w:val="0"/>
        <w:sz w:val="22"/>
      </w:rPr>
    </w:lvl>
    <w:lvl w:ilvl="6">
      <w:start w:val="1"/>
      <w:numFmt w:val="decimal"/>
      <w:isLgl/>
      <w:lvlText w:val="%7."/>
      <w:lvlJc w:val="left"/>
      <w:pPr>
        <w:tabs>
          <w:tab w:val="num" w:pos="360"/>
        </w:tabs>
        <w:ind w:left="360" w:firstLine="4680"/>
      </w:pPr>
      <w:rPr>
        <w:rFonts w:hint="default"/>
        <w:color w:val="000000"/>
        <w:position w:val="0"/>
        <w:sz w:val="22"/>
      </w:rPr>
    </w:lvl>
    <w:lvl w:ilvl="7">
      <w:start w:val="1"/>
      <w:numFmt w:val="lowerLetter"/>
      <w:lvlText w:val="%8."/>
      <w:lvlJc w:val="left"/>
      <w:pPr>
        <w:tabs>
          <w:tab w:val="num" w:pos="360"/>
        </w:tabs>
        <w:ind w:left="360" w:firstLine="5400"/>
      </w:pPr>
      <w:rPr>
        <w:rFonts w:hint="default"/>
        <w:color w:val="000000"/>
        <w:position w:val="0"/>
        <w:sz w:val="22"/>
      </w:rPr>
    </w:lvl>
    <w:lvl w:ilvl="8">
      <w:start w:val="1"/>
      <w:numFmt w:val="lowerRoman"/>
      <w:lvlText w:val="%9."/>
      <w:lvlJc w:val="left"/>
      <w:pPr>
        <w:tabs>
          <w:tab w:val="num" w:pos="360"/>
        </w:tabs>
        <w:ind w:left="360" w:firstLine="6120"/>
      </w:pPr>
      <w:rPr>
        <w:rFonts w:hint="default"/>
        <w:color w:val="000000"/>
        <w:position w:val="0"/>
        <w:sz w:val="22"/>
      </w:rPr>
    </w:lvl>
  </w:abstractNum>
  <w:abstractNum w:abstractNumId="24">
    <w:nsid w:val="2EF827AD"/>
    <w:multiLevelType w:val="hybridMultilevel"/>
    <w:tmpl w:val="8AA2FA0C"/>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5">
    <w:nsid w:val="35140912"/>
    <w:multiLevelType w:val="hybridMultilevel"/>
    <w:tmpl w:val="A50ADEE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7C71BF1"/>
    <w:multiLevelType w:val="hybridMultilevel"/>
    <w:tmpl w:val="36220E34"/>
    <w:lvl w:ilvl="0" w:tplc="00AE850C">
      <w:start w:val="1"/>
      <w:numFmt w:val="bullet"/>
      <w:lvlText w:val="­"/>
      <w:lvlJc w:val="left"/>
      <w:pPr>
        <w:ind w:left="1134" w:hanging="360"/>
      </w:pPr>
      <w:rPr>
        <w:rFonts w:ascii="Agency FB" w:hAnsi="Agency FB" w:cs="Agency FB" w:hint="default"/>
      </w:rPr>
    </w:lvl>
    <w:lvl w:ilvl="1" w:tplc="04090003">
      <w:start w:val="1"/>
      <w:numFmt w:val="bullet"/>
      <w:lvlText w:val="o"/>
      <w:lvlJc w:val="left"/>
      <w:pPr>
        <w:ind w:left="1854" w:hanging="360"/>
      </w:pPr>
      <w:rPr>
        <w:rFonts w:ascii="Courier New" w:hAnsi="Courier New" w:cs="Courier New" w:hint="default"/>
      </w:rPr>
    </w:lvl>
    <w:lvl w:ilvl="2" w:tplc="04090005">
      <w:start w:val="1"/>
      <w:numFmt w:val="bullet"/>
      <w:lvlText w:val=""/>
      <w:lvlJc w:val="left"/>
      <w:pPr>
        <w:ind w:left="2574" w:hanging="360"/>
      </w:pPr>
      <w:rPr>
        <w:rFonts w:ascii="Wingdings" w:hAnsi="Wingdings" w:cs="Wingdings" w:hint="default"/>
      </w:rPr>
    </w:lvl>
    <w:lvl w:ilvl="3" w:tplc="04090001">
      <w:start w:val="1"/>
      <w:numFmt w:val="bullet"/>
      <w:lvlText w:val=""/>
      <w:lvlJc w:val="left"/>
      <w:pPr>
        <w:ind w:left="3294" w:hanging="360"/>
      </w:pPr>
      <w:rPr>
        <w:rFonts w:ascii="Symbol" w:hAnsi="Symbol" w:cs="Symbol" w:hint="default"/>
      </w:rPr>
    </w:lvl>
    <w:lvl w:ilvl="4" w:tplc="04090003">
      <w:start w:val="1"/>
      <w:numFmt w:val="bullet"/>
      <w:lvlText w:val="o"/>
      <w:lvlJc w:val="left"/>
      <w:pPr>
        <w:ind w:left="4014" w:hanging="360"/>
      </w:pPr>
      <w:rPr>
        <w:rFonts w:ascii="Courier New" w:hAnsi="Courier New" w:cs="Courier New" w:hint="default"/>
      </w:rPr>
    </w:lvl>
    <w:lvl w:ilvl="5" w:tplc="04090005">
      <w:start w:val="1"/>
      <w:numFmt w:val="bullet"/>
      <w:lvlText w:val=""/>
      <w:lvlJc w:val="left"/>
      <w:pPr>
        <w:ind w:left="4734" w:hanging="360"/>
      </w:pPr>
      <w:rPr>
        <w:rFonts w:ascii="Wingdings" w:hAnsi="Wingdings" w:cs="Wingdings" w:hint="default"/>
      </w:rPr>
    </w:lvl>
    <w:lvl w:ilvl="6" w:tplc="04090001">
      <w:start w:val="1"/>
      <w:numFmt w:val="bullet"/>
      <w:lvlText w:val=""/>
      <w:lvlJc w:val="left"/>
      <w:pPr>
        <w:ind w:left="5454" w:hanging="360"/>
      </w:pPr>
      <w:rPr>
        <w:rFonts w:ascii="Symbol" w:hAnsi="Symbol" w:cs="Symbol" w:hint="default"/>
      </w:rPr>
    </w:lvl>
    <w:lvl w:ilvl="7" w:tplc="04090003">
      <w:start w:val="1"/>
      <w:numFmt w:val="bullet"/>
      <w:lvlText w:val="o"/>
      <w:lvlJc w:val="left"/>
      <w:pPr>
        <w:ind w:left="6174" w:hanging="360"/>
      </w:pPr>
      <w:rPr>
        <w:rFonts w:ascii="Courier New" w:hAnsi="Courier New" w:cs="Courier New" w:hint="default"/>
      </w:rPr>
    </w:lvl>
    <w:lvl w:ilvl="8" w:tplc="04090005">
      <w:start w:val="1"/>
      <w:numFmt w:val="bullet"/>
      <w:lvlText w:val=""/>
      <w:lvlJc w:val="left"/>
      <w:pPr>
        <w:ind w:left="6894" w:hanging="360"/>
      </w:pPr>
      <w:rPr>
        <w:rFonts w:ascii="Wingdings" w:hAnsi="Wingdings" w:cs="Wingdings" w:hint="default"/>
      </w:rPr>
    </w:lvl>
  </w:abstractNum>
  <w:abstractNum w:abstractNumId="27">
    <w:nsid w:val="440002B2"/>
    <w:multiLevelType w:val="hybridMultilevel"/>
    <w:tmpl w:val="27DC9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64173C5"/>
    <w:multiLevelType w:val="hybridMultilevel"/>
    <w:tmpl w:val="82928FB6"/>
    <w:lvl w:ilvl="0" w:tplc="BF862572">
      <w:start w:val="3"/>
      <w:numFmt w:val="decimal"/>
      <w:lvlText w:val="%1."/>
      <w:lvlJc w:val="left"/>
      <w:pPr>
        <w:ind w:left="360" w:hanging="360"/>
      </w:pPr>
      <w:rPr>
        <w:rFonts w:hint="default"/>
        <w:b/>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nsid w:val="46BD1665"/>
    <w:multiLevelType w:val="hybridMultilevel"/>
    <w:tmpl w:val="D5D865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B8A20BF"/>
    <w:multiLevelType w:val="multilevel"/>
    <w:tmpl w:val="5B404252"/>
    <w:lvl w:ilvl="0">
      <w:start w:val="3"/>
      <w:numFmt w:val="decimal"/>
      <w:lvlText w:val="%1)"/>
      <w:lvlJc w:val="left"/>
      <w:pPr>
        <w:tabs>
          <w:tab w:val="num" w:pos="360"/>
        </w:tabs>
        <w:ind w:left="360" w:firstLine="360"/>
      </w:pPr>
      <w:rPr>
        <w:rFonts w:hint="default"/>
        <w:color w:val="000000"/>
        <w:position w:val="0"/>
        <w:sz w:val="22"/>
      </w:rPr>
    </w:lvl>
    <w:lvl w:ilvl="1">
      <w:start w:val="4"/>
      <w:numFmt w:val="decimal"/>
      <w:lvlText w:val="%2)"/>
      <w:lvlJc w:val="left"/>
      <w:pPr>
        <w:tabs>
          <w:tab w:val="num" w:pos="360"/>
        </w:tabs>
        <w:ind w:left="360" w:firstLine="1080"/>
      </w:pPr>
      <w:rPr>
        <w:rFonts w:hint="default"/>
        <w:color w:val="000000"/>
        <w:position w:val="0"/>
        <w:sz w:val="22"/>
      </w:rPr>
    </w:lvl>
    <w:lvl w:ilvl="2">
      <w:start w:val="1"/>
      <w:numFmt w:val="lowerRoman"/>
      <w:lvlText w:val="%3."/>
      <w:lvlJc w:val="left"/>
      <w:pPr>
        <w:tabs>
          <w:tab w:val="num" w:pos="360"/>
        </w:tabs>
        <w:ind w:left="360" w:firstLine="1800"/>
      </w:pPr>
      <w:rPr>
        <w:rFonts w:hint="default"/>
        <w:color w:val="000000"/>
        <w:position w:val="0"/>
        <w:sz w:val="22"/>
      </w:rPr>
    </w:lvl>
    <w:lvl w:ilvl="3">
      <w:start w:val="1"/>
      <w:numFmt w:val="decimal"/>
      <w:isLgl/>
      <w:lvlText w:val="%4."/>
      <w:lvlJc w:val="left"/>
      <w:pPr>
        <w:tabs>
          <w:tab w:val="num" w:pos="360"/>
        </w:tabs>
        <w:ind w:left="360" w:firstLine="2520"/>
      </w:pPr>
      <w:rPr>
        <w:rFonts w:hint="default"/>
        <w:color w:val="000000"/>
        <w:position w:val="0"/>
        <w:sz w:val="22"/>
      </w:rPr>
    </w:lvl>
    <w:lvl w:ilvl="4">
      <w:start w:val="1"/>
      <w:numFmt w:val="lowerLetter"/>
      <w:lvlText w:val="%5."/>
      <w:lvlJc w:val="left"/>
      <w:pPr>
        <w:tabs>
          <w:tab w:val="num" w:pos="-2389"/>
        </w:tabs>
        <w:ind w:left="-2389" w:firstLine="3240"/>
      </w:pPr>
      <w:rPr>
        <w:rFonts w:hint="default"/>
        <w:color w:val="000000"/>
        <w:position w:val="0"/>
        <w:sz w:val="22"/>
      </w:rPr>
    </w:lvl>
    <w:lvl w:ilvl="5">
      <w:start w:val="1"/>
      <w:numFmt w:val="lowerRoman"/>
      <w:lvlText w:val="%6."/>
      <w:lvlJc w:val="left"/>
      <w:pPr>
        <w:tabs>
          <w:tab w:val="num" w:pos="360"/>
        </w:tabs>
        <w:ind w:left="360" w:firstLine="3960"/>
      </w:pPr>
      <w:rPr>
        <w:rFonts w:hint="default"/>
        <w:color w:val="000000"/>
        <w:position w:val="0"/>
        <w:sz w:val="22"/>
      </w:rPr>
    </w:lvl>
    <w:lvl w:ilvl="6">
      <w:start w:val="1"/>
      <w:numFmt w:val="decimal"/>
      <w:isLgl/>
      <w:lvlText w:val="%7."/>
      <w:lvlJc w:val="left"/>
      <w:pPr>
        <w:tabs>
          <w:tab w:val="num" w:pos="360"/>
        </w:tabs>
        <w:ind w:left="360" w:firstLine="4680"/>
      </w:pPr>
      <w:rPr>
        <w:rFonts w:hint="default"/>
        <w:color w:val="000000"/>
        <w:position w:val="0"/>
        <w:sz w:val="22"/>
      </w:rPr>
    </w:lvl>
    <w:lvl w:ilvl="7">
      <w:start w:val="1"/>
      <w:numFmt w:val="lowerLetter"/>
      <w:lvlText w:val="%8."/>
      <w:lvlJc w:val="left"/>
      <w:pPr>
        <w:tabs>
          <w:tab w:val="num" w:pos="360"/>
        </w:tabs>
        <w:ind w:left="360" w:firstLine="5400"/>
      </w:pPr>
      <w:rPr>
        <w:rFonts w:hint="default"/>
        <w:color w:val="000000"/>
        <w:position w:val="0"/>
        <w:sz w:val="22"/>
      </w:rPr>
    </w:lvl>
    <w:lvl w:ilvl="8">
      <w:start w:val="1"/>
      <w:numFmt w:val="lowerRoman"/>
      <w:lvlText w:val="%9."/>
      <w:lvlJc w:val="left"/>
      <w:pPr>
        <w:tabs>
          <w:tab w:val="num" w:pos="360"/>
        </w:tabs>
        <w:ind w:left="360" w:firstLine="6120"/>
      </w:pPr>
      <w:rPr>
        <w:rFonts w:hint="default"/>
        <w:color w:val="000000"/>
        <w:position w:val="0"/>
        <w:sz w:val="22"/>
      </w:rPr>
    </w:lvl>
  </w:abstractNum>
  <w:abstractNum w:abstractNumId="31">
    <w:nsid w:val="4F937F34"/>
    <w:multiLevelType w:val="hybridMultilevel"/>
    <w:tmpl w:val="3F1CA818"/>
    <w:lvl w:ilvl="0" w:tplc="1A5E0222">
      <w:start w:val="1"/>
      <w:numFmt w:val="lowerLetter"/>
      <w:lvlText w:val="%1)"/>
      <w:lvlJc w:val="left"/>
      <w:pPr>
        <w:ind w:left="1350" w:hanging="360"/>
      </w:pPr>
      <w:rPr>
        <w:rFonts w:cs="Times New Roman" w:hint="default"/>
      </w:rPr>
    </w:lvl>
    <w:lvl w:ilvl="1" w:tplc="04090019" w:tentative="1">
      <w:start w:val="1"/>
      <w:numFmt w:val="lowerLetter"/>
      <w:lvlText w:val="%2."/>
      <w:lvlJc w:val="left"/>
      <w:pPr>
        <w:ind w:left="2070" w:hanging="360"/>
      </w:pPr>
      <w:rPr>
        <w:rFonts w:cs="Times New Roman"/>
      </w:rPr>
    </w:lvl>
    <w:lvl w:ilvl="2" w:tplc="0409001B" w:tentative="1">
      <w:start w:val="1"/>
      <w:numFmt w:val="lowerRoman"/>
      <w:lvlText w:val="%3."/>
      <w:lvlJc w:val="right"/>
      <w:pPr>
        <w:ind w:left="2790" w:hanging="180"/>
      </w:pPr>
      <w:rPr>
        <w:rFonts w:cs="Times New Roman"/>
      </w:rPr>
    </w:lvl>
    <w:lvl w:ilvl="3" w:tplc="0409000F" w:tentative="1">
      <w:start w:val="1"/>
      <w:numFmt w:val="decimal"/>
      <w:lvlText w:val="%4."/>
      <w:lvlJc w:val="left"/>
      <w:pPr>
        <w:ind w:left="3510" w:hanging="360"/>
      </w:pPr>
      <w:rPr>
        <w:rFonts w:cs="Times New Roman"/>
      </w:rPr>
    </w:lvl>
    <w:lvl w:ilvl="4" w:tplc="04090019" w:tentative="1">
      <w:start w:val="1"/>
      <w:numFmt w:val="lowerLetter"/>
      <w:lvlText w:val="%5."/>
      <w:lvlJc w:val="left"/>
      <w:pPr>
        <w:ind w:left="4230" w:hanging="360"/>
      </w:pPr>
      <w:rPr>
        <w:rFonts w:cs="Times New Roman"/>
      </w:rPr>
    </w:lvl>
    <w:lvl w:ilvl="5" w:tplc="0409001B" w:tentative="1">
      <w:start w:val="1"/>
      <w:numFmt w:val="lowerRoman"/>
      <w:lvlText w:val="%6."/>
      <w:lvlJc w:val="right"/>
      <w:pPr>
        <w:ind w:left="4950" w:hanging="180"/>
      </w:pPr>
      <w:rPr>
        <w:rFonts w:cs="Times New Roman"/>
      </w:rPr>
    </w:lvl>
    <w:lvl w:ilvl="6" w:tplc="0409000F" w:tentative="1">
      <w:start w:val="1"/>
      <w:numFmt w:val="decimal"/>
      <w:lvlText w:val="%7."/>
      <w:lvlJc w:val="left"/>
      <w:pPr>
        <w:ind w:left="5670" w:hanging="360"/>
      </w:pPr>
      <w:rPr>
        <w:rFonts w:cs="Times New Roman"/>
      </w:rPr>
    </w:lvl>
    <w:lvl w:ilvl="7" w:tplc="04090019" w:tentative="1">
      <w:start w:val="1"/>
      <w:numFmt w:val="lowerLetter"/>
      <w:lvlText w:val="%8."/>
      <w:lvlJc w:val="left"/>
      <w:pPr>
        <w:ind w:left="6390" w:hanging="360"/>
      </w:pPr>
      <w:rPr>
        <w:rFonts w:cs="Times New Roman"/>
      </w:rPr>
    </w:lvl>
    <w:lvl w:ilvl="8" w:tplc="0409001B" w:tentative="1">
      <w:start w:val="1"/>
      <w:numFmt w:val="lowerRoman"/>
      <w:lvlText w:val="%9."/>
      <w:lvlJc w:val="right"/>
      <w:pPr>
        <w:ind w:left="7110" w:hanging="180"/>
      </w:pPr>
      <w:rPr>
        <w:rFonts w:cs="Times New Roman"/>
      </w:rPr>
    </w:lvl>
  </w:abstractNum>
  <w:abstractNum w:abstractNumId="32">
    <w:nsid w:val="519A3EE2"/>
    <w:multiLevelType w:val="hybridMultilevel"/>
    <w:tmpl w:val="BA44671A"/>
    <w:lvl w:ilvl="0" w:tplc="FE0CACFC">
      <w:start w:val="1"/>
      <w:numFmt w:val="decimal"/>
      <w:lvlText w:val="%1."/>
      <w:lvlJc w:val="left"/>
      <w:pPr>
        <w:ind w:left="522" w:hanging="360"/>
      </w:pPr>
      <w:rPr>
        <w:rFonts w:hint="default"/>
      </w:rPr>
    </w:lvl>
    <w:lvl w:ilvl="1" w:tplc="04090019" w:tentative="1">
      <w:start w:val="1"/>
      <w:numFmt w:val="lowerLetter"/>
      <w:lvlText w:val="%2."/>
      <w:lvlJc w:val="left"/>
      <w:pPr>
        <w:ind w:left="1242" w:hanging="360"/>
      </w:pPr>
    </w:lvl>
    <w:lvl w:ilvl="2" w:tplc="0409001B" w:tentative="1">
      <w:start w:val="1"/>
      <w:numFmt w:val="lowerRoman"/>
      <w:lvlText w:val="%3."/>
      <w:lvlJc w:val="right"/>
      <w:pPr>
        <w:ind w:left="1962" w:hanging="180"/>
      </w:pPr>
    </w:lvl>
    <w:lvl w:ilvl="3" w:tplc="0409000F" w:tentative="1">
      <w:start w:val="1"/>
      <w:numFmt w:val="decimal"/>
      <w:lvlText w:val="%4."/>
      <w:lvlJc w:val="left"/>
      <w:pPr>
        <w:ind w:left="2682" w:hanging="360"/>
      </w:pPr>
    </w:lvl>
    <w:lvl w:ilvl="4" w:tplc="04090019" w:tentative="1">
      <w:start w:val="1"/>
      <w:numFmt w:val="lowerLetter"/>
      <w:lvlText w:val="%5."/>
      <w:lvlJc w:val="left"/>
      <w:pPr>
        <w:ind w:left="3402" w:hanging="360"/>
      </w:pPr>
    </w:lvl>
    <w:lvl w:ilvl="5" w:tplc="0409001B" w:tentative="1">
      <w:start w:val="1"/>
      <w:numFmt w:val="lowerRoman"/>
      <w:lvlText w:val="%6."/>
      <w:lvlJc w:val="right"/>
      <w:pPr>
        <w:ind w:left="4122" w:hanging="180"/>
      </w:pPr>
    </w:lvl>
    <w:lvl w:ilvl="6" w:tplc="0409000F" w:tentative="1">
      <w:start w:val="1"/>
      <w:numFmt w:val="decimal"/>
      <w:lvlText w:val="%7."/>
      <w:lvlJc w:val="left"/>
      <w:pPr>
        <w:ind w:left="4842" w:hanging="360"/>
      </w:pPr>
    </w:lvl>
    <w:lvl w:ilvl="7" w:tplc="04090019" w:tentative="1">
      <w:start w:val="1"/>
      <w:numFmt w:val="lowerLetter"/>
      <w:lvlText w:val="%8."/>
      <w:lvlJc w:val="left"/>
      <w:pPr>
        <w:ind w:left="5562" w:hanging="360"/>
      </w:pPr>
    </w:lvl>
    <w:lvl w:ilvl="8" w:tplc="0409001B" w:tentative="1">
      <w:start w:val="1"/>
      <w:numFmt w:val="lowerRoman"/>
      <w:lvlText w:val="%9."/>
      <w:lvlJc w:val="right"/>
      <w:pPr>
        <w:ind w:left="6282" w:hanging="180"/>
      </w:pPr>
    </w:lvl>
  </w:abstractNum>
  <w:abstractNum w:abstractNumId="33">
    <w:nsid w:val="53DA0CB8"/>
    <w:multiLevelType w:val="hybridMultilevel"/>
    <w:tmpl w:val="3DFEC16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4">
    <w:nsid w:val="572F758E"/>
    <w:multiLevelType w:val="hybridMultilevel"/>
    <w:tmpl w:val="55BA5494"/>
    <w:lvl w:ilvl="0" w:tplc="00AE850C">
      <w:start w:val="1"/>
      <w:numFmt w:val="bullet"/>
      <w:lvlText w:val="­"/>
      <w:lvlJc w:val="left"/>
      <w:pPr>
        <w:ind w:left="900" w:hanging="360"/>
      </w:pPr>
      <w:rPr>
        <w:rFonts w:ascii="Agency FB" w:hAnsi="Agency FB" w:cs="Agency FB" w:hint="default"/>
      </w:rPr>
    </w:lvl>
    <w:lvl w:ilvl="1" w:tplc="04090003">
      <w:start w:val="1"/>
      <w:numFmt w:val="bullet"/>
      <w:lvlText w:val="o"/>
      <w:lvlJc w:val="left"/>
      <w:pPr>
        <w:ind w:left="1620" w:hanging="360"/>
      </w:pPr>
      <w:rPr>
        <w:rFonts w:ascii="Courier New" w:hAnsi="Courier New" w:cs="Courier New" w:hint="default"/>
      </w:rPr>
    </w:lvl>
    <w:lvl w:ilvl="2" w:tplc="04090005">
      <w:start w:val="1"/>
      <w:numFmt w:val="bullet"/>
      <w:lvlText w:val=""/>
      <w:lvlJc w:val="left"/>
      <w:pPr>
        <w:ind w:left="2340" w:hanging="360"/>
      </w:pPr>
      <w:rPr>
        <w:rFonts w:ascii="Wingdings" w:hAnsi="Wingdings" w:cs="Wingdings" w:hint="default"/>
      </w:rPr>
    </w:lvl>
    <w:lvl w:ilvl="3" w:tplc="04090001">
      <w:start w:val="1"/>
      <w:numFmt w:val="bullet"/>
      <w:lvlText w:val=""/>
      <w:lvlJc w:val="left"/>
      <w:pPr>
        <w:ind w:left="3060" w:hanging="360"/>
      </w:pPr>
      <w:rPr>
        <w:rFonts w:ascii="Symbol" w:hAnsi="Symbol" w:cs="Symbol" w:hint="default"/>
      </w:rPr>
    </w:lvl>
    <w:lvl w:ilvl="4" w:tplc="04090003">
      <w:start w:val="1"/>
      <w:numFmt w:val="bullet"/>
      <w:lvlText w:val="o"/>
      <w:lvlJc w:val="left"/>
      <w:pPr>
        <w:ind w:left="3780" w:hanging="360"/>
      </w:pPr>
      <w:rPr>
        <w:rFonts w:ascii="Courier New" w:hAnsi="Courier New" w:cs="Courier New" w:hint="default"/>
      </w:rPr>
    </w:lvl>
    <w:lvl w:ilvl="5" w:tplc="04090005">
      <w:start w:val="1"/>
      <w:numFmt w:val="bullet"/>
      <w:lvlText w:val=""/>
      <w:lvlJc w:val="left"/>
      <w:pPr>
        <w:ind w:left="4500" w:hanging="360"/>
      </w:pPr>
      <w:rPr>
        <w:rFonts w:ascii="Wingdings" w:hAnsi="Wingdings" w:cs="Wingdings" w:hint="default"/>
      </w:rPr>
    </w:lvl>
    <w:lvl w:ilvl="6" w:tplc="04090001">
      <w:start w:val="1"/>
      <w:numFmt w:val="bullet"/>
      <w:lvlText w:val=""/>
      <w:lvlJc w:val="left"/>
      <w:pPr>
        <w:ind w:left="5220" w:hanging="360"/>
      </w:pPr>
      <w:rPr>
        <w:rFonts w:ascii="Symbol" w:hAnsi="Symbol" w:cs="Symbol" w:hint="default"/>
      </w:rPr>
    </w:lvl>
    <w:lvl w:ilvl="7" w:tplc="04090003">
      <w:start w:val="1"/>
      <w:numFmt w:val="bullet"/>
      <w:lvlText w:val="o"/>
      <w:lvlJc w:val="left"/>
      <w:pPr>
        <w:ind w:left="5940" w:hanging="360"/>
      </w:pPr>
      <w:rPr>
        <w:rFonts w:ascii="Courier New" w:hAnsi="Courier New" w:cs="Courier New" w:hint="default"/>
      </w:rPr>
    </w:lvl>
    <w:lvl w:ilvl="8" w:tplc="04090005">
      <w:start w:val="1"/>
      <w:numFmt w:val="bullet"/>
      <w:lvlText w:val=""/>
      <w:lvlJc w:val="left"/>
      <w:pPr>
        <w:ind w:left="6660" w:hanging="360"/>
      </w:pPr>
      <w:rPr>
        <w:rFonts w:ascii="Wingdings" w:hAnsi="Wingdings" w:cs="Wingdings" w:hint="default"/>
      </w:rPr>
    </w:lvl>
  </w:abstractNum>
  <w:abstractNum w:abstractNumId="35">
    <w:nsid w:val="57B46CF7"/>
    <w:multiLevelType w:val="multilevel"/>
    <w:tmpl w:val="8758D7F6"/>
    <w:lvl w:ilvl="0">
      <w:start w:val="1"/>
      <w:numFmt w:val="decimal"/>
      <w:lvlText w:val="%1)"/>
      <w:lvlJc w:val="left"/>
      <w:pPr>
        <w:tabs>
          <w:tab w:val="num" w:pos="360"/>
        </w:tabs>
        <w:ind w:left="360" w:firstLine="360"/>
      </w:pPr>
      <w:rPr>
        <w:rFonts w:hint="default"/>
        <w:color w:val="000000"/>
        <w:position w:val="0"/>
        <w:sz w:val="22"/>
      </w:rPr>
    </w:lvl>
    <w:lvl w:ilvl="1">
      <w:start w:val="1"/>
      <w:numFmt w:val="lowerLetter"/>
      <w:lvlText w:val="%2."/>
      <w:lvlJc w:val="left"/>
      <w:pPr>
        <w:tabs>
          <w:tab w:val="num" w:pos="360"/>
        </w:tabs>
        <w:ind w:left="360" w:firstLine="1080"/>
      </w:pPr>
      <w:rPr>
        <w:rFonts w:hint="default"/>
        <w:color w:val="000000"/>
        <w:position w:val="0"/>
        <w:sz w:val="22"/>
      </w:rPr>
    </w:lvl>
    <w:lvl w:ilvl="2">
      <w:start w:val="1"/>
      <w:numFmt w:val="lowerRoman"/>
      <w:lvlText w:val="%3."/>
      <w:lvlJc w:val="left"/>
      <w:pPr>
        <w:tabs>
          <w:tab w:val="num" w:pos="360"/>
        </w:tabs>
        <w:ind w:left="360" w:firstLine="1800"/>
      </w:pPr>
      <w:rPr>
        <w:rFonts w:hint="default"/>
        <w:color w:val="000000"/>
        <w:position w:val="0"/>
        <w:sz w:val="22"/>
      </w:rPr>
    </w:lvl>
    <w:lvl w:ilvl="3">
      <w:start w:val="1"/>
      <w:numFmt w:val="decimal"/>
      <w:isLgl/>
      <w:lvlText w:val="%4."/>
      <w:lvlJc w:val="left"/>
      <w:pPr>
        <w:tabs>
          <w:tab w:val="num" w:pos="360"/>
        </w:tabs>
        <w:ind w:left="360" w:firstLine="2520"/>
      </w:pPr>
      <w:rPr>
        <w:rFonts w:hint="default"/>
        <w:color w:val="000000"/>
        <w:position w:val="0"/>
        <w:sz w:val="22"/>
      </w:rPr>
    </w:lvl>
    <w:lvl w:ilvl="4">
      <w:start w:val="1"/>
      <w:numFmt w:val="lowerLetter"/>
      <w:lvlText w:val="%5."/>
      <w:lvlJc w:val="left"/>
      <w:pPr>
        <w:tabs>
          <w:tab w:val="num" w:pos="-2389"/>
        </w:tabs>
        <w:ind w:left="-2389" w:firstLine="3240"/>
      </w:pPr>
      <w:rPr>
        <w:rFonts w:hint="default"/>
        <w:color w:val="000000"/>
        <w:position w:val="0"/>
        <w:sz w:val="22"/>
      </w:rPr>
    </w:lvl>
    <w:lvl w:ilvl="5">
      <w:start w:val="1"/>
      <w:numFmt w:val="lowerRoman"/>
      <w:lvlText w:val="%6."/>
      <w:lvlJc w:val="left"/>
      <w:pPr>
        <w:tabs>
          <w:tab w:val="num" w:pos="360"/>
        </w:tabs>
        <w:ind w:left="360" w:firstLine="3960"/>
      </w:pPr>
      <w:rPr>
        <w:rFonts w:hint="default"/>
        <w:color w:val="000000"/>
        <w:position w:val="0"/>
        <w:sz w:val="22"/>
      </w:rPr>
    </w:lvl>
    <w:lvl w:ilvl="6">
      <w:start w:val="1"/>
      <w:numFmt w:val="decimal"/>
      <w:isLgl/>
      <w:lvlText w:val="%7."/>
      <w:lvlJc w:val="left"/>
      <w:pPr>
        <w:tabs>
          <w:tab w:val="num" w:pos="360"/>
        </w:tabs>
        <w:ind w:left="360" w:firstLine="4680"/>
      </w:pPr>
      <w:rPr>
        <w:rFonts w:hint="default"/>
        <w:color w:val="000000"/>
        <w:position w:val="0"/>
        <w:sz w:val="22"/>
      </w:rPr>
    </w:lvl>
    <w:lvl w:ilvl="7">
      <w:start w:val="1"/>
      <w:numFmt w:val="lowerLetter"/>
      <w:lvlText w:val="%8."/>
      <w:lvlJc w:val="left"/>
      <w:pPr>
        <w:tabs>
          <w:tab w:val="num" w:pos="360"/>
        </w:tabs>
        <w:ind w:left="360" w:firstLine="5400"/>
      </w:pPr>
      <w:rPr>
        <w:rFonts w:hint="default"/>
        <w:color w:val="000000"/>
        <w:position w:val="0"/>
        <w:sz w:val="22"/>
      </w:rPr>
    </w:lvl>
    <w:lvl w:ilvl="8">
      <w:start w:val="1"/>
      <w:numFmt w:val="lowerRoman"/>
      <w:lvlText w:val="%9."/>
      <w:lvlJc w:val="left"/>
      <w:pPr>
        <w:tabs>
          <w:tab w:val="num" w:pos="360"/>
        </w:tabs>
        <w:ind w:left="360" w:firstLine="6120"/>
      </w:pPr>
      <w:rPr>
        <w:rFonts w:hint="default"/>
        <w:color w:val="000000"/>
        <w:position w:val="0"/>
        <w:sz w:val="22"/>
      </w:rPr>
    </w:lvl>
  </w:abstractNum>
  <w:abstractNum w:abstractNumId="36">
    <w:nsid w:val="5A292118"/>
    <w:multiLevelType w:val="hybridMultilevel"/>
    <w:tmpl w:val="B6B26EC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7">
    <w:nsid w:val="605A2BE6"/>
    <w:multiLevelType w:val="hybridMultilevel"/>
    <w:tmpl w:val="71A2F2BC"/>
    <w:lvl w:ilvl="0" w:tplc="CC36BB4C">
      <w:start w:val="1"/>
      <w:numFmt w:val="upperRoman"/>
      <w:lvlText w:val="%1."/>
      <w:lvlJc w:val="left"/>
      <w:pPr>
        <w:ind w:left="1080" w:hanging="720"/>
      </w:pPr>
      <w:rPr>
        <w:rFonts w:hint="default"/>
        <w:b/>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8">
    <w:nsid w:val="64641991"/>
    <w:multiLevelType w:val="hybridMultilevel"/>
    <w:tmpl w:val="936E8B82"/>
    <w:lvl w:ilvl="0" w:tplc="62221DE8">
      <w:start w:val="2"/>
      <w:numFmt w:val="decimal"/>
      <w:lvlText w:val="%1"/>
      <w:lvlJc w:val="left"/>
      <w:pPr>
        <w:ind w:left="702"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39">
    <w:nsid w:val="6BE75BB6"/>
    <w:multiLevelType w:val="hybridMultilevel"/>
    <w:tmpl w:val="36049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D121B28"/>
    <w:multiLevelType w:val="hybridMultilevel"/>
    <w:tmpl w:val="70C472E0"/>
    <w:lvl w:ilvl="0" w:tplc="0409000F">
      <w:start w:val="1"/>
      <w:numFmt w:val="decimal"/>
      <w:lvlText w:val="%1."/>
      <w:lvlJc w:val="left"/>
      <w:pPr>
        <w:ind w:left="4613" w:hanging="360"/>
      </w:pPr>
      <w:rPr>
        <w:rFonts w:cs="Times New Roman" w:hint="default"/>
        <w:b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1">
    <w:nsid w:val="6FF73321"/>
    <w:multiLevelType w:val="hybridMultilevel"/>
    <w:tmpl w:val="859E6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0954980"/>
    <w:multiLevelType w:val="hybridMultilevel"/>
    <w:tmpl w:val="239695FC"/>
    <w:lvl w:ilvl="0" w:tplc="5AEEE588">
      <w:start w:val="1"/>
      <w:numFmt w:val="bullet"/>
      <w:lvlText w:val=""/>
      <w:lvlPicBulletId w:val="0"/>
      <w:lvlJc w:val="left"/>
      <w:pPr>
        <w:tabs>
          <w:tab w:val="num" w:pos="720"/>
        </w:tabs>
        <w:ind w:left="720" w:hanging="360"/>
      </w:pPr>
      <w:rPr>
        <w:rFonts w:ascii="Symbol" w:hAnsi="Symbol" w:cs="Symbol" w:hint="default"/>
      </w:rPr>
    </w:lvl>
    <w:lvl w:ilvl="1" w:tplc="3BD02A0E">
      <w:start w:val="1"/>
      <w:numFmt w:val="bullet"/>
      <w:lvlText w:val=""/>
      <w:lvlJc w:val="left"/>
      <w:pPr>
        <w:tabs>
          <w:tab w:val="num" w:pos="1440"/>
        </w:tabs>
        <w:ind w:left="1440" w:hanging="360"/>
      </w:pPr>
      <w:rPr>
        <w:rFonts w:ascii="Symbol" w:hAnsi="Symbol" w:cs="Symbol" w:hint="default"/>
      </w:rPr>
    </w:lvl>
    <w:lvl w:ilvl="2" w:tplc="DFAC8684">
      <w:start w:val="1"/>
      <w:numFmt w:val="bullet"/>
      <w:lvlText w:val=""/>
      <w:lvlJc w:val="left"/>
      <w:pPr>
        <w:tabs>
          <w:tab w:val="num" w:pos="2160"/>
        </w:tabs>
        <w:ind w:left="2160" w:hanging="360"/>
      </w:pPr>
      <w:rPr>
        <w:rFonts w:ascii="Symbol" w:hAnsi="Symbol" w:cs="Symbol" w:hint="default"/>
      </w:rPr>
    </w:lvl>
    <w:lvl w:ilvl="3" w:tplc="DA5A50B2">
      <w:start w:val="1"/>
      <w:numFmt w:val="bullet"/>
      <w:lvlText w:val=""/>
      <w:lvlJc w:val="left"/>
      <w:pPr>
        <w:tabs>
          <w:tab w:val="num" w:pos="2880"/>
        </w:tabs>
        <w:ind w:left="2880" w:hanging="360"/>
      </w:pPr>
      <w:rPr>
        <w:rFonts w:ascii="Symbol" w:hAnsi="Symbol" w:cs="Symbol" w:hint="default"/>
      </w:rPr>
    </w:lvl>
    <w:lvl w:ilvl="4" w:tplc="3AAC5398">
      <w:start w:val="1"/>
      <w:numFmt w:val="bullet"/>
      <w:lvlText w:val=""/>
      <w:lvlJc w:val="left"/>
      <w:pPr>
        <w:tabs>
          <w:tab w:val="num" w:pos="3600"/>
        </w:tabs>
        <w:ind w:left="3600" w:hanging="360"/>
      </w:pPr>
      <w:rPr>
        <w:rFonts w:ascii="Symbol" w:hAnsi="Symbol" w:cs="Symbol" w:hint="default"/>
      </w:rPr>
    </w:lvl>
    <w:lvl w:ilvl="5" w:tplc="4AA4049A">
      <w:start w:val="1"/>
      <w:numFmt w:val="bullet"/>
      <w:lvlText w:val=""/>
      <w:lvlJc w:val="left"/>
      <w:pPr>
        <w:tabs>
          <w:tab w:val="num" w:pos="4320"/>
        </w:tabs>
        <w:ind w:left="4320" w:hanging="360"/>
      </w:pPr>
      <w:rPr>
        <w:rFonts w:ascii="Symbol" w:hAnsi="Symbol" w:cs="Symbol" w:hint="default"/>
      </w:rPr>
    </w:lvl>
    <w:lvl w:ilvl="6" w:tplc="FFAAD7CE">
      <w:start w:val="1"/>
      <w:numFmt w:val="bullet"/>
      <w:lvlText w:val=""/>
      <w:lvlJc w:val="left"/>
      <w:pPr>
        <w:tabs>
          <w:tab w:val="num" w:pos="5040"/>
        </w:tabs>
        <w:ind w:left="5040" w:hanging="360"/>
      </w:pPr>
      <w:rPr>
        <w:rFonts w:ascii="Symbol" w:hAnsi="Symbol" w:cs="Symbol" w:hint="default"/>
      </w:rPr>
    </w:lvl>
    <w:lvl w:ilvl="7" w:tplc="7BB0AD7E">
      <w:start w:val="1"/>
      <w:numFmt w:val="bullet"/>
      <w:lvlText w:val=""/>
      <w:lvlJc w:val="left"/>
      <w:pPr>
        <w:tabs>
          <w:tab w:val="num" w:pos="5760"/>
        </w:tabs>
        <w:ind w:left="5760" w:hanging="360"/>
      </w:pPr>
      <w:rPr>
        <w:rFonts w:ascii="Symbol" w:hAnsi="Symbol" w:cs="Symbol" w:hint="default"/>
      </w:rPr>
    </w:lvl>
    <w:lvl w:ilvl="8" w:tplc="51C098E2">
      <w:start w:val="1"/>
      <w:numFmt w:val="bullet"/>
      <w:lvlText w:val=""/>
      <w:lvlJc w:val="left"/>
      <w:pPr>
        <w:tabs>
          <w:tab w:val="num" w:pos="6480"/>
        </w:tabs>
        <w:ind w:left="6480" w:hanging="360"/>
      </w:pPr>
      <w:rPr>
        <w:rFonts w:ascii="Symbol" w:hAnsi="Symbol" w:cs="Symbol" w:hint="default"/>
      </w:rPr>
    </w:lvl>
  </w:abstractNum>
  <w:abstractNum w:abstractNumId="43">
    <w:nsid w:val="731F3E14"/>
    <w:multiLevelType w:val="hybridMultilevel"/>
    <w:tmpl w:val="6656499A"/>
    <w:lvl w:ilvl="0" w:tplc="A82C2EDE">
      <w:start w:val="1"/>
      <w:numFmt w:val="lowerLetter"/>
      <w:lvlText w:val="%1)"/>
      <w:lvlJc w:val="left"/>
      <w:pPr>
        <w:ind w:left="1350" w:hanging="360"/>
      </w:pPr>
      <w:rPr>
        <w:rFonts w:cs="Times New Roman" w:hint="default"/>
      </w:rPr>
    </w:lvl>
    <w:lvl w:ilvl="1" w:tplc="04090019" w:tentative="1">
      <w:start w:val="1"/>
      <w:numFmt w:val="lowerLetter"/>
      <w:lvlText w:val="%2."/>
      <w:lvlJc w:val="left"/>
      <w:pPr>
        <w:ind w:left="2070" w:hanging="360"/>
      </w:pPr>
      <w:rPr>
        <w:rFonts w:cs="Times New Roman"/>
      </w:rPr>
    </w:lvl>
    <w:lvl w:ilvl="2" w:tplc="0409001B" w:tentative="1">
      <w:start w:val="1"/>
      <w:numFmt w:val="lowerRoman"/>
      <w:lvlText w:val="%3."/>
      <w:lvlJc w:val="right"/>
      <w:pPr>
        <w:ind w:left="2790" w:hanging="180"/>
      </w:pPr>
      <w:rPr>
        <w:rFonts w:cs="Times New Roman"/>
      </w:rPr>
    </w:lvl>
    <w:lvl w:ilvl="3" w:tplc="0409000F" w:tentative="1">
      <w:start w:val="1"/>
      <w:numFmt w:val="decimal"/>
      <w:lvlText w:val="%4."/>
      <w:lvlJc w:val="left"/>
      <w:pPr>
        <w:ind w:left="3510" w:hanging="360"/>
      </w:pPr>
      <w:rPr>
        <w:rFonts w:cs="Times New Roman"/>
      </w:rPr>
    </w:lvl>
    <w:lvl w:ilvl="4" w:tplc="04090019" w:tentative="1">
      <w:start w:val="1"/>
      <w:numFmt w:val="lowerLetter"/>
      <w:lvlText w:val="%5."/>
      <w:lvlJc w:val="left"/>
      <w:pPr>
        <w:ind w:left="4230" w:hanging="360"/>
      </w:pPr>
      <w:rPr>
        <w:rFonts w:cs="Times New Roman"/>
      </w:rPr>
    </w:lvl>
    <w:lvl w:ilvl="5" w:tplc="0409001B" w:tentative="1">
      <w:start w:val="1"/>
      <w:numFmt w:val="lowerRoman"/>
      <w:lvlText w:val="%6."/>
      <w:lvlJc w:val="right"/>
      <w:pPr>
        <w:ind w:left="4950" w:hanging="180"/>
      </w:pPr>
      <w:rPr>
        <w:rFonts w:cs="Times New Roman"/>
      </w:rPr>
    </w:lvl>
    <w:lvl w:ilvl="6" w:tplc="0409000F" w:tentative="1">
      <w:start w:val="1"/>
      <w:numFmt w:val="decimal"/>
      <w:lvlText w:val="%7."/>
      <w:lvlJc w:val="left"/>
      <w:pPr>
        <w:ind w:left="5670" w:hanging="360"/>
      </w:pPr>
      <w:rPr>
        <w:rFonts w:cs="Times New Roman"/>
      </w:rPr>
    </w:lvl>
    <w:lvl w:ilvl="7" w:tplc="04090019" w:tentative="1">
      <w:start w:val="1"/>
      <w:numFmt w:val="lowerLetter"/>
      <w:lvlText w:val="%8."/>
      <w:lvlJc w:val="left"/>
      <w:pPr>
        <w:ind w:left="6390" w:hanging="360"/>
      </w:pPr>
      <w:rPr>
        <w:rFonts w:cs="Times New Roman"/>
      </w:rPr>
    </w:lvl>
    <w:lvl w:ilvl="8" w:tplc="0409001B" w:tentative="1">
      <w:start w:val="1"/>
      <w:numFmt w:val="lowerRoman"/>
      <w:lvlText w:val="%9."/>
      <w:lvlJc w:val="right"/>
      <w:pPr>
        <w:ind w:left="7110" w:hanging="180"/>
      </w:pPr>
      <w:rPr>
        <w:rFonts w:cs="Times New Roman"/>
      </w:rPr>
    </w:lvl>
  </w:abstractNum>
  <w:abstractNum w:abstractNumId="44">
    <w:nsid w:val="73251ED6"/>
    <w:multiLevelType w:val="hybridMultilevel"/>
    <w:tmpl w:val="CB4A6E04"/>
    <w:lvl w:ilvl="0" w:tplc="90466898">
      <w:start w:val="1"/>
      <w:numFmt w:val="decimal"/>
      <w:lvlText w:val="%1."/>
      <w:lvlJc w:val="right"/>
      <w:pPr>
        <w:ind w:left="360" w:hanging="360"/>
      </w:pPr>
      <w:rPr>
        <w:rFonts w:cs="Times New Roman" w:hint="default"/>
        <w:b w:val="0"/>
        <w:sz w:val="22"/>
        <w:szCs w:val="22"/>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45">
    <w:nsid w:val="7587207E"/>
    <w:multiLevelType w:val="hybridMultilevel"/>
    <w:tmpl w:val="449EC51E"/>
    <w:lvl w:ilvl="0" w:tplc="00AE850C">
      <w:start w:val="1"/>
      <w:numFmt w:val="bullet"/>
      <w:lvlText w:val="­"/>
      <w:lvlJc w:val="left"/>
      <w:pPr>
        <w:ind w:left="1037" w:hanging="360"/>
      </w:pPr>
      <w:rPr>
        <w:rFonts w:ascii="Agency FB" w:hAnsi="Agency FB" w:cs="Agency FB" w:hint="default"/>
      </w:rPr>
    </w:lvl>
    <w:lvl w:ilvl="1" w:tplc="04090003">
      <w:start w:val="1"/>
      <w:numFmt w:val="bullet"/>
      <w:lvlText w:val="o"/>
      <w:lvlJc w:val="left"/>
      <w:pPr>
        <w:ind w:left="1757" w:hanging="360"/>
      </w:pPr>
      <w:rPr>
        <w:rFonts w:ascii="Courier New" w:hAnsi="Courier New" w:cs="Courier New" w:hint="default"/>
      </w:rPr>
    </w:lvl>
    <w:lvl w:ilvl="2" w:tplc="04090005">
      <w:start w:val="1"/>
      <w:numFmt w:val="bullet"/>
      <w:lvlText w:val=""/>
      <w:lvlJc w:val="left"/>
      <w:pPr>
        <w:ind w:left="2477" w:hanging="360"/>
      </w:pPr>
      <w:rPr>
        <w:rFonts w:ascii="Wingdings" w:hAnsi="Wingdings" w:cs="Wingdings" w:hint="default"/>
      </w:rPr>
    </w:lvl>
    <w:lvl w:ilvl="3" w:tplc="04090001">
      <w:start w:val="1"/>
      <w:numFmt w:val="bullet"/>
      <w:lvlText w:val=""/>
      <w:lvlJc w:val="left"/>
      <w:pPr>
        <w:ind w:left="3197" w:hanging="360"/>
      </w:pPr>
      <w:rPr>
        <w:rFonts w:ascii="Symbol" w:hAnsi="Symbol" w:cs="Symbol" w:hint="default"/>
      </w:rPr>
    </w:lvl>
    <w:lvl w:ilvl="4" w:tplc="04090003">
      <w:start w:val="1"/>
      <w:numFmt w:val="bullet"/>
      <w:lvlText w:val="o"/>
      <w:lvlJc w:val="left"/>
      <w:pPr>
        <w:ind w:left="3917" w:hanging="360"/>
      </w:pPr>
      <w:rPr>
        <w:rFonts w:ascii="Courier New" w:hAnsi="Courier New" w:cs="Courier New" w:hint="default"/>
      </w:rPr>
    </w:lvl>
    <w:lvl w:ilvl="5" w:tplc="04090005">
      <w:start w:val="1"/>
      <w:numFmt w:val="bullet"/>
      <w:lvlText w:val=""/>
      <w:lvlJc w:val="left"/>
      <w:pPr>
        <w:ind w:left="4637" w:hanging="360"/>
      </w:pPr>
      <w:rPr>
        <w:rFonts w:ascii="Wingdings" w:hAnsi="Wingdings" w:cs="Wingdings" w:hint="default"/>
      </w:rPr>
    </w:lvl>
    <w:lvl w:ilvl="6" w:tplc="04090001">
      <w:start w:val="1"/>
      <w:numFmt w:val="bullet"/>
      <w:lvlText w:val=""/>
      <w:lvlJc w:val="left"/>
      <w:pPr>
        <w:ind w:left="5357" w:hanging="360"/>
      </w:pPr>
      <w:rPr>
        <w:rFonts w:ascii="Symbol" w:hAnsi="Symbol" w:cs="Symbol" w:hint="default"/>
      </w:rPr>
    </w:lvl>
    <w:lvl w:ilvl="7" w:tplc="04090003">
      <w:start w:val="1"/>
      <w:numFmt w:val="bullet"/>
      <w:lvlText w:val="o"/>
      <w:lvlJc w:val="left"/>
      <w:pPr>
        <w:ind w:left="6077" w:hanging="360"/>
      </w:pPr>
      <w:rPr>
        <w:rFonts w:ascii="Courier New" w:hAnsi="Courier New" w:cs="Courier New" w:hint="default"/>
      </w:rPr>
    </w:lvl>
    <w:lvl w:ilvl="8" w:tplc="04090005">
      <w:start w:val="1"/>
      <w:numFmt w:val="bullet"/>
      <w:lvlText w:val=""/>
      <w:lvlJc w:val="left"/>
      <w:pPr>
        <w:ind w:left="6797" w:hanging="360"/>
      </w:pPr>
      <w:rPr>
        <w:rFonts w:ascii="Wingdings" w:hAnsi="Wingdings" w:cs="Wingdings" w:hint="default"/>
      </w:rPr>
    </w:lvl>
  </w:abstractNum>
  <w:abstractNum w:abstractNumId="46">
    <w:nsid w:val="7B594F3E"/>
    <w:multiLevelType w:val="hybridMultilevel"/>
    <w:tmpl w:val="A2BA6618"/>
    <w:lvl w:ilvl="0" w:tplc="2C2605C2">
      <w:start w:val="1"/>
      <w:numFmt w:val="lowerLetter"/>
      <w:lvlText w:val="%1."/>
      <w:lvlJc w:val="left"/>
      <w:pPr>
        <w:ind w:left="630" w:hanging="360"/>
      </w:pPr>
      <w:rPr>
        <w:rFonts w:cs="Times New Roman" w:hint="default"/>
        <w:b/>
      </w:rPr>
    </w:lvl>
    <w:lvl w:ilvl="1" w:tplc="04090019" w:tentative="1">
      <w:start w:val="1"/>
      <w:numFmt w:val="lowerLetter"/>
      <w:lvlText w:val="%2."/>
      <w:lvlJc w:val="left"/>
      <w:pPr>
        <w:ind w:left="1350" w:hanging="360"/>
      </w:pPr>
      <w:rPr>
        <w:rFonts w:cs="Times New Roman"/>
      </w:rPr>
    </w:lvl>
    <w:lvl w:ilvl="2" w:tplc="0409001B" w:tentative="1">
      <w:start w:val="1"/>
      <w:numFmt w:val="lowerRoman"/>
      <w:lvlText w:val="%3."/>
      <w:lvlJc w:val="right"/>
      <w:pPr>
        <w:ind w:left="2070" w:hanging="180"/>
      </w:pPr>
      <w:rPr>
        <w:rFonts w:cs="Times New Roman"/>
      </w:rPr>
    </w:lvl>
    <w:lvl w:ilvl="3" w:tplc="0409000F" w:tentative="1">
      <w:start w:val="1"/>
      <w:numFmt w:val="decimal"/>
      <w:lvlText w:val="%4."/>
      <w:lvlJc w:val="left"/>
      <w:pPr>
        <w:ind w:left="2790" w:hanging="360"/>
      </w:pPr>
      <w:rPr>
        <w:rFonts w:cs="Times New Roman"/>
      </w:rPr>
    </w:lvl>
    <w:lvl w:ilvl="4" w:tplc="04090019" w:tentative="1">
      <w:start w:val="1"/>
      <w:numFmt w:val="lowerLetter"/>
      <w:lvlText w:val="%5."/>
      <w:lvlJc w:val="left"/>
      <w:pPr>
        <w:ind w:left="3510" w:hanging="360"/>
      </w:pPr>
      <w:rPr>
        <w:rFonts w:cs="Times New Roman"/>
      </w:rPr>
    </w:lvl>
    <w:lvl w:ilvl="5" w:tplc="0409001B" w:tentative="1">
      <w:start w:val="1"/>
      <w:numFmt w:val="lowerRoman"/>
      <w:lvlText w:val="%6."/>
      <w:lvlJc w:val="right"/>
      <w:pPr>
        <w:ind w:left="4230" w:hanging="180"/>
      </w:pPr>
      <w:rPr>
        <w:rFonts w:cs="Times New Roman"/>
      </w:rPr>
    </w:lvl>
    <w:lvl w:ilvl="6" w:tplc="0409000F" w:tentative="1">
      <w:start w:val="1"/>
      <w:numFmt w:val="decimal"/>
      <w:lvlText w:val="%7."/>
      <w:lvlJc w:val="left"/>
      <w:pPr>
        <w:ind w:left="4950" w:hanging="360"/>
      </w:pPr>
      <w:rPr>
        <w:rFonts w:cs="Times New Roman"/>
      </w:rPr>
    </w:lvl>
    <w:lvl w:ilvl="7" w:tplc="04090019" w:tentative="1">
      <w:start w:val="1"/>
      <w:numFmt w:val="lowerLetter"/>
      <w:lvlText w:val="%8."/>
      <w:lvlJc w:val="left"/>
      <w:pPr>
        <w:ind w:left="5670" w:hanging="360"/>
      </w:pPr>
      <w:rPr>
        <w:rFonts w:cs="Times New Roman"/>
      </w:rPr>
    </w:lvl>
    <w:lvl w:ilvl="8" w:tplc="0409001B" w:tentative="1">
      <w:start w:val="1"/>
      <w:numFmt w:val="lowerRoman"/>
      <w:lvlText w:val="%9."/>
      <w:lvlJc w:val="right"/>
      <w:pPr>
        <w:ind w:left="6390" w:hanging="180"/>
      </w:pPr>
      <w:rPr>
        <w:rFonts w:cs="Times New Roman"/>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25"/>
  </w:num>
  <w:num w:numId="18">
    <w:abstractNumId w:val="18"/>
  </w:num>
  <w:num w:numId="19">
    <w:abstractNumId w:val="33"/>
  </w:num>
  <w:num w:numId="20">
    <w:abstractNumId w:val="20"/>
  </w:num>
  <w:num w:numId="21">
    <w:abstractNumId w:val="17"/>
  </w:num>
  <w:num w:numId="22">
    <w:abstractNumId w:val="27"/>
  </w:num>
  <w:num w:numId="23">
    <w:abstractNumId w:val="29"/>
  </w:num>
  <w:num w:numId="24">
    <w:abstractNumId w:val="40"/>
  </w:num>
  <w:num w:numId="25">
    <w:abstractNumId w:val="46"/>
  </w:num>
  <w:num w:numId="26">
    <w:abstractNumId w:val="31"/>
  </w:num>
  <w:num w:numId="27">
    <w:abstractNumId w:val="43"/>
  </w:num>
  <w:num w:numId="28">
    <w:abstractNumId w:val="36"/>
  </w:num>
  <w:num w:numId="29">
    <w:abstractNumId w:val="16"/>
  </w:num>
  <w:num w:numId="30">
    <w:abstractNumId w:val="24"/>
  </w:num>
  <w:num w:numId="31">
    <w:abstractNumId w:val="39"/>
  </w:num>
  <w:num w:numId="32">
    <w:abstractNumId w:val="41"/>
  </w:num>
  <w:num w:numId="33">
    <w:abstractNumId w:val="37"/>
  </w:num>
  <w:num w:numId="34">
    <w:abstractNumId w:val="35"/>
  </w:num>
  <w:num w:numId="35">
    <w:abstractNumId w:val="23"/>
  </w:num>
  <w:num w:numId="36">
    <w:abstractNumId w:val="30"/>
  </w:num>
  <w:num w:numId="37">
    <w:abstractNumId w:val="22"/>
  </w:num>
  <w:num w:numId="38">
    <w:abstractNumId w:val="28"/>
  </w:num>
  <w:num w:numId="39">
    <w:abstractNumId w:val="21"/>
  </w:num>
  <w:num w:numId="40">
    <w:abstractNumId w:val="45"/>
  </w:num>
  <w:num w:numId="41">
    <w:abstractNumId w:val="42"/>
  </w:num>
  <w:num w:numId="42">
    <w:abstractNumId w:val="26"/>
  </w:num>
  <w:num w:numId="43">
    <w:abstractNumId w:val="34"/>
  </w:num>
  <w:num w:numId="44">
    <w:abstractNumId w:val="19"/>
  </w:num>
  <w:num w:numId="45">
    <w:abstractNumId w:val="38"/>
  </w:num>
  <w:num w:numId="46">
    <w:abstractNumId w:val="32"/>
  </w:num>
  <w:num w:numId="47">
    <w:abstractNumId w:val="44"/>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characterSpacingControl w:val="doNotCompress"/>
  <w:compat>
    <w:compatSetting w:name="compatibilityMode" w:uri="http://schemas.microsoft.com/office/word" w:val="12"/>
  </w:compat>
  <w:rsids>
    <w:rsidRoot w:val="00974BB0"/>
    <w:rsid w:val="00004F20"/>
    <w:rsid w:val="0005058D"/>
    <w:rsid w:val="00053481"/>
    <w:rsid w:val="0007455B"/>
    <w:rsid w:val="000B77E9"/>
    <w:rsid w:val="000C3B7A"/>
    <w:rsid w:val="000C5C39"/>
    <w:rsid w:val="000C73D9"/>
    <w:rsid w:val="000D3A6E"/>
    <w:rsid w:val="00105356"/>
    <w:rsid w:val="001058D9"/>
    <w:rsid w:val="00127E57"/>
    <w:rsid w:val="00180AC7"/>
    <w:rsid w:val="001A236E"/>
    <w:rsid w:val="001D5450"/>
    <w:rsid w:val="001E47D9"/>
    <w:rsid w:val="001E62AE"/>
    <w:rsid w:val="0020334F"/>
    <w:rsid w:val="0021365C"/>
    <w:rsid w:val="0022514B"/>
    <w:rsid w:val="0023554E"/>
    <w:rsid w:val="00264A33"/>
    <w:rsid w:val="00295282"/>
    <w:rsid w:val="002A6226"/>
    <w:rsid w:val="002F0991"/>
    <w:rsid w:val="002F0EE2"/>
    <w:rsid w:val="00306746"/>
    <w:rsid w:val="0032335A"/>
    <w:rsid w:val="00327EB8"/>
    <w:rsid w:val="003640FC"/>
    <w:rsid w:val="00364B8E"/>
    <w:rsid w:val="0036627C"/>
    <w:rsid w:val="003723D7"/>
    <w:rsid w:val="00377208"/>
    <w:rsid w:val="00380798"/>
    <w:rsid w:val="00391F87"/>
    <w:rsid w:val="003A0C3E"/>
    <w:rsid w:val="003B64F8"/>
    <w:rsid w:val="003C603C"/>
    <w:rsid w:val="003D0A3A"/>
    <w:rsid w:val="003D3686"/>
    <w:rsid w:val="0040743C"/>
    <w:rsid w:val="00415ABC"/>
    <w:rsid w:val="00423F50"/>
    <w:rsid w:val="00447EF6"/>
    <w:rsid w:val="00453A83"/>
    <w:rsid w:val="00460C31"/>
    <w:rsid w:val="00460DCF"/>
    <w:rsid w:val="0046436A"/>
    <w:rsid w:val="00471056"/>
    <w:rsid w:val="004817C9"/>
    <w:rsid w:val="004944A7"/>
    <w:rsid w:val="004A4589"/>
    <w:rsid w:val="004E15E0"/>
    <w:rsid w:val="00527EF9"/>
    <w:rsid w:val="005801F9"/>
    <w:rsid w:val="00595A84"/>
    <w:rsid w:val="005A6689"/>
    <w:rsid w:val="00604EC7"/>
    <w:rsid w:val="00635EDA"/>
    <w:rsid w:val="00670315"/>
    <w:rsid w:val="006934C9"/>
    <w:rsid w:val="006A0A54"/>
    <w:rsid w:val="006B16A2"/>
    <w:rsid w:val="006D5704"/>
    <w:rsid w:val="006D6561"/>
    <w:rsid w:val="007309FF"/>
    <w:rsid w:val="00737857"/>
    <w:rsid w:val="00744E4B"/>
    <w:rsid w:val="00763907"/>
    <w:rsid w:val="00763C5E"/>
    <w:rsid w:val="00767E7C"/>
    <w:rsid w:val="007A74C1"/>
    <w:rsid w:val="007A7B35"/>
    <w:rsid w:val="007D1CD1"/>
    <w:rsid w:val="00827AFB"/>
    <w:rsid w:val="008360CD"/>
    <w:rsid w:val="008369E7"/>
    <w:rsid w:val="0084331D"/>
    <w:rsid w:val="008575D9"/>
    <w:rsid w:val="008724B6"/>
    <w:rsid w:val="00881B22"/>
    <w:rsid w:val="00884F29"/>
    <w:rsid w:val="008B0FD0"/>
    <w:rsid w:val="008C25D9"/>
    <w:rsid w:val="008E0A8E"/>
    <w:rsid w:val="009018F0"/>
    <w:rsid w:val="009132C9"/>
    <w:rsid w:val="00917A25"/>
    <w:rsid w:val="009312DC"/>
    <w:rsid w:val="00954FEC"/>
    <w:rsid w:val="00960496"/>
    <w:rsid w:val="0096226A"/>
    <w:rsid w:val="00974BB0"/>
    <w:rsid w:val="00980192"/>
    <w:rsid w:val="00993865"/>
    <w:rsid w:val="009B3395"/>
    <w:rsid w:val="009C49D4"/>
    <w:rsid w:val="009E223E"/>
    <w:rsid w:val="009E64C8"/>
    <w:rsid w:val="009F0D4A"/>
    <w:rsid w:val="00A02574"/>
    <w:rsid w:val="00A2165A"/>
    <w:rsid w:val="00A53DF9"/>
    <w:rsid w:val="00A67EEF"/>
    <w:rsid w:val="00A920EB"/>
    <w:rsid w:val="00AC1DF6"/>
    <w:rsid w:val="00B464BC"/>
    <w:rsid w:val="00B7111D"/>
    <w:rsid w:val="00B83B56"/>
    <w:rsid w:val="00B87CAE"/>
    <w:rsid w:val="00B9527A"/>
    <w:rsid w:val="00BB61C2"/>
    <w:rsid w:val="00C012A2"/>
    <w:rsid w:val="00C142FC"/>
    <w:rsid w:val="00C53B1D"/>
    <w:rsid w:val="00C65441"/>
    <w:rsid w:val="00C717A7"/>
    <w:rsid w:val="00C740FE"/>
    <w:rsid w:val="00C852D1"/>
    <w:rsid w:val="00CD03A9"/>
    <w:rsid w:val="00CD26F5"/>
    <w:rsid w:val="00D06920"/>
    <w:rsid w:val="00D15B9A"/>
    <w:rsid w:val="00D329BB"/>
    <w:rsid w:val="00D47CA6"/>
    <w:rsid w:val="00D52C5F"/>
    <w:rsid w:val="00DA08C0"/>
    <w:rsid w:val="00DB7473"/>
    <w:rsid w:val="00DD424D"/>
    <w:rsid w:val="00DE2A7D"/>
    <w:rsid w:val="00E3445A"/>
    <w:rsid w:val="00E50395"/>
    <w:rsid w:val="00E70D2B"/>
    <w:rsid w:val="00E80EA3"/>
    <w:rsid w:val="00E81EF3"/>
    <w:rsid w:val="00EB3C9B"/>
    <w:rsid w:val="00EE2AA3"/>
    <w:rsid w:val="00F0185D"/>
    <w:rsid w:val="00F20ACF"/>
    <w:rsid w:val="00F435FC"/>
    <w:rsid w:val="00F52B70"/>
    <w:rsid w:val="00F55094"/>
    <w:rsid w:val="00F56652"/>
    <w:rsid w:val="00FB2E5B"/>
    <w:rsid w:val="00FC3458"/>
    <w:rsid w:val="00FD6EA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hapeDefaults>
    <o:shapedefaults v:ext="edit" spidmax="133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4BB0"/>
    <w:rPr>
      <w:rFonts w:ascii="Times New Roman" w:eastAsia="Times New Roman" w:hAnsi="Times New Roman"/>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rsid w:val="0040743C"/>
    <w:rPr>
      <w:rFonts w:ascii="Consolas" w:eastAsia="Calibri" w:hAnsi="Consolas" w:cs="Consolas"/>
      <w:sz w:val="21"/>
      <w:szCs w:val="21"/>
    </w:rPr>
  </w:style>
  <w:style w:type="character" w:customStyle="1" w:styleId="PlainTextChar">
    <w:name w:val="Plain Text Char"/>
    <w:basedOn w:val="DefaultParagraphFont"/>
    <w:link w:val="PlainText"/>
    <w:uiPriority w:val="99"/>
    <w:rsid w:val="0040743C"/>
    <w:rPr>
      <w:rFonts w:ascii="Consolas" w:hAnsi="Consolas" w:cs="Consolas"/>
      <w:sz w:val="21"/>
      <w:szCs w:val="21"/>
    </w:rPr>
  </w:style>
  <w:style w:type="paragraph" w:styleId="ListParagraph">
    <w:name w:val="List Paragraph"/>
    <w:uiPriority w:val="34"/>
    <w:qFormat/>
    <w:rsid w:val="006D6561"/>
    <w:pPr>
      <w:spacing w:after="200" w:line="276" w:lineRule="auto"/>
      <w:ind w:left="720"/>
    </w:pPr>
    <w:rPr>
      <w:rFonts w:eastAsia="ヒラギノ角ゴ Pro W3"/>
      <w:color w:val="000000"/>
      <w:sz w:val="22"/>
      <w:lang w:val="en-US" w:eastAsia="en-US"/>
    </w:rPr>
  </w:style>
  <w:style w:type="numbering" w:customStyle="1" w:styleId="List1">
    <w:name w:val="List 1"/>
    <w:rsid w:val="006D6561"/>
    <w:pPr>
      <w:numPr>
        <w:numId w:val="9"/>
      </w:numPr>
    </w:pPr>
  </w:style>
  <w:style w:type="numbering" w:customStyle="1" w:styleId="List21">
    <w:name w:val="List 21"/>
    <w:rsid w:val="006D6561"/>
    <w:pPr>
      <w:numPr>
        <w:numId w:val="11"/>
      </w:numPr>
    </w:pPr>
  </w:style>
  <w:style w:type="numbering" w:customStyle="1" w:styleId="List31">
    <w:name w:val="List 31"/>
    <w:rsid w:val="006D6561"/>
    <w:pPr>
      <w:numPr>
        <w:numId w:val="12"/>
      </w:numPr>
    </w:pPr>
  </w:style>
  <w:style w:type="numbering" w:customStyle="1" w:styleId="List41">
    <w:name w:val="List 41"/>
    <w:rsid w:val="006D6561"/>
    <w:pPr>
      <w:numPr>
        <w:numId w:val="13"/>
      </w:numPr>
    </w:pPr>
  </w:style>
  <w:style w:type="numbering" w:customStyle="1" w:styleId="List51">
    <w:name w:val="List 51"/>
    <w:rsid w:val="006D6561"/>
    <w:pPr>
      <w:numPr>
        <w:numId w:val="14"/>
      </w:numPr>
    </w:pPr>
  </w:style>
  <w:style w:type="numbering" w:customStyle="1" w:styleId="List6">
    <w:name w:val="List 6"/>
    <w:rsid w:val="006D6561"/>
    <w:pPr>
      <w:numPr>
        <w:numId w:val="15"/>
      </w:numPr>
    </w:pPr>
  </w:style>
  <w:style w:type="numbering" w:customStyle="1" w:styleId="List7">
    <w:name w:val="List 7"/>
    <w:rsid w:val="006D6561"/>
    <w:pPr>
      <w:numPr>
        <w:numId w:val="16"/>
      </w:numPr>
    </w:pPr>
  </w:style>
  <w:style w:type="table" w:styleId="TableGrid">
    <w:name w:val="Table Grid"/>
    <w:basedOn w:val="TableNormal"/>
    <w:rsid w:val="002F0991"/>
    <w:rPr>
      <w:rFonts w:eastAsia="Times New Roman"/>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rsid w:val="00C852D1"/>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C852D1"/>
    <w:rPr>
      <w:rFonts w:ascii="Tahoma" w:hAnsi="Tahoma" w:cs="Tahoma"/>
      <w:sz w:val="16"/>
      <w:szCs w:val="16"/>
      <w:lang w:val="en-US" w:eastAsia="en-US"/>
    </w:rPr>
  </w:style>
  <w:style w:type="character" w:styleId="Hyperlink">
    <w:name w:val="Hyperlink"/>
    <w:basedOn w:val="DefaultParagraphFont"/>
    <w:uiPriority w:val="99"/>
    <w:semiHidden/>
    <w:rsid w:val="00C852D1"/>
    <w:rPr>
      <w:rFonts w:cs="Times New Roman"/>
      <w:color w:val="0000FF"/>
      <w:u w:val="single"/>
    </w:rPr>
  </w:style>
  <w:style w:type="character" w:customStyle="1" w:styleId="ndesc">
    <w:name w:val="ndesc"/>
    <w:basedOn w:val="DefaultParagraphFont"/>
    <w:uiPriority w:val="99"/>
    <w:rsid w:val="00C852D1"/>
    <w:rPr>
      <w:rFonts w:cs="Times New Roman"/>
    </w:rPr>
  </w:style>
  <w:style w:type="paragraph" w:styleId="NormalWeb">
    <w:name w:val="Normal (Web)"/>
    <w:basedOn w:val="Normal"/>
    <w:uiPriority w:val="99"/>
    <w:semiHidden/>
    <w:rsid w:val="00C852D1"/>
    <w:pPr>
      <w:spacing w:before="100" w:beforeAutospacing="1" w:after="100" w:afterAutospacing="1"/>
    </w:pPr>
  </w:style>
  <w:style w:type="character" w:styleId="Strong">
    <w:name w:val="Strong"/>
    <w:basedOn w:val="DefaultParagraphFont"/>
    <w:uiPriority w:val="99"/>
    <w:qFormat/>
    <w:rsid w:val="00C852D1"/>
    <w:rPr>
      <w:rFonts w:cs="Times New Roman"/>
      <w:b/>
      <w:bCs/>
    </w:rPr>
  </w:style>
  <w:style w:type="paragraph" w:styleId="NoSpacing">
    <w:name w:val="No Spacing"/>
    <w:uiPriority w:val="1"/>
    <w:qFormat/>
    <w:rsid w:val="00B7111D"/>
    <w:rPr>
      <w:rFonts w:ascii="Times New Roman" w:hAnsi="Times New Roman"/>
      <w:sz w:val="24"/>
      <w:szCs w:val="24"/>
      <w:lang w:val="en-US" w:eastAsia="ja-JP"/>
    </w:rPr>
  </w:style>
  <w:style w:type="table" w:customStyle="1" w:styleId="TableGrid1">
    <w:name w:val="Table Grid1"/>
    <w:basedOn w:val="TableNormal"/>
    <w:next w:val="TableGrid"/>
    <w:rsid w:val="007D1CD1"/>
    <w:rPr>
      <w:rFonts w:ascii="Times New Roman" w:eastAsia="Times New Roman" w:hAnsi="Times New Roman"/>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rsid w:val="007D1CD1"/>
    <w:rPr>
      <w:rFonts w:ascii="Times New Roman" w:eastAsia="Times New Roman" w:hAnsi="Times New Roman"/>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rsid w:val="0036627C"/>
    <w:rPr>
      <w:rFonts w:ascii="Times New Roman" w:eastAsia="Times New Roman" w:hAnsi="Times New Roman"/>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next w:val="TableGrid"/>
    <w:rsid w:val="00B9527A"/>
    <w:rPr>
      <w:rFonts w:ascii="Times New Roman" w:eastAsia="Times New Roman" w:hAnsi="Times New Roman"/>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PlainText">
    <w:name w:val="List1"/>
  </w:style>
  <w:style w:type="numbering" w:customStyle="1" w:styleId="PlainTextChar">
    <w:name w:val="List21"/>
  </w:style>
  <w:style w:type="numbering" w:customStyle="1" w:styleId="ListParagraph">
    <w:name w:val="List31"/>
  </w:style>
  <w:style w:type="numbering" w:customStyle="1" w:styleId="List1">
    <w:name w:val="List41"/>
    <w:pPr>
      <w:numPr>
        <w:numId w:val="12"/>
      </w:numPr>
    </w:pPr>
  </w:style>
  <w:style w:type="numbering" w:customStyle="1" w:styleId="List21">
    <w:name w:val="List51"/>
    <w:pPr>
      <w:numPr>
        <w:numId w:val="17"/>
      </w:numPr>
    </w:pPr>
  </w:style>
  <w:style w:type="numbering" w:customStyle="1" w:styleId="List31">
    <w:name w:val="List6"/>
    <w:pPr>
      <w:numPr>
        <w:numId w:val="18"/>
      </w:numPr>
    </w:pPr>
  </w:style>
  <w:style w:type="numbering" w:customStyle="1" w:styleId="List41">
    <w:name w:val="List7"/>
    <w:pPr>
      <w:numPr>
        <w:numId w:val="1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7.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6.emf"/><Relationship Id="rId5" Type="http://schemas.openxmlformats.org/officeDocument/2006/relationships/settings" Target="settings.xml"/><Relationship Id="rId10" Type="http://schemas.openxmlformats.org/officeDocument/2006/relationships/image" Target="media/image5.emf"/><Relationship Id="rId4" Type="http://schemas.microsoft.com/office/2007/relationships/stylesWithEffects" Target="stylesWithEffects.xml"/><Relationship Id="rId9" Type="http://schemas.openxmlformats.org/officeDocument/2006/relationships/image" Target="media/image4.emf"/><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3D4A6B-3E0C-4F15-93AD-C15E7C4500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TotalTime>
  <Pages>23</Pages>
  <Words>6698</Words>
  <Characters>38182</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brsunyitdah</dc:creator>
  <cp:lastModifiedBy>Windows User</cp:lastModifiedBy>
  <cp:revision>40</cp:revision>
  <cp:lastPrinted>2013-10-14T01:44:00Z</cp:lastPrinted>
  <dcterms:created xsi:type="dcterms:W3CDTF">2014-07-10T08:34:00Z</dcterms:created>
  <dcterms:modified xsi:type="dcterms:W3CDTF">2016-01-29T15:12:00Z</dcterms:modified>
</cp:coreProperties>
</file>