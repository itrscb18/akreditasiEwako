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7C1" w:rsidRDefault="00E457C1">
      <w:pPr>
        <w:spacing w:before="6" w:line="80" w:lineRule="exact"/>
        <w:rPr>
          <w:sz w:val="8"/>
          <w:szCs w:val="8"/>
        </w:rPr>
      </w:pPr>
    </w:p>
    <w:tbl>
      <w:tblPr>
        <w:tblW w:w="0" w:type="auto"/>
        <w:tblInd w:w="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98"/>
        <w:gridCol w:w="2204"/>
        <w:gridCol w:w="2129"/>
        <w:gridCol w:w="2124"/>
      </w:tblGrid>
      <w:tr w:rsidR="00E457C1" w:rsidTr="001F41CC">
        <w:trPr>
          <w:trHeight w:hRule="exact" w:val="869"/>
        </w:trPr>
        <w:tc>
          <w:tcPr>
            <w:tcW w:w="2898" w:type="dxa"/>
            <w:vMerge w:val="restart"/>
            <w:tcBorders>
              <w:top w:val="single" w:sz="11" w:space="0" w:color="000000"/>
              <w:left w:val="single" w:sz="11" w:space="0" w:color="000000"/>
              <w:right w:val="single" w:sz="11" w:space="0" w:color="000000"/>
            </w:tcBorders>
          </w:tcPr>
          <w:p w:rsidR="00E457C1" w:rsidRDefault="00E457C1">
            <w:pPr>
              <w:spacing w:before="9" w:line="180" w:lineRule="exact"/>
              <w:rPr>
                <w:sz w:val="18"/>
                <w:szCs w:val="18"/>
              </w:rPr>
            </w:pPr>
          </w:p>
          <w:p w:rsidR="00E457C1" w:rsidRDefault="001F41CC">
            <w:pPr>
              <w:ind w:left="724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492125</wp:posOffset>
                  </wp:positionH>
                  <wp:positionV relativeFrom="paragraph">
                    <wp:posOffset>1905</wp:posOffset>
                  </wp:positionV>
                  <wp:extent cx="790575" cy="800100"/>
                  <wp:effectExtent l="19050" t="0" r="9525" b="0"/>
                  <wp:wrapNone/>
                  <wp:docPr id="10" name="Picture 3" descr="G:\UNHAS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G:\UNHAS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F41CC" w:rsidRDefault="001F41CC">
            <w:pPr>
              <w:spacing w:before="48"/>
              <w:ind w:left="1186" w:right="1188"/>
              <w:jc w:val="center"/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</w:pPr>
          </w:p>
          <w:p w:rsidR="001F41CC" w:rsidRDefault="001F41CC">
            <w:pPr>
              <w:spacing w:before="48"/>
              <w:ind w:left="1186" w:right="1188"/>
              <w:jc w:val="center"/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</w:pPr>
          </w:p>
          <w:p w:rsidR="001F41CC" w:rsidRDefault="001F41CC">
            <w:pPr>
              <w:spacing w:before="48"/>
              <w:ind w:left="1186" w:right="1188"/>
              <w:jc w:val="center"/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</w:pPr>
          </w:p>
          <w:p w:rsidR="001F41CC" w:rsidRDefault="001F41CC">
            <w:pPr>
              <w:spacing w:before="48"/>
              <w:ind w:left="1186" w:right="1188"/>
              <w:jc w:val="center"/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</w:pPr>
          </w:p>
          <w:p w:rsidR="00E457C1" w:rsidRPr="001F41CC" w:rsidRDefault="001F41CC">
            <w:pPr>
              <w:spacing w:before="5" w:line="240" w:lineRule="exact"/>
              <w:ind w:left="138" w:right="138"/>
              <w:jc w:val="center"/>
              <w:rPr>
                <w:rFonts w:ascii="Arial Narrow" w:eastAsia="Arial Narrow" w:hAnsi="Arial Narrow" w:cs="Arial Narrow"/>
                <w:b/>
                <w:sz w:val="22"/>
                <w:szCs w:val="22"/>
              </w:rPr>
            </w:pPr>
            <w:r w:rsidRPr="001F41CC"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RSGM</w:t>
            </w:r>
          </w:p>
          <w:p w:rsidR="001F41CC" w:rsidRPr="001F41CC" w:rsidRDefault="001F41CC">
            <w:pPr>
              <w:spacing w:before="5" w:line="240" w:lineRule="exact"/>
              <w:ind w:left="138" w:right="138"/>
              <w:jc w:val="center"/>
              <w:rPr>
                <w:rFonts w:ascii="Arial Narrow" w:eastAsia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 xml:space="preserve">UNIVERSITAS </w:t>
            </w:r>
            <w:r w:rsidRPr="001F41CC"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HASANUDDIN MAKASSAR</w:t>
            </w:r>
          </w:p>
          <w:p w:rsidR="001F41CC" w:rsidRDefault="001F41CC">
            <w:pPr>
              <w:spacing w:before="5" w:line="240" w:lineRule="exact"/>
              <w:ind w:left="138" w:right="138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6457" w:type="dxa"/>
            <w:gridSpan w:val="3"/>
            <w:tcBorders>
              <w:top w:val="single" w:sz="11" w:space="0" w:color="000000"/>
              <w:left w:val="single" w:sz="11" w:space="0" w:color="000000"/>
              <w:bottom w:val="nil"/>
              <w:right w:val="single" w:sz="11" w:space="0" w:color="000000"/>
            </w:tcBorders>
          </w:tcPr>
          <w:p w:rsidR="00E457C1" w:rsidRDefault="00E457C1">
            <w:pPr>
              <w:spacing w:before="9" w:line="160" w:lineRule="exact"/>
              <w:rPr>
                <w:sz w:val="16"/>
                <w:szCs w:val="16"/>
              </w:rPr>
            </w:pPr>
          </w:p>
          <w:p w:rsidR="00E457C1" w:rsidRDefault="008317D5" w:rsidP="001F41CC">
            <w:pPr>
              <w:spacing w:line="276" w:lineRule="auto"/>
              <w:ind w:left="1319" w:right="1281" w:firstLine="617"/>
              <w:rPr>
                <w:rFonts w:ascii="Arial" w:eastAsia="Arial" w:hAnsi="Arial" w:cs="Arial"/>
                <w:sz w:val="22"/>
                <w:szCs w:val="22"/>
              </w:rPr>
            </w:pPr>
            <w:r w:rsidRPr="001F41CC"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 w:rsidRPr="001F41CC"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KS</w:t>
            </w:r>
            <w:r w:rsidRPr="001F41CC"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ES</w:t>
            </w:r>
            <w:r w:rsidRPr="001F41CC"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 w:rsidRPr="001F41CC"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B</w:t>
            </w:r>
            <w:r w:rsidRPr="001F41CC">
              <w:rPr>
                <w:rFonts w:ascii="Arial" w:eastAsia="Arial" w:hAnsi="Arial" w:cs="Arial"/>
                <w:b/>
                <w:sz w:val="22"/>
                <w:szCs w:val="22"/>
              </w:rPr>
              <w:t xml:space="preserve">LE </w:t>
            </w:r>
            <w:r w:rsidRPr="001F41CC"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T</w:t>
            </w:r>
            <w:r w:rsidRPr="001F41CC"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 w:rsidRPr="001F41CC"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R</w:t>
            </w:r>
            <w:r w:rsidRPr="001F41CC"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H</w:t>
            </w:r>
            <w:r w:rsidRPr="001F41CC"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 w:rsidRPr="001F41CC"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D</w:t>
            </w:r>
            <w:r w:rsidRPr="001F41CC"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A</w:t>
            </w:r>
            <w:r w:rsidRPr="001F41CC">
              <w:rPr>
                <w:rFonts w:ascii="Arial" w:eastAsia="Arial" w:hAnsi="Arial" w:cs="Arial"/>
                <w:b/>
                <w:sz w:val="22"/>
                <w:szCs w:val="22"/>
              </w:rPr>
              <w:t xml:space="preserve">P </w:t>
            </w:r>
            <w:r w:rsidRPr="001F41CC"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 w:rsidRPr="001F41CC"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 w:rsidRPr="001F41CC"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 w:rsidRPr="001F41CC"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T</w:t>
            </w:r>
            <w:r w:rsidRPr="001F41CC"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 w:rsidRPr="001F41CC">
              <w:rPr>
                <w:rFonts w:ascii="Arial" w:eastAsia="Arial" w:hAnsi="Arial" w:cs="Arial"/>
                <w:b/>
                <w:sz w:val="22"/>
                <w:szCs w:val="22"/>
              </w:rPr>
              <w:t>M</w:t>
            </w:r>
            <w:r w:rsidRPr="001F41CC"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 w:rsidRPr="001F41CC"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 w:rsidRPr="001F41CC"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 w:rsidRPr="001F41CC"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 w:rsidRPr="001F41CC"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</w:t>
            </w:r>
            <w:r w:rsidRPr="001F41CC"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R</w:t>
            </w:r>
            <w:r w:rsidRPr="001F41CC"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>M</w:t>
            </w:r>
            <w:r w:rsidRPr="001F41CC"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 w:rsidRPr="001F41CC"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 w:rsidRPr="001F41CC"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  <w:r w:rsidRPr="001F41CC"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 w:rsidRPr="001F41CC"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RU</w:t>
            </w:r>
            <w:r w:rsidRPr="001F41CC"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>M</w:t>
            </w:r>
            <w:r w:rsidRPr="001F41CC"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 w:rsidRPr="001F41CC">
              <w:rPr>
                <w:rFonts w:ascii="Arial" w:eastAsia="Arial" w:hAnsi="Arial" w:cs="Arial"/>
                <w:b/>
                <w:sz w:val="22"/>
                <w:szCs w:val="22"/>
              </w:rPr>
              <w:t xml:space="preserve">H </w:t>
            </w:r>
            <w:r w:rsidRPr="001F41CC"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S</w:t>
            </w:r>
            <w:r w:rsidRPr="001F41CC"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 w:rsidRPr="001F41CC"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K</w:t>
            </w:r>
            <w:r w:rsidRPr="001F41CC"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 w:rsidRPr="001F41CC"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</w:p>
        </w:tc>
      </w:tr>
      <w:tr w:rsidR="00E457C1" w:rsidTr="001F41CC">
        <w:trPr>
          <w:trHeight w:hRule="exact" w:val="725"/>
        </w:trPr>
        <w:tc>
          <w:tcPr>
            <w:tcW w:w="2898" w:type="dxa"/>
            <w:vMerge/>
            <w:tcBorders>
              <w:left w:val="single" w:sz="11" w:space="0" w:color="000000"/>
              <w:right w:val="single" w:sz="11" w:space="0" w:color="000000"/>
            </w:tcBorders>
          </w:tcPr>
          <w:p w:rsidR="00E457C1" w:rsidRDefault="00E457C1"/>
        </w:tc>
        <w:tc>
          <w:tcPr>
            <w:tcW w:w="2204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E457C1" w:rsidRDefault="008317D5">
            <w:pPr>
              <w:spacing w:before="95"/>
              <w:ind w:left="342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 xml:space="preserve">. </w:t>
            </w: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KU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:</w:t>
            </w:r>
          </w:p>
          <w:p w:rsidR="00E457C1" w:rsidRDefault="001F41CC">
            <w:pPr>
              <w:spacing w:line="240" w:lineRule="exact"/>
              <w:ind w:left="95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pacing w:val="-1"/>
                <w:sz w:val="22"/>
                <w:szCs w:val="22"/>
              </w:rPr>
              <w:t xml:space="preserve">       ------------------</w:t>
            </w:r>
          </w:p>
        </w:tc>
        <w:tc>
          <w:tcPr>
            <w:tcW w:w="212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E457C1" w:rsidRDefault="008317D5">
            <w:pPr>
              <w:spacing w:before="100" w:line="240" w:lineRule="exact"/>
              <w:ind w:left="949" w:right="478" w:hanging="437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 xml:space="preserve">. </w:t>
            </w: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REV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I : A</w:t>
            </w:r>
          </w:p>
        </w:tc>
        <w:tc>
          <w:tcPr>
            <w:tcW w:w="2124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E457C1" w:rsidRDefault="008317D5">
            <w:pPr>
              <w:spacing w:before="95"/>
              <w:ind w:left="464" w:right="538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:</w:t>
            </w:r>
          </w:p>
          <w:p w:rsidR="00E457C1" w:rsidRDefault="008317D5">
            <w:pPr>
              <w:spacing w:line="240" w:lineRule="exact"/>
              <w:ind w:left="800" w:right="87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1 / 1</w:t>
            </w:r>
          </w:p>
        </w:tc>
      </w:tr>
      <w:tr w:rsidR="00E457C1" w:rsidTr="001F41CC">
        <w:trPr>
          <w:trHeight w:hRule="exact" w:val="1130"/>
        </w:trPr>
        <w:tc>
          <w:tcPr>
            <w:tcW w:w="2898" w:type="dxa"/>
            <w:vMerge/>
            <w:tcBorders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E457C1" w:rsidRDefault="00E457C1"/>
        </w:tc>
        <w:tc>
          <w:tcPr>
            <w:tcW w:w="2204" w:type="dxa"/>
            <w:vMerge w:val="restart"/>
            <w:tcBorders>
              <w:top w:val="single" w:sz="11" w:space="0" w:color="000000"/>
              <w:left w:val="single" w:sz="11" w:space="0" w:color="000000"/>
              <w:right w:val="single" w:sz="11" w:space="0" w:color="000000"/>
            </w:tcBorders>
          </w:tcPr>
          <w:p w:rsidR="00E457C1" w:rsidRDefault="00E457C1">
            <w:pPr>
              <w:spacing w:line="200" w:lineRule="exact"/>
            </w:pPr>
          </w:p>
          <w:p w:rsidR="00E457C1" w:rsidRDefault="00E457C1">
            <w:pPr>
              <w:spacing w:line="200" w:lineRule="exact"/>
            </w:pPr>
          </w:p>
          <w:p w:rsidR="00E457C1" w:rsidRDefault="00E457C1">
            <w:pPr>
              <w:spacing w:before="6" w:line="260" w:lineRule="exact"/>
              <w:rPr>
                <w:sz w:val="26"/>
                <w:szCs w:val="26"/>
              </w:rPr>
            </w:pPr>
          </w:p>
          <w:p w:rsidR="00E457C1" w:rsidRDefault="008317D5">
            <w:pPr>
              <w:ind w:left="198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AN</w:t>
            </w:r>
            <w:r>
              <w:rPr>
                <w:rFonts w:ascii="Arial Narrow" w:eastAsia="Arial Narrow" w:hAnsi="Arial Narrow" w:cs="Arial Narrow"/>
                <w:b/>
                <w:spacing w:val="1"/>
                <w:sz w:val="22"/>
                <w:szCs w:val="22"/>
              </w:rPr>
              <w:t>GG</w:t>
            </w: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L T</w:t>
            </w: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ERB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IT :</w:t>
            </w:r>
          </w:p>
          <w:p w:rsidR="00E457C1" w:rsidRDefault="00E457C1">
            <w:pPr>
              <w:spacing w:line="240" w:lineRule="exact"/>
              <w:ind w:left="273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4253" w:type="dxa"/>
            <w:gridSpan w:val="2"/>
            <w:vMerge w:val="restart"/>
            <w:tcBorders>
              <w:top w:val="nil"/>
              <w:left w:val="single" w:sz="11" w:space="0" w:color="000000"/>
              <w:right w:val="single" w:sz="11" w:space="0" w:color="000000"/>
            </w:tcBorders>
          </w:tcPr>
          <w:p w:rsidR="001F41CC" w:rsidRDefault="001F41CC" w:rsidP="001F41CC">
            <w:pPr>
              <w:ind w:left="-108" w:right="-108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:rsidR="001F41CC" w:rsidRPr="00D965ED" w:rsidRDefault="001F41CC" w:rsidP="001F41CC">
            <w:pPr>
              <w:ind w:left="-108" w:right="-108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DITETAP</w:t>
            </w:r>
            <w:r w:rsidRPr="00D965ED">
              <w:rPr>
                <w:rFonts w:ascii="Arial Narrow" w:hAnsi="Arial Narrow" w:cs="Arial"/>
                <w:b/>
                <w:sz w:val="22"/>
                <w:szCs w:val="22"/>
              </w:rPr>
              <w:t>KAN OLEH</w:t>
            </w: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 :</w:t>
            </w:r>
          </w:p>
          <w:p w:rsidR="001F41CC" w:rsidRPr="00D965ED" w:rsidRDefault="001F41CC" w:rsidP="001F41CC">
            <w:pPr>
              <w:ind w:left="-108" w:right="-108"/>
              <w:jc w:val="center"/>
              <w:rPr>
                <w:rFonts w:ascii="Arial Narrow" w:hAnsi="Arial Narrow" w:cs="Arial"/>
                <w:b/>
              </w:rPr>
            </w:pPr>
            <w:r w:rsidRPr="00D965ED">
              <w:rPr>
                <w:rFonts w:ascii="Arial Narrow" w:hAnsi="Arial Narrow" w:cs="Arial"/>
                <w:b/>
                <w:sz w:val="22"/>
                <w:szCs w:val="22"/>
              </w:rPr>
              <w:t>DIREKTUR UTAMA</w:t>
            </w:r>
            <w:r>
              <w:rPr>
                <w:rFonts w:ascii="Arial Narrow" w:hAnsi="Arial Narrow" w:cs="Arial"/>
                <w:b/>
                <w:sz w:val="22"/>
                <w:szCs w:val="22"/>
              </w:rPr>
              <w:t>,</w:t>
            </w:r>
          </w:p>
          <w:p w:rsidR="001F41CC" w:rsidRPr="00D965ED" w:rsidRDefault="001F41CC" w:rsidP="001F41CC">
            <w:pPr>
              <w:ind w:left="-108" w:right="-108"/>
              <w:jc w:val="center"/>
              <w:rPr>
                <w:rFonts w:ascii="Arial Narrow" w:hAnsi="Arial Narrow" w:cs="Arial"/>
                <w:b/>
              </w:rPr>
            </w:pPr>
          </w:p>
          <w:p w:rsidR="001F41CC" w:rsidRDefault="001F41CC" w:rsidP="001F41CC">
            <w:pPr>
              <w:tabs>
                <w:tab w:val="left" w:pos="210"/>
              </w:tabs>
              <w:ind w:left="-108" w:right="-108"/>
              <w:rPr>
                <w:rFonts w:ascii="Arial Narrow" w:hAnsi="Arial Narrow" w:cs="Arial"/>
                <w:b/>
              </w:rPr>
            </w:pPr>
            <w:r w:rsidRPr="00D965ED">
              <w:rPr>
                <w:rFonts w:ascii="Arial Narrow" w:hAnsi="Arial Narrow" w:cs="Arial"/>
                <w:b/>
                <w:sz w:val="22"/>
                <w:szCs w:val="22"/>
              </w:rPr>
              <w:tab/>
            </w:r>
          </w:p>
          <w:p w:rsidR="001F41CC" w:rsidRPr="001F41CC" w:rsidRDefault="001F41CC" w:rsidP="001F41CC">
            <w:pPr>
              <w:tabs>
                <w:tab w:val="left" w:pos="210"/>
              </w:tabs>
              <w:ind w:left="-108" w:right="-108"/>
              <w:rPr>
                <w:rFonts w:ascii="Arial Narrow" w:hAnsi="Arial Narrow" w:cs="Arial"/>
                <w:b/>
              </w:rPr>
            </w:pPr>
          </w:p>
          <w:p w:rsidR="001F41CC" w:rsidRDefault="001F41CC" w:rsidP="001F41CC">
            <w:pPr>
              <w:ind w:left="-108" w:right="-108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</w:p>
          <w:p w:rsidR="001F41CC" w:rsidRPr="00AE0C50" w:rsidRDefault="001F41CC" w:rsidP="001F41CC">
            <w:pPr>
              <w:ind w:left="-108" w:right="-108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  <w:sz w:val="22"/>
                <w:szCs w:val="22"/>
              </w:rPr>
              <w:t>drg.</w:t>
            </w:r>
            <w:r>
              <w:rPr>
                <w:rFonts w:ascii="Arial Narrow" w:hAnsi="Arial Narrow" w:cs="Arial"/>
                <w:b/>
                <w:bCs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2"/>
                <w:szCs w:val="22"/>
              </w:rPr>
              <w:t>M.</w:t>
            </w:r>
            <w:r>
              <w:rPr>
                <w:rFonts w:ascii="Arial Narrow" w:hAnsi="Arial Narrow" w:cs="Arial"/>
                <w:b/>
                <w:bCs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2"/>
                <w:szCs w:val="22"/>
              </w:rPr>
              <w:t>Ruslin.</w:t>
            </w:r>
            <w:r>
              <w:rPr>
                <w:rFonts w:ascii="Arial Narrow" w:hAnsi="Arial Narrow" w:cs="Arial"/>
                <w:b/>
                <w:bCs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2"/>
                <w:szCs w:val="22"/>
              </w:rPr>
              <w:t>M.</w:t>
            </w:r>
            <w:r>
              <w:rPr>
                <w:rFonts w:ascii="Arial Narrow" w:hAnsi="Arial Narrow" w:cs="Arial"/>
                <w:b/>
                <w:bCs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2"/>
                <w:szCs w:val="22"/>
              </w:rPr>
              <w:t>Kes.,Sp.</w:t>
            </w:r>
            <w:r>
              <w:rPr>
                <w:rFonts w:ascii="Arial Narrow" w:hAnsi="Arial Narrow" w:cs="Arial"/>
                <w:b/>
                <w:bCs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2"/>
                <w:szCs w:val="22"/>
              </w:rPr>
              <w:t>BM</w:t>
            </w:r>
          </w:p>
          <w:p w:rsidR="00E457C1" w:rsidRDefault="001F41CC" w:rsidP="001F41CC">
            <w:pPr>
              <w:spacing w:line="240" w:lineRule="exact"/>
              <w:ind w:right="996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bCs/>
                <w:sz w:val="22"/>
                <w:szCs w:val="22"/>
                <w:lang w:val="sv-SE"/>
              </w:rPr>
              <w:t xml:space="preserve">                 NIP 19730702 200112 </w:t>
            </w:r>
            <w:r w:rsidRPr="00D965ED">
              <w:rPr>
                <w:rFonts w:ascii="Arial Narrow" w:hAnsi="Arial Narrow" w:cs="Arial"/>
                <w:b/>
                <w:bCs/>
                <w:sz w:val="22"/>
                <w:szCs w:val="22"/>
                <w:lang w:val="sv-SE"/>
              </w:rPr>
              <w:t>1</w:t>
            </w:r>
            <w:r>
              <w:rPr>
                <w:rFonts w:ascii="Arial Narrow" w:hAnsi="Arial Narrow" w:cs="Arial"/>
                <w:b/>
                <w:bCs/>
                <w:sz w:val="22"/>
                <w:szCs w:val="22"/>
                <w:lang w:val="sv-SE"/>
              </w:rPr>
              <w:t xml:space="preserve"> </w:t>
            </w:r>
            <w:r w:rsidRPr="00D965ED">
              <w:rPr>
                <w:rFonts w:ascii="Arial Narrow" w:hAnsi="Arial Narrow" w:cs="Arial"/>
                <w:b/>
                <w:bCs/>
                <w:sz w:val="22"/>
                <w:szCs w:val="22"/>
                <w:lang w:val="sv-SE"/>
              </w:rPr>
              <w:t>001</w:t>
            </w:r>
          </w:p>
        </w:tc>
      </w:tr>
      <w:tr w:rsidR="00E457C1" w:rsidTr="001F41CC">
        <w:trPr>
          <w:trHeight w:hRule="exact" w:val="1085"/>
        </w:trPr>
        <w:tc>
          <w:tcPr>
            <w:tcW w:w="2898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E457C1" w:rsidRDefault="008317D5">
            <w:pPr>
              <w:spacing w:before="97"/>
              <w:ind w:left="477" w:right="477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ANDA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2"/>
                <w:sz w:val="22"/>
                <w:szCs w:val="22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SEDU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 xml:space="preserve">R </w:t>
            </w:r>
            <w:r>
              <w:rPr>
                <w:rFonts w:ascii="Arial Narrow" w:eastAsia="Arial Narrow" w:hAnsi="Arial Narrow" w:cs="Arial Narrow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PERAS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L (</w:t>
            </w:r>
            <w:r>
              <w:rPr>
                <w:rFonts w:ascii="Arial Narrow" w:eastAsia="Arial Narrow" w:hAnsi="Arial Narrow" w:cs="Arial Narrow"/>
                <w:b/>
                <w:spacing w:val="-1"/>
                <w:sz w:val="22"/>
                <w:szCs w:val="22"/>
              </w:rPr>
              <w:t>SP</w:t>
            </w:r>
            <w:r>
              <w:rPr>
                <w:rFonts w:ascii="Arial Narrow" w:eastAsia="Arial Narrow" w:hAnsi="Arial Narrow" w:cs="Arial Narrow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)</w:t>
            </w:r>
          </w:p>
        </w:tc>
        <w:tc>
          <w:tcPr>
            <w:tcW w:w="2204" w:type="dxa"/>
            <w:vMerge/>
            <w:tcBorders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E457C1" w:rsidRDefault="00E457C1"/>
        </w:tc>
        <w:tc>
          <w:tcPr>
            <w:tcW w:w="4253" w:type="dxa"/>
            <w:gridSpan w:val="2"/>
            <w:vMerge/>
            <w:tcBorders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E457C1" w:rsidRDefault="00E457C1"/>
        </w:tc>
      </w:tr>
    </w:tbl>
    <w:p w:rsidR="00E457C1" w:rsidRDefault="00E457C1">
      <w:pPr>
        <w:spacing w:before="6" w:line="120" w:lineRule="exact"/>
        <w:rPr>
          <w:sz w:val="13"/>
          <w:szCs w:val="13"/>
        </w:rPr>
      </w:pPr>
    </w:p>
    <w:p w:rsidR="00E457C1" w:rsidRDefault="00E457C1">
      <w:pPr>
        <w:spacing w:line="200" w:lineRule="exact"/>
      </w:pPr>
    </w:p>
    <w:p w:rsidR="00E457C1" w:rsidRDefault="00E457C1">
      <w:pPr>
        <w:spacing w:line="200" w:lineRule="exact"/>
      </w:pPr>
    </w:p>
    <w:p w:rsidR="00E457C1" w:rsidRDefault="008317D5" w:rsidP="00982435">
      <w:pPr>
        <w:spacing w:before="35" w:line="276" w:lineRule="auto"/>
        <w:ind w:left="2919" w:right="461" w:hanging="2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PEN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ER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pacing w:val="6"/>
          <w:sz w:val="22"/>
          <w:szCs w:val="22"/>
        </w:rPr>
        <w:t>I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N              </w:t>
      </w:r>
      <w:r>
        <w:rPr>
          <w:rFonts w:ascii="Arial" w:eastAsia="Arial" w:hAnsi="Arial" w:cs="Arial"/>
          <w:b/>
          <w:spacing w:val="6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:  </w:t>
      </w:r>
      <w:r>
        <w:rPr>
          <w:rFonts w:ascii="Arial" w:eastAsia="Arial" w:hAnsi="Arial" w:cs="Arial"/>
          <w:b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  </w:t>
      </w:r>
      <w:r>
        <w:rPr>
          <w:rFonts w:ascii="Arial" w:eastAsia="Arial" w:hAnsi="Arial" w:cs="Arial"/>
          <w:spacing w:val="6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hadap   </w:t>
      </w:r>
      <w:r>
        <w:rPr>
          <w:rFonts w:ascii="Arial" w:eastAsia="Arial" w:hAnsi="Arial" w:cs="Arial"/>
          <w:spacing w:val="5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em   </w:t>
      </w:r>
      <w:r>
        <w:rPr>
          <w:rFonts w:ascii="Arial" w:eastAsia="Arial" w:hAnsi="Arial" w:cs="Arial"/>
          <w:spacing w:val="6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si   </w:t>
      </w:r>
      <w:r>
        <w:rPr>
          <w:rFonts w:ascii="Arial" w:eastAsia="Arial" w:hAnsi="Arial" w:cs="Arial"/>
          <w:spacing w:val="60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ah     ada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ah pe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epe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ses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di </w:t>
      </w:r>
      <w:r>
        <w:rPr>
          <w:rFonts w:ascii="Arial" w:eastAsia="Arial" w:hAnsi="Arial" w:cs="Arial"/>
          <w:spacing w:val="-1"/>
          <w:sz w:val="22"/>
          <w:szCs w:val="22"/>
        </w:rPr>
        <w:t>Si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1"/>
          <w:sz w:val="22"/>
          <w:szCs w:val="22"/>
        </w:rPr>
        <w:t xml:space="preserve"> 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asi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 xml:space="preserve">it </w:t>
      </w:r>
      <w:r>
        <w:rPr>
          <w:rFonts w:ascii="Arial" w:eastAsia="Arial" w:hAnsi="Arial" w:cs="Arial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RS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suai dengan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upo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dengan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 pe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u.</w:t>
      </w:r>
    </w:p>
    <w:p w:rsidR="00E457C1" w:rsidRDefault="00E457C1">
      <w:pPr>
        <w:spacing w:before="15" w:line="260" w:lineRule="exact"/>
        <w:rPr>
          <w:sz w:val="26"/>
          <w:szCs w:val="26"/>
        </w:rPr>
      </w:pPr>
    </w:p>
    <w:p w:rsidR="00E457C1" w:rsidRDefault="008317D5" w:rsidP="00982435">
      <w:pPr>
        <w:spacing w:line="276" w:lineRule="auto"/>
        <w:ind w:left="2919" w:right="575" w:hanging="27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4"/>
          <w:sz w:val="22"/>
          <w:szCs w:val="22"/>
        </w:rPr>
        <w:t>U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N                        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:  </w:t>
      </w:r>
      <w:r>
        <w:rPr>
          <w:rFonts w:ascii="Arial" w:eastAsia="Arial" w:hAnsi="Arial" w:cs="Arial"/>
          <w:b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ebaga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 w:rsidR="00552A5B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cuan</w:t>
      </w:r>
      <w:r w:rsidR="00552A5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pene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apan</w:t>
      </w:r>
      <w:r w:rsidR="00552A5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ang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3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ah</w:t>
      </w:r>
      <w:r w:rsidR="00552A5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 w:rsidR="00552A5B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aksan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an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osedur 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kses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 w:rsidR="00552A5B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am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RS</w:t>
      </w:r>
      <w:r>
        <w:rPr>
          <w:rFonts w:ascii="Arial" w:eastAsia="Arial" w:hAnsi="Arial" w:cs="Arial"/>
          <w:sz w:val="22"/>
          <w:szCs w:val="22"/>
        </w:rPr>
        <w:t>.</w:t>
      </w:r>
    </w:p>
    <w:p w:rsidR="00E457C1" w:rsidRDefault="00E457C1" w:rsidP="00552A5B">
      <w:pPr>
        <w:spacing w:line="200" w:lineRule="exact"/>
        <w:jc w:val="center"/>
      </w:pPr>
    </w:p>
    <w:p w:rsidR="00E457C1" w:rsidRDefault="00E457C1">
      <w:pPr>
        <w:spacing w:before="15" w:line="200" w:lineRule="exact"/>
      </w:pPr>
    </w:p>
    <w:p w:rsidR="00E457C1" w:rsidRDefault="008317D5">
      <w:pPr>
        <w:ind w:left="2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KEB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2"/>
          <w:sz w:val="22"/>
          <w:szCs w:val="22"/>
        </w:rPr>
        <w:t>J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4"/>
          <w:sz w:val="22"/>
          <w:szCs w:val="22"/>
        </w:rPr>
        <w:t>K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N                 </w:t>
      </w:r>
      <w:r>
        <w:rPr>
          <w:rFonts w:ascii="Arial" w:eastAsia="Arial" w:hAnsi="Arial" w:cs="Arial"/>
          <w:b/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:  </w:t>
      </w:r>
      <w:r>
        <w:rPr>
          <w:rFonts w:ascii="Arial" w:eastAsia="Arial" w:hAnsi="Arial" w:cs="Arial"/>
          <w:b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K </w:t>
      </w:r>
      <w:r>
        <w:rPr>
          <w:rFonts w:ascii="Arial" w:eastAsia="Arial" w:hAnsi="Arial" w:cs="Arial"/>
          <w:spacing w:val="3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ek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ur </w:t>
      </w:r>
      <w:r>
        <w:rPr>
          <w:rFonts w:ascii="Arial" w:eastAsia="Arial" w:hAnsi="Arial" w:cs="Arial"/>
          <w:spacing w:val="3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3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or </w:t>
      </w:r>
      <w:r>
        <w:rPr>
          <w:rFonts w:ascii="Arial" w:eastAsia="Arial" w:hAnsi="Arial" w:cs="Arial"/>
          <w:spacing w:val="3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0306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pacing w:val="-3"/>
          <w:sz w:val="22"/>
          <w:szCs w:val="22"/>
        </w:rPr>
        <w:t>1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3583</w:t>
      </w:r>
      <w:r>
        <w:rPr>
          <w:rFonts w:ascii="Arial" w:eastAsia="Arial" w:hAnsi="Arial" w:cs="Arial"/>
          <w:spacing w:val="-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 xml:space="preserve">2011 </w:t>
      </w:r>
      <w:r>
        <w:rPr>
          <w:rFonts w:ascii="Arial" w:eastAsia="Arial" w:hAnsi="Arial" w:cs="Arial"/>
          <w:spacing w:val="3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</w:p>
    <w:p w:rsidR="00E457C1" w:rsidRDefault="008317D5">
      <w:pPr>
        <w:spacing w:before="76"/>
        <w:ind w:left="291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asi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 (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)</w:t>
      </w:r>
    </w:p>
    <w:p w:rsidR="00E457C1" w:rsidRDefault="00E457C1">
      <w:pPr>
        <w:spacing w:line="200" w:lineRule="exact"/>
      </w:pPr>
    </w:p>
    <w:p w:rsidR="00E457C1" w:rsidRDefault="00E457C1">
      <w:pPr>
        <w:spacing w:before="1" w:line="240" w:lineRule="exact"/>
        <w:rPr>
          <w:sz w:val="24"/>
          <w:szCs w:val="24"/>
        </w:rPr>
      </w:pPr>
    </w:p>
    <w:p w:rsidR="00E457C1" w:rsidRDefault="008317D5" w:rsidP="00982435">
      <w:pPr>
        <w:spacing w:line="276" w:lineRule="auto"/>
        <w:ind w:left="3363" w:right="464" w:hanging="315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PR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SEDU</w:t>
      </w:r>
      <w:r>
        <w:rPr>
          <w:rFonts w:ascii="Arial" w:eastAsia="Arial" w:hAnsi="Arial" w:cs="Arial"/>
          <w:b/>
          <w:sz w:val="22"/>
          <w:szCs w:val="22"/>
        </w:rPr>
        <w:t xml:space="preserve">R                  </w:t>
      </w:r>
      <w:r>
        <w:rPr>
          <w:rFonts w:ascii="Arial" w:eastAsia="Arial" w:hAnsi="Arial" w:cs="Arial"/>
          <w:b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:    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ap  </w:t>
      </w:r>
      <w:r>
        <w:rPr>
          <w:rFonts w:ascii="Arial" w:eastAsia="Arial" w:hAnsi="Arial" w:cs="Arial"/>
          <w:spacing w:val="4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user  </w:t>
      </w:r>
      <w:r>
        <w:rPr>
          <w:rFonts w:ascii="Arial" w:eastAsia="Arial" w:hAnsi="Arial" w:cs="Arial"/>
          <w:spacing w:val="4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ang  </w:t>
      </w:r>
      <w:r>
        <w:rPr>
          <w:rFonts w:ascii="Arial" w:eastAsia="Arial" w:hAnsi="Arial" w:cs="Arial"/>
          <w:spacing w:val="4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an  </w:t>
      </w:r>
      <w:r>
        <w:rPr>
          <w:rFonts w:ascii="Arial" w:eastAsia="Arial" w:hAnsi="Arial" w:cs="Arial"/>
          <w:spacing w:val="40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k  </w:t>
      </w:r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e  </w:t>
      </w:r>
      <w:r>
        <w:rPr>
          <w:rFonts w:ascii="Arial" w:eastAsia="Arial" w:hAnsi="Arial" w:cs="Arial"/>
          <w:spacing w:val="4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S  </w:t>
      </w:r>
      <w:r>
        <w:rPr>
          <w:rFonts w:ascii="Arial" w:eastAsia="Arial" w:hAnsi="Arial" w:cs="Arial"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us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enggun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ser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pass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sesuai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asn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a.</w:t>
      </w:r>
    </w:p>
    <w:p w:rsidR="00E457C1" w:rsidRDefault="008317D5" w:rsidP="00982435">
      <w:pPr>
        <w:spacing w:before="2" w:line="276" w:lineRule="auto"/>
        <w:ind w:left="3363" w:right="460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4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ser pengguna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u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er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 dan pass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asi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 sesuai 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ngan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asn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</w:t>
      </w:r>
    </w:p>
    <w:p w:rsidR="00E457C1" w:rsidRDefault="008317D5" w:rsidP="00982435">
      <w:pPr>
        <w:spacing w:before="2" w:line="276" w:lineRule="auto"/>
        <w:ind w:left="3363" w:right="463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3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ugas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asi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bua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an user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dan pass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 sesuai dengan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au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oup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user</w:t>
      </w:r>
    </w:p>
    <w:p w:rsidR="00E457C1" w:rsidRDefault="008317D5" w:rsidP="00982435">
      <w:pPr>
        <w:spacing w:line="276" w:lineRule="auto"/>
        <w:ind w:left="300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ugas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ang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sudah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dan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pas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eh</w:t>
      </w:r>
    </w:p>
    <w:p w:rsidR="00E457C1" w:rsidRDefault="008317D5" w:rsidP="00982435">
      <w:pPr>
        <w:spacing w:before="6" w:line="276" w:lineRule="auto"/>
        <w:ind w:left="3363" w:right="4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sudah</w:t>
      </w:r>
      <w:r>
        <w:rPr>
          <w:rFonts w:ascii="Arial" w:eastAsia="Arial" w:hAnsi="Arial" w:cs="Arial"/>
          <w:spacing w:val="2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ggguna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2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user</w:t>
      </w:r>
      <w:r>
        <w:rPr>
          <w:rFonts w:ascii="Arial" w:eastAsia="Arial" w:hAnsi="Arial" w:cs="Arial"/>
          <w:spacing w:val="2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2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dan</w:t>
      </w:r>
      <w:r>
        <w:rPr>
          <w:rFonts w:ascii="Arial" w:eastAsia="Arial" w:hAnsi="Arial" w:cs="Arial"/>
          <w:spacing w:val="2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pass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seb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ses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</w:p>
    <w:p w:rsidR="00E457C1" w:rsidRDefault="008317D5" w:rsidP="00982435">
      <w:pPr>
        <w:spacing w:before="2" w:line="276" w:lineRule="auto"/>
        <w:ind w:left="3363" w:right="459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ugas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kan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ubahan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 sesuai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ugas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apab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ugas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ndah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ugas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6"/>
          <w:sz w:val="22"/>
          <w:szCs w:val="22"/>
        </w:rPr>
        <w:t>S</w:t>
      </w:r>
      <w:r>
        <w:rPr>
          <w:rFonts w:ascii="Arial" w:eastAsia="Arial" w:hAnsi="Arial" w:cs="Arial"/>
          <w:spacing w:val="8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</w:p>
    <w:p w:rsidR="00E457C1" w:rsidRDefault="008317D5" w:rsidP="00982435">
      <w:pPr>
        <w:spacing w:before="2" w:line="276" w:lineRule="auto"/>
        <w:ind w:left="3363" w:right="459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6.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ugas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enon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kan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 be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san</w:t>
      </w:r>
      <w:r>
        <w:rPr>
          <w:rFonts w:ascii="Arial" w:eastAsia="Arial" w:hAnsi="Arial" w:cs="Arial"/>
          <w:spacing w:val="-3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6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apab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5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ugas</w:t>
      </w:r>
      <w:r>
        <w:rPr>
          <w:rFonts w:ascii="Arial" w:eastAsia="Arial" w:hAnsi="Arial" w:cs="Arial"/>
          <w:spacing w:val="5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sudah</w:t>
      </w:r>
      <w:r>
        <w:rPr>
          <w:rFonts w:ascii="Arial" w:eastAsia="Arial" w:hAnsi="Arial" w:cs="Arial"/>
          <w:spacing w:val="59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6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ugas</w:t>
      </w:r>
      <w:r>
        <w:rPr>
          <w:rFonts w:ascii="Arial" w:eastAsia="Arial" w:hAnsi="Arial" w:cs="Arial"/>
          <w:spacing w:val="5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</w:t>
      </w:r>
    </w:p>
    <w:p w:rsidR="00E457C1" w:rsidRDefault="008317D5" w:rsidP="00982435">
      <w:pPr>
        <w:spacing w:line="276" w:lineRule="auto"/>
        <w:ind w:left="3327" w:right="4375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ungan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6"/>
          <w:sz w:val="22"/>
          <w:szCs w:val="22"/>
        </w:rPr>
        <w:t>S</w:t>
      </w:r>
      <w:r>
        <w:rPr>
          <w:rFonts w:ascii="Arial" w:eastAsia="Arial" w:hAnsi="Arial" w:cs="Arial"/>
          <w:spacing w:val="8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</w:p>
    <w:p w:rsidR="00E457C1" w:rsidRPr="00982435" w:rsidRDefault="008317D5" w:rsidP="00982435">
      <w:pPr>
        <w:spacing w:before="23" w:line="276" w:lineRule="auto"/>
        <w:ind w:left="3363" w:right="463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4"/>
          <w:szCs w:val="24"/>
        </w:rPr>
        <w:t>7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ugas  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S  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uat  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penca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an  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user  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d  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ang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kan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ans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ksi da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pada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</w:p>
    <w:p w:rsidR="00E457C1" w:rsidRDefault="00E457C1">
      <w:pPr>
        <w:spacing w:line="200" w:lineRule="exact"/>
      </w:pPr>
    </w:p>
    <w:p w:rsidR="00E457C1" w:rsidRDefault="008317D5" w:rsidP="00982435">
      <w:pPr>
        <w:spacing w:line="276" w:lineRule="auto"/>
        <w:ind w:left="2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UN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pacing w:val="4"/>
          <w:sz w:val="22"/>
          <w:szCs w:val="22"/>
        </w:rPr>
        <w:t>K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3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T             </w:t>
      </w:r>
      <w:r>
        <w:rPr>
          <w:rFonts w:ascii="Arial" w:eastAsia="Arial" w:hAnsi="Arial" w:cs="Arial"/>
          <w:b/>
          <w:spacing w:val="3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:  </w:t>
      </w:r>
      <w:r>
        <w:rPr>
          <w:rFonts w:ascii="Arial" w:eastAsia="Arial" w:hAnsi="Arial" w:cs="Arial"/>
          <w:b/>
          <w:spacing w:val="39"/>
          <w:sz w:val="22"/>
          <w:szCs w:val="22"/>
        </w:rPr>
        <w:t xml:space="preserve"> </w:t>
      </w:r>
      <w:r w:rsidR="00982435">
        <w:rPr>
          <w:rFonts w:ascii="Arial" w:eastAsia="Arial" w:hAnsi="Arial" w:cs="Arial"/>
          <w:b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asi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</w:p>
    <w:p w:rsidR="00552A5B" w:rsidRDefault="008317D5" w:rsidP="00982435">
      <w:pPr>
        <w:spacing w:before="37" w:line="276" w:lineRule="auto"/>
        <w:ind w:left="3330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ua </w:t>
      </w:r>
      <w:r>
        <w:rPr>
          <w:rFonts w:ascii="Arial" w:eastAsia="Arial" w:hAnsi="Arial" w:cs="Arial"/>
          <w:spacing w:val="4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pengguna </w:t>
      </w:r>
      <w:r>
        <w:rPr>
          <w:rFonts w:ascii="Arial" w:eastAsia="Arial" w:hAnsi="Arial" w:cs="Arial"/>
          <w:spacing w:val="4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si </w:t>
      </w:r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di </w:t>
      </w:r>
      <w:r>
        <w:rPr>
          <w:rFonts w:ascii="Arial" w:eastAsia="Arial" w:hAnsi="Arial" w:cs="Arial"/>
          <w:spacing w:val="40"/>
          <w:sz w:val="22"/>
          <w:szCs w:val="22"/>
        </w:rPr>
        <w:t xml:space="preserve"> </w:t>
      </w:r>
      <w:r w:rsidR="00552A5B">
        <w:rPr>
          <w:rFonts w:ascii="Arial" w:eastAsia="Arial" w:hAnsi="Arial" w:cs="Arial"/>
          <w:spacing w:val="-1"/>
          <w:sz w:val="22"/>
          <w:szCs w:val="22"/>
        </w:rPr>
        <w:t>RSGM Universitas Hasanuddin Makassar</w:t>
      </w:r>
    </w:p>
    <w:p w:rsidR="00E457C1" w:rsidRDefault="00E457C1">
      <w:pPr>
        <w:spacing w:before="37"/>
        <w:ind w:left="3279"/>
        <w:rPr>
          <w:rFonts w:ascii="Arial" w:eastAsia="Arial" w:hAnsi="Arial" w:cs="Arial"/>
          <w:sz w:val="22"/>
          <w:szCs w:val="22"/>
        </w:rPr>
      </w:pPr>
    </w:p>
    <w:sectPr w:rsidR="00E457C1" w:rsidSect="00E457C1">
      <w:type w:val="continuous"/>
      <w:pgSz w:w="11920" w:h="16840"/>
      <w:pgMar w:top="1300" w:right="74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95078"/>
    <w:multiLevelType w:val="multilevel"/>
    <w:tmpl w:val="C9B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457C1"/>
    <w:rsid w:val="001F41CC"/>
    <w:rsid w:val="00552A5B"/>
    <w:rsid w:val="008317D5"/>
    <w:rsid w:val="00982435"/>
    <w:rsid w:val="00E45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MAHARAJA</cp:lastModifiedBy>
  <cp:revision>5</cp:revision>
  <dcterms:created xsi:type="dcterms:W3CDTF">2016-11-16T11:19:00Z</dcterms:created>
  <dcterms:modified xsi:type="dcterms:W3CDTF">2016-11-16T11:31:00Z</dcterms:modified>
</cp:coreProperties>
</file>